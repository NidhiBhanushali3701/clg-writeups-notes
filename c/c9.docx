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6FA25E7" w14:textId="77777777" w:rsidR="00084E22" w:rsidRPr="00993D95" w:rsidRDefault="00084E22" w:rsidP="002950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58CBB47" w14:textId="4AD0FE2B" w:rsidR="00084E22" w:rsidRPr="00993D95" w:rsidRDefault="00993D95" w:rsidP="002950A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3D95">
        <w:rPr>
          <w:b/>
          <w:noProof/>
          <w:lang w:val="en-US" w:eastAsia="en-US"/>
        </w:rPr>
        <mc:AlternateContent>
          <mc:Choice Requires="wps">
            <w:drawing>
              <wp:anchor distT="72390" distB="72390" distL="72390" distR="72390" simplePos="0" relativeHeight="251659264" behindDoc="0" locked="0" layoutInCell="1" allowOverlap="1" wp14:anchorId="797BB7DC" wp14:editId="42EE1F38">
                <wp:simplePos x="0" y="0"/>
                <wp:positionH relativeFrom="column">
                  <wp:posOffset>2369820</wp:posOffset>
                </wp:positionH>
                <wp:positionV relativeFrom="paragraph">
                  <wp:posOffset>145415</wp:posOffset>
                </wp:positionV>
                <wp:extent cx="3173095" cy="1943100"/>
                <wp:effectExtent l="0" t="0" r="27305" b="19050"/>
                <wp:wrapNone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3095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4824F" w14:textId="242618F9" w:rsidR="00A53C49" w:rsidRPr="00993D95" w:rsidRDefault="00701D09" w:rsidP="004B4125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Batch:  </w:t>
                            </w:r>
                            <w:r w:rsidRPr="00993D95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993D95" w:rsidRPr="00993D95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32"/>
                                <w:szCs w:val="32"/>
                              </w:rPr>
                              <w:t>A1</w:t>
                            </w:r>
                            <w:r w:rsidRPr="00993D95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Roll No.: </w:t>
                            </w:r>
                            <w:r w:rsidR="00A53C49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993D95" w:rsidRPr="00993D95"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32"/>
                                <w:szCs w:val="32"/>
                              </w:rPr>
                              <w:t>1911004</w:t>
                            </w:r>
                          </w:p>
                          <w:p w14:paraId="577814A6" w14:textId="77777777" w:rsidR="00A53C49" w:rsidRPr="00993D95" w:rsidRDefault="00A53C49" w:rsidP="004B4125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rFonts w:ascii="Times New Roman" w:eastAsia="Times New Roman" w:hAnsi="Times New Roman" w:cs="Times New Roman"/>
                                <w:b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14:paraId="34BCF933" w14:textId="77777777" w:rsidR="00A53C49" w:rsidRDefault="00A53C49" w:rsidP="004B4125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Experiment / assignment / tutorial No. 9</w:t>
                            </w:r>
                          </w:p>
                          <w:p w14:paraId="50B0EBA6" w14:textId="77777777" w:rsidR="00A53C49" w:rsidRDefault="00A53C49" w:rsidP="004B4125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E4D1C24" w14:textId="77777777" w:rsidR="00A53C49" w:rsidRDefault="00A53C49" w:rsidP="004B4125">
                            <w:pPr>
                              <w:pStyle w:val="FrameContents"/>
                              <w:shd w:val="clear" w:color="auto" w:fill="FFFFFF"/>
                              <w:spacing w:after="0" w:line="100" w:lineRule="atLeast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Grade: AA / AB / BB / BC / CC / CD /DD</w:t>
                            </w:r>
                          </w:p>
                          <w:p w14:paraId="5F3D6CF0" w14:textId="77777777" w:rsidR="00A53C49" w:rsidRDefault="00A53C49" w:rsidP="004B4125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</w:pPr>
                          </w:p>
                          <w:p w14:paraId="5289278D" w14:textId="77777777" w:rsidR="00A53C49" w:rsidRDefault="00A53C49" w:rsidP="004B4125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</w:pPr>
                          </w:p>
                          <w:p w14:paraId="72BF296E" w14:textId="77777777" w:rsidR="00A53C49" w:rsidRDefault="00A53C49" w:rsidP="004B4125">
                            <w:pPr>
                              <w:pStyle w:val="FrameContents"/>
                              <w:shd w:val="clear" w:color="auto" w:fill="FFFFFF"/>
                              <w:spacing w:line="100" w:lineRule="atLeast"/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Signature of the Staff In-charge with date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7BB7DC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86.6pt;margin-top:11.45pt;width:249.85pt;height:153pt;z-index:251659264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" strokeweight=".05pt">
                <v:textbox>
                  <w:txbxContent>
                    <w:p w14:paraId="7634824F" w14:textId="242618F9" w:rsidR="00A53C49" w:rsidRPr="00993D95" w:rsidRDefault="00701D09" w:rsidP="004B4125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Batch:  </w:t>
                      </w:r>
                      <w:r w:rsidRPr="00993D95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32"/>
                          <w:szCs w:val="32"/>
                        </w:rPr>
                        <w:t xml:space="preserve">  </w:t>
                      </w:r>
                      <w:r w:rsidR="00993D95" w:rsidRPr="00993D95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32"/>
                          <w:szCs w:val="32"/>
                        </w:rPr>
                        <w:t>A1</w:t>
                      </w:r>
                      <w:r w:rsidRPr="00993D95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32"/>
                          <w:szCs w:val="32"/>
                        </w:rPr>
                        <w:t xml:space="preserve">      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Roll No.: </w:t>
                      </w:r>
                      <w:r w:rsidR="00A53C49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24"/>
                          <w:szCs w:val="24"/>
                        </w:rPr>
                        <w:t xml:space="preserve">  </w:t>
                      </w:r>
                      <w:r w:rsidR="00993D95" w:rsidRPr="00993D95"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32"/>
                          <w:szCs w:val="32"/>
                        </w:rPr>
                        <w:t>1911004</w:t>
                      </w:r>
                    </w:p>
                    <w:p w14:paraId="577814A6" w14:textId="77777777" w:rsidR="00A53C49" w:rsidRPr="00993D95" w:rsidRDefault="00A53C49" w:rsidP="004B4125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rFonts w:ascii="Times New Roman" w:eastAsia="Times New Roman" w:hAnsi="Times New Roman" w:cs="Times New Roman"/>
                          <w:b/>
                          <w:iCs/>
                          <w:sz w:val="32"/>
                          <w:szCs w:val="32"/>
                        </w:rPr>
                      </w:pPr>
                    </w:p>
                    <w:p w14:paraId="34BCF933" w14:textId="77777777" w:rsidR="00A53C49" w:rsidRDefault="00A53C49" w:rsidP="004B4125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Experiment / assignment / tutorial No. 9</w:t>
                      </w:r>
                    </w:p>
                    <w:p w14:paraId="50B0EBA6" w14:textId="77777777" w:rsidR="00A53C49" w:rsidRDefault="00A53C49" w:rsidP="004B4125">
                      <w:pPr>
                        <w:pStyle w:val="FrameContents"/>
                        <w:shd w:val="clear" w:color="auto" w:fill="FFFFFF"/>
                        <w:spacing w:after="0" w:line="100" w:lineRule="atLeast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2E4D1C24" w14:textId="77777777" w:rsidR="00A53C49" w:rsidRDefault="00A53C49" w:rsidP="004B4125">
                      <w:pPr>
                        <w:pStyle w:val="FrameContents"/>
                        <w:shd w:val="clear" w:color="auto" w:fill="FFFFFF"/>
                        <w:spacing w:after="0" w:line="100" w:lineRule="atLeast"/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Grade: AA / AB / BB / BC / CC / CD /DD</w:t>
                      </w:r>
                    </w:p>
                    <w:p w14:paraId="5F3D6CF0" w14:textId="77777777" w:rsidR="00A53C49" w:rsidRDefault="00A53C49" w:rsidP="004B4125">
                      <w:pPr>
                        <w:pStyle w:val="FrameContents"/>
                        <w:shd w:val="clear" w:color="auto" w:fill="FFFFFF"/>
                        <w:spacing w:line="100" w:lineRule="atLeast"/>
                      </w:pPr>
                    </w:p>
                    <w:p w14:paraId="5289278D" w14:textId="77777777" w:rsidR="00A53C49" w:rsidRDefault="00A53C49" w:rsidP="004B4125">
                      <w:pPr>
                        <w:pStyle w:val="FrameContents"/>
                        <w:shd w:val="clear" w:color="auto" w:fill="FFFFFF"/>
                        <w:spacing w:line="100" w:lineRule="atLeast"/>
                      </w:pPr>
                    </w:p>
                    <w:p w14:paraId="72BF296E" w14:textId="77777777" w:rsidR="00A53C49" w:rsidRDefault="00A53C49" w:rsidP="004B4125">
                      <w:pPr>
                        <w:pStyle w:val="FrameContents"/>
                        <w:shd w:val="clear" w:color="auto" w:fill="FFFFFF"/>
                        <w:spacing w:line="100" w:lineRule="atLeast"/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Signature of the Staff In-charge with date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42F95AA6" w14:textId="193CC151" w:rsidR="004B4125" w:rsidRPr="00993D95" w:rsidRDefault="004B4125" w:rsidP="004B4125">
      <w:pPr>
        <w:spacing w:after="0" w:line="100" w:lineRule="atLeast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14:paraId="7317738F" w14:textId="77777777" w:rsidR="004B4125" w:rsidRPr="00993D95" w:rsidRDefault="004B4125" w:rsidP="004B4125">
      <w:pPr>
        <w:spacing w:after="0" w:line="100" w:lineRule="atLeast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14:paraId="65B92C4F" w14:textId="77777777" w:rsidR="004B4125" w:rsidRPr="00993D95" w:rsidRDefault="004B4125" w:rsidP="004B4125">
      <w:pPr>
        <w:spacing w:after="0" w:line="100" w:lineRule="atLeast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14:paraId="0BE5BA2E" w14:textId="77777777" w:rsidR="004B4125" w:rsidRPr="00993D95" w:rsidRDefault="004B4125" w:rsidP="004B4125">
      <w:pPr>
        <w:spacing w:after="0" w:line="100" w:lineRule="atLeast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14:paraId="07242445" w14:textId="77777777" w:rsidR="004B4125" w:rsidRPr="00993D95" w:rsidRDefault="004B4125" w:rsidP="004B4125">
      <w:pPr>
        <w:spacing w:after="0" w:line="100" w:lineRule="atLeast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14:paraId="10902F54" w14:textId="77777777" w:rsidR="004B4125" w:rsidRPr="00993D95" w:rsidRDefault="004B4125" w:rsidP="004B4125">
      <w:pPr>
        <w:spacing w:after="0" w:line="100" w:lineRule="atLeast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14:paraId="06746F34" w14:textId="77777777" w:rsidR="004B4125" w:rsidRPr="00993D95" w:rsidRDefault="004B4125" w:rsidP="004B4125">
      <w:pPr>
        <w:spacing w:after="0" w:line="100" w:lineRule="atLeast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14:paraId="3BDACE85" w14:textId="77777777" w:rsidR="004B4125" w:rsidRPr="00993D95" w:rsidRDefault="004B4125" w:rsidP="004B4125">
      <w:pPr>
        <w:spacing w:after="0" w:line="100" w:lineRule="atLeast"/>
        <w:rPr>
          <w:rFonts w:ascii="Times New Roman" w:hAnsi="Times New Roman" w:cs="Times New Roman"/>
          <w:b/>
          <w:iCs/>
          <w:sz w:val="24"/>
          <w:szCs w:val="24"/>
        </w:rPr>
      </w:pPr>
    </w:p>
    <w:p w14:paraId="543199BC" w14:textId="77777777" w:rsidR="004B4125" w:rsidRPr="00993D95" w:rsidRDefault="004B4125" w:rsidP="004B412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iCs/>
          <w:sz w:val="24"/>
          <w:szCs w:val="24"/>
          <w:lang w:val="en-US" w:eastAsia="en-US"/>
        </w:rPr>
      </w:pPr>
    </w:p>
    <w:p w14:paraId="0DE39DD6" w14:textId="77777777" w:rsidR="004B4125" w:rsidRPr="00993D95" w:rsidRDefault="004B4125" w:rsidP="004B412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iCs/>
          <w:sz w:val="24"/>
          <w:szCs w:val="24"/>
          <w:lang w:val="en-US" w:eastAsia="en-US"/>
        </w:rPr>
      </w:pPr>
    </w:p>
    <w:p w14:paraId="702ADABA" w14:textId="77777777" w:rsidR="004B4125" w:rsidRPr="00993D95" w:rsidRDefault="004B4125" w:rsidP="004B412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iCs/>
          <w:sz w:val="24"/>
          <w:szCs w:val="24"/>
          <w:lang w:val="en-US" w:eastAsia="en-US"/>
        </w:rPr>
      </w:pPr>
    </w:p>
    <w:p w14:paraId="3716166B" w14:textId="77777777" w:rsidR="004B4125" w:rsidRPr="00993D95" w:rsidRDefault="004B4125" w:rsidP="004B4125">
      <w:pPr>
        <w:suppressAutoHyphens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 w:eastAsia="en-US"/>
        </w:rPr>
      </w:pPr>
    </w:p>
    <w:tbl>
      <w:tblPr>
        <w:tblW w:w="884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841"/>
      </w:tblGrid>
      <w:tr w:rsidR="004B4125" w:rsidRPr="00993D95" w14:paraId="50721AEE" w14:textId="77777777" w:rsidTr="00993D95">
        <w:trPr>
          <w:trHeight w:val="372"/>
        </w:trPr>
        <w:tc>
          <w:tcPr>
            <w:tcW w:w="8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566E2A8" w14:textId="4D20C819" w:rsidR="00626FDF" w:rsidRPr="00993D95" w:rsidRDefault="004B4125" w:rsidP="00626FD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993D95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 xml:space="preserve">TITLE: </w:t>
            </w:r>
            <w:r w:rsidR="00626FDF" w:rsidRPr="00993D95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r w:rsidR="00993A62" w:rsidRPr="00993D95">
              <w:rPr>
                <w:rFonts w:ascii="Times New Roman" w:hAnsi="Times New Roman" w:cs="Times New Roman"/>
                <w:b/>
              </w:rPr>
              <w:t xml:space="preserve">To </w:t>
            </w:r>
            <w:r w:rsidR="00C9171E" w:rsidRPr="00993D95">
              <w:rPr>
                <w:rFonts w:ascii="Times New Roman" w:hAnsi="Times New Roman" w:cs="Times New Roman"/>
                <w:b/>
              </w:rPr>
              <w:t>remove all occurrences of a word in string</w:t>
            </w:r>
          </w:p>
          <w:p w14:paraId="3712346D" w14:textId="77777777" w:rsidR="004B4125" w:rsidRPr="00993D95" w:rsidRDefault="004B4125" w:rsidP="00626FD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BD0DCE0" w14:textId="77777777" w:rsidR="00626FDF" w:rsidRPr="00993D95" w:rsidRDefault="004B4125" w:rsidP="005E26D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93D95">
        <w:rPr>
          <w:rFonts w:ascii="Times New Roman" w:hAnsi="Times New Roman" w:cs="Times New Roman"/>
          <w:b/>
          <w:sz w:val="24"/>
          <w:szCs w:val="24"/>
          <w:u w:val="single"/>
        </w:rPr>
        <w:t xml:space="preserve">AIM: </w:t>
      </w:r>
    </w:p>
    <w:p w14:paraId="16B67111" w14:textId="044BE740" w:rsidR="004B4125" w:rsidRPr="00993D95" w:rsidRDefault="00C9171E" w:rsidP="004312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93D95">
        <w:rPr>
          <w:rFonts w:ascii="Times New Roman" w:eastAsia="Times New Roman" w:hAnsi="Times New Roman" w:cs="Times New Roman"/>
          <w:b/>
        </w:rPr>
        <w:t>Accept a string and a word from the user.  Write a C program to delete the given word at all places from the string</w:t>
      </w:r>
      <w:r w:rsidRPr="00993D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4125" w:rsidRPr="00993D95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5173E82A" w14:textId="77777777" w:rsidR="00993D95" w:rsidRPr="00993D95" w:rsidRDefault="004B4125" w:rsidP="00DD215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93D95">
        <w:rPr>
          <w:rFonts w:ascii="Times New Roman" w:hAnsi="Times New Roman" w:cs="Times New Roman"/>
          <w:b/>
          <w:sz w:val="24"/>
          <w:szCs w:val="24"/>
          <w:u w:val="single"/>
        </w:rPr>
        <w:t xml:space="preserve">Expected OUTCOME of Experiment: </w:t>
      </w:r>
    </w:p>
    <w:p w14:paraId="701C5E08" w14:textId="538286A2" w:rsidR="004B4125" w:rsidRPr="00993D95" w:rsidRDefault="00DD215B" w:rsidP="00DD215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3D95">
        <w:rPr>
          <w:rFonts w:ascii="Times New Roman" w:hAnsi="Times New Roman" w:cs="Times New Roman"/>
          <w:b/>
          <w:sz w:val="24"/>
          <w:szCs w:val="24"/>
        </w:rPr>
        <w:t>Demonstrate the concepts of modular programming through functions and dynamic memory allocation through use of pointers.</w:t>
      </w:r>
    </w:p>
    <w:p w14:paraId="240CFDC8" w14:textId="77777777" w:rsidR="004B4125" w:rsidRPr="00993D95" w:rsidRDefault="004B4125" w:rsidP="004B4125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363435"/>
          <w:spacing w:val="1"/>
          <w:sz w:val="24"/>
          <w:szCs w:val="24"/>
        </w:rPr>
      </w:pPr>
      <w:r w:rsidRPr="00993D95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78F6156C" w14:textId="56CE89AB" w:rsidR="004B4125" w:rsidRPr="00993D95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3D95">
        <w:rPr>
          <w:rFonts w:ascii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13A0D250" w14:textId="77777777" w:rsidR="004B4125" w:rsidRPr="00993D95" w:rsidRDefault="004B4125" w:rsidP="00071500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93D95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Programming in C, second edition, Pradeep Dey and Manas Ghosh, Oxford University Press. </w:t>
      </w:r>
    </w:p>
    <w:p w14:paraId="1BB10721" w14:textId="77777777" w:rsidR="004B4125" w:rsidRPr="00993D95" w:rsidRDefault="004B4125" w:rsidP="00071500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93D95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Programming in ANSI C, fifth edition, E </w:t>
      </w:r>
      <w:proofErr w:type="spellStart"/>
      <w:r w:rsidRPr="00993D95">
        <w:rPr>
          <w:rFonts w:ascii="Times New Roman" w:hAnsi="Times New Roman" w:cs="Times New Roman"/>
          <w:b/>
          <w:sz w:val="24"/>
          <w:szCs w:val="24"/>
          <w:lang w:val="en-US"/>
        </w:rPr>
        <w:t>Balagurusamy</w:t>
      </w:r>
      <w:proofErr w:type="spellEnd"/>
      <w:r w:rsidRPr="00993D95">
        <w:rPr>
          <w:rFonts w:ascii="Times New Roman" w:hAnsi="Times New Roman" w:cs="Times New Roman"/>
          <w:b/>
          <w:sz w:val="24"/>
          <w:szCs w:val="24"/>
          <w:lang w:val="en-US"/>
        </w:rPr>
        <w:t>, Tata McGraw Hill.</w:t>
      </w:r>
    </w:p>
    <w:p w14:paraId="716B3C13" w14:textId="77777777" w:rsidR="004B4125" w:rsidRPr="00993D95" w:rsidRDefault="004B4125" w:rsidP="00071500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3D95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Introduction to </w:t>
      </w:r>
      <w:r w:rsidR="00AD335F" w:rsidRPr="00993D95">
        <w:rPr>
          <w:rFonts w:ascii="Times New Roman" w:hAnsi="Times New Roman" w:cs="Times New Roman"/>
          <w:b/>
          <w:sz w:val="24"/>
          <w:szCs w:val="24"/>
          <w:lang w:val="en-US"/>
        </w:rPr>
        <w:t>programming and problem solving</w:t>
      </w:r>
      <w:r w:rsidRPr="00993D95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G. Michael </w:t>
      </w:r>
      <w:proofErr w:type="gramStart"/>
      <w:r w:rsidRPr="00993D95">
        <w:rPr>
          <w:rFonts w:ascii="Times New Roman" w:hAnsi="Times New Roman" w:cs="Times New Roman"/>
          <w:b/>
          <w:sz w:val="24"/>
          <w:szCs w:val="24"/>
          <w:lang w:val="en-US"/>
        </w:rPr>
        <w:t>Schneider ,Wiley</w:t>
      </w:r>
      <w:proofErr w:type="gramEnd"/>
      <w:r w:rsidRPr="00993D9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India edition.</w:t>
      </w:r>
    </w:p>
    <w:p w14:paraId="39ECA2DC" w14:textId="77777777" w:rsidR="005E26DF" w:rsidRPr="00993D95" w:rsidRDefault="005E26DF" w:rsidP="005E26DF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3D95">
        <w:rPr>
          <w:rFonts w:ascii="Times New Roman" w:hAnsi="Times New Roman" w:cs="Times New Roman"/>
          <w:b/>
          <w:sz w:val="24"/>
          <w:szCs w:val="24"/>
          <w:lang w:val="en-US"/>
        </w:rPr>
        <w:t xml:space="preserve">Let’s C by Yashwant </w:t>
      </w:r>
      <w:proofErr w:type="spellStart"/>
      <w:r w:rsidRPr="00993D95">
        <w:rPr>
          <w:rFonts w:ascii="Times New Roman" w:hAnsi="Times New Roman" w:cs="Times New Roman"/>
          <w:b/>
          <w:sz w:val="24"/>
          <w:szCs w:val="24"/>
          <w:lang w:val="en-US"/>
        </w:rPr>
        <w:t>Kanetkar</w:t>
      </w:r>
      <w:proofErr w:type="spellEnd"/>
    </w:p>
    <w:p w14:paraId="4630926F" w14:textId="77777777" w:rsidR="00C0055B" w:rsidRPr="00993D95" w:rsidRDefault="00EA5641" w:rsidP="00626FDF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4B4125" w:rsidRPr="00993D9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http://cse.iitkgp.ac.in/~rkumar/pds-vlab/</w:t>
        </w:r>
      </w:hyperlink>
    </w:p>
    <w:p w14:paraId="3D5F90F0" w14:textId="77777777" w:rsidR="004B4125" w:rsidRPr="00993D95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3D95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164809E0" w14:textId="77777777" w:rsidR="004B4125" w:rsidRPr="00993D95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93D95">
        <w:rPr>
          <w:rFonts w:ascii="Times New Roman" w:hAnsi="Times New Roman" w:cs="Times New Roman"/>
          <w:b/>
          <w:sz w:val="24"/>
          <w:szCs w:val="24"/>
          <w:u w:val="single"/>
        </w:rPr>
        <w:t>Problem Definition:</w:t>
      </w:r>
    </w:p>
    <w:p w14:paraId="0D2E0A9C" w14:textId="15BBC69E" w:rsidR="009A0447" w:rsidRPr="00993D95" w:rsidRDefault="004312E4" w:rsidP="004E71E4">
      <w:pPr>
        <w:pStyle w:val="Caption"/>
        <w:rPr>
          <w:rFonts w:ascii="Times New Roman" w:hAnsi="Times New Roman" w:cs="Times New Roman"/>
          <w:b/>
        </w:rPr>
      </w:pPr>
      <w:r w:rsidRPr="00993D95">
        <w:rPr>
          <w:rFonts w:ascii="Times New Roman" w:hAnsi="Times New Roman" w:cs="Times New Roman"/>
          <w:b/>
          <w:i w:val="0"/>
          <w:sz w:val="22"/>
          <w:szCs w:val="22"/>
        </w:rPr>
        <w:t>Accept two strings from the user</w:t>
      </w:r>
      <w:r w:rsidR="00C9171E" w:rsidRPr="00993D95">
        <w:rPr>
          <w:rFonts w:ascii="Times New Roman" w:hAnsi="Times New Roman" w:cs="Times New Roman"/>
          <w:b/>
          <w:i w:val="0"/>
          <w:sz w:val="22"/>
          <w:szCs w:val="22"/>
        </w:rPr>
        <w:t xml:space="preserve">. Identify the given word in the string. </w:t>
      </w:r>
      <w:r w:rsidR="004E71E4" w:rsidRPr="00993D95">
        <w:rPr>
          <w:rFonts w:ascii="Times New Roman" w:hAnsi="Times New Roman" w:cs="Times New Roman"/>
          <w:b/>
          <w:i w:val="0"/>
          <w:sz w:val="22"/>
          <w:szCs w:val="22"/>
        </w:rPr>
        <w:t>If a word match is found then</w:t>
      </w:r>
      <w:r w:rsidRPr="00993D95">
        <w:rPr>
          <w:rFonts w:ascii="Times New Roman" w:hAnsi="Times New Roman" w:cs="Times New Roman"/>
          <w:b/>
          <w:i w:val="0"/>
          <w:sz w:val="22"/>
          <w:szCs w:val="22"/>
        </w:rPr>
        <w:t xml:space="preserve"> </w:t>
      </w:r>
      <w:r w:rsidR="00C9171E" w:rsidRPr="00993D95">
        <w:rPr>
          <w:rFonts w:ascii="Times New Roman" w:hAnsi="Times New Roman" w:cs="Times New Roman"/>
          <w:b/>
          <w:i w:val="0"/>
          <w:sz w:val="22"/>
          <w:szCs w:val="22"/>
        </w:rPr>
        <w:t>remove all occurrences of word in given string</w:t>
      </w:r>
      <w:r w:rsidRPr="00993D95">
        <w:rPr>
          <w:rFonts w:ascii="Times New Roman" w:hAnsi="Times New Roman" w:cs="Times New Roman"/>
          <w:b/>
          <w:i w:val="0"/>
          <w:sz w:val="22"/>
          <w:szCs w:val="22"/>
        </w:rPr>
        <w:t>.</w:t>
      </w:r>
    </w:p>
    <w:p w14:paraId="776A6DCE" w14:textId="77777777" w:rsidR="00C9171E" w:rsidRPr="00993D95" w:rsidRDefault="00C9171E" w:rsidP="00C9171E">
      <w:pPr>
        <w:pStyle w:val="Caption"/>
        <w:rPr>
          <w:rFonts w:ascii="Times New Roman" w:hAnsi="Times New Roman" w:cs="Times New Roman"/>
          <w:b/>
          <w:i w:val="0"/>
          <w:sz w:val="22"/>
          <w:szCs w:val="22"/>
        </w:rPr>
      </w:pPr>
      <w:r w:rsidRPr="00993D95">
        <w:rPr>
          <w:rFonts w:ascii="Times New Roman" w:hAnsi="Times New Roman" w:cs="Times New Roman"/>
          <w:b/>
          <w:i w:val="0"/>
          <w:sz w:val="22"/>
          <w:szCs w:val="22"/>
        </w:rPr>
        <w:t>Enter the string:</w:t>
      </w:r>
    </w:p>
    <w:p w14:paraId="346D0AF7" w14:textId="675BDA1D" w:rsidR="00993D95" w:rsidRDefault="00C9171E" w:rsidP="00C9171E">
      <w:pPr>
        <w:pStyle w:val="Caption"/>
        <w:rPr>
          <w:rFonts w:ascii="Times New Roman" w:hAnsi="Times New Roman" w:cs="Times New Roman"/>
          <w:b/>
          <w:i w:val="0"/>
          <w:sz w:val="22"/>
          <w:szCs w:val="22"/>
        </w:rPr>
      </w:pPr>
      <w:r w:rsidRPr="00993D95">
        <w:rPr>
          <w:rFonts w:ascii="Times New Roman" w:hAnsi="Times New Roman" w:cs="Times New Roman"/>
          <w:b/>
          <w:i w:val="0"/>
          <w:sz w:val="22"/>
          <w:szCs w:val="22"/>
        </w:rPr>
        <w:t>Hello World hello world Hello W</w:t>
      </w:r>
    </w:p>
    <w:p w14:paraId="02ADF9FC" w14:textId="77777777" w:rsidR="00993D95" w:rsidRDefault="00C9171E" w:rsidP="00C9171E">
      <w:pPr>
        <w:pStyle w:val="Caption"/>
        <w:rPr>
          <w:rFonts w:ascii="Times New Roman" w:hAnsi="Times New Roman" w:cs="Times New Roman"/>
          <w:b/>
          <w:i w:val="0"/>
          <w:sz w:val="22"/>
          <w:szCs w:val="22"/>
        </w:rPr>
      </w:pPr>
      <w:r w:rsidRPr="00993D95">
        <w:rPr>
          <w:rFonts w:ascii="Times New Roman" w:hAnsi="Times New Roman" w:cs="Times New Roman"/>
          <w:b/>
          <w:i w:val="0"/>
          <w:sz w:val="22"/>
          <w:szCs w:val="22"/>
        </w:rPr>
        <w:t xml:space="preserve">Enter the word to be removed: </w:t>
      </w:r>
    </w:p>
    <w:p w14:paraId="229D065A" w14:textId="564A7D19" w:rsidR="00C9171E" w:rsidRPr="00993D95" w:rsidRDefault="00C9171E" w:rsidP="00C9171E">
      <w:pPr>
        <w:pStyle w:val="Caption"/>
        <w:rPr>
          <w:rFonts w:ascii="Times New Roman" w:hAnsi="Times New Roman" w:cs="Times New Roman"/>
          <w:b/>
          <w:i w:val="0"/>
          <w:sz w:val="22"/>
          <w:szCs w:val="22"/>
        </w:rPr>
      </w:pPr>
      <w:r w:rsidRPr="00993D95">
        <w:rPr>
          <w:rFonts w:ascii="Times New Roman" w:hAnsi="Times New Roman" w:cs="Times New Roman"/>
          <w:b/>
          <w:i w:val="0"/>
          <w:sz w:val="22"/>
          <w:szCs w:val="22"/>
        </w:rPr>
        <w:t>Hello</w:t>
      </w:r>
    </w:p>
    <w:p w14:paraId="491F74BE" w14:textId="77777777" w:rsidR="00993D95" w:rsidRDefault="00993D95" w:rsidP="00C9171E">
      <w:pPr>
        <w:pStyle w:val="Caption"/>
        <w:rPr>
          <w:rFonts w:ascii="Times New Roman" w:hAnsi="Times New Roman" w:cs="Times New Roman"/>
          <w:b/>
          <w:i w:val="0"/>
          <w:sz w:val="22"/>
          <w:szCs w:val="22"/>
        </w:rPr>
      </w:pPr>
      <w:r>
        <w:rPr>
          <w:rFonts w:ascii="Times New Roman" w:hAnsi="Times New Roman" w:cs="Times New Roman"/>
          <w:b/>
          <w:i w:val="0"/>
          <w:sz w:val="22"/>
          <w:szCs w:val="22"/>
        </w:rPr>
        <w:t>OUTPUT:</w:t>
      </w:r>
    </w:p>
    <w:p w14:paraId="6CC4A044" w14:textId="24897A24" w:rsidR="00C9171E" w:rsidRPr="00993D95" w:rsidRDefault="00C9171E" w:rsidP="00C9171E">
      <w:pPr>
        <w:pStyle w:val="Caption"/>
        <w:rPr>
          <w:rFonts w:ascii="Times New Roman" w:hAnsi="Times New Roman" w:cs="Times New Roman"/>
          <w:b/>
          <w:i w:val="0"/>
          <w:sz w:val="22"/>
          <w:szCs w:val="22"/>
        </w:rPr>
      </w:pPr>
      <w:r w:rsidRPr="00993D95">
        <w:rPr>
          <w:rFonts w:ascii="Times New Roman" w:hAnsi="Times New Roman" w:cs="Times New Roman"/>
          <w:b/>
          <w:i w:val="0"/>
          <w:sz w:val="22"/>
          <w:szCs w:val="22"/>
        </w:rPr>
        <w:t> World hello world W</w:t>
      </w:r>
    </w:p>
    <w:p w14:paraId="7DA947BC" w14:textId="77777777" w:rsidR="00C9171E" w:rsidRPr="00993D95" w:rsidRDefault="00C9171E" w:rsidP="004B41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13D628" w14:textId="1610377E" w:rsidR="004B4125" w:rsidRPr="007B07E1" w:rsidRDefault="00E81725" w:rsidP="004B412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93D9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Algorithm</w:t>
      </w:r>
      <w:r w:rsidR="004B4125" w:rsidRPr="00993D95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7E23F9AF" w14:textId="77777777" w:rsidR="00E24635" w:rsidRPr="007B07E1" w:rsidRDefault="00E24635" w:rsidP="00E246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07E1">
        <w:rPr>
          <w:rFonts w:ascii="Times New Roman" w:hAnsi="Times New Roman" w:cs="Times New Roman"/>
          <w:b/>
          <w:sz w:val="24"/>
          <w:szCs w:val="24"/>
        </w:rPr>
        <w:t>1) Start</w:t>
      </w:r>
    </w:p>
    <w:p w14:paraId="452E99DF" w14:textId="79211737" w:rsidR="00E24635" w:rsidRPr="007B07E1" w:rsidRDefault="00E24635" w:rsidP="00E246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07E1">
        <w:rPr>
          <w:rFonts w:ascii="Times New Roman" w:hAnsi="Times New Roman" w:cs="Times New Roman"/>
          <w:b/>
          <w:sz w:val="24"/>
          <w:szCs w:val="24"/>
        </w:rPr>
        <w:t xml:space="preserve">2) input strings in </w:t>
      </w:r>
      <w:proofErr w:type="gramStart"/>
      <w:r w:rsidRPr="007B07E1">
        <w:rPr>
          <w:rFonts w:ascii="Times New Roman" w:hAnsi="Times New Roman" w:cs="Times New Roman"/>
          <w:b/>
          <w:sz w:val="24"/>
          <w:szCs w:val="24"/>
        </w:rPr>
        <w:t>s[</w:t>
      </w:r>
      <w:proofErr w:type="gramEnd"/>
      <w:r w:rsidRPr="007B07E1">
        <w:rPr>
          <w:rFonts w:ascii="Times New Roman" w:hAnsi="Times New Roman" w:cs="Times New Roman"/>
          <w:b/>
          <w:sz w:val="24"/>
          <w:szCs w:val="24"/>
        </w:rPr>
        <w:t>] and w[]</w:t>
      </w:r>
    </w:p>
    <w:p w14:paraId="5F630A10" w14:textId="00D7024E" w:rsidR="00E24635" w:rsidRPr="007B07E1" w:rsidRDefault="00E24635" w:rsidP="00E246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07E1">
        <w:rPr>
          <w:rFonts w:ascii="Times New Roman" w:hAnsi="Times New Roman" w:cs="Times New Roman"/>
          <w:b/>
          <w:sz w:val="24"/>
          <w:szCs w:val="24"/>
        </w:rPr>
        <w:t>3) l=</w:t>
      </w:r>
      <w:proofErr w:type="spellStart"/>
      <w:r w:rsidRPr="007B07E1">
        <w:rPr>
          <w:rFonts w:ascii="Times New Roman" w:hAnsi="Times New Roman" w:cs="Times New Roman"/>
          <w:b/>
          <w:sz w:val="24"/>
          <w:szCs w:val="24"/>
        </w:rPr>
        <w:t>strlen</w:t>
      </w:r>
      <w:proofErr w:type="spellEnd"/>
      <w:r w:rsidRPr="007B07E1">
        <w:rPr>
          <w:rFonts w:ascii="Times New Roman" w:hAnsi="Times New Roman" w:cs="Times New Roman"/>
          <w:b/>
          <w:sz w:val="24"/>
          <w:szCs w:val="24"/>
        </w:rPr>
        <w:t>(s</w:t>
      </w:r>
      <w:proofErr w:type="gramStart"/>
      <w:r w:rsidRPr="007B07E1">
        <w:rPr>
          <w:rFonts w:ascii="Times New Roman" w:hAnsi="Times New Roman" w:cs="Times New Roman"/>
          <w:b/>
          <w:sz w:val="24"/>
          <w:szCs w:val="24"/>
        </w:rPr>
        <w:t>);  l</w:t>
      </w:r>
      <w:proofErr w:type="gramEnd"/>
      <w:r w:rsidRPr="007B07E1">
        <w:rPr>
          <w:rFonts w:ascii="Times New Roman" w:hAnsi="Times New Roman" w:cs="Times New Roman"/>
          <w:b/>
          <w:sz w:val="24"/>
          <w:szCs w:val="24"/>
        </w:rPr>
        <w:t>1 =</w:t>
      </w:r>
      <w:proofErr w:type="spellStart"/>
      <w:r w:rsidRPr="007B07E1">
        <w:rPr>
          <w:rFonts w:ascii="Times New Roman" w:hAnsi="Times New Roman" w:cs="Times New Roman"/>
          <w:b/>
          <w:sz w:val="24"/>
          <w:szCs w:val="24"/>
        </w:rPr>
        <w:t>strlen</w:t>
      </w:r>
      <w:proofErr w:type="spellEnd"/>
      <w:r w:rsidRPr="007B07E1">
        <w:rPr>
          <w:rFonts w:ascii="Times New Roman" w:hAnsi="Times New Roman" w:cs="Times New Roman"/>
          <w:b/>
          <w:sz w:val="24"/>
          <w:szCs w:val="24"/>
        </w:rPr>
        <w:t>(w);</w:t>
      </w:r>
    </w:p>
    <w:p w14:paraId="727BB4EA" w14:textId="7096287C" w:rsidR="00E24635" w:rsidRPr="007B07E1" w:rsidRDefault="00E24635" w:rsidP="00E246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07E1">
        <w:rPr>
          <w:rFonts w:ascii="Times New Roman" w:hAnsi="Times New Roman" w:cs="Times New Roman"/>
          <w:b/>
          <w:sz w:val="24"/>
          <w:szCs w:val="24"/>
        </w:rPr>
        <w:t xml:space="preserve">4) </w:t>
      </w:r>
      <w:proofErr w:type="spellStart"/>
      <w:r w:rsidRPr="007B07E1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7B07E1">
        <w:rPr>
          <w:rFonts w:ascii="Times New Roman" w:hAnsi="Times New Roman" w:cs="Times New Roman"/>
          <w:b/>
          <w:sz w:val="24"/>
          <w:szCs w:val="24"/>
        </w:rPr>
        <w:t>=0</w:t>
      </w:r>
      <w:r w:rsidR="007B07E1" w:rsidRPr="007B07E1">
        <w:rPr>
          <w:rFonts w:ascii="Times New Roman" w:hAnsi="Times New Roman" w:cs="Times New Roman"/>
          <w:b/>
          <w:sz w:val="24"/>
          <w:szCs w:val="24"/>
        </w:rPr>
        <w:t>;</w:t>
      </w:r>
    </w:p>
    <w:p w14:paraId="11573FE0" w14:textId="76C1FBB0" w:rsidR="00E24635" w:rsidRPr="007B07E1" w:rsidRDefault="00E24635" w:rsidP="00E246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07E1">
        <w:rPr>
          <w:rFonts w:ascii="Times New Roman" w:hAnsi="Times New Roman" w:cs="Times New Roman"/>
          <w:b/>
          <w:sz w:val="24"/>
          <w:szCs w:val="24"/>
        </w:rPr>
        <w:t xml:space="preserve">5) </w:t>
      </w:r>
      <w:proofErr w:type="gramStart"/>
      <w:r w:rsidRPr="007B07E1">
        <w:rPr>
          <w:rFonts w:ascii="Times New Roman" w:hAnsi="Times New Roman" w:cs="Times New Roman"/>
          <w:b/>
          <w:sz w:val="24"/>
          <w:szCs w:val="24"/>
        </w:rPr>
        <w:t xml:space="preserve">if  </w:t>
      </w:r>
      <w:proofErr w:type="spellStart"/>
      <w:r w:rsidRPr="007B07E1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7B07E1">
        <w:rPr>
          <w:rFonts w:ascii="Times New Roman" w:hAnsi="Times New Roman" w:cs="Times New Roman"/>
          <w:b/>
          <w:sz w:val="24"/>
          <w:szCs w:val="24"/>
        </w:rPr>
        <w:t>&lt;l -l1</w:t>
      </w:r>
    </w:p>
    <w:p w14:paraId="6B0C3C2F" w14:textId="61DE07E4" w:rsidR="00E24635" w:rsidRPr="007B07E1" w:rsidRDefault="00E24635" w:rsidP="00E246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07E1">
        <w:rPr>
          <w:rFonts w:ascii="Times New Roman" w:hAnsi="Times New Roman" w:cs="Times New Roman"/>
          <w:b/>
          <w:sz w:val="24"/>
          <w:szCs w:val="24"/>
        </w:rPr>
        <w:t xml:space="preserve">           then </w:t>
      </w:r>
      <w:proofErr w:type="spellStart"/>
      <w:r w:rsidRPr="007B07E1">
        <w:rPr>
          <w:rFonts w:ascii="Times New Roman" w:hAnsi="Times New Roman" w:cs="Times New Roman"/>
          <w:b/>
          <w:sz w:val="24"/>
          <w:szCs w:val="24"/>
        </w:rPr>
        <w:t>goto</w:t>
      </w:r>
      <w:proofErr w:type="spellEnd"/>
      <w:r w:rsidRPr="007B07E1">
        <w:rPr>
          <w:rFonts w:ascii="Times New Roman" w:hAnsi="Times New Roman" w:cs="Times New Roman"/>
          <w:b/>
          <w:sz w:val="24"/>
          <w:szCs w:val="24"/>
        </w:rPr>
        <w:t xml:space="preserve">             step 6 </w:t>
      </w:r>
    </w:p>
    <w:p w14:paraId="692F405B" w14:textId="77777777" w:rsidR="007B07E1" w:rsidRDefault="00E24635" w:rsidP="00E246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07E1">
        <w:rPr>
          <w:rFonts w:ascii="Times New Roman" w:hAnsi="Times New Roman" w:cs="Times New Roman"/>
          <w:b/>
          <w:sz w:val="24"/>
          <w:szCs w:val="24"/>
        </w:rPr>
        <w:t xml:space="preserve">   else </w:t>
      </w:r>
    </w:p>
    <w:p w14:paraId="4BFD377E" w14:textId="6E3B221E" w:rsidR="00E24635" w:rsidRPr="007B07E1" w:rsidRDefault="007B07E1" w:rsidP="00E246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proofErr w:type="spellStart"/>
      <w:r w:rsidR="00E24635" w:rsidRPr="007B07E1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="00E24635" w:rsidRPr="007B07E1">
        <w:rPr>
          <w:rFonts w:ascii="Times New Roman" w:hAnsi="Times New Roman" w:cs="Times New Roman"/>
          <w:b/>
          <w:sz w:val="24"/>
          <w:szCs w:val="24"/>
        </w:rPr>
        <w:t xml:space="preserve">   w and </w:t>
      </w:r>
      <w:proofErr w:type="gramStart"/>
      <w:r w:rsidR="00E24635" w:rsidRPr="007B07E1">
        <w:rPr>
          <w:rFonts w:ascii="Times New Roman" w:hAnsi="Times New Roman" w:cs="Times New Roman"/>
          <w:b/>
          <w:sz w:val="24"/>
          <w:szCs w:val="24"/>
        </w:rPr>
        <w:t>s  ,</w:t>
      </w:r>
      <w:proofErr w:type="gramEnd"/>
      <w:r w:rsidR="00E24635" w:rsidRPr="007B07E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CBCFC57" w14:textId="2BC62065" w:rsidR="00E24635" w:rsidRPr="007B07E1" w:rsidRDefault="00E24635" w:rsidP="00E246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07E1">
        <w:rPr>
          <w:rFonts w:ascii="Times New Roman" w:hAnsi="Times New Roman" w:cs="Times New Roman"/>
          <w:b/>
          <w:sz w:val="24"/>
          <w:szCs w:val="24"/>
        </w:rPr>
        <w:t xml:space="preserve">            then </w:t>
      </w:r>
      <w:proofErr w:type="spellStart"/>
      <w:r w:rsidRPr="007B07E1">
        <w:rPr>
          <w:rFonts w:ascii="Times New Roman" w:hAnsi="Times New Roman" w:cs="Times New Roman"/>
          <w:b/>
          <w:sz w:val="24"/>
          <w:szCs w:val="24"/>
        </w:rPr>
        <w:t>goto</w:t>
      </w:r>
      <w:proofErr w:type="spellEnd"/>
      <w:r w:rsidRPr="007B07E1">
        <w:rPr>
          <w:rFonts w:ascii="Times New Roman" w:hAnsi="Times New Roman" w:cs="Times New Roman"/>
          <w:b/>
          <w:sz w:val="24"/>
          <w:szCs w:val="24"/>
        </w:rPr>
        <w:t xml:space="preserve">          step18</w:t>
      </w:r>
    </w:p>
    <w:p w14:paraId="19295E97" w14:textId="1F112A72" w:rsidR="00E24635" w:rsidRPr="007B07E1" w:rsidRDefault="00E24635" w:rsidP="00E246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07E1">
        <w:rPr>
          <w:rFonts w:ascii="Times New Roman" w:hAnsi="Times New Roman" w:cs="Times New Roman"/>
          <w:b/>
          <w:sz w:val="24"/>
          <w:szCs w:val="24"/>
        </w:rPr>
        <w:t>6) f=1</w:t>
      </w:r>
      <w:r w:rsidR="007B07E1" w:rsidRPr="007B07E1">
        <w:rPr>
          <w:rFonts w:ascii="Times New Roman" w:hAnsi="Times New Roman" w:cs="Times New Roman"/>
          <w:b/>
          <w:sz w:val="24"/>
          <w:szCs w:val="24"/>
        </w:rPr>
        <w:t>;</w:t>
      </w:r>
    </w:p>
    <w:p w14:paraId="631E772F" w14:textId="11A26BE0" w:rsidR="00E24635" w:rsidRPr="007B07E1" w:rsidRDefault="00E24635" w:rsidP="00E246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07E1">
        <w:rPr>
          <w:rFonts w:ascii="Times New Roman" w:hAnsi="Times New Roman" w:cs="Times New Roman"/>
          <w:b/>
          <w:sz w:val="24"/>
          <w:szCs w:val="24"/>
        </w:rPr>
        <w:t>7) j=0</w:t>
      </w:r>
      <w:r w:rsidR="007B07E1" w:rsidRPr="007B07E1">
        <w:rPr>
          <w:rFonts w:ascii="Times New Roman" w:hAnsi="Times New Roman" w:cs="Times New Roman"/>
          <w:b/>
          <w:sz w:val="24"/>
          <w:szCs w:val="24"/>
        </w:rPr>
        <w:t>;</w:t>
      </w:r>
    </w:p>
    <w:p w14:paraId="75343753" w14:textId="77777777" w:rsidR="00E24635" w:rsidRPr="007B07E1" w:rsidRDefault="00E24635" w:rsidP="00E246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07E1">
        <w:rPr>
          <w:rFonts w:ascii="Times New Roman" w:hAnsi="Times New Roman" w:cs="Times New Roman"/>
          <w:b/>
          <w:sz w:val="24"/>
          <w:szCs w:val="24"/>
        </w:rPr>
        <w:t>8) if j&lt;l1</w:t>
      </w:r>
    </w:p>
    <w:p w14:paraId="0FE054F3" w14:textId="2767389E" w:rsidR="00E24635" w:rsidRPr="007B07E1" w:rsidRDefault="00E24635" w:rsidP="00E246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07E1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spellStart"/>
      <w:r w:rsidRPr="007B07E1">
        <w:rPr>
          <w:rFonts w:ascii="Times New Roman" w:hAnsi="Times New Roman" w:cs="Times New Roman"/>
          <w:b/>
          <w:sz w:val="24"/>
          <w:szCs w:val="24"/>
        </w:rPr>
        <w:t>goto</w:t>
      </w:r>
      <w:proofErr w:type="spellEnd"/>
      <w:r w:rsidRPr="007B07E1">
        <w:rPr>
          <w:rFonts w:ascii="Times New Roman" w:hAnsi="Times New Roman" w:cs="Times New Roman"/>
          <w:b/>
          <w:sz w:val="24"/>
          <w:szCs w:val="24"/>
        </w:rPr>
        <w:t xml:space="preserve">     step 9</w:t>
      </w:r>
    </w:p>
    <w:p w14:paraId="15ABA456" w14:textId="77777777" w:rsidR="00E24635" w:rsidRPr="007B07E1" w:rsidRDefault="00E24635" w:rsidP="00E246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07E1">
        <w:rPr>
          <w:rFonts w:ascii="Times New Roman" w:hAnsi="Times New Roman" w:cs="Times New Roman"/>
          <w:b/>
          <w:sz w:val="24"/>
          <w:szCs w:val="24"/>
        </w:rPr>
        <w:t xml:space="preserve">   else </w:t>
      </w:r>
    </w:p>
    <w:p w14:paraId="22CF25FC" w14:textId="66D67783" w:rsidR="00E24635" w:rsidRPr="007B07E1" w:rsidRDefault="00E24635" w:rsidP="00E246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07E1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7B07E1">
        <w:rPr>
          <w:rFonts w:ascii="Times New Roman" w:hAnsi="Times New Roman" w:cs="Times New Roman"/>
          <w:b/>
          <w:sz w:val="24"/>
          <w:szCs w:val="24"/>
        </w:rPr>
        <w:t>goto</w:t>
      </w:r>
      <w:proofErr w:type="spellEnd"/>
      <w:r w:rsidRPr="007B07E1">
        <w:rPr>
          <w:rFonts w:ascii="Times New Roman" w:hAnsi="Times New Roman" w:cs="Times New Roman"/>
          <w:b/>
          <w:sz w:val="24"/>
          <w:szCs w:val="24"/>
        </w:rPr>
        <w:t xml:space="preserve">     step 10</w:t>
      </w:r>
    </w:p>
    <w:p w14:paraId="34B3091F" w14:textId="77777777" w:rsidR="00E24635" w:rsidRPr="007B07E1" w:rsidRDefault="00E24635" w:rsidP="00E246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07E1">
        <w:rPr>
          <w:rFonts w:ascii="Times New Roman" w:hAnsi="Times New Roman" w:cs="Times New Roman"/>
          <w:b/>
          <w:sz w:val="24"/>
          <w:szCs w:val="24"/>
        </w:rPr>
        <w:t xml:space="preserve">9) if </w:t>
      </w:r>
      <w:proofErr w:type="gramStart"/>
      <w:r w:rsidRPr="007B07E1">
        <w:rPr>
          <w:rFonts w:ascii="Times New Roman" w:hAnsi="Times New Roman" w:cs="Times New Roman"/>
          <w:b/>
          <w:sz w:val="24"/>
          <w:szCs w:val="24"/>
        </w:rPr>
        <w:t>str[</w:t>
      </w:r>
      <w:proofErr w:type="spellStart"/>
      <w:proofErr w:type="gramEnd"/>
      <w:r w:rsidRPr="007B07E1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7B07E1">
        <w:rPr>
          <w:rFonts w:ascii="Times New Roman" w:hAnsi="Times New Roman" w:cs="Times New Roman"/>
          <w:b/>
          <w:sz w:val="24"/>
          <w:szCs w:val="24"/>
        </w:rPr>
        <w:t xml:space="preserve"> + j] != w[j] </w:t>
      </w:r>
    </w:p>
    <w:p w14:paraId="7FF0FB33" w14:textId="66A5BCD0" w:rsidR="00E24635" w:rsidRPr="007B07E1" w:rsidRDefault="00E24635" w:rsidP="00E246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07E1">
        <w:rPr>
          <w:rFonts w:ascii="Times New Roman" w:hAnsi="Times New Roman" w:cs="Times New Roman"/>
          <w:b/>
          <w:sz w:val="24"/>
          <w:szCs w:val="24"/>
        </w:rPr>
        <w:t xml:space="preserve">          then set f=0 and </w:t>
      </w:r>
      <w:proofErr w:type="spellStart"/>
      <w:r w:rsidRPr="007B07E1">
        <w:rPr>
          <w:rFonts w:ascii="Times New Roman" w:hAnsi="Times New Roman" w:cs="Times New Roman"/>
          <w:b/>
          <w:sz w:val="24"/>
          <w:szCs w:val="24"/>
        </w:rPr>
        <w:t>goto</w:t>
      </w:r>
      <w:proofErr w:type="spellEnd"/>
      <w:r w:rsidRPr="007B07E1">
        <w:rPr>
          <w:rFonts w:ascii="Times New Roman" w:hAnsi="Times New Roman" w:cs="Times New Roman"/>
          <w:b/>
          <w:sz w:val="24"/>
          <w:szCs w:val="24"/>
        </w:rPr>
        <w:t xml:space="preserve">   step 10</w:t>
      </w:r>
    </w:p>
    <w:p w14:paraId="18D198E8" w14:textId="77777777" w:rsidR="00E24635" w:rsidRPr="007B07E1" w:rsidRDefault="00E24635" w:rsidP="00E246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07E1">
        <w:rPr>
          <w:rFonts w:ascii="Times New Roman" w:hAnsi="Times New Roman" w:cs="Times New Roman"/>
          <w:b/>
          <w:sz w:val="24"/>
          <w:szCs w:val="24"/>
        </w:rPr>
        <w:t xml:space="preserve">    else </w:t>
      </w:r>
    </w:p>
    <w:p w14:paraId="5AE1DEBE" w14:textId="0480847B" w:rsidR="00E24635" w:rsidRPr="007B07E1" w:rsidRDefault="00E24635" w:rsidP="00E246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07E1">
        <w:rPr>
          <w:rFonts w:ascii="Times New Roman" w:hAnsi="Times New Roman" w:cs="Times New Roman"/>
          <w:b/>
          <w:sz w:val="24"/>
          <w:szCs w:val="24"/>
        </w:rPr>
        <w:t xml:space="preserve">           j=j+1 and </w:t>
      </w:r>
      <w:proofErr w:type="spellStart"/>
      <w:r w:rsidRPr="007B07E1">
        <w:rPr>
          <w:rFonts w:ascii="Times New Roman" w:hAnsi="Times New Roman" w:cs="Times New Roman"/>
          <w:b/>
          <w:sz w:val="24"/>
          <w:szCs w:val="24"/>
        </w:rPr>
        <w:t>goto</w:t>
      </w:r>
      <w:proofErr w:type="spellEnd"/>
      <w:r w:rsidRPr="007B07E1">
        <w:rPr>
          <w:rFonts w:ascii="Times New Roman" w:hAnsi="Times New Roman" w:cs="Times New Roman"/>
          <w:b/>
          <w:sz w:val="24"/>
          <w:szCs w:val="24"/>
        </w:rPr>
        <w:t xml:space="preserve"> step 8</w:t>
      </w:r>
    </w:p>
    <w:p w14:paraId="262B0BBF" w14:textId="5167145C" w:rsidR="00E24635" w:rsidRPr="007B07E1" w:rsidRDefault="00E24635" w:rsidP="00E246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07E1">
        <w:rPr>
          <w:rFonts w:ascii="Times New Roman" w:hAnsi="Times New Roman" w:cs="Times New Roman"/>
          <w:b/>
          <w:sz w:val="24"/>
          <w:szCs w:val="24"/>
        </w:rPr>
        <w:t xml:space="preserve">10) </w:t>
      </w:r>
      <w:proofErr w:type="gramStart"/>
      <w:r w:rsidRPr="007B07E1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7B07E1">
        <w:rPr>
          <w:rFonts w:ascii="Times New Roman" w:hAnsi="Times New Roman" w:cs="Times New Roman"/>
          <w:b/>
          <w:sz w:val="24"/>
          <w:szCs w:val="24"/>
        </w:rPr>
        <w:t>str[</w:t>
      </w:r>
      <w:proofErr w:type="spellStart"/>
      <w:r w:rsidRPr="007B07E1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7B07E1">
        <w:rPr>
          <w:rFonts w:ascii="Times New Roman" w:hAnsi="Times New Roman" w:cs="Times New Roman"/>
          <w:b/>
          <w:sz w:val="24"/>
          <w:szCs w:val="24"/>
        </w:rPr>
        <w:t xml:space="preserve"> + j] != ' ' &amp;&amp; str[</w:t>
      </w:r>
      <w:proofErr w:type="spellStart"/>
      <w:r w:rsidRPr="007B07E1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7B07E1">
        <w:rPr>
          <w:rFonts w:ascii="Times New Roman" w:hAnsi="Times New Roman" w:cs="Times New Roman"/>
          <w:b/>
          <w:sz w:val="24"/>
          <w:szCs w:val="24"/>
        </w:rPr>
        <w:t xml:space="preserve"> + j] != '\n' &amp;&amp; str[</w:t>
      </w:r>
      <w:proofErr w:type="spellStart"/>
      <w:r w:rsidRPr="007B07E1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7B07E1">
        <w:rPr>
          <w:rFonts w:ascii="Times New Roman" w:hAnsi="Times New Roman" w:cs="Times New Roman"/>
          <w:b/>
          <w:sz w:val="24"/>
          <w:szCs w:val="24"/>
        </w:rPr>
        <w:t xml:space="preserve"> + j] != '\0')</w:t>
      </w:r>
    </w:p>
    <w:p w14:paraId="5C6E675E" w14:textId="3A0551FE" w:rsidR="00E24635" w:rsidRPr="007B07E1" w:rsidRDefault="00E24635" w:rsidP="00E246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07E1">
        <w:rPr>
          <w:rFonts w:ascii="Times New Roman" w:hAnsi="Times New Roman" w:cs="Times New Roman"/>
          <w:b/>
          <w:sz w:val="24"/>
          <w:szCs w:val="24"/>
        </w:rPr>
        <w:t xml:space="preserve">                    f = 0</w:t>
      </w:r>
    </w:p>
    <w:p w14:paraId="71A82ED9" w14:textId="77777777" w:rsidR="00E24635" w:rsidRPr="007B07E1" w:rsidRDefault="00E24635" w:rsidP="00E246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07E1">
        <w:rPr>
          <w:rFonts w:ascii="Times New Roman" w:hAnsi="Times New Roman" w:cs="Times New Roman"/>
          <w:b/>
          <w:sz w:val="24"/>
          <w:szCs w:val="24"/>
        </w:rPr>
        <w:t xml:space="preserve">11) </w:t>
      </w:r>
      <w:proofErr w:type="gramStart"/>
      <w:r w:rsidRPr="007B07E1">
        <w:rPr>
          <w:rFonts w:ascii="Times New Roman" w:hAnsi="Times New Roman" w:cs="Times New Roman"/>
          <w:b/>
          <w:sz w:val="24"/>
          <w:szCs w:val="24"/>
        </w:rPr>
        <w:t>if(</w:t>
      </w:r>
      <w:proofErr w:type="gramEnd"/>
      <w:r w:rsidRPr="007B07E1">
        <w:rPr>
          <w:rFonts w:ascii="Times New Roman" w:hAnsi="Times New Roman" w:cs="Times New Roman"/>
          <w:b/>
          <w:sz w:val="24"/>
          <w:szCs w:val="24"/>
        </w:rPr>
        <w:t>f == 1)</w:t>
      </w:r>
    </w:p>
    <w:p w14:paraId="2C6F1986" w14:textId="77777777" w:rsidR="00E24635" w:rsidRPr="007B07E1" w:rsidRDefault="00E24635" w:rsidP="00E246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07E1">
        <w:rPr>
          <w:rFonts w:ascii="Times New Roman" w:hAnsi="Times New Roman" w:cs="Times New Roman"/>
          <w:b/>
          <w:sz w:val="24"/>
          <w:szCs w:val="24"/>
        </w:rPr>
        <w:t xml:space="preserve">          then </w:t>
      </w:r>
      <w:proofErr w:type="spellStart"/>
      <w:r w:rsidRPr="007B07E1">
        <w:rPr>
          <w:rFonts w:ascii="Times New Roman" w:hAnsi="Times New Roman" w:cs="Times New Roman"/>
          <w:b/>
          <w:sz w:val="24"/>
          <w:szCs w:val="24"/>
        </w:rPr>
        <w:t>goto</w:t>
      </w:r>
      <w:proofErr w:type="spellEnd"/>
      <w:r w:rsidRPr="007B07E1">
        <w:rPr>
          <w:rFonts w:ascii="Times New Roman" w:hAnsi="Times New Roman" w:cs="Times New Roman"/>
          <w:b/>
          <w:sz w:val="24"/>
          <w:szCs w:val="24"/>
        </w:rPr>
        <w:t xml:space="preserve"> step 12 </w:t>
      </w:r>
    </w:p>
    <w:p w14:paraId="6862DF43" w14:textId="77777777" w:rsidR="00E24635" w:rsidRPr="007B07E1" w:rsidRDefault="00E24635" w:rsidP="00E246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07E1">
        <w:rPr>
          <w:rFonts w:ascii="Times New Roman" w:hAnsi="Times New Roman" w:cs="Times New Roman"/>
          <w:b/>
          <w:sz w:val="24"/>
          <w:szCs w:val="24"/>
        </w:rPr>
        <w:t xml:space="preserve">else </w:t>
      </w:r>
    </w:p>
    <w:p w14:paraId="128057D8" w14:textId="2AC4E30C" w:rsidR="00E24635" w:rsidRPr="007B07E1" w:rsidRDefault="00E24635" w:rsidP="00E246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07E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</w:t>
      </w:r>
      <w:proofErr w:type="spellStart"/>
      <w:r w:rsidRPr="007B07E1">
        <w:rPr>
          <w:rFonts w:ascii="Times New Roman" w:hAnsi="Times New Roman" w:cs="Times New Roman"/>
          <w:b/>
          <w:sz w:val="24"/>
          <w:szCs w:val="24"/>
        </w:rPr>
        <w:t>goto</w:t>
      </w:r>
      <w:proofErr w:type="spellEnd"/>
      <w:r w:rsidRPr="007B07E1">
        <w:rPr>
          <w:rFonts w:ascii="Times New Roman" w:hAnsi="Times New Roman" w:cs="Times New Roman"/>
          <w:b/>
          <w:sz w:val="24"/>
          <w:szCs w:val="24"/>
        </w:rPr>
        <w:t xml:space="preserve"> step 5</w:t>
      </w:r>
    </w:p>
    <w:p w14:paraId="60B6B303" w14:textId="29FA9045" w:rsidR="00E24635" w:rsidRPr="007B07E1" w:rsidRDefault="00E24635" w:rsidP="00E246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07E1">
        <w:rPr>
          <w:rFonts w:ascii="Times New Roman" w:hAnsi="Times New Roman" w:cs="Times New Roman"/>
          <w:b/>
          <w:sz w:val="24"/>
          <w:szCs w:val="24"/>
        </w:rPr>
        <w:t>12) j=</w:t>
      </w:r>
      <w:proofErr w:type="spellStart"/>
      <w:r w:rsidRPr="007B07E1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</w:p>
    <w:p w14:paraId="0B9726EF" w14:textId="77777777" w:rsidR="00E24635" w:rsidRPr="007B07E1" w:rsidRDefault="00E24635" w:rsidP="00E246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07E1">
        <w:rPr>
          <w:rFonts w:ascii="Times New Roman" w:hAnsi="Times New Roman" w:cs="Times New Roman"/>
          <w:b/>
          <w:sz w:val="24"/>
          <w:szCs w:val="24"/>
        </w:rPr>
        <w:t xml:space="preserve">13) </w:t>
      </w:r>
      <w:proofErr w:type="gramStart"/>
      <w:r w:rsidRPr="007B07E1">
        <w:rPr>
          <w:rFonts w:ascii="Times New Roman" w:hAnsi="Times New Roman" w:cs="Times New Roman"/>
          <w:b/>
          <w:sz w:val="24"/>
          <w:szCs w:val="24"/>
        </w:rPr>
        <w:t>if  j</w:t>
      </w:r>
      <w:proofErr w:type="gramEnd"/>
      <w:r w:rsidRPr="007B07E1">
        <w:rPr>
          <w:rFonts w:ascii="Times New Roman" w:hAnsi="Times New Roman" w:cs="Times New Roman"/>
          <w:b/>
          <w:sz w:val="24"/>
          <w:szCs w:val="24"/>
        </w:rPr>
        <w:t>&lt;=l – l1</w:t>
      </w:r>
    </w:p>
    <w:p w14:paraId="3DD50360" w14:textId="77777777" w:rsidR="00E24635" w:rsidRPr="007B07E1" w:rsidRDefault="00E24635" w:rsidP="00E246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07E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7B07E1">
        <w:rPr>
          <w:rFonts w:ascii="Times New Roman" w:hAnsi="Times New Roman" w:cs="Times New Roman"/>
          <w:b/>
          <w:sz w:val="24"/>
          <w:szCs w:val="24"/>
        </w:rPr>
        <w:t>goto</w:t>
      </w:r>
      <w:proofErr w:type="spellEnd"/>
      <w:r w:rsidRPr="007B07E1">
        <w:rPr>
          <w:rFonts w:ascii="Times New Roman" w:hAnsi="Times New Roman" w:cs="Times New Roman"/>
          <w:b/>
          <w:sz w:val="24"/>
          <w:szCs w:val="24"/>
        </w:rPr>
        <w:t xml:space="preserve">     step 14</w:t>
      </w:r>
    </w:p>
    <w:p w14:paraId="6117A46C" w14:textId="77777777" w:rsidR="00E24635" w:rsidRPr="007B07E1" w:rsidRDefault="00E24635" w:rsidP="00E246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07E1">
        <w:rPr>
          <w:rFonts w:ascii="Times New Roman" w:hAnsi="Times New Roman" w:cs="Times New Roman"/>
          <w:b/>
          <w:sz w:val="24"/>
          <w:szCs w:val="24"/>
        </w:rPr>
        <w:t xml:space="preserve">     else</w:t>
      </w:r>
    </w:p>
    <w:p w14:paraId="5BFE671C" w14:textId="21A67D0C" w:rsidR="00E24635" w:rsidRPr="007B07E1" w:rsidRDefault="00E24635" w:rsidP="00E246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07E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7B07E1">
        <w:rPr>
          <w:rFonts w:ascii="Times New Roman" w:hAnsi="Times New Roman" w:cs="Times New Roman"/>
          <w:b/>
          <w:sz w:val="24"/>
          <w:szCs w:val="24"/>
        </w:rPr>
        <w:t>goto</w:t>
      </w:r>
      <w:proofErr w:type="spellEnd"/>
      <w:r w:rsidRPr="007B07E1">
        <w:rPr>
          <w:rFonts w:ascii="Times New Roman" w:hAnsi="Times New Roman" w:cs="Times New Roman"/>
          <w:b/>
          <w:sz w:val="24"/>
          <w:szCs w:val="24"/>
        </w:rPr>
        <w:t xml:space="preserve">  step</w:t>
      </w:r>
      <w:proofErr w:type="gramEnd"/>
      <w:r w:rsidRPr="007B07E1">
        <w:rPr>
          <w:rFonts w:ascii="Times New Roman" w:hAnsi="Times New Roman" w:cs="Times New Roman"/>
          <w:b/>
          <w:sz w:val="24"/>
          <w:szCs w:val="24"/>
        </w:rPr>
        <w:t xml:space="preserve">  15</w:t>
      </w:r>
    </w:p>
    <w:p w14:paraId="20073F4B" w14:textId="1C84118F" w:rsidR="007B07E1" w:rsidRPr="007B07E1" w:rsidRDefault="00E24635" w:rsidP="00E246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07E1">
        <w:rPr>
          <w:rFonts w:ascii="Times New Roman" w:hAnsi="Times New Roman" w:cs="Times New Roman"/>
          <w:b/>
          <w:sz w:val="24"/>
          <w:szCs w:val="24"/>
        </w:rPr>
        <w:t>14)  s[j] = s</w:t>
      </w:r>
      <w:r w:rsidR="007B07E1" w:rsidRPr="007B07E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B07E1">
        <w:rPr>
          <w:rFonts w:ascii="Times New Roman" w:hAnsi="Times New Roman" w:cs="Times New Roman"/>
          <w:b/>
          <w:sz w:val="24"/>
          <w:szCs w:val="24"/>
        </w:rPr>
        <w:t>[j + l1</w:t>
      </w:r>
      <w:proofErr w:type="gramStart"/>
      <w:r w:rsidRPr="007B07E1">
        <w:rPr>
          <w:rFonts w:ascii="Times New Roman" w:hAnsi="Times New Roman" w:cs="Times New Roman"/>
          <w:b/>
          <w:sz w:val="24"/>
          <w:szCs w:val="24"/>
        </w:rPr>
        <w:t xml:space="preserve">] </w:t>
      </w:r>
      <w:r w:rsidR="007B07E1" w:rsidRPr="007B07E1">
        <w:rPr>
          <w:rFonts w:ascii="Times New Roman" w:hAnsi="Times New Roman" w:cs="Times New Roman"/>
          <w:b/>
          <w:sz w:val="24"/>
          <w:szCs w:val="24"/>
        </w:rPr>
        <w:t>;</w:t>
      </w:r>
      <w:proofErr w:type="gramEnd"/>
    </w:p>
    <w:p w14:paraId="12E6C171" w14:textId="1346C1C3" w:rsidR="007B07E1" w:rsidRPr="007B07E1" w:rsidRDefault="007B07E1" w:rsidP="00E246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07E1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E24635" w:rsidRPr="007B07E1">
        <w:rPr>
          <w:rFonts w:ascii="Times New Roman" w:hAnsi="Times New Roman" w:cs="Times New Roman"/>
          <w:b/>
          <w:sz w:val="24"/>
          <w:szCs w:val="24"/>
        </w:rPr>
        <w:t xml:space="preserve"> j=j+1</w:t>
      </w:r>
      <w:r w:rsidRPr="007B07E1">
        <w:rPr>
          <w:rFonts w:ascii="Times New Roman" w:hAnsi="Times New Roman" w:cs="Times New Roman"/>
          <w:b/>
          <w:sz w:val="24"/>
          <w:szCs w:val="24"/>
        </w:rPr>
        <w:t>;</w:t>
      </w:r>
    </w:p>
    <w:p w14:paraId="49C68206" w14:textId="415C9C01" w:rsidR="00E24635" w:rsidRPr="007B07E1" w:rsidRDefault="007B07E1" w:rsidP="00E246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07E1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E24635" w:rsidRPr="007B07E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24635" w:rsidRPr="007B07E1">
        <w:rPr>
          <w:rFonts w:ascii="Times New Roman" w:hAnsi="Times New Roman" w:cs="Times New Roman"/>
          <w:b/>
          <w:sz w:val="24"/>
          <w:szCs w:val="24"/>
        </w:rPr>
        <w:t>goto</w:t>
      </w:r>
      <w:proofErr w:type="spellEnd"/>
      <w:r w:rsidR="00E24635" w:rsidRPr="007B07E1">
        <w:rPr>
          <w:rFonts w:ascii="Times New Roman" w:hAnsi="Times New Roman" w:cs="Times New Roman"/>
          <w:b/>
          <w:sz w:val="24"/>
          <w:szCs w:val="24"/>
        </w:rPr>
        <w:t xml:space="preserve"> step 13</w:t>
      </w:r>
    </w:p>
    <w:p w14:paraId="699D143F" w14:textId="280CEF58" w:rsidR="007B07E1" w:rsidRPr="007B07E1" w:rsidRDefault="00E24635" w:rsidP="00E246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07E1">
        <w:rPr>
          <w:rFonts w:ascii="Times New Roman" w:hAnsi="Times New Roman" w:cs="Times New Roman"/>
          <w:b/>
          <w:sz w:val="24"/>
          <w:szCs w:val="24"/>
        </w:rPr>
        <w:t>15) l = l – 1</w:t>
      </w:r>
      <w:proofErr w:type="gramStart"/>
      <w:r w:rsidRPr="007B07E1">
        <w:rPr>
          <w:rFonts w:ascii="Times New Roman" w:hAnsi="Times New Roman" w:cs="Times New Roman"/>
          <w:b/>
          <w:sz w:val="24"/>
          <w:szCs w:val="24"/>
        </w:rPr>
        <w:t xml:space="preserve">l </w:t>
      </w:r>
      <w:r w:rsidR="007B07E1" w:rsidRPr="007B07E1">
        <w:rPr>
          <w:rFonts w:ascii="Times New Roman" w:hAnsi="Times New Roman" w:cs="Times New Roman"/>
          <w:b/>
          <w:sz w:val="24"/>
          <w:szCs w:val="24"/>
        </w:rPr>
        <w:t xml:space="preserve"> ;</w:t>
      </w:r>
      <w:proofErr w:type="gramEnd"/>
    </w:p>
    <w:p w14:paraId="5F770CC0" w14:textId="1FBCC637" w:rsidR="00E24635" w:rsidRPr="007B07E1" w:rsidRDefault="007B07E1" w:rsidP="00E246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07E1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spellStart"/>
      <w:r w:rsidR="00E24635" w:rsidRPr="007B07E1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="00E24635" w:rsidRPr="007B07E1">
        <w:rPr>
          <w:rFonts w:ascii="Times New Roman" w:hAnsi="Times New Roman" w:cs="Times New Roman"/>
          <w:b/>
          <w:sz w:val="24"/>
          <w:szCs w:val="24"/>
        </w:rPr>
        <w:t>=i-1</w:t>
      </w:r>
      <w:r w:rsidRPr="007B07E1">
        <w:rPr>
          <w:rFonts w:ascii="Times New Roman" w:hAnsi="Times New Roman" w:cs="Times New Roman"/>
          <w:b/>
          <w:sz w:val="24"/>
          <w:szCs w:val="24"/>
        </w:rPr>
        <w:t>;</w:t>
      </w:r>
    </w:p>
    <w:p w14:paraId="75310327" w14:textId="4027A77C" w:rsidR="00E24635" w:rsidRPr="007B07E1" w:rsidRDefault="00E24635" w:rsidP="00E246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07E1">
        <w:rPr>
          <w:rFonts w:ascii="Times New Roman" w:hAnsi="Times New Roman" w:cs="Times New Roman"/>
          <w:b/>
          <w:sz w:val="24"/>
          <w:szCs w:val="24"/>
        </w:rPr>
        <w:t xml:space="preserve">16) </w:t>
      </w:r>
      <w:proofErr w:type="spellStart"/>
      <w:r w:rsidRPr="007B07E1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7B07E1">
        <w:rPr>
          <w:rFonts w:ascii="Times New Roman" w:hAnsi="Times New Roman" w:cs="Times New Roman"/>
          <w:b/>
          <w:sz w:val="24"/>
          <w:szCs w:val="24"/>
        </w:rPr>
        <w:t>=i+</w:t>
      </w:r>
      <w:r w:rsidR="007B07E1" w:rsidRPr="007B07E1">
        <w:rPr>
          <w:rFonts w:ascii="Times New Roman" w:hAnsi="Times New Roman" w:cs="Times New Roman"/>
          <w:b/>
          <w:sz w:val="24"/>
          <w:szCs w:val="24"/>
        </w:rPr>
        <w:t>1;</w:t>
      </w:r>
    </w:p>
    <w:p w14:paraId="7452F476" w14:textId="5B6CC3E4" w:rsidR="00E24635" w:rsidRPr="007B07E1" w:rsidRDefault="00E24635" w:rsidP="00E246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07E1">
        <w:rPr>
          <w:rFonts w:ascii="Times New Roman" w:hAnsi="Times New Roman" w:cs="Times New Roman"/>
          <w:b/>
          <w:sz w:val="24"/>
          <w:szCs w:val="24"/>
        </w:rPr>
        <w:t xml:space="preserve">17) </w:t>
      </w:r>
      <w:proofErr w:type="spellStart"/>
      <w:r w:rsidR="007B07E1" w:rsidRPr="007B07E1">
        <w:rPr>
          <w:rFonts w:ascii="Times New Roman" w:hAnsi="Times New Roman" w:cs="Times New Roman"/>
          <w:b/>
          <w:sz w:val="24"/>
          <w:szCs w:val="24"/>
        </w:rPr>
        <w:t>g</w:t>
      </w:r>
      <w:r w:rsidRPr="007B07E1">
        <w:rPr>
          <w:rFonts w:ascii="Times New Roman" w:hAnsi="Times New Roman" w:cs="Times New Roman"/>
          <w:b/>
          <w:sz w:val="24"/>
          <w:szCs w:val="24"/>
        </w:rPr>
        <w:t>oto</w:t>
      </w:r>
      <w:proofErr w:type="spellEnd"/>
      <w:r w:rsidRPr="007B07E1">
        <w:rPr>
          <w:rFonts w:ascii="Times New Roman" w:hAnsi="Times New Roman" w:cs="Times New Roman"/>
          <w:b/>
          <w:sz w:val="24"/>
          <w:szCs w:val="24"/>
        </w:rPr>
        <w:t xml:space="preserve"> step 5</w:t>
      </w:r>
    </w:p>
    <w:p w14:paraId="072D8B9B" w14:textId="2D795877" w:rsidR="00E24635" w:rsidRPr="005E0581" w:rsidRDefault="00E24635" w:rsidP="00E246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E0581">
        <w:rPr>
          <w:rFonts w:ascii="Times New Roman" w:hAnsi="Times New Roman" w:cs="Times New Roman"/>
          <w:b/>
          <w:sz w:val="24"/>
          <w:szCs w:val="24"/>
        </w:rPr>
        <w:t>18) Stop</w:t>
      </w:r>
    </w:p>
    <w:p w14:paraId="252D011D" w14:textId="77777777" w:rsidR="004B4125" w:rsidRPr="00993D95" w:rsidRDefault="004B4125" w:rsidP="004B412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3D95">
        <w:rPr>
          <w:rFonts w:ascii="Times New Roman" w:hAnsi="Times New Roman" w:cs="Times New Roman"/>
          <w:b/>
          <w:sz w:val="28"/>
          <w:szCs w:val="28"/>
          <w:u w:val="single"/>
        </w:rPr>
        <w:t>Implementation details:</w:t>
      </w:r>
    </w:p>
    <w:p w14:paraId="16EEED62" w14:textId="77777777" w:rsidR="00993D95" w:rsidRPr="00993D95" w:rsidRDefault="00993D95" w:rsidP="00993D95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</w:pPr>
      <w:r w:rsidRPr="00993D95">
        <w:rPr>
          <w:rFonts w:ascii="Consolas" w:eastAsia="Times New Roman" w:hAnsi="Consolas" w:cs="Times New Roman"/>
          <w:bCs/>
          <w:color w:val="0000FF"/>
          <w:kern w:val="0"/>
          <w:sz w:val="21"/>
          <w:szCs w:val="21"/>
          <w:lang w:eastAsia="en-IN"/>
        </w:rPr>
        <w:t>#include</w:t>
      </w: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 xml:space="preserve"> </w:t>
      </w:r>
      <w:r w:rsidRPr="00993D95">
        <w:rPr>
          <w:rFonts w:ascii="Consolas" w:eastAsia="Times New Roman" w:hAnsi="Consolas" w:cs="Times New Roman"/>
          <w:bCs/>
          <w:color w:val="0000FF"/>
          <w:kern w:val="0"/>
          <w:sz w:val="21"/>
          <w:szCs w:val="21"/>
          <w:lang w:eastAsia="en-IN"/>
        </w:rPr>
        <w:t>&lt;</w:t>
      </w:r>
      <w:proofErr w:type="spellStart"/>
      <w:r w:rsidRPr="00993D95">
        <w:rPr>
          <w:rFonts w:ascii="Consolas" w:eastAsia="Times New Roman" w:hAnsi="Consolas" w:cs="Times New Roman"/>
          <w:bCs/>
          <w:color w:val="A31515"/>
          <w:kern w:val="0"/>
          <w:sz w:val="21"/>
          <w:szCs w:val="21"/>
          <w:lang w:eastAsia="en-IN"/>
        </w:rPr>
        <w:t>stdio.h</w:t>
      </w:r>
      <w:proofErr w:type="spellEnd"/>
      <w:r w:rsidRPr="00993D95">
        <w:rPr>
          <w:rFonts w:ascii="Consolas" w:eastAsia="Times New Roman" w:hAnsi="Consolas" w:cs="Times New Roman"/>
          <w:bCs/>
          <w:color w:val="0000FF"/>
          <w:kern w:val="0"/>
          <w:sz w:val="21"/>
          <w:szCs w:val="21"/>
          <w:lang w:eastAsia="en-IN"/>
        </w:rPr>
        <w:t>&gt;</w:t>
      </w:r>
    </w:p>
    <w:p w14:paraId="671591F4" w14:textId="77777777" w:rsidR="00993D95" w:rsidRPr="00993D95" w:rsidRDefault="00993D95" w:rsidP="00993D95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</w:pPr>
      <w:r w:rsidRPr="00993D95">
        <w:rPr>
          <w:rFonts w:ascii="Consolas" w:eastAsia="Times New Roman" w:hAnsi="Consolas" w:cs="Times New Roman"/>
          <w:bCs/>
          <w:color w:val="0000FF"/>
          <w:kern w:val="0"/>
          <w:sz w:val="21"/>
          <w:szCs w:val="21"/>
          <w:lang w:eastAsia="en-IN"/>
        </w:rPr>
        <w:t>#include</w:t>
      </w: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 xml:space="preserve"> </w:t>
      </w:r>
      <w:r w:rsidRPr="00993D95">
        <w:rPr>
          <w:rFonts w:ascii="Consolas" w:eastAsia="Times New Roman" w:hAnsi="Consolas" w:cs="Times New Roman"/>
          <w:bCs/>
          <w:color w:val="0000FF"/>
          <w:kern w:val="0"/>
          <w:sz w:val="21"/>
          <w:szCs w:val="21"/>
          <w:lang w:eastAsia="en-IN"/>
        </w:rPr>
        <w:t>&lt;</w:t>
      </w:r>
      <w:proofErr w:type="spellStart"/>
      <w:r w:rsidRPr="00993D95">
        <w:rPr>
          <w:rFonts w:ascii="Consolas" w:eastAsia="Times New Roman" w:hAnsi="Consolas" w:cs="Times New Roman"/>
          <w:bCs/>
          <w:color w:val="A31515"/>
          <w:kern w:val="0"/>
          <w:sz w:val="21"/>
          <w:szCs w:val="21"/>
          <w:lang w:eastAsia="en-IN"/>
        </w:rPr>
        <w:t>string.h</w:t>
      </w:r>
      <w:proofErr w:type="spellEnd"/>
      <w:r w:rsidRPr="00993D95">
        <w:rPr>
          <w:rFonts w:ascii="Consolas" w:eastAsia="Times New Roman" w:hAnsi="Consolas" w:cs="Times New Roman"/>
          <w:bCs/>
          <w:color w:val="0000FF"/>
          <w:kern w:val="0"/>
          <w:sz w:val="21"/>
          <w:szCs w:val="21"/>
          <w:lang w:eastAsia="en-IN"/>
        </w:rPr>
        <w:t>&gt;</w:t>
      </w:r>
    </w:p>
    <w:p w14:paraId="418D372D" w14:textId="77777777" w:rsidR="00993D95" w:rsidRPr="00993D95" w:rsidRDefault="00993D95" w:rsidP="00993D95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</w:pP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 xml:space="preserve"> </w:t>
      </w:r>
      <w:r w:rsidRPr="00993D95">
        <w:rPr>
          <w:rFonts w:ascii="Consolas" w:eastAsia="Times New Roman" w:hAnsi="Consolas" w:cs="Times New Roman"/>
          <w:bCs/>
          <w:color w:val="0000FF"/>
          <w:kern w:val="0"/>
          <w:sz w:val="21"/>
          <w:szCs w:val="21"/>
          <w:lang w:eastAsia="en-IN"/>
        </w:rPr>
        <w:t>int</w:t>
      </w: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 xml:space="preserve"> </w:t>
      </w:r>
      <w:proofErr w:type="gramStart"/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main(</w:t>
      </w:r>
      <w:proofErr w:type="gramEnd"/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)</w:t>
      </w:r>
    </w:p>
    <w:p w14:paraId="618A84A6" w14:textId="77777777" w:rsidR="00993D95" w:rsidRPr="00993D95" w:rsidRDefault="00993D95" w:rsidP="00993D95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</w:pP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 xml:space="preserve"> </w:t>
      </w:r>
      <w:proofErr w:type="gramStart"/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 xml:space="preserve">{ </w:t>
      </w:r>
      <w:r w:rsidRPr="00993D95">
        <w:rPr>
          <w:rFonts w:ascii="Consolas" w:eastAsia="Times New Roman" w:hAnsi="Consolas" w:cs="Times New Roman"/>
          <w:bCs/>
          <w:color w:val="0000FF"/>
          <w:kern w:val="0"/>
          <w:sz w:val="21"/>
          <w:szCs w:val="21"/>
          <w:lang w:eastAsia="en-IN"/>
        </w:rPr>
        <w:t>int</w:t>
      </w:r>
      <w:proofErr w:type="gramEnd"/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 xml:space="preserve"> </w:t>
      </w:r>
      <w:proofErr w:type="spellStart"/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i</w:t>
      </w:r>
      <w:proofErr w:type="spellEnd"/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, j,l,l1,f;</w:t>
      </w:r>
    </w:p>
    <w:p w14:paraId="1A0FC334" w14:textId="77777777" w:rsidR="00993D95" w:rsidRPr="00993D95" w:rsidRDefault="00993D95" w:rsidP="00993D95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</w:pP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 xml:space="preserve">  </w:t>
      </w:r>
      <w:r w:rsidRPr="00993D95">
        <w:rPr>
          <w:rFonts w:ascii="Consolas" w:eastAsia="Times New Roman" w:hAnsi="Consolas" w:cs="Times New Roman"/>
          <w:bCs/>
          <w:color w:val="0000FF"/>
          <w:kern w:val="0"/>
          <w:sz w:val="21"/>
          <w:szCs w:val="21"/>
          <w:lang w:eastAsia="en-IN"/>
        </w:rPr>
        <w:t>char</w:t>
      </w: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 xml:space="preserve"> s[</w:t>
      </w:r>
      <w:r w:rsidRPr="00993D95">
        <w:rPr>
          <w:rFonts w:ascii="Consolas" w:eastAsia="Times New Roman" w:hAnsi="Consolas" w:cs="Times New Roman"/>
          <w:bCs/>
          <w:color w:val="09885A"/>
          <w:kern w:val="0"/>
          <w:sz w:val="21"/>
          <w:szCs w:val="21"/>
          <w:lang w:eastAsia="en-IN"/>
        </w:rPr>
        <w:t>100</w:t>
      </w:r>
      <w:proofErr w:type="gramStart"/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],w</w:t>
      </w:r>
      <w:proofErr w:type="gramEnd"/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[</w:t>
      </w:r>
      <w:r w:rsidRPr="00993D95">
        <w:rPr>
          <w:rFonts w:ascii="Consolas" w:eastAsia="Times New Roman" w:hAnsi="Consolas" w:cs="Times New Roman"/>
          <w:bCs/>
          <w:color w:val="09885A"/>
          <w:kern w:val="0"/>
          <w:sz w:val="21"/>
          <w:szCs w:val="21"/>
          <w:lang w:eastAsia="en-IN"/>
        </w:rPr>
        <w:t>100</w:t>
      </w: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];</w:t>
      </w:r>
    </w:p>
    <w:p w14:paraId="69C04EC5" w14:textId="77777777" w:rsidR="00993D95" w:rsidRPr="00993D95" w:rsidRDefault="00993D95" w:rsidP="00993D95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</w:pP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printf</w:t>
      </w:r>
      <w:proofErr w:type="spellEnd"/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(</w:t>
      </w:r>
      <w:proofErr w:type="gramEnd"/>
      <w:r w:rsidRPr="00993D95">
        <w:rPr>
          <w:rFonts w:ascii="Consolas" w:eastAsia="Times New Roman" w:hAnsi="Consolas" w:cs="Times New Roman"/>
          <w:bCs/>
          <w:color w:val="A31515"/>
          <w:kern w:val="0"/>
          <w:sz w:val="21"/>
          <w:szCs w:val="21"/>
          <w:lang w:eastAsia="en-IN"/>
        </w:rPr>
        <w:t>"Enter any string: "</w:t>
      </w: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);</w:t>
      </w:r>
    </w:p>
    <w:p w14:paraId="119AD434" w14:textId="77777777" w:rsidR="00993D95" w:rsidRPr="00993D95" w:rsidRDefault="00993D95" w:rsidP="00993D95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</w:pP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 xml:space="preserve">  </w:t>
      </w:r>
      <w:proofErr w:type="spellStart"/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fflush</w:t>
      </w:r>
      <w:proofErr w:type="spellEnd"/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(stdin</w:t>
      </w:r>
      <w:proofErr w:type="gramStart"/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 xml:space="preserve">);  </w:t>
      </w:r>
      <w:proofErr w:type="spellStart"/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scanf</w:t>
      </w:r>
      <w:proofErr w:type="spellEnd"/>
      <w:proofErr w:type="gramEnd"/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(</w:t>
      </w:r>
      <w:r w:rsidRPr="00993D95">
        <w:rPr>
          <w:rFonts w:ascii="Consolas" w:eastAsia="Times New Roman" w:hAnsi="Consolas" w:cs="Times New Roman"/>
          <w:bCs/>
          <w:color w:val="A31515"/>
          <w:kern w:val="0"/>
          <w:sz w:val="21"/>
          <w:szCs w:val="21"/>
          <w:lang w:eastAsia="en-IN"/>
        </w:rPr>
        <w:t>"%[^\n]"</w:t>
      </w: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 xml:space="preserve">,s);  </w:t>
      </w:r>
      <w:proofErr w:type="spellStart"/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getc</w:t>
      </w:r>
      <w:proofErr w:type="spellEnd"/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(stdin);</w:t>
      </w:r>
    </w:p>
    <w:p w14:paraId="7BCB934C" w14:textId="77777777" w:rsidR="00993D95" w:rsidRPr="00993D95" w:rsidRDefault="00993D95" w:rsidP="00993D95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</w:pP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printf</w:t>
      </w:r>
      <w:proofErr w:type="spellEnd"/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(</w:t>
      </w:r>
      <w:proofErr w:type="gramEnd"/>
      <w:r w:rsidRPr="00993D95">
        <w:rPr>
          <w:rFonts w:ascii="Consolas" w:eastAsia="Times New Roman" w:hAnsi="Consolas" w:cs="Times New Roman"/>
          <w:bCs/>
          <w:color w:val="A31515"/>
          <w:kern w:val="0"/>
          <w:sz w:val="21"/>
          <w:szCs w:val="21"/>
          <w:lang w:eastAsia="en-IN"/>
        </w:rPr>
        <w:t>"Enter word to remove: "</w:t>
      </w: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);</w:t>
      </w:r>
    </w:p>
    <w:p w14:paraId="4BDEC498" w14:textId="77777777" w:rsidR="00993D95" w:rsidRPr="00993D95" w:rsidRDefault="00993D95" w:rsidP="00993D95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</w:pP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 xml:space="preserve">  </w:t>
      </w:r>
      <w:proofErr w:type="spellStart"/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fflush</w:t>
      </w:r>
      <w:proofErr w:type="spellEnd"/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(stdin</w:t>
      </w:r>
      <w:proofErr w:type="gramStart"/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 xml:space="preserve">);  </w:t>
      </w:r>
      <w:proofErr w:type="spellStart"/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scanf</w:t>
      </w:r>
      <w:proofErr w:type="spellEnd"/>
      <w:proofErr w:type="gramEnd"/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(</w:t>
      </w:r>
      <w:r w:rsidRPr="00993D95">
        <w:rPr>
          <w:rFonts w:ascii="Consolas" w:eastAsia="Times New Roman" w:hAnsi="Consolas" w:cs="Times New Roman"/>
          <w:bCs/>
          <w:color w:val="A31515"/>
          <w:kern w:val="0"/>
          <w:sz w:val="21"/>
          <w:szCs w:val="21"/>
          <w:lang w:eastAsia="en-IN"/>
        </w:rPr>
        <w:t>"%[^\n]"</w:t>
      </w: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 xml:space="preserve">,w);  </w:t>
      </w:r>
      <w:proofErr w:type="spellStart"/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getc</w:t>
      </w:r>
      <w:proofErr w:type="spellEnd"/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(stdin);</w:t>
      </w:r>
    </w:p>
    <w:p w14:paraId="3C28C9F8" w14:textId="77777777" w:rsidR="00993D95" w:rsidRPr="00993D95" w:rsidRDefault="00993D95" w:rsidP="00993D95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</w:pP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printf</w:t>
      </w:r>
      <w:proofErr w:type="spellEnd"/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(</w:t>
      </w:r>
      <w:proofErr w:type="gramEnd"/>
      <w:r w:rsidRPr="00993D95">
        <w:rPr>
          <w:rFonts w:ascii="Consolas" w:eastAsia="Times New Roman" w:hAnsi="Consolas" w:cs="Times New Roman"/>
          <w:bCs/>
          <w:color w:val="A31515"/>
          <w:kern w:val="0"/>
          <w:sz w:val="21"/>
          <w:szCs w:val="21"/>
          <w:lang w:eastAsia="en-IN"/>
        </w:rPr>
        <w:t>"String before removing '%s' :  \t %s\</w:t>
      </w:r>
      <w:proofErr w:type="spellStart"/>
      <w:r w:rsidRPr="00993D95">
        <w:rPr>
          <w:rFonts w:ascii="Consolas" w:eastAsia="Times New Roman" w:hAnsi="Consolas" w:cs="Times New Roman"/>
          <w:bCs/>
          <w:color w:val="A31515"/>
          <w:kern w:val="0"/>
          <w:sz w:val="21"/>
          <w:szCs w:val="21"/>
          <w:lang w:eastAsia="en-IN"/>
        </w:rPr>
        <w:t>n"</w:t>
      </w: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,w</w:t>
      </w:r>
      <w:proofErr w:type="spellEnd"/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, s);</w:t>
      </w:r>
    </w:p>
    <w:p w14:paraId="03D90544" w14:textId="77777777" w:rsidR="00993D95" w:rsidRPr="00993D95" w:rsidRDefault="00993D95" w:rsidP="00993D95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</w:pP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 xml:space="preserve">  l = </w:t>
      </w:r>
      <w:proofErr w:type="spellStart"/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strlen</w:t>
      </w:r>
      <w:proofErr w:type="spellEnd"/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(s);</w:t>
      </w:r>
    </w:p>
    <w:p w14:paraId="37ABB0D5" w14:textId="77777777" w:rsidR="00993D95" w:rsidRPr="00993D95" w:rsidRDefault="00993D95" w:rsidP="00993D95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</w:pP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 xml:space="preserve">  l1= </w:t>
      </w:r>
      <w:proofErr w:type="spellStart"/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strlen</w:t>
      </w:r>
      <w:proofErr w:type="spellEnd"/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(w);</w:t>
      </w:r>
    </w:p>
    <w:p w14:paraId="50ABBEE2" w14:textId="77777777" w:rsidR="00993D95" w:rsidRPr="00993D95" w:rsidRDefault="00993D95" w:rsidP="00993D95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</w:pP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 xml:space="preserve"> </w:t>
      </w:r>
      <w:r w:rsidRPr="00993D95">
        <w:rPr>
          <w:rFonts w:ascii="Consolas" w:eastAsia="Times New Roman" w:hAnsi="Consolas" w:cs="Times New Roman"/>
          <w:bCs/>
          <w:color w:val="0000FF"/>
          <w:kern w:val="0"/>
          <w:sz w:val="21"/>
          <w:szCs w:val="21"/>
          <w:lang w:eastAsia="en-IN"/>
        </w:rPr>
        <w:t>for</w:t>
      </w: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(</w:t>
      </w:r>
      <w:proofErr w:type="spellStart"/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i</w:t>
      </w:r>
      <w:proofErr w:type="spellEnd"/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=</w:t>
      </w:r>
      <w:proofErr w:type="gramStart"/>
      <w:r w:rsidRPr="00993D95">
        <w:rPr>
          <w:rFonts w:ascii="Consolas" w:eastAsia="Times New Roman" w:hAnsi="Consolas" w:cs="Times New Roman"/>
          <w:bCs/>
          <w:color w:val="09885A"/>
          <w:kern w:val="0"/>
          <w:sz w:val="21"/>
          <w:szCs w:val="21"/>
          <w:lang w:eastAsia="en-IN"/>
        </w:rPr>
        <w:t>0</w:t>
      </w: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;i</w:t>
      </w:r>
      <w:proofErr w:type="gramEnd"/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&lt;=l-l1;i++)</w:t>
      </w:r>
    </w:p>
    <w:p w14:paraId="67C6C655" w14:textId="77777777" w:rsidR="00993D95" w:rsidRPr="00993D95" w:rsidRDefault="00993D95" w:rsidP="00993D95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</w:pP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 xml:space="preserve"> {</w:t>
      </w:r>
    </w:p>
    <w:p w14:paraId="4FB389BD" w14:textId="77777777" w:rsidR="00993D95" w:rsidRPr="00993D95" w:rsidRDefault="00993D95" w:rsidP="00993D95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</w:pP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 xml:space="preserve">   f = </w:t>
      </w:r>
      <w:r w:rsidRPr="00993D95">
        <w:rPr>
          <w:rFonts w:ascii="Consolas" w:eastAsia="Times New Roman" w:hAnsi="Consolas" w:cs="Times New Roman"/>
          <w:bCs/>
          <w:color w:val="09885A"/>
          <w:kern w:val="0"/>
          <w:sz w:val="21"/>
          <w:szCs w:val="21"/>
          <w:lang w:eastAsia="en-IN"/>
        </w:rPr>
        <w:t>1</w:t>
      </w: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;</w:t>
      </w:r>
    </w:p>
    <w:p w14:paraId="35B7EFDA" w14:textId="77777777" w:rsidR="00993D95" w:rsidRPr="00993D95" w:rsidRDefault="00993D95" w:rsidP="00993D95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</w:pP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 xml:space="preserve">   </w:t>
      </w:r>
      <w:r w:rsidRPr="00993D95">
        <w:rPr>
          <w:rFonts w:ascii="Consolas" w:eastAsia="Times New Roman" w:hAnsi="Consolas" w:cs="Times New Roman"/>
          <w:bCs/>
          <w:color w:val="0000FF"/>
          <w:kern w:val="0"/>
          <w:sz w:val="21"/>
          <w:szCs w:val="21"/>
          <w:lang w:eastAsia="en-IN"/>
        </w:rPr>
        <w:t>for</w:t>
      </w: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(j=</w:t>
      </w:r>
      <w:proofErr w:type="gramStart"/>
      <w:r w:rsidRPr="00993D95">
        <w:rPr>
          <w:rFonts w:ascii="Consolas" w:eastAsia="Times New Roman" w:hAnsi="Consolas" w:cs="Times New Roman"/>
          <w:bCs/>
          <w:color w:val="09885A"/>
          <w:kern w:val="0"/>
          <w:sz w:val="21"/>
          <w:szCs w:val="21"/>
          <w:lang w:eastAsia="en-IN"/>
        </w:rPr>
        <w:t>0</w:t>
      </w: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;j</w:t>
      </w:r>
      <w:proofErr w:type="gramEnd"/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&lt;l1;j++)</w:t>
      </w:r>
    </w:p>
    <w:p w14:paraId="6C795004" w14:textId="77777777" w:rsidR="00993D95" w:rsidRPr="00993D95" w:rsidRDefault="00993D95" w:rsidP="00993D95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</w:pP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 xml:space="preserve">   {</w:t>
      </w:r>
    </w:p>
    <w:p w14:paraId="04FF90C8" w14:textId="77777777" w:rsidR="00993D95" w:rsidRPr="00993D95" w:rsidRDefault="00993D95" w:rsidP="00993D95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</w:pP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 xml:space="preserve">    </w:t>
      </w:r>
      <w:proofErr w:type="gramStart"/>
      <w:r w:rsidRPr="00993D95">
        <w:rPr>
          <w:rFonts w:ascii="Consolas" w:eastAsia="Times New Roman" w:hAnsi="Consolas" w:cs="Times New Roman"/>
          <w:bCs/>
          <w:color w:val="0000FF"/>
          <w:kern w:val="0"/>
          <w:sz w:val="21"/>
          <w:szCs w:val="21"/>
          <w:lang w:eastAsia="en-IN"/>
        </w:rPr>
        <w:t>if</w:t>
      </w: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(</w:t>
      </w:r>
      <w:proofErr w:type="gramEnd"/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s[</w:t>
      </w:r>
      <w:proofErr w:type="spellStart"/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i</w:t>
      </w:r>
      <w:proofErr w:type="spellEnd"/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 xml:space="preserve"> + j]!=w[j])</w:t>
      </w:r>
    </w:p>
    <w:p w14:paraId="5B620EB6" w14:textId="77777777" w:rsidR="00993D95" w:rsidRPr="00993D95" w:rsidRDefault="00993D95" w:rsidP="00993D95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</w:pP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 xml:space="preserve">    {</w:t>
      </w:r>
    </w:p>
    <w:p w14:paraId="5BDB55F3" w14:textId="77777777" w:rsidR="00993D95" w:rsidRPr="00993D95" w:rsidRDefault="00993D95" w:rsidP="00993D95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</w:pP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lastRenderedPageBreak/>
        <w:t xml:space="preserve">    f = </w:t>
      </w:r>
      <w:r w:rsidRPr="00993D95">
        <w:rPr>
          <w:rFonts w:ascii="Consolas" w:eastAsia="Times New Roman" w:hAnsi="Consolas" w:cs="Times New Roman"/>
          <w:bCs/>
          <w:color w:val="09885A"/>
          <w:kern w:val="0"/>
          <w:sz w:val="21"/>
          <w:szCs w:val="21"/>
          <w:lang w:eastAsia="en-IN"/>
        </w:rPr>
        <w:t>0</w:t>
      </w: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;</w:t>
      </w:r>
    </w:p>
    <w:p w14:paraId="087D3275" w14:textId="77777777" w:rsidR="00993D95" w:rsidRPr="00993D95" w:rsidRDefault="00993D95" w:rsidP="00993D95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</w:pP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 xml:space="preserve">    </w:t>
      </w:r>
      <w:r w:rsidRPr="00993D95">
        <w:rPr>
          <w:rFonts w:ascii="Consolas" w:eastAsia="Times New Roman" w:hAnsi="Consolas" w:cs="Times New Roman"/>
          <w:bCs/>
          <w:color w:val="0000FF"/>
          <w:kern w:val="0"/>
          <w:sz w:val="21"/>
          <w:szCs w:val="21"/>
          <w:lang w:eastAsia="en-IN"/>
        </w:rPr>
        <w:t>break</w:t>
      </w: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;</w:t>
      </w:r>
    </w:p>
    <w:p w14:paraId="46056A8D" w14:textId="77777777" w:rsidR="00993D95" w:rsidRPr="00993D95" w:rsidRDefault="00993D95" w:rsidP="00993D95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</w:pP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 xml:space="preserve">    }</w:t>
      </w:r>
    </w:p>
    <w:p w14:paraId="58D577F7" w14:textId="77777777" w:rsidR="00993D95" w:rsidRPr="00993D95" w:rsidRDefault="00993D95" w:rsidP="00993D95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</w:pP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 xml:space="preserve">   }</w:t>
      </w:r>
    </w:p>
    <w:p w14:paraId="10682948" w14:textId="77777777" w:rsidR="00993D95" w:rsidRPr="00993D95" w:rsidRDefault="00993D95" w:rsidP="00993D95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</w:pP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 xml:space="preserve">  </w:t>
      </w:r>
      <w:r w:rsidRPr="00993D95">
        <w:rPr>
          <w:rFonts w:ascii="Consolas" w:eastAsia="Times New Roman" w:hAnsi="Consolas" w:cs="Times New Roman"/>
          <w:bCs/>
          <w:color w:val="0000FF"/>
          <w:kern w:val="0"/>
          <w:sz w:val="21"/>
          <w:szCs w:val="21"/>
          <w:lang w:eastAsia="en-IN"/>
        </w:rPr>
        <w:t>if</w:t>
      </w: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(s[</w:t>
      </w:r>
      <w:proofErr w:type="spellStart"/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i+j</w:t>
      </w:r>
      <w:proofErr w:type="spellEnd"/>
      <w:proofErr w:type="gramStart"/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]!=</w:t>
      </w:r>
      <w:proofErr w:type="gramEnd"/>
      <w:r w:rsidRPr="00993D95">
        <w:rPr>
          <w:rFonts w:ascii="Consolas" w:eastAsia="Times New Roman" w:hAnsi="Consolas" w:cs="Times New Roman"/>
          <w:bCs/>
          <w:color w:val="A31515"/>
          <w:kern w:val="0"/>
          <w:sz w:val="21"/>
          <w:szCs w:val="21"/>
          <w:lang w:eastAsia="en-IN"/>
        </w:rPr>
        <w:t>' '</w:t>
      </w: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 xml:space="preserve"> &amp;&amp; s[</w:t>
      </w:r>
      <w:proofErr w:type="spellStart"/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i+j</w:t>
      </w:r>
      <w:proofErr w:type="spellEnd"/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]!=</w:t>
      </w:r>
      <w:r w:rsidRPr="00993D95">
        <w:rPr>
          <w:rFonts w:ascii="Consolas" w:eastAsia="Times New Roman" w:hAnsi="Consolas" w:cs="Times New Roman"/>
          <w:bCs/>
          <w:color w:val="A31515"/>
          <w:kern w:val="0"/>
          <w:sz w:val="21"/>
          <w:szCs w:val="21"/>
          <w:lang w:eastAsia="en-IN"/>
        </w:rPr>
        <w:t>'\n'</w:t>
      </w: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 xml:space="preserve"> &amp;&amp; s[</w:t>
      </w:r>
      <w:proofErr w:type="spellStart"/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i+j</w:t>
      </w:r>
      <w:proofErr w:type="spellEnd"/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]!=</w:t>
      </w:r>
      <w:r w:rsidRPr="00993D95">
        <w:rPr>
          <w:rFonts w:ascii="Consolas" w:eastAsia="Times New Roman" w:hAnsi="Consolas" w:cs="Times New Roman"/>
          <w:bCs/>
          <w:color w:val="A31515"/>
          <w:kern w:val="0"/>
          <w:sz w:val="21"/>
          <w:szCs w:val="21"/>
          <w:lang w:eastAsia="en-IN"/>
        </w:rPr>
        <w:t>'</w:t>
      </w: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\</w:t>
      </w:r>
      <w:r w:rsidRPr="00993D95">
        <w:rPr>
          <w:rFonts w:ascii="Consolas" w:eastAsia="Times New Roman" w:hAnsi="Consolas" w:cs="Times New Roman"/>
          <w:bCs/>
          <w:color w:val="09885A"/>
          <w:kern w:val="0"/>
          <w:sz w:val="21"/>
          <w:szCs w:val="21"/>
          <w:lang w:eastAsia="en-IN"/>
        </w:rPr>
        <w:t>0</w:t>
      </w:r>
      <w:r w:rsidRPr="00993D95">
        <w:rPr>
          <w:rFonts w:ascii="Consolas" w:eastAsia="Times New Roman" w:hAnsi="Consolas" w:cs="Times New Roman"/>
          <w:bCs/>
          <w:color w:val="A31515"/>
          <w:kern w:val="0"/>
          <w:sz w:val="21"/>
          <w:szCs w:val="21"/>
          <w:lang w:eastAsia="en-IN"/>
        </w:rPr>
        <w:t>'</w:t>
      </w: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) {</w:t>
      </w:r>
    </w:p>
    <w:p w14:paraId="07046DE0" w14:textId="77777777" w:rsidR="00993D95" w:rsidRPr="00993D95" w:rsidRDefault="00993D95" w:rsidP="00993D95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</w:pP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 xml:space="preserve">  f = </w:t>
      </w:r>
      <w:r w:rsidRPr="00993D95">
        <w:rPr>
          <w:rFonts w:ascii="Consolas" w:eastAsia="Times New Roman" w:hAnsi="Consolas" w:cs="Times New Roman"/>
          <w:bCs/>
          <w:color w:val="09885A"/>
          <w:kern w:val="0"/>
          <w:sz w:val="21"/>
          <w:szCs w:val="21"/>
          <w:lang w:eastAsia="en-IN"/>
        </w:rPr>
        <w:t>0</w:t>
      </w: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;</w:t>
      </w:r>
    </w:p>
    <w:p w14:paraId="4FF7DF20" w14:textId="77777777" w:rsidR="00993D95" w:rsidRPr="00993D95" w:rsidRDefault="00993D95" w:rsidP="00993D95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</w:pP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 xml:space="preserve">  }</w:t>
      </w:r>
    </w:p>
    <w:p w14:paraId="7337A3AA" w14:textId="77777777" w:rsidR="00993D95" w:rsidRPr="00993D95" w:rsidRDefault="00993D95" w:rsidP="00993D95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</w:pP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 xml:space="preserve">  </w:t>
      </w:r>
      <w:r w:rsidRPr="00993D95">
        <w:rPr>
          <w:rFonts w:ascii="Consolas" w:eastAsia="Times New Roman" w:hAnsi="Consolas" w:cs="Times New Roman"/>
          <w:bCs/>
          <w:color w:val="0000FF"/>
          <w:kern w:val="0"/>
          <w:sz w:val="21"/>
          <w:szCs w:val="21"/>
          <w:lang w:eastAsia="en-IN"/>
        </w:rPr>
        <w:t>if</w:t>
      </w: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(f==</w:t>
      </w:r>
      <w:r w:rsidRPr="00993D95">
        <w:rPr>
          <w:rFonts w:ascii="Consolas" w:eastAsia="Times New Roman" w:hAnsi="Consolas" w:cs="Times New Roman"/>
          <w:bCs/>
          <w:color w:val="09885A"/>
          <w:kern w:val="0"/>
          <w:sz w:val="21"/>
          <w:szCs w:val="21"/>
          <w:lang w:eastAsia="en-IN"/>
        </w:rPr>
        <w:t>1</w:t>
      </w: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)</w:t>
      </w:r>
    </w:p>
    <w:p w14:paraId="388EB72E" w14:textId="77777777" w:rsidR="00993D95" w:rsidRPr="00993D95" w:rsidRDefault="00993D95" w:rsidP="00993D95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</w:pP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 xml:space="preserve">  </w:t>
      </w:r>
      <w:proofErr w:type="gramStart"/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 xml:space="preserve">{  </w:t>
      </w:r>
      <w:r w:rsidRPr="00993D95">
        <w:rPr>
          <w:rFonts w:ascii="Consolas" w:eastAsia="Times New Roman" w:hAnsi="Consolas" w:cs="Times New Roman"/>
          <w:bCs/>
          <w:color w:val="0000FF"/>
          <w:kern w:val="0"/>
          <w:sz w:val="21"/>
          <w:szCs w:val="21"/>
          <w:lang w:eastAsia="en-IN"/>
        </w:rPr>
        <w:t>for</w:t>
      </w:r>
      <w:proofErr w:type="gramEnd"/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(j=</w:t>
      </w:r>
      <w:proofErr w:type="spellStart"/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i;j</w:t>
      </w:r>
      <w:proofErr w:type="spellEnd"/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 xml:space="preserve">&lt;=l-l1; </w:t>
      </w:r>
      <w:proofErr w:type="spellStart"/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j++</w:t>
      </w:r>
      <w:proofErr w:type="spellEnd"/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)</w:t>
      </w:r>
    </w:p>
    <w:p w14:paraId="56163474" w14:textId="77777777" w:rsidR="00993D95" w:rsidRPr="00993D95" w:rsidRDefault="00993D95" w:rsidP="00993D95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</w:pP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 xml:space="preserve">   </w:t>
      </w:r>
      <w:proofErr w:type="gramStart"/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{ s</w:t>
      </w:r>
      <w:proofErr w:type="gramEnd"/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[j]= s[j+l1]; }</w:t>
      </w:r>
    </w:p>
    <w:p w14:paraId="2CE730B1" w14:textId="77777777" w:rsidR="00993D95" w:rsidRPr="00993D95" w:rsidRDefault="00993D95" w:rsidP="00993D95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</w:pP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 xml:space="preserve">    l = l - l1;</w:t>
      </w:r>
    </w:p>
    <w:p w14:paraId="3C43B504" w14:textId="77777777" w:rsidR="00993D95" w:rsidRPr="00993D95" w:rsidRDefault="00993D95" w:rsidP="00993D95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</w:pP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 xml:space="preserve">    </w:t>
      </w:r>
      <w:proofErr w:type="spellStart"/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i</w:t>
      </w:r>
      <w:proofErr w:type="spellEnd"/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 xml:space="preserve">--; </w:t>
      </w:r>
    </w:p>
    <w:p w14:paraId="0C843592" w14:textId="77777777" w:rsidR="00993D95" w:rsidRPr="00993D95" w:rsidRDefault="00993D95" w:rsidP="00993D95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</w:pP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 xml:space="preserve">  }</w:t>
      </w:r>
    </w:p>
    <w:p w14:paraId="4707D0B8" w14:textId="77777777" w:rsidR="00993D95" w:rsidRPr="00993D95" w:rsidRDefault="00993D95" w:rsidP="00993D95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</w:pP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 xml:space="preserve"> }</w:t>
      </w:r>
    </w:p>
    <w:p w14:paraId="11DF02E8" w14:textId="77777777" w:rsidR="00993D95" w:rsidRPr="00993D95" w:rsidRDefault="00993D95" w:rsidP="00993D95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</w:pP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printf</w:t>
      </w:r>
      <w:proofErr w:type="spellEnd"/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(</w:t>
      </w:r>
      <w:proofErr w:type="gramEnd"/>
      <w:r w:rsidRPr="00993D95">
        <w:rPr>
          <w:rFonts w:ascii="Consolas" w:eastAsia="Times New Roman" w:hAnsi="Consolas" w:cs="Times New Roman"/>
          <w:bCs/>
          <w:color w:val="A31515"/>
          <w:kern w:val="0"/>
          <w:sz w:val="21"/>
          <w:szCs w:val="21"/>
          <w:lang w:eastAsia="en-IN"/>
        </w:rPr>
        <w:t>"String before removing '%s' :  \t %s\</w:t>
      </w:r>
      <w:proofErr w:type="spellStart"/>
      <w:r w:rsidRPr="00993D95">
        <w:rPr>
          <w:rFonts w:ascii="Consolas" w:eastAsia="Times New Roman" w:hAnsi="Consolas" w:cs="Times New Roman"/>
          <w:bCs/>
          <w:color w:val="A31515"/>
          <w:kern w:val="0"/>
          <w:sz w:val="21"/>
          <w:szCs w:val="21"/>
          <w:lang w:eastAsia="en-IN"/>
        </w:rPr>
        <w:t>n"</w:t>
      </w: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,w</w:t>
      </w:r>
      <w:proofErr w:type="spellEnd"/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, s);</w:t>
      </w:r>
    </w:p>
    <w:p w14:paraId="337F2C83" w14:textId="77777777" w:rsidR="00993D95" w:rsidRPr="00993D95" w:rsidRDefault="00993D95" w:rsidP="00993D95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</w:pP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 xml:space="preserve"> </w:t>
      </w:r>
      <w:r w:rsidRPr="00993D95">
        <w:rPr>
          <w:rFonts w:ascii="Consolas" w:eastAsia="Times New Roman" w:hAnsi="Consolas" w:cs="Times New Roman"/>
          <w:bCs/>
          <w:color w:val="0000FF"/>
          <w:kern w:val="0"/>
          <w:sz w:val="21"/>
          <w:szCs w:val="21"/>
          <w:lang w:eastAsia="en-IN"/>
        </w:rPr>
        <w:t>return</w:t>
      </w: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 xml:space="preserve"> </w:t>
      </w:r>
      <w:r w:rsidRPr="00993D95">
        <w:rPr>
          <w:rFonts w:ascii="Consolas" w:eastAsia="Times New Roman" w:hAnsi="Consolas" w:cs="Times New Roman"/>
          <w:bCs/>
          <w:color w:val="09885A"/>
          <w:kern w:val="0"/>
          <w:sz w:val="21"/>
          <w:szCs w:val="21"/>
          <w:lang w:eastAsia="en-IN"/>
        </w:rPr>
        <w:t>0</w:t>
      </w: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>;</w:t>
      </w:r>
    </w:p>
    <w:p w14:paraId="30DB7A34" w14:textId="77777777" w:rsidR="00993D95" w:rsidRPr="00993D95" w:rsidRDefault="00993D95" w:rsidP="00993D95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</w:pPr>
      <w:r w:rsidRPr="00993D95">
        <w:rPr>
          <w:rFonts w:ascii="Consolas" w:eastAsia="Times New Roman" w:hAnsi="Consolas" w:cs="Times New Roman"/>
          <w:bCs/>
          <w:color w:val="000000"/>
          <w:kern w:val="0"/>
          <w:sz w:val="21"/>
          <w:szCs w:val="21"/>
          <w:lang w:eastAsia="en-IN"/>
        </w:rPr>
        <w:t xml:space="preserve"> }</w:t>
      </w:r>
    </w:p>
    <w:p w14:paraId="220C9576" w14:textId="4CCB7D70" w:rsidR="004B4125" w:rsidRPr="00993D95" w:rsidRDefault="004B4125" w:rsidP="004B4125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u w:val="single"/>
          <w:lang w:val="en-US"/>
        </w:rPr>
      </w:pPr>
      <w:r w:rsidRPr="00993D95">
        <w:rPr>
          <w:rFonts w:ascii="Times New Roman" w:hAnsi="Times New Roman" w:cs="Times New Roman"/>
          <w:b/>
          <w:iCs/>
          <w:sz w:val="28"/>
          <w:szCs w:val="28"/>
          <w:u w:val="single"/>
          <w:lang w:val="en-US"/>
        </w:rPr>
        <w:t>Output(s):</w:t>
      </w:r>
    </w:p>
    <w:p w14:paraId="359802E9" w14:textId="77777777" w:rsidR="00993D95" w:rsidRPr="00993D95" w:rsidRDefault="00993D95" w:rsidP="004B4125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u w:val="single"/>
          <w:lang w:val="en-US"/>
        </w:rPr>
      </w:pPr>
    </w:p>
    <w:p w14:paraId="57CEA56F" w14:textId="2F061264" w:rsidR="008D0183" w:rsidRPr="00993D95" w:rsidRDefault="00993D95" w:rsidP="004B4125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r w:rsidRPr="00993D95">
        <w:rPr>
          <w:b/>
          <w:noProof/>
        </w:rPr>
        <w:drawing>
          <wp:inline distT="0" distB="0" distL="0" distR="0" wp14:anchorId="5C2689E6" wp14:editId="6E41CAC0">
            <wp:extent cx="6111240" cy="16535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D7DCC" w14:textId="74BBBA44" w:rsidR="008D0183" w:rsidRPr="00993D95" w:rsidRDefault="008D0183" w:rsidP="004B4125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u w:val="single"/>
          <w:lang w:val="en-US"/>
        </w:rPr>
      </w:pPr>
    </w:p>
    <w:p w14:paraId="77BF72BA" w14:textId="76A3F9EF" w:rsidR="00993D95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993D95">
        <w:rPr>
          <w:rFonts w:ascii="Times New Roman" w:hAnsi="Times New Roman" w:cs="Times New Roman"/>
          <w:b/>
          <w:iCs/>
          <w:sz w:val="28"/>
          <w:szCs w:val="28"/>
          <w:u w:val="single"/>
        </w:rPr>
        <w:t>Conclusion:</w:t>
      </w:r>
      <w:r w:rsidR="00993D95" w:rsidRPr="00993D95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</w:p>
    <w:p w14:paraId="0BB84C8C" w14:textId="77777777" w:rsidR="007B07E1" w:rsidRPr="00993D95" w:rsidRDefault="007B07E1" w:rsidP="004B4125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14:paraId="799E2349" w14:textId="385D611D" w:rsidR="00A53C49" w:rsidRDefault="00993D95" w:rsidP="004B4125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993D95">
        <w:rPr>
          <w:rFonts w:ascii="Times New Roman" w:hAnsi="Times New Roman" w:cs="Times New Roman"/>
          <w:b/>
          <w:iCs/>
          <w:sz w:val="28"/>
          <w:szCs w:val="28"/>
        </w:rPr>
        <w:t xml:space="preserve"> The required word (all the </w:t>
      </w:r>
      <w:proofErr w:type="gramStart"/>
      <w:r w:rsidRPr="00993D95">
        <w:rPr>
          <w:rFonts w:ascii="Times New Roman" w:hAnsi="Times New Roman" w:cs="Times New Roman"/>
          <w:b/>
          <w:iCs/>
          <w:sz w:val="28"/>
          <w:szCs w:val="28"/>
        </w:rPr>
        <w:t>occurrence )</w:t>
      </w:r>
      <w:proofErr w:type="gramEnd"/>
      <w:r w:rsidRPr="00993D95">
        <w:rPr>
          <w:rFonts w:ascii="Times New Roman" w:hAnsi="Times New Roman" w:cs="Times New Roman"/>
          <w:b/>
          <w:iCs/>
          <w:sz w:val="28"/>
          <w:szCs w:val="28"/>
        </w:rPr>
        <w:t xml:space="preserve"> was successfully removed from the given  string.</w:t>
      </w:r>
    </w:p>
    <w:p w14:paraId="71636F99" w14:textId="77777777" w:rsidR="007B07E1" w:rsidRPr="00993D95" w:rsidRDefault="007B07E1" w:rsidP="004B4125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14:paraId="5AD731D0" w14:textId="77777777" w:rsidR="00A53C49" w:rsidRPr="00993D95" w:rsidRDefault="00A53C49" w:rsidP="004B4125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0B12E427" w14:textId="42BCAA1F" w:rsidR="004B4125" w:rsidRPr="00E24635" w:rsidRDefault="004B4125" w:rsidP="004B4125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8"/>
          <w:szCs w:val="28"/>
          <w:u w:val="thick"/>
        </w:rPr>
      </w:pPr>
      <w:r w:rsidRPr="00E24635">
        <w:rPr>
          <w:rFonts w:ascii="Times New Roman" w:hAnsi="Times New Roman" w:cs="Times New Roman"/>
          <w:b/>
          <w:iCs/>
          <w:sz w:val="28"/>
          <w:szCs w:val="28"/>
          <w:u w:val="thick"/>
        </w:rPr>
        <w:t xml:space="preserve">Post Lab Descriptive Questions: </w:t>
      </w:r>
    </w:p>
    <w:p w14:paraId="6EC765EF" w14:textId="77777777" w:rsidR="00074600" w:rsidRPr="00993D95" w:rsidRDefault="00074600" w:rsidP="00074600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150" w:afterAutospacing="0"/>
        <w:jc w:val="both"/>
        <w:textAlignment w:val="baseline"/>
        <w:rPr>
          <w:b/>
          <w:color w:val="000000"/>
          <w:sz w:val="22"/>
          <w:szCs w:val="22"/>
        </w:rPr>
      </w:pPr>
      <w:r w:rsidRPr="00993D95">
        <w:rPr>
          <w:b/>
          <w:color w:val="000000"/>
          <w:sz w:val="22"/>
          <w:szCs w:val="22"/>
        </w:rPr>
        <w:t>Write the output of the following C program code snippet with Justification</w:t>
      </w:r>
    </w:p>
    <w:p w14:paraId="28915C74" w14:textId="0EBD272A" w:rsidR="003173F1" w:rsidRPr="00993D95" w:rsidRDefault="003173F1" w:rsidP="003173F1">
      <w:pPr>
        <w:pStyle w:val="NoSpacing"/>
        <w:rPr>
          <w:rFonts w:ascii="Times New Roman" w:hAnsi="Times New Roman" w:cs="Times New Roman"/>
          <w:b/>
        </w:rPr>
      </w:pPr>
      <w:r w:rsidRPr="00993D95">
        <w:rPr>
          <w:rFonts w:ascii="Times New Roman" w:hAnsi="Times New Roman" w:cs="Times New Roman"/>
          <w:b/>
          <w:sz w:val="24"/>
        </w:rPr>
        <w:t xml:space="preserve">            </w:t>
      </w:r>
      <w:r w:rsidRPr="00993D95">
        <w:rPr>
          <w:rFonts w:ascii="Times New Roman" w:hAnsi="Times New Roman" w:cs="Times New Roman"/>
          <w:b/>
        </w:rPr>
        <w:t xml:space="preserve">char </w:t>
      </w:r>
      <w:proofErr w:type="gramStart"/>
      <w:r w:rsidRPr="00993D95">
        <w:rPr>
          <w:rFonts w:ascii="Times New Roman" w:hAnsi="Times New Roman" w:cs="Times New Roman"/>
          <w:b/>
        </w:rPr>
        <w:t>c[</w:t>
      </w:r>
      <w:proofErr w:type="gramEnd"/>
      <w:r w:rsidRPr="00993D95">
        <w:rPr>
          <w:rFonts w:ascii="Times New Roman" w:hAnsi="Times New Roman" w:cs="Times New Roman"/>
          <w:b/>
        </w:rPr>
        <w:t>] = "WORLDCUP2020";</w:t>
      </w:r>
    </w:p>
    <w:p w14:paraId="6B9495D8" w14:textId="77777777" w:rsidR="003173F1" w:rsidRPr="00993D95" w:rsidRDefault="003173F1" w:rsidP="003173F1">
      <w:pPr>
        <w:pStyle w:val="NoSpacing"/>
        <w:ind w:firstLine="720"/>
        <w:rPr>
          <w:rFonts w:ascii="Times New Roman" w:hAnsi="Times New Roman" w:cs="Times New Roman"/>
          <w:b/>
        </w:rPr>
      </w:pPr>
      <w:r w:rsidRPr="00993D95">
        <w:rPr>
          <w:rFonts w:ascii="Times New Roman" w:hAnsi="Times New Roman" w:cs="Times New Roman"/>
          <w:b/>
        </w:rPr>
        <w:t>char *p =c;</w:t>
      </w:r>
    </w:p>
    <w:p w14:paraId="3E457927" w14:textId="42F563DF" w:rsidR="003173F1" w:rsidRPr="00993D95" w:rsidRDefault="003173F1" w:rsidP="003173F1">
      <w:pPr>
        <w:pStyle w:val="NoSpacing"/>
        <w:ind w:firstLine="720"/>
        <w:rPr>
          <w:rFonts w:ascii="Times New Roman" w:hAnsi="Times New Roman" w:cs="Times New Roman"/>
          <w:b/>
        </w:rPr>
      </w:pPr>
      <w:proofErr w:type="spellStart"/>
      <w:proofErr w:type="gramStart"/>
      <w:r w:rsidRPr="00993D95">
        <w:rPr>
          <w:rFonts w:ascii="Times New Roman" w:hAnsi="Times New Roman" w:cs="Times New Roman"/>
          <w:b/>
        </w:rPr>
        <w:t>printf</w:t>
      </w:r>
      <w:proofErr w:type="spellEnd"/>
      <w:r w:rsidRPr="00993D95">
        <w:rPr>
          <w:rFonts w:ascii="Times New Roman" w:hAnsi="Times New Roman" w:cs="Times New Roman"/>
          <w:b/>
        </w:rPr>
        <w:t>(</w:t>
      </w:r>
      <w:proofErr w:type="gramEnd"/>
      <w:r w:rsidRPr="00993D95">
        <w:rPr>
          <w:rFonts w:ascii="Times New Roman" w:hAnsi="Times New Roman" w:cs="Times New Roman"/>
          <w:b/>
        </w:rPr>
        <w:t>"%c,</w:t>
      </w:r>
      <w:r w:rsidR="00993D95">
        <w:rPr>
          <w:rFonts w:ascii="Times New Roman" w:hAnsi="Times New Roman" w:cs="Times New Roman"/>
          <w:b/>
        </w:rPr>
        <w:t xml:space="preserve"> </w:t>
      </w:r>
      <w:r w:rsidRPr="00993D95">
        <w:rPr>
          <w:rFonts w:ascii="Times New Roman" w:hAnsi="Times New Roman" w:cs="Times New Roman"/>
          <w:b/>
        </w:rPr>
        <w:t>%c", *p,*(</w:t>
      </w:r>
      <w:proofErr w:type="spellStart"/>
      <w:r w:rsidRPr="00993D95">
        <w:rPr>
          <w:rFonts w:ascii="Times New Roman" w:hAnsi="Times New Roman" w:cs="Times New Roman"/>
          <w:b/>
        </w:rPr>
        <w:t>p+p</w:t>
      </w:r>
      <w:proofErr w:type="spellEnd"/>
      <w:r w:rsidRPr="00993D95">
        <w:rPr>
          <w:rFonts w:ascii="Times New Roman" w:hAnsi="Times New Roman" w:cs="Times New Roman"/>
          <w:b/>
        </w:rPr>
        <w:t>[3]-p[1]));</w:t>
      </w:r>
    </w:p>
    <w:p w14:paraId="05C14CF5" w14:textId="43A539C6" w:rsidR="00993D95" w:rsidRPr="00AD4C6F" w:rsidRDefault="00993D95" w:rsidP="00292550">
      <w:pPr>
        <w:pStyle w:val="NoSpacing"/>
        <w:spacing w:after="120"/>
        <w:rPr>
          <w:rFonts w:ascii="Times New Roman" w:hAnsi="Times New Roman" w:cs="Times New Roman"/>
          <w:b/>
          <w:sz w:val="24"/>
          <w:u w:val="single"/>
        </w:rPr>
      </w:pPr>
      <w:r w:rsidRPr="00AD4C6F">
        <w:rPr>
          <w:rFonts w:ascii="Times New Roman" w:hAnsi="Times New Roman" w:cs="Times New Roman"/>
          <w:b/>
          <w:sz w:val="24"/>
          <w:u w:val="single"/>
        </w:rPr>
        <w:t>ANS:</w:t>
      </w:r>
    </w:p>
    <w:p w14:paraId="7CF27D6E" w14:textId="46FD5C57" w:rsidR="00AD4C6F" w:rsidRDefault="00AD4C6F" w:rsidP="00292550">
      <w:pPr>
        <w:pStyle w:val="NoSpacing"/>
        <w:spacing w:after="1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</w:t>
      </w:r>
      <w:proofErr w:type="gramStart"/>
      <w:r>
        <w:rPr>
          <w:rFonts w:ascii="Times New Roman" w:hAnsi="Times New Roman" w:cs="Times New Roman"/>
          <w:b/>
          <w:sz w:val="24"/>
        </w:rPr>
        <w:t>W ,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T </w:t>
      </w:r>
    </w:p>
    <w:p w14:paraId="1506D2EC" w14:textId="5BB2301A" w:rsidR="005929B1" w:rsidRDefault="005929B1" w:rsidP="00292550">
      <w:pPr>
        <w:pStyle w:val="NoSpacing"/>
        <w:spacing w:after="1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char </w:t>
      </w:r>
      <w:proofErr w:type="gramStart"/>
      <w:r>
        <w:rPr>
          <w:rFonts w:ascii="Times New Roman" w:hAnsi="Times New Roman" w:cs="Times New Roman"/>
          <w:b/>
          <w:sz w:val="24"/>
        </w:rPr>
        <w:t>c[</w:t>
      </w:r>
      <w:proofErr w:type="gramEnd"/>
      <w:r>
        <w:rPr>
          <w:rFonts w:ascii="Times New Roman" w:hAnsi="Times New Roman" w:cs="Times New Roman"/>
          <w:b/>
          <w:sz w:val="24"/>
        </w:rPr>
        <w:t>]=”WORLDCUP2020”;</w:t>
      </w:r>
    </w:p>
    <w:p w14:paraId="476DC558" w14:textId="77777777" w:rsidR="005929B1" w:rsidRDefault="005929B1" w:rsidP="005929B1">
      <w:pPr>
        <w:pStyle w:val="NoSpacing"/>
        <w:spacing w:after="1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There are 12 characters in </w:t>
      </w:r>
      <w:proofErr w:type="gramStart"/>
      <w:r>
        <w:rPr>
          <w:rFonts w:ascii="Times New Roman" w:hAnsi="Times New Roman" w:cs="Times New Roman"/>
          <w:b/>
          <w:sz w:val="24"/>
        </w:rPr>
        <w:t>this .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</w:p>
    <w:p w14:paraId="552C27CD" w14:textId="02FD3884" w:rsidR="005929B1" w:rsidRPr="005929B1" w:rsidRDefault="005929B1" w:rsidP="005929B1">
      <w:pPr>
        <w:pStyle w:val="NoSpacing"/>
        <w:spacing w:after="120"/>
        <w:rPr>
          <w:rFonts w:ascii="Times New Roman" w:hAnsi="Times New Roman" w:cs="Times New Roman"/>
          <w:b/>
          <w:sz w:val="28"/>
          <w:szCs w:val="24"/>
        </w:rPr>
      </w:pPr>
      <w:r w:rsidRPr="005929B1">
        <w:rPr>
          <w:rFonts w:ascii="Times New Roman" w:hAnsi="Times New Roman" w:cs="Times New Roman"/>
          <w:b/>
          <w:sz w:val="24"/>
          <w:szCs w:val="24"/>
        </w:rPr>
        <w:t>char *p =c;</w:t>
      </w:r>
    </w:p>
    <w:p w14:paraId="17F8E93E" w14:textId="698417CC" w:rsidR="00DE07A7" w:rsidRDefault="005929B1" w:rsidP="00292550">
      <w:pPr>
        <w:pStyle w:val="NoSpacing"/>
        <w:spacing w:after="120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 xml:space="preserve">Now </w:t>
      </w:r>
      <w:r w:rsidR="00DE07A7" w:rsidRPr="00993D95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the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address of c[] is c which is assigned to char *p;</w:t>
      </w:r>
    </w:p>
    <w:p w14:paraId="0B91DEEE" w14:textId="4F17D357" w:rsidR="005929B1" w:rsidRDefault="005929B1" w:rsidP="00292550">
      <w:pPr>
        <w:pStyle w:val="NoSpacing"/>
        <w:spacing w:after="1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Thus *p when printed give the value ‘W’ as c is base address </w:t>
      </w:r>
      <w:proofErr w:type="spellStart"/>
      <w:r>
        <w:rPr>
          <w:rFonts w:ascii="Times New Roman" w:hAnsi="Times New Roman" w:cs="Times New Roman"/>
          <w:b/>
          <w:sz w:val="24"/>
        </w:rPr>
        <w:t>ie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c =&amp;</w:t>
      </w:r>
      <w:proofErr w:type="gramStart"/>
      <w:r>
        <w:rPr>
          <w:rFonts w:ascii="Times New Roman" w:hAnsi="Times New Roman" w:cs="Times New Roman"/>
          <w:b/>
          <w:sz w:val="24"/>
        </w:rPr>
        <w:t>c[</w:t>
      </w:r>
      <w:proofErr w:type="gramEnd"/>
      <w:r>
        <w:rPr>
          <w:rFonts w:ascii="Times New Roman" w:hAnsi="Times New Roman" w:cs="Times New Roman"/>
          <w:b/>
          <w:sz w:val="24"/>
        </w:rPr>
        <w:t>0].</w:t>
      </w:r>
    </w:p>
    <w:p w14:paraId="601380DA" w14:textId="4BED9959" w:rsidR="005929B1" w:rsidRPr="00993D95" w:rsidRDefault="005929B1" w:rsidP="00292550">
      <w:pPr>
        <w:pStyle w:val="NoSpacing"/>
        <w:spacing w:after="1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</w:rPr>
        <w:t>p+p</w:t>
      </w:r>
      <w:proofErr w:type="spellEnd"/>
      <w:r>
        <w:rPr>
          <w:rFonts w:ascii="Times New Roman" w:hAnsi="Times New Roman" w:cs="Times New Roman"/>
          <w:b/>
          <w:sz w:val="24"/>
        </w:rPr>
        <w:t>[3]-</w:t>
      </w:r>
      <w:proofErr w:type="gramStart"/>
      <w:r>
        <w:rPr>
          <w:rFonts w:ascii="Times New Roman" w:hAnsi="Times New Roman" w:cs="Times New Roman"/>
          <w:b/>
          <w:sz w:val="24"/>
        </w:rPr>
        <w:t>p[</w:t>
      </w:r>
      <w:proofErr w:type="gramEnd"/>
      <w:r>
        <w:rPr>
          <w:rFonts w:ascii="Times New Roman" w:hAnsi="Times New Roman" w:cs="Times New Roman"/>
          <w:b/>
          <w:sz w:val="24"/>
        </w:rPr>
        <w:t xml:space="preserve">1]) =&amp;(c[0]+c[3]-c[1]);  </w:t>
      </w:r>
      <w:r w:rsidR="00AD4C6F">
        <w:rPr>
          <w:rFonts w:ascii="Times New Roman" w:hAnsi="Times New Roman" w:cs="Times New Roman"/>
          <w:b/>
          <w:sz w:val="24"/>
        </w:rPr>
        <w:t xml:space="preserve">// </w:t>
      </w:r>
      <w:r>
        <w:rPr>
          <w:rFonts w:ascii="Times New Roman" w:hAnsi="Times New Roman" w:cs="Times New Roman"/>
          <w:b/>
          <w:sz w:val="24"/>
        </w:rPr>
        <w:t>&lt;’W’</w:t>
      </w:r>
      <w:r w:rsidR="00AD4C6F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+</w:t>
      </w:r>
      <w:r w:rsidR="00AD4C6F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’L’</w:t>
      </w:r>
      <w:r w:rsidR="00AD4C6F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-</w:t>
      </w:r>
      <w:r w:rsidR="00AD4C6F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‘O’</w:t>
      </w:r>
      <w:r w:rsidR="00AD4C6F">
        <w:rPr>
          <w:rFonts w:ascii="Times New Roman" w:hAnsi="Times New Roman" w:cs="Times New Roman"/>
          <w:b/>
          <w:sz w:val="24"/>
        </w:rPr>
        <w:t xml:space="preserve"> = ’T’</w:t>
      </w:r>
      <w:r>
        <w:rPr>
          <w:rFonts w:ascii="Times New Roman" w:hAnsi="Times New Roman" w:cs="Times New Roman"/>
          <w:b/>
          <w:sz w:val="24"/>
        </w:rPr>
        <w:t>&gt;</w:t>
      </w:r>
    </w:p>
    <w:p w14:paraId="6F8AE08D" w14:textId="55ED538E" w:rsidR="00D52442" w:rsidRPr="005929B1" w:rsidRDefault="00292550" w:rsidP="00DE07A7">
      <w:pPr>
        <w:pStyle w:val="Caption"/>
        <w:ind w:left="720"/>
        <w:rPr>
          <w:rFonts w:ascii="Times New Roman" w:hAnsi="Times New Roman" w:cs="Times New Roman"/>
          <w:b/>
          <w:i w:val="0"/>
          <w:iCs w:val="0"/>
          <w:sz w:val="22"/>
          <w:szCs w:val="22"/>
        </w:rPr>
      </w:pPr>
      <w:r w:rsidRPr="00993D95">
        <w:rPr>
          <w:rFonts w:ascii="Times New Roman" w:hAnsi="Times New Roman" w:cs="Times New Roman"/>
          <w:b/>
          <w:sz w:val="22"/>
          <w:szCs w:val="22"/>
        </w:rPr>
        <w:t xml:space="preserve">                     </w:t>
      </w:r>
    </w:p>
    <w:p w14:paraId="0E660C9F" w14:textId="77777777" w:rsidR="00AD4C6F" w:rsidRDefault="00C45572" w:rsidP="00AD4C6F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150" w:afterAutospacing="0"/>
        <w:jc w:val="both"/>
        <w:textAlignment w:val="baseline"/>
        <w:rPr>
          <w:b/>
          <w:color w:val="000000"/>
          <w:sz w:val="22"/>
          <w:szCs w:val="22"/>
        </w:rPr>
      </w:pPr>
      <w:r w:rsidRPr="00993D95">
        <w:rPr>
          <w:b/>
          <w:color w:val="000000"/>
          <w:sz w:val="22"/>
          <w:szCs w:val="22"/>
        </w:rPr>
        <w:t>Explain the different ways of taking string input from the user with the help of an example of each</w:t>
      </w:r>
    </w:p>
    <w:p w14:paraId="36C7CB2B" w14:textId="6F0D7E43" w:rsidR="00AD4C6F" w:rsidRPr="0080384A" w:rsidRDefault="00AD4C6F" w:rsidP="00AD4C6F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b/>
        </w:rPr>
      </w:pPr>
      <w:r w:rsidRPr="00AD4C6F">
        <w:rPr>
          <w:b/>
          <w:u w:val="thick"/>
        </w:rPr>
        <w:t>ANS:</w:t>
      </w:r>
      <w:r w:rsidR="0080384A">
        <w:rPr>
          <w:b/>
        </w:rPr>
        <w:t xml:space="preserve">  </w:t>
      </w:r>
      <w:r w:rsidR="005E0581">
        <w:rPr>
          <w:b/>
        </w:rPr>
        <w:t xml:space="preserve">                                                 </w:t>
      </w:r>
      <w:r w:rsidR="0080384A">
        <w:rPr>
          <w:b/>
        </w:rPr>
        <w:t xml:space="preserve">char </w:t>
      </w:r>
      <w:proofErr w:type="gramStart"/>
      <w:r w:rsidR="0080384A">
        <w:rPr>
          <w:b/>
        </w:rPr>
        <w:t>string[</w:t>
      </w:r>
      <w:proofErr w:type="gramEnd"/>
      <w:r w:rsidR="0080384A">
        <w:rPr>
          <w:b/>
        </w:rPr>
        <w:t>100];</w:t>
      </w:r>
    </w:p>
    <w:p w14:paraId="0AEB970A" w14:textId="582B5751" w:rsidR="0080384A" w:rsidRPr="0080384A" w:rsidRDefault="0080384A" w:rsidP="0080384A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150" w:afterAutospacing="0"/>
        <w:jc w:val="both"/>
        <w:textAlignment w:val="baseline"/>
        <w:rPr>
          <w:b/>
          <w:color w:val="000000"/>
          <w:sz w:val="26"/>
          <w:szCs w:val="26"/>
          <w:u w:val="thick"/>
        </w:rPr>
      </w:pPr>
      <w:proofErr w:type="spellStart"/>
      <w:proofErr w:type="gramStart"/>
      <w:r w:rsidRPr="0080384A">
        <w:rPr>
          <w:b/>
          <w:color w:val="000000"/>
          <w:sz w:val="26"/>
          <w:szCs w:val="26"/>
        </w:rPr>
        <w:t>scanf</w:t>
      </w:r>
      <w:proofErr w:type="spellEnd"/>
      <w:r w:rsidRPr="0080384A">
        <w:rPr>
          <w:b/>
          <w:color w:val="000000"/>
          <w:sz w:val="26"/>
          <w:szCs w:val="26"/>
        </w:rPr>
        <w:t>(</w:t>
      </w:r>
      <w:proofErr w:type="gramEnd"/>
      <w:r w:rsidRPr="0080384A">
        <w:rPr>
          <w:b/>
          <w:color w:val="000000"/>
          <w:sz w:val="26"/>
          <w:szCs w:val="26"/>
        </w:rPr>
        <w:t>“%s”, string);</w:t>
      </w:r>
    </w:p>
    <w:p w14:paraId="5F6B48BD" w14:textId="70982ADD" w:rsidR="0080384A" w:rsidRPr="0080384A" w:rsidRDefault="0080384A" w:rsidP="0080384A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b/>
          <w:color w:val="000000"/>
        </w:rPr>
      </w:pPr>
      <w:r>
        <w:rPr>
          <w:b/>
          <w:color w:val="000000"/>
        </w:rPr>
        <w:t>here the format specifier %s is used to input string and string which is address of string is passed as &amp;</w:t>
      </w:r>
      <w:proofErr w:type="gramStart"/>
      <w:r>
        <w:rPr>
          <w:b/>
          <w:color w:val="000000"/>
        </w:rPr>
        <w:t>string[</w:t>
      </w:r>
      <w:proofErr w:type="gramEnd"/>
      <w:r>
        <w:rPr>
          <w:b/>
          <w:color w:val="000000"/>
        </w:rPr>
        <w:t xml:space="preserve">0] is the base address.  This only allows to accept the string before </w:t>
      </w:r>
      <w:proofErr w:type="gramStart"/>
      <w:r>
        <w:rPr>
          <w:b/>
          <w:color w:val="000000"/>
        </w:rPr>
        <w:t>‘  ’</w:t>
      </w:r>
      <w:proofErr w:type="gramEnd"/>
      <w:r>
        <w:rPr>
          <w:b/>
          <w:color w:val="000000"/>
        </w:rPr>
        <w:t xml:space="preserve">  </w:t>
      </w:r>
      <w:r w:rsidRPr="0080384A">
        <w:rPr>
          <w:b/>
          <w:color w:val="000000"/>
        </w:rPr>
        <w:t xml:space="preserve"> /</w:t>
      </w:r>
      <w:r>
        <w:rPr>
          <w:b/>
          <w:color w:val="000000"/>
        </w:rPr>
        <w:t xml:space="preserve">    ‘\t’ .we cant enter the sentence this takes only 1 word.</w:t>
      </w:r>
      <w:r w:rsidRPr="0080384A">
        <w:rPr>
          <w:b/>
          <w:color w:val="000000"/>
        </w:rPr>
        <w:t xml:space="preserve"> </w:t>
      </w:r>
      <w:r>
        <w:rPr>
          <w:b/>
          <w:color w:val="000000"/>
        </w:rPr>
        <w:t>It</w:t>
      </w:r>
      <w:r w:rsidR="00E24635">
        <w:rPr>
          <w:b/>
          <w:color w:val="000000"/>
        </w:rPr>
        <w:t xml:space="preserve"> </w:t>
      </w:r>
      <w:r>
        <w:rPr>
          <w:b/>
          <w:color w:val="000000"/>
        </w:rPr>
        <w:t xml:space="preserve">is automatically terminated </w:t>
      </w:r>
      <w:proofErr w:type="gramStart"/>
      <w:r>
        <w:rPr>
          <w:b/>
          <w:color w:val="000000"/>
        </w:rPr>
        <w:t>by  ‘</w:t>
      </w:r>
      <w:proofErr w:type="gramEnd"/>
      <w:r>
        <w:rPr>
          <w:b/>
          <w:color w:val="000000"/>
        </w:rPr>
        <w:t>\0’.</w:t>
      </w:r>
    </w:p>
    <w:p w14:paraId="7E1F688C" w14:textId="24B5D5EA" w:rsidR="0080384A" w:rsidRPr="0080384A" w:rsidRDefault="0080384A" w:rsidP="0080384A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150" w:afterAutospacing="0"/>
        <w:jc w:val="both"/>
        <w:textAlignment w:val="baseline"/>
        <w:rPr>
          <w:b/>
          <w:color w:val="000000"/>
          <w:sz w:val="26"/>
          <w:szCs w:val="26"/>
          <w:u w:val="thick"/>
        </w:rPr>
      </w:pPr>
      <w:proofErr w:type="gramStart"/>
      <w:r w:rsidRPr="0080384A">
        <w:rPr>
          <w:b/>
          <w:color w:val="000000"/>
          <w:sz w:val="26"/>
          <w:szCs w:val="26"/>
        </w:rPr>
        <w:t>gets(</w:t>
      </w:r>
      <w:proofErr w:type="gramEnd"/>
      <w:r w:rsidRPr="0080384A">
        <w:rPr>
          <w:b/>
          <w:color w:val="000000"/>
          <w:sz w:val="26"/>
          <w:szCs w:val="26"/>
        </w:rPr>
        <w:t>string );</w:t>
      </w:r>
    </w:p>
    <w:p w14:paraId="6EDC4254" w14:textId="3D18396C" w:rsidR="0080384A" w:rsidRDefault="0080384A" w:rsidP="0080384A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b/>
          <w:color w:val="000000"/>
        </w:rPr>
      </w:pPr>
      <w:r>
        <w:rPr>
          <w:b/>
          <w:color w:val="000000"/>
        </w:rPr>
        <w:t xml:space="preserve">here we pass the address of the string </w:t>
      </w:r>
      <w:proofErr w:type="spellStart"/>
      <w:r>
        <w:rPr>
          <w:b/>
          <w:color w:val="000000"/>
        </w:rPr>
        <w:t>ie</w:t>
      </w:r>
      <w:proofErr w:type="spellEnd"/>
      <w:r>
        <w:rPr>
          <w:b/>
          <w:color w:val="000000"/>
        </w:rPr>
        <w:t xml:space="preserve"> char array name string and here we can input entire sentence/paragraph. Here the string ends only when enter is pressed and string is automatically terminated </w:t>
      </w:r>
      <w:proofErr w:type="gramStart"/>
      <w:r>
        <w:rPr>
          <w:b/>
          <w:color w:val="000000"/>
        </w:rPr>
        <w:t>by  ‘</w:t>
      </w:r>
      <w:proofErr w:type="gramEnd"/>
      <w:r>
        <w:rPr>
          <w:b/>
          <w:color w:val="000000"/>
        </w:rPr>
        <w:t>\0’.</w:t>
      </w:r>
    </w:p>
    <w:p w14:paraId="655FBDFF" w14:textId="0786C3F1" w:rsidR="0080384A" w:rsidRPr="00AD4C6F" w:rsidRDefault="0080384A" w:rsidP="0080384A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150" w:afterAutospacing="0"/>
        <w:jc w:val="both"/>
        <w:textAlignment w:val="baseline"/>
        <w:rPr>
          <w:b/>
          <w:color w:val="000000"/>
          <w:sz w:val="22"/>
          <w:szCs w:val="22"/>
          <w:u w:val="thick"/>
        </w:rPr>
      </w:pPr>
      <w:proofErr w:type="spellStart"/>
      <w:r>
        <w:rPr>
          <w:b/>
          <w:color w:val="000000"/>
          <w:sz w:val="26"/>
          <w:szCs w:val="26"/>
        </w:rPr>
        <w:t>scanf</w:t>
      </w:r>
      <w:proofErr w:type="spellEnd"/>
      <w:r>
        <w:rPr>
          <w:b/>
          <w:color w:val="000000"/>
          <w:sz w:val="26"/>
          <w:szCs w:val="26"/>
        </w:rPr>
        <w:t>(“%[^\n]</w:t>
      </w:r>
      <w:proofErr w:type="gramStart"/>
      <w:r>
        <w:rPr>
          <w:b/>
          <w:color w:val="000000"/>
          <w:sz w:val="26"/>
          <w:szCs w:val="26"/>
        </w:rPr>
        <w:t>”,string</w:t>
      </w:r>
      <w:proofErr w:type="gramEnd"/>
      <w:r>
        <w:rPr>
          <w:b/>
          <w:color w:val="000000"/>
          <w:sz w:val="26"/>
          <w:szCs w:val="26"/>
        </w:rPr>
        <w:t>);</w:t>
      </w:r>
    </w:p>
    <w:p w14:paraId="3519EE65" w14:textId="7196DE94" w:rsidR="00DE07A7" w:rsidRPr="0080384A" w:rsidRDefault="0080384A" w:rsidP="00D52442">
      <w:pPr>
        <w:widowControl w:val="0"/>
        <w:tabs>
          <w:tab w:val="left" w:pos="2985"/>
        </w:tabs>
        <w:suppressAutoHyphens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384A">
        <w:rPr>
          <w:rFonts w:ascii="Times New Roman" w:hAnsi="Times New Roman" w:cs="Times New Roman"/>
          <w:b/>
          <w:color w:val="000000"/>
          <w:sz w:val="24"/>
          <w:szCs w:val="24"/>
        </w:rPr>
        <w:t>here the format specifier %</w:t>
      </w:r>
      <w:r w:rsidR="00E24635">
        <w:rPr>
          <w:rFonts w:ascii="Times New Roman" w:hAnsi="Times New Roman" w:cs="Times New Roman"/>
          <w:b/>
          <w:color w:val="000000"/>
          <w:sz w:val="24"/>
          <w:szCs w:val="24"/>
        </w:rPr>
        <w:t>[^\n]</w:t>
      </w:r>
      <w:r w:rsidRPr="0080384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is used to input string and string which is address of string is passed as &amp;</w:t>
      </w:r>
      <w:proofErr w:type="gramStart"/>
      <w:r w:rsidRPr="0080384A">
        <w:rPr>
          <w:rFonts w:ascii="Times New Roman" w:hAnsi="Times New Roman" w:cs="Times New Roman"/>
          <w:b/>
          <w:color w:val="000000"/>
          <w:sz w:val="24"/>
          <w:szCs w:val="24"/>
        </w:rPr>
        <w:t>string[</w:t>
      </w:r>
      <w:proofErr w:type="gramEnd"/>
      <w:r w:rsidRPr="0080384A">
        <w:rPr>
          <w:rFonts w:ascii="Times New Roman" w:hAnsi="Times New Roman" w:cs="Times New Roman"/>
          <w:b/>
          <w:color w:val="000000"/>
          <w:sz w:val="24"/>
          <w:szCs w:val="24"/>
        </w:rPr>
        <w:t>0] is the base address.</w:t>
      </w:r>
      <w:r w:rsidR="00E2463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But unlike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>(“%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s</w:t>
      </w: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</w:rPr>
        <w:t>”,string</w:t>
      </w:r>
      <w:proofErr w:type="spellEnd"/>
      <w:proofErr w:type="gramEnd"/>
      <w:r>
        <w:rPr>
          <w:rFonts w:ascii="Times New Roman" w:hAnsi="Times New Roman" w:cs="Times New Roman"/>
          <w:b/>
          <w:color w:val="000000"/>
          <w:sz w:val="24"/>
          <w:szCs w:val="24"/>
        </w:rPr>
        <w:t>);</w:t>
      </w:r>
    </w:p>
    <w:p w14:paraId="17FBADB3" w14:textId="1972B96F" w:rsidR="00DE07A7" w:rsidRPr="00E24635" w:rsidRDefault="00E24635" w:rsidP="00E24635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b/>
          <w:color w:val="000000"/>
        </w:rPr>
      </w:pPr>
      <w:r>
        <w:rPr>
          <w:b/>
        </w:rPr>
        <w:t xml:space="preserve"> </w:t>
      </w:r>
      <w:r w:rsidRPr="00E24635">
        <w:rPr>
          <w:b/>
        </w:rPr>
        <w:t>it helps us to input string until \n is encountered thus the %[^\</w:t>
      </w:r>
      <w:proofErr w:type="gramStart"/>
      <w:r w:rsidRPr="00E24635">
        <w:rPr>
          <w:b/>
        </w:rPr>
        <w:t xml:space="preserve">n] </w:t>
      </w:r>
      <w:r>
        <w:rPr>
          <w:b/>
        </w:rPr>
        <w:t xml:space="preserve"> is</w:t>
      </w:r>
      <w:proofErr w:type="gramEnd"/>
      <w:r>
        <w:rPr>
          <w:b/>
        </w:rPr>
        <w:t xml:space="preserve"> used which means accept input until \n comes.</w:t>
      </w:r>
      <w:r w:rsidRPr="00E24635">
        <w:rPr>
          <w:b/>
          <w:color w:val="000000"/>
        </w:rPr>
        <w:t xml:space="preserve"> </w:t>
      </w:r>
      <w:r>
        <w:rPr>
          <w:b/>
          <w:color w:val="000000"/>
        </w:rPr>
        <w:t xml:space="preserve">It is automatically terminated </w:t>
      </w:r>
      <w:proofErr w:type="gramStart"/>
      <w:r>
        <w:rPr>
          <w:b/>
          <w:color w:val="000000"/>
        </w:rPr>
        <w:t>by  ‘</w:t>
      </w:r>
      <w:proofErr w:type="gramEnd"/>
      <w:r>
        <w:rPr>
          <w:b/>
          <w:color w:val="000000"/>
        </w:rPr>
        <w:t>\0’</w:t>
      </w:r>
    </w:p>
    <w:p w14:paraId="2965CAB9" w14:textId="77777777" w:rsidR="00E24635" w:rsidRPr="00993D95" w:rsidRDefault="00E24635" w:rsidP="00D52442">
      <w:pPr>
        <w:widowControl w:val="0"/>
        <w:tabs>
          <w:tab w:val="left" w:pos="2985"/>
        </w:tabs>
        <w:suppressAutoHyphens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 w:cs="Times New Roman"/>
          <w:b/>
        </w:rPr>
      </w:pPr>
    </w:p>
    <w:p w14:paraId="073C4450" w14:textId="53C90A5B" w:rsidR="00BA70E6" w:rsidRPr="00993D95" w:rsidRDefault="003173F1" w:rsidP="003173F1">
      <w:pPr>
        <w:pStyle w:val="ListParagraph"/>
        <w:widowControl w:val="0"/>
        <w:numPr>
          <w:ilvl w:val="0"/>
          <w:numId w:val="41"/>
        </w:numPr>
        <w:tabs>
          <w:tab w:val="left" w:pos="2985"/>
        </w:tabs>
        <w:suppressAutoHyphens w:val="0"/>
        <w:overflowPunct w:val="0"/>
        <w:autoSpaceDE w:val="0"/>
        <w:autoSpaceDN w:val="0"/>
        <w:adjustRightInd w:val="0"/>
        <w:spacing w:line="235" w:lineRule="auto"/>
        <w:jc w:val="both"/>
        <w:rPr>
          <w:b/>
        </w:rPr>
      </w:pPr>
      <w:r w:rsidRPr="00993D95">
        <w:rPr>
          <w:b/>
        </w:rPr>
        <w:t>Write a program which reads your name from keyboard and outputs a list of ASCII codes, which represent your name.</w:t>
      </w:r>
    </w:p>
    <w:p w14:paraId="76973DFB" w14:textId="122938F5" w:rsidR="00AD4C6F" w:rsidRPr="00AD4C6F" w:rsidRDefault="00AD4C6F" w:rsidP="00AD4C6F">
      <w:pPr>
        <w:pStyle w:val="NoSpacing"/>
        <w:spacing w:after="120"/>
        <w:rPr>
          <w:rFonts w:ascii="Times New Roman" w:hAnsi="Times New Roman" w:cs="Times New Roman"/>
          <w:b/>
          <w:sz w:val="24"/>
          <w:u w:val="thick"/>
        </w:rPr>
      </w:pPr>
      <w:r w:rsidRPr="00AD4C6F">
        <w:rPr>
          <w:rFonts w:ascii="Times New Roman" w:hAnsi="Times New Roman" w:cs="Times New Roman"/>
          <w:b/>
          <w:sz w:val="24"/>
          <w:u w:val="thick"/>
        </w:rPr>
        <w:t>ANS:</w:t>
      </w:r>
    </w:p>
    <w:p w14:paraId="4DFA44ED" w14:textId="77777777" w:rsidR="00AD4C6F" w:rsidRPr="00AD4C6F" w:rsidRDefault="00AD4C6F" w:rsidP="00AD4C6F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AD4C6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#include&lt;</w:t>
      </w:r>
      <w:proofErr w:type="spellStart"/>
      <w:r w:rsidRPr="00AD4C6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stdio.h</w:t>
      </w:r>
      <w:proofErr w:type="spellEnd"/>
      <w:r w:rsidRPr="00AD4C6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&gt;</w:t>
      </w:r>
    </w:p>
    <w:p w14:paraId="15331BC1" w14:textId="77777777" w:rsidR="00AD4C6F" w:rsidRPr="00AD4C6F" w:rsidRDefault="00AD4C6F" w:rsidP="00AD4C6F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AD4C6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#include&lt;</w:t>
      </w:r>
      <w:proofErr w:type="spellStart"/>
      <w:r w:rsidRPr="00AD4C6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string.h</w:t>
      </w:r>
      <w:proofErr w:type="spellEnd"/>
      <w:r w:rsidRPr="00AD4C6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&gt;</w:t>
      </w:r>
    </w:p>
    <w:p w14:paraId="64BC84EA" w14:textId="77777777" w:rsidR="00AD4C6F" w:rsidRPr="00AD4C6F" w:rsidRDefault="00AD4C6F" w:rsidP="00AD4C6F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AD4C6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int</w:t>
      </w:r>
      <w:r w:rsidRPr="00AD4C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proofErr w:type="gramStart"/>
      <w:r w:rsidRPr="00AD4C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main(</w:t>
      </w:r>
      <w:proofErr w:type="gramEnd"/>
      <w:r w:rsidRPr="00AD4C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)</w:t>
      </w:r>
    </w:p>
    <w:p w14:paraId="2F4401FD" w14:textId="77777777" w:rsidR="00AD4C6F" w:rsidRPr="00AD4C6F" w:rsidRDefault="00AD4C6F" w:rsidP="00AD4C6F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proofErr w:type="gramStart"/>
      <w:r w:rsidRPr="00AD4C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{ </w:t>
      </w:r>
      <w:r w:rsidRPr="00AD4C6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char</w:t>
      </w:r>
      <w:proofErr w:type="gramEnd"/>
      <w:r w:rsidRPr="00AD4C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n[</w:t>
      </w:r>
      <w:r w:rsidRPr="00AD4C6F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</w:rPr>
        <w:t>20</w:t>
      </w:r>
      <w:r w:rsidRPr="00AD4C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]; </w:t>
      </w:r>
      <w:r w:rsidRPr="00AD4C6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int</w:t>
      </w:r>
      <w:r w:rsidRPr="00AD4C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j;</w:t>
      </w:r>
    </w:p>
    <w:p w14:paraId="5F0D1FD9" w14:textId="77777777" w:rsidR="00AD4C6F" w:rsidRPr="00AD4C6F" w:rsidRDefault="00AD4C6F" w:rsidP="00AD4C6F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AD4C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</w:t>
      </w:r>
      <w:proofErr w:type="spellStart"/>
      <w:r w:rsidRPr="00AD4C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fflush</w:t>
      </w:r>
      <w:proofErr w:type="spellEnd"/>
      <w:r w:rsidRPr="00AD4C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(stdin);</w:t>
      </w:r>
    </w:p>
    <w:p w14:paraId="158BB8FA" w14:textId="77777777" w:rsidR="00AD4C6F" w:rsidRPr="00AD4C6F" w:rsidRDefault="00AD4C6F" w:rsidP="00AD4C6F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AD4C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AD4C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printf</w:t>
      </w:r>
      <w:proofErr w:type="spellEnd"/>
      <w:r w:rsidRPr="00AD4C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(</w:t>
      </w:r>
      <w:proofErr w:type="gramEnd"/>
      <w:r w:rsidRPr="00AD4C6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"\t NAME : \n"</w:t>
      </w:r>
      <w:r w:rsidRPr="00AD4C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);</w:t>
      </w:r>
    </w:p>
    <w:p w14:paraId="2C440CF0" w14:textId="77777777" w:rsidR="00AD4C6F" w:rsidRPr="00AD4C6F" w:rsidRDefault="00AD4C6F" w:rsidP="00AD4C6F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AD4C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</w:t>
      </w:r>
      <w:proofErr w:type="spellStart"/>
      <w:r w:rsidRPr="00AD4C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getc</w:t>
      </w:r>
      <w:proofErr w:type="spellEnd"/>
      <w:r w:rsidRPr="00AD4C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(stdin);</w:t>
      </w:r>
    </w:p>
    <w:p w14:paraId="49B11CEB" w14:textId="77777777" w:rsidR="00AD4C6F" w:rsidRPr="00AD4C6F" w:rsidRDefault="00AD4C6F" w:rsidP="00AD4C6F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AD4C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</w:t>
      </w:r>
      <w:proofErr w:type="spellStart"/>
      <w:r w:rsidRPr="00AD4C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scanf</w:t>
      </w:r>
      <w:proofErr w:type="spellEnd"/>
      <w:r w:rsidRPr="00AD4C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(</w:t>
      </w:r>
      <w:r w:rsidRPr="00AD4C6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"%[^\n]</w:t>
      </w:r>
      <w:proofErr w:type="gramStart"/>
      <w:r w:rsidRPr="00AD4C6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"</w:t>
      </w:r>
      <w:r w:rsidRPr="00AD4C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,n</w:t>
      </w:r>
      <w:proofErr w:type="gramEnd"/>
      <w:r w:rsidRPr="00AD4C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);</w:t>
      </w:r>
    </w:p>
    <w:p w14:paraId="2AAF3306" w14:textId="77777777" w:rsidR="00AD4C6F" w:rsidRPr="00AD4C6F" w:rsidRDefault="00AD4C6F" w:rsidP="00AD4C6F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AD4C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</w:t>
      </w:r>
      <w:r w:rsidRPr="00AD4C6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for</w:t>
      </w:r>
      <w:r w:rsidRPr="00AD4C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(j=</w:t>
      </w:r>
      <w:proofErr w:type="gramStart"/>
      <w:r w:rsidRPr="00AD4C6F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</w:rPr>
        <w:t>0</w:t>
      </w:r>
      <w:r w:rsidRPr="00AD4C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;n</w:t>
      </w:r>
      <w:proofErr w:type="gramEnd"/>
      <w:r w:rsidRPr="00AD4C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[j]!=</w:t>
      </w:r>
      <w:r w:rsidRPr="00AD4C6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'</w:t>
      </w:r>
      <w:r w:rsidRPr="00AD4C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\</w:t>
      </w:r>
      <w:r w:rsidRPr="00AD4C6F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</w:rPr>
        <w:t>0</w:t>
      </w:r>
      <w:r w:rsidRPr="00AD4C6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'</w:t>
      </w:r>
      <w:r w:rsidRPr="00AD4C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;j++)</w:t>
      </w:r>
    </w:p>
    <w:p w14:paraId="1E4523E1" w14:textId="77777777" w:rsidR="00AD4C6F" w:rsidRPr="00AD4C6F" w:rsidRDefault="00AD4C6F" w:rsidP="00AD4C6F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AD4C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AD4C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printf</w:t>
      </w:r>
      <w:proofErr w:type="spellEnd"/>
      <w:r w:rsidRPr="00AD4C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(</w:t>
      </w:r>
      <w:proofErr w:type="gramEnd"/>
      <w:r w:rsidRPr="00AD4C6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"%d \</w:t>
      </w:r>
      <w:proofErr w:type="spellStart"/>
      <w:r w:rsidRPr="00AD4C6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</w:rPr>
        <w:t>t"</w:t>
      </w:r>
      <w:r w:rsidRPr="00AD4C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,n</w:t>
      </w:r>
      <w:proofErr w:type="spellEnd"/>
      <w:r w:rsidRPr="00AD4C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[j]);</w:t>
      </w:r>
    </w:p>
    <w:p w14:paraId="5D7E3924" w14:textId="77777777" w:rsidR="00AD4C6F" w:rsidRPr="00AD4C6F" w:rsidRDefault="00AD4C6F" w:rsidP="00AD4C6F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AD4C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 </w:t>
      </w:r>
      <w:r w:rsidRPr="00AD4C6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</w:rPr>
        <w:t>return</w:t>
      </w:r>
      <w:r w:rsidRPr="00AD4C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 xml:space="preserve"> </w:t>
      </w:r>
      <w:r w:rsidRPr="00AD4C6F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</w:rPr>
        <w:t>0</w:t>
      </w:r>
      <w:r w:rsidRPr="00AD4C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;</w:t>
      </w:r>
    </w:p>
    <w:p w14:paraId="42A1E293" w14:textId="09914850" w:rsidR="00C45572" w:rsidRPr="00E24635" w:rsidRDefault="00AD4C6F" w:rsidP="00E24635">
      <w:pPr>
        <w:shd w:val="clear" w:color="auto" w:fill="FFFFFE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</w:pPr>
      <w:r w:rsidRPr="00AD4C6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</w:rPr>
        <w:t>}</w:t>
      </w:r>
    </w:p>
    <w:p w14:paraId="577E0AE6" w14:textId="77777777" w:rsidR="00C73BBF" w:rsidRPr="00993D95" w:rsidRDefault="00D52442" w:rsidP="00D52442">
      <w:pPr>
        <w:widowControl w:val="0"/>
        <w:tabs>
          <w:tab w:val="left" w:pos="2985"/>
        </w:tabs>
        <w:suppressAutoHyphens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 w:cs="Times New Roman"/>
          <w:b/>
        </w:rPr>
      </w:pPr>
      <w:r w:rsidRPr="00993D95">
        <w:rPr>
          <w:rFonts w:ascii="Times New Roman" w:hAnsi="Times New Roman" w:cs="Times New Roman"/>
          <w:b/>
        </w:rPr>
        <w:tab/>
      </w:r>
    </w:p>
    <w:p w14:paraId="1975102B" w14:textId="79940F26" w:rsidR="00C73BBF" w:rsidRPr="00993D95" w:rsidRDefault="00AD4C6F" w:rsidP="00C73BBF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02549EC1" wp14:editId="37AA29BE">
            <wp:extent cx="6092122" cy="1059180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891" cy="1142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A09B4" w14:textId="77777777" w:rsidR="00C73BBF" w:rsidRPr="00993D95" w:rsidRDefault="00C73BBF" w:rsidP="00C73BBF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 w:cs="Times New Roman"/>
          <w:b/>
        </w:rPr>
      </w:pPr>
    </w:p>
    <w:p w14:paraId="25530E31" w14:textId="77777777" w:rsidR="00C73BBF" w:rsidRPr="00993D95" w:rsidRDefault="00C73BBF" w:rsidP="00C73BBF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 w:cs="Times New Roman"/>
          <w:b/>
        </w:rPr>
      </w:pPr>
    </w:p>
    <w:p w14:paraId="7E54326E" w14:textId="77777777" w:rsidR="00C73BBF" w:rsidRPr="00993D95" w:rsidRDefault="00C73BBF" w:rsidP="00C73BBF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 w:cs="Times New Roman"/>
          <w:b/>
        </w:rPr>
      </w:pPr>
    </w:p>
    <w:p w14:paraId="6CF0FBFF" w14:textId="77777777" w:rsidR="00E0549C" w:rsidRPr="00993D95" w:rsidRDefault="00E0549C" w:rsidP="00E0549C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 w:cs="Times New Roman"/>
          <w:b/>
        </w:rPr>
      </w:pPr>
    </w:p>
    <w:p w14:paraId="74005B45" w14:textId="77777777" w:rsidR="00E0549C" w:rsidRPr="00993D95" w:rsidRDefault="00E0549C" w:rsidP="00E0549C">
      <w:pPr>
        <w:widowControl w:val="0"/>
        <w:suppressAutoHyphens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Times New Roman" w:hAnsi="Times New Roman" w:cs="Times New Roman"/>
          <w:b/>
        </w:rPr>
      </w:pPr>
    </w:p>
    <w:p w14:paraId="26FAAAEB" w14:textId="3FF0841A" w:rsidR="0084346A" w:rsidRPr="00993D95" w:rsidRDefault="004B4125" w:rsidP="00993D95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993D95">
        <w:rPr>
          <w:rFonts w:ascii="Times New Roman" w:hAnsi="Times New Roman" w:cs="Times New Roman"/>
          <w:b/>
          <w:iCs/>
          <w:sz w:val="28"/>
          <w:szCs w:val="28"/>
        </w:rPr>
        <w:t>Date:</w:t>
      </w:r>
      <w:r w:rsidR="00993D95" w:rsidRPr="00993D95">
        <w:rPr>
          <w:rFonts w:ascii="Times New Roman" w:hAnsi="Times New Roman" w:cs="Times New Roman"/>
          <w:b/>
          <w:iCs/>
          <w:sz w:val="28"/>
          <w:szCs w:val="28"/>
        </w:rPr>
        <w:t xml:space="preserve"> 03-05-2020</w:t>
      </w:r>
      <w:r w:rsidR="002C4C83" w:rsidRPr="00993D95">
        <w:rPr>
          <w:rFonts w:ascii="Times New Roman" w:hAnsi="Times New Roman" w:cs="Times New Roman"/>
          <w:b/>
          <w:iCs/>
          <w:sz w:val="28"/>
          <w:szCs w:val="28"/>
        </w:rPr>
        <w:t xml:space="preserve">           </w:t>
      </w:r>
      <w:r w:rsidR="00993D95" w:rsidRPr="00993D95">
        <w:rPr>
          <w:rFonts w:ascii="Times New Roman" w:hAnsi="Times New Roman" w:cs="Times New Roman"/>
          <w:b/>
          <w:iCs/>
          <w:sz w:val="28"/>
          <w:szCs w:val="28"/>
        </w:rPr>
        <w:t xml:space="preserve">                         </w:t>
      </w:r>
      <w:r w:rsidR="002C4C83" w:rsidRPr="00993D95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="0084346A" w:rsidRPr="00993D95">
        <w:rPr>
          <w:rFonts w:ascii="Times New Roman" w:hAnsi="Times New Roman" w:cs="Times New Roman"/>
          <w:b/>
          <w:iCs/>
          <w:sz w:val="28"/>
          <w:szCs w:val="28"/>
        </w:rPr>
        <w:t xml:space="preserve">  </w:t>
      </w:r>
      <w:r w:rsidR="0084346A" w:rsidRPr="00993D95">
        <w:rPr>
          <w:rFonts w:ascii="Times New Roman" w:hAnsi="Times New Roman" w:cs="Times New Roman"/>
          <w:b/>
          <w:sz w:val="28"/>
          <w:szCs w:val="28"/>
        </w:rPr>
        <w:t>Signature of faculty in-charge</w:t>
      </w:r>
    </w:p>
    <w:sectPr w:rsidR="0084346A" w:rsidRPr="00993D95" w:rsidSect="00CB2007">
      <w:headerReference w:type="default" r:id="rId11"/>
      <w:footerReference w:type="default" r:id="rId12"/>
      <w:pgSz w:w="11906" w:h="16838"/>
      <w:pgMar w:top="1440" w:right="1728" w:bottom="1440" w:left="1728" w:header="706" w:footer="28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06F176" w14:textId="77777777" w:rsidR="00EA5641" w:rsidRDefault="00EA5641">
      <w:pPr>
        <w:spacing w:after="0" w:line="240" w:lineRule="auto"/>
      </w:pPr>
      <w:r>
        <w:separator/>
      </w:r>
    </w:p>
  </w:endnote>
  <w:endnote w:type="continuationSeparator" w:id="0">
    <w:p w14:paraId="2E70B6B2" w14:textId="77777777" w:rsidR="00EA5641" w:rsidRDefault="00EA5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2209B" w14:textId="77777777" w:rsidR="00A53C49" w:rsidRDefault="00A53C49">
    <w:pPr>
      <w:spacing w:after="0" w:line="100" w:lineRule="atLeast"/>
      <w:jc w:val="center"/>
      <w:rPr>
        <w:sz w:val="18"/>
        <w:szCs w:val="18"/>
      </w:rPr>
    </w:pPr>
    <w:r>
      <w:rPr>
        <w:rFonts w:ascii="Times New Roman" w:hAnsi="Times New Roman" w:cs="Times New Roman"/>
        <w:b/>
        <w:iCs/>
        <w:sz w:val="18"/>
        <w:szCs w:val="18"/>
      </w:rPr>
      <w:t>Department of Science and Humanities</w:t>
    </w:r>
  </w:p>
  <w:p w14:paraId="17E98E63" w14:textId="77777777" w:rsidR="00A53C49" w:rsidRDefault="00A53C49">
    <w:pPr>
      <w:pStyle w:val="Footer"/>
      <w:spacing w:after="0" w:line="100" w:lineRule="atLeast"/>
      <w:jc w:val="center"/>
      <w:rPr>
        <w:sz w:val="18"/>
        <w:szCs w:val="18"/>
      </w:rPr>
    </w:pPr>
  </w:p>
  <w:p w14:paraId="760828A7" w14:textId="2A685AED" w:rsidR="00A53C49" w:rsidRDefault="00A53C49">
    <w:pPr>
      <w:pStyle w:val="Footer"/>
    </w:pPr>
    <w:r>
      <w:rPr>
        <w:rFonts w:ascii="Times New Roman" w:hAnsi="Times New Roman" w:cs="Times New Roman"/>
        <w:sz w:val="18"/>
        <w:szCs w:val="18"/>
      </w:rPr>
      <w:t>Page No</w:t>
    </w:r>
    <w:r>
      <w:rPr>
        <w:rFonts w:ascii="Times New Roman" w:hAnsi="Times New Roman" w:cs="Times New Roman"/>
        <w:sz w:val="18"/>
        <w:szCs w:val="18"/>
      </w:rPr>
      <w:tab/>
      <w:t xml:space="preserve">                                                                                                              PIC </w:t>
    </w:r>
    <w:r w:rsidR="00293B1A">
      <w:rPr>
        <w:rFonts w:ascii="Times New Roman" w:hAnsi="Times New Roman" w:cs="Times New Roman"/>
        <w:sz w:val="18"/>
        <w:szCs w:val="18"/>
      </w:rPr>
      <w:t>Sem II/Jan-May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6D66E" w14:textId="77777777" w:rsidR="00EA5641" w:rsidRDefault="00EA5641">
      <w:pPr>
        <w:spacing w:after="0" w:line="240" w:lineRule="auto"/>
      </w:pPr>
      <w:r>
        <w:separator/>
      </w:r>
    </w:p>
  </w:footnote>
  <w:footnote w:type="continuationSeparator" w:id="0">
    <w:p w14:paraId="04393D40" w14:textId="77777777" w:rsidR="00EA5641" w:rsidRDefault="00EA5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276DC" w14:textId="77777777" w:rsidR="00A53C49" w:rsidRDefault="00A53C49">
    <w:pPr>
      <w:pStyle w:val="Header"/>
    </w:pPr>
    <w:r>
      <w:rPr>
        <w:noProof/>
        <w:lang w:val="en-US" w:eastAsia="en-US"/>
      </w:rPr>
      <w:drawing>
        <wp:anchor distT="0" distB="0" distL="0" distR="0" simplePos="0" relativeHeight="251657728" behindDoc="0" locked="0" layoutInCell="1" allowOverlap="1" wp14:anchorId="48B6899E" wp14:editId="1DCA553B">
          <wp:simplePos x="0" y="0"/>
          <wp:positionH relativeFrom="column">
            <wp:posOffset>2516505</wp:posOffset>
          </wp:positionH>
          <wp:positionV relativeFrom="paragraph">
            <wp:posOffset>-90805</wp:posOffset>
          </wp:positionV>
          <wp:extent cx="495935" cy="420370"/>
          <wp:effectExtent l="0" t="0" r="0" b="0"/>
          <wp:wrapSquare wrapText="largest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935" cy="42037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2369D67" w14:textId="77777777" w:rsidR="00A53C49" w:rsidRDefault="00A53C49" w:rsidP="00023543">
    <w:pPr>
      <w:pStyle w:val="Header"/>
      <w:spacing w:line="240" w:lineRule="auto"/>
      <w:jc w:val="center"/>
      <w:rPr>
        <w:rFonts w:ascii="Times New Roman" w:hAnsi="Times New Roman" w:cs="Times New Roman"/>
        <w:b/>
        <w:iCs/>
        <w:sz w:val="24"/>
        <w:szCs w:val="24"/>
      </w:rPr>
    </w:pPr>
    <w:r>
      <w:rPr>
        <w:rFonts w:ascii="Times New Roman" w:hAnsi="Times New Roman" w:cs="Times New Roman"/>
        <w:b/>
        <w:iCs/>
        <w:sz w:val="24"/>
        <w:szCs w:val="24"/>
      </w:rPr>
      <w:t>K. J. Somaiya College of Engineering, Mumbai-77</w:t>
    </w:r>
  </w:p>
  <w:p w14:paraId="34415D33" w14:textId="77777777" w:rsidR="00A53C49" w:rsidRDefault="00A53C49" w:rsidP="00023543">
    <w:pPr>
      <w:pStyle w:val="Header"/>
      <w:spacing w:line="240" w:lineRule="auto"/>
      <w:jc w:val="center"/>
      <w:rPr>
        <w:rFonts w:ascii="Times New Roman" w:hAnsi="Times New Roman" w:cs="Times New Roman"/>
        <w:b/>
        <w:iCs/>
        <w:sz w:val="24"/>
        <w:szCs w:val="24"/>
      </w:rPr>
    </w:pPr>
    <w:r>
      <w:t>(Autonomous College Affiliated to University of Mumbai)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0"/>
        </w:tabs>
        <w:ind w:left="660" w:hanging="360"/>
      </w:pPr>
      <w:rPr>
        <w:b/>
        <w:bCs/>
        <w:sz w:val="28"/>
        <w:szCs w:val="28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>
        <w:b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0000036"/>
    <w:multiLevelType w:val="multilevel"/>
    <w:tmpl w:val="00000036"/>
    <w:name w:val="WW8Num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Arial"/>
        <w:iCs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 w15:restartNumberingAfterBreak="0">
    <w:nsid w:val="0000074D"/>
    <w:multiLevelType w:val="hybridMultilevel"/>
    <w:tmpl w:val="00004DC8"/>
    <w:lvl w:ilvl="0" w:tplc="00006443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0BB3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0F3E"/>
    <w:multiLevelType w:val="hybridMultilevel"/>
    <w:tmpl w:val="00000099"/>
    <w:lvl w:ilvl="0" w:tplc="00000124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0001649"/>
    <w:multiLevelType w:val="hybridMultilevel"/>
    <w:tmpl w:val="00006DF1"/>
    <w:lvl w:ilvl="0" w:tplc="00005A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0004D06"/>
    <w:multiLevelType w:val="hybridMultilevel"/>
    <w:tmpl w:val="00004DB7"/>
    <w:lvl w:ilvl="0" w:tplc="0000154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00072AE"/>
    <w:multiLevelType w:val="hybridMultilevel"/>
    <w:tmpl w:val="00006952"/>
    <w:lvl w:ilvl="0" w:tplc="00005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A6043AE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0B0D3406"/>
    <w:multiLevelType w:val="hybridMultilevel"/>
    <w:tmpl w:val="4A10BC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E017127"/>
    <w:multiLevelType w:val="hybridMultilevel"/>
    <w:tmpl w:val="43C2BA3C"/>
    <w:lvl w:ilvl="0" w:tplc="F5242D8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5C17D9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4" w15:restartNumberingAfterBreak="0">
    <w:nsid w:val="119E1AF9"/>
    <w:multiLevelType w:val="hybridMultilevel"/>
    <w:tmpl w:val="1884D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AB02EC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6" w15:restartNumberingAfterBreak="0">
    <w:nsid w:val="17D61EE2"/>
    <w:multiLevelType w:val="hybridMultilevel"/>
    <w:tmpl w:val="A10271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7E84552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8" w15:restartNumberingAfterBreak="0">
    <w:nsid w:val="1E4E5EB4"/>
    <w:multiLevelType w:val="hybridMultilevel"/>
    <w:tmpl w:val="BC9AF4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DA0A37"/>
    <w:multiLevelType w:val="hybridMultilevel"/>
    <w:tmpl w:val="67AA5D12"/>
    <w:lvl w:ilvl="0" w:tplc="001225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3A058B"/>
    <w:multiLevelType w:val="hybridMultilevel"/>
    <w:tmpl w:val="B58EAA86"/>
    <w:lvl w:ilvl="0" w:tplc="64A46832">
      <w:start w:val="1"/>
      <w:numFmt w:val="upperLetter"/>
      <w:lvlText w:val="%1."/>
      <w:lvlJc w:val="left"/>
      <w:pPr>
        <w:ind w:left="720" w:hanging="360"/>
      </w:pPr>
      <w:rPr>
        <w:rFonts w:cs="Mang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F263CE"/>
    <w:multiLevelType w:val="hybridMultilevel"/>
    <w:tmpl w:val="00002EA6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2" w15:restartNumberingAfterBreak="0">
    <w:nsid w:val="2BA767DE"/>
    <w:multiLevelType w:val="hybridMultilevel"/>
    <w:tmpl w:val="A1B4F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A91D23"/>
    <w:multiLevelType w:val="hybridMultilevel"/>
    <w:tmpl w:val="75B8B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E20F14"/>
    <w:multiLevelType w:val="hybridMultilevel"/>
    <w:tmpl w:val="6FFC7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F847C4"/>
    <w:multiLevelType w:val="hybridMultilevel"/>
    <w:tmpl w:val="A10271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784599"/>
    <w:multiLevelType w:val="hybridMultilevel"/>
    <w:tmpl w:val="00006DF1"/>
    <w:lvl w:ilvl="0" w:tplc="00005A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7" w15:restartNumberingAfterBreak="0">
    <w:nsid w:val="378B00BF"/>
    <w:multiLevelType w:val="hybridMultilevel"/>
    <w:tmpl w:val="3AC86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B90D27"/>
    <w:multiLevelType w:val="hybridMultilevel"/>
    <w:tmpl w:val="A4222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44718A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0" w15:restartNumberingAfterBreak="0">
    <w:nsid w:val="3F124984"/>
    <w:multiLevelType w:val="hybridMultilevel"/>
    <w:tmpl w:val="14846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5D1EFC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2" w15:restartNumberingAfterBreak="0">
    <w:nsid w:val="404724BC"/>
    <w:multiLevelType w:val="hybridMultilevel"/>
    <w:tmpl w:val="EFA41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4B7BFB"/>
    <w:multiLevelType w:val="hybridMultilevel"/>
    <w:tmpl w:val="00000099"/>
    <w:lvl w:ilvl="0" w:tplc="00000124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4" w15:restartNumberingAfterBreak="0">
    <w:nsid w:val="4FCE638F"/>
    <w:multiLevelType w:val="hybridMultilevel"/>
    <w:tmpl w:val="241A5414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DA74CC">
      <w:numFmt w:val="bullet"/>
      <w:lvlText w:val="–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00390B"/>
    <w:multiLevelType w:val="multilevel"/>
    <w:tmpl w:val="1A9E95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55124E48"/>
    <w:multiLevelType w:val="hybridMultilevel"/>
    <w:tmpl w:val="B1FA660A"/>
    <w:lvl w:ilvl="0" w:tplc="F364C5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B342D55"/>
    <w:multiLevelType w:val="hybridMultilevel"/>
    <w:tmpl w:val="220C7028"/>
    <w:lvl w:ilvl="0" w:tplc="220EBC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5804DE"/>
    <w:multiLevelType w:val="hybridMultilevel"/>
    <w:tmpl w:val="1944A0DA"/>
    <w:lvl w:ilvl="0" w:tplc="52D4FD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1375B2"/>
    <w:multiLevelType w:val="hybridMultilevel"/>
    <w:tmpl w:val="666EE1CC"/>
    <w:lvl w:ilvl="0" w:tplc="FE8003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BE1FF6"/>
    <w:multiLevelType w:val="hybridMultilevel"/>
    <w:tmpl w:val="AD983548"/>
    <w:lvl w:ilvl="0" w:tplc="56A443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B116D6"/>
    <w:multiLevelType w:val="hybridMultilevel"/>
    <w:tmpl w:val="E7B21622"/>
    <w:lvl w:ilvl="0" w:tplc="58E22D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2" w15:restartNumberingAfterBreak="0">
    <w:nsid w:val="70B22B6C"/>
    <w:multiLevelType w:val="hybridMultilevel"/>
    <w:tmpl w:val="241A5414"/>
    <w:lvl w:ilvl="0" w:tplc="000012D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DA74CC">
      <w:numFmt w:val="bullet"/>
      <w:lvlText w:val="–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320A38"/>
    <w:multiLevelType w:val="hybridMultilevel"/>
    <w:tmpl w:val="E424E4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686D80"/>
    <w:multiLevelType w:val="hybridMultilevel"/>
    <w:tmpl w:val="5810E64E"/>
    <w:lvl w:ilvl="0" w:tplc="9034C07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CE29C1"/>
    <w:multiLevelType w:val="hybridMultilevel"/>
    <w:tmpl w:val="1ED4F6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9"/>
  </w:num>
  <w:num w:numId="6">
    <w:abstractNumId w:val="28"/>
  </w:num>
  <w:num w:numId="7">
    <w:abstractNumId w:val="7"/>
  </w:num>
  <w:num w:numId="8">
    <w:abstractNumId w:val="26"/>
  </w:num>
  <w:num w:numId="9">
    <w:abstractNumId w:val="21"/>
  </w:num>
  <w:num w:numId="10">
    <w:abstractNumId w:val="8"/>
  </w:num>
  <w:num w:numId="11">
    <w:abstractNumId w:val="42"/>
  </w:num>
  <w:num w:numId="12">
    <w:abstractNumId w:val="6"/>
  </w:num>
  <w:num w:numId="13">
    <w:abstractNumId w:val="34"/>
  </w:num>
  <w:num w:numId="14">
    <w:abstractNumId w:val="4"/>
  </w:num>
  <w:num w:numId="15">
    <w:abstractNumId w:val="32"/>
  </w:num>
  <w:num w:numId="16">
    <w:abstractNumId w:val="24"/>
  </w:num>
  <w:num w:numId="17">
    <w:abstractNumId w:val="31"/>
  </w:num>
  <w:num w:numId="18">
    <w:abstractNumId w:val="15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0"/>
  </w:num>
  <w:num w:numId="21">
    <w:abstractNumId w:val="16"/>
  </w:num>
  <w:num w:numId="22">
    <w:abstractNumId w:val="37"/>
  </w:num>
  <w:num w:numId="23">
    <w:abstractNumId w:val="40"/>
  </w:num>
  <w:num w:numId="24">
    <w:abstractNumId w:val="27"/>
  </w:num>
  <w:num w:numId="25">
    <w:abstractNumId w:val="19"/>
  </w:num>
  <w:num w:numId="26">
    <w:abstractNumId w:val="22"/>
  </w:num>
  <w:num w:numId="27">
    <w:abstractNumId w:val="45"/>
  </w:num>
  <w:num w:numId="28">
    <w:abstractNumId w:val="43"/>
  </w:num>
  <w:num w:numId="29">
    <w:abstractNumId w:val="29"/>
  </w:num>
  <w:num w:numId="30">
    <w:abstractNumId w:val="38"/>
  </w:num>
  <w:num w:numId="31">
    <w:abstractNumId w:val="17"/>
  </w:num>
  <w:num w:numId="32">
    <w:abstractNumId w:val="25"/>
  </w:num>
  <w:num w:numId="33">
    <w:abstractNumId w:val="13"/>
  </w:num>
  <w:num w:numId="34">
    <w:abstractNumId w:val="12"/>
  </w:num>
  <w:num w:numId="35">
    <w:abstractNumId w:val="10"/>
  </w:num>
  <w:num w:numId="36">
    <w:abstractNumId w:val="39"/>
  </w:num>
  <w:num w:numId="37">
    <w:abstractNumId w:val="41"/>
  </w:num>
  <w:num w:numId="38">
    <w:abstractNumId w:val="33"/>
  </w:num>
  <w:num w:numId="39">
    <w:abstractNumId w:val="14"/>
  </w:num>
  <w:num w:numId="40">
    <w:abstractNumId w:val="23"/>
  </w:num>
  <w:num w:numId="41">
    <w:abstractNumId w:val="36"/>
  </w:num>
  <w:num w:numId="42">
    <w:abstractNumId w:val="44"/>
  </w:num>
  <w:num w:numId="43">
    <w:abstractNumId w:val="20"/>
  </w:num>
  <w:num w:numId="44">
    <w:abstractNumId w:val="35"/>
  </w:num>
  <w:num w:numId="45">
    <w:abstractNumId w:val="18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3062"/>
    <w:rsid w:val="00007C2B"/>
    <w:rsid w:val="00023543"/>
    <w:rsid w:val="000242DA"/>
    <w:rsid w:val="0003054E"/>
    <w:rsid w:val="0003242B"/>
    <w:rsid w:val="00033C57"/>
    <w:rsid w:val="00044506"/>
    <w:rsid w:val="0005123B"/>
    <w:rsid w:val="000662BE"/>
    <w:rsid w:val="00071500"/>
    <w:rsid w:val="00074600"/>
    <w:rsid w:val="00082AFD"/>
    <w:rsid w:val="0008442E"/>
    <w:rsid w:val="00084E22"/>
    <w:rsid w:val="00085003"/>
    <w:rsid w:val="00086B44"/>
    <w:rsid w:val="000E33DD"/>
    <w:rsid w:val="000F2FCA"/>
    <w:rsid w:val="000F3A86"/>
    <w:rsid w:val="00112BF0"/>
    <w:rsid w:val="00120DDA"/>
    <w:rsid w:val="00126654"/>
    <w:rsid w:val="001466A9"/>
    <w:rsid w:val="001469CB"/>
    <w:rsid w:val="00166A1A"/>
    <w:rsid w:val="00171B49"/>
    <w:rsid w:val="00177521"/>
    <w:rsid w:val="00185A19"/>
    <w:rsid w:val="001A7767"/>
    <w:rsid w:val="001B633F"/>
    <w:rsid w:val="001E06A1"/>
    <w:rsid w:val="001F546D"/>
    <w:rsid w:val="001F6C7D"/>
    <w:rsid w:val="00200A41"/>
    <w:rsid w:val="002202E6"/>
    <w:rsid w:val="0022311E"/>
    <w:rsid w:val="0022594E"/>
    <w:rsid w:val="00236804"/>
    <w:rsid w:val="00236F3E"/>
    <w:rsid w:val="00237C23"/>
    <w:rsid w:val="00282F6C"/>
    <w:rsid w:val="002912BF"/>
    <w:rsid w:val="00292550"/>
    <w:rsid w:val="00293B1A"/>
    <w:rsid w:val="002950A2"/>
    <w:rsid w:val="002B6BB2"/>
    <w:rsid w:val="002B7129"/>
    <w:rsid w:val="002B7BED"/>
    <w:rsid w:val="002C4C83"/>
    <w:rsid w:val="002C6577"/>
    <w:rsid w:val="002D1143"/>
    <w:rsid w:val="002E470C"/>
    <w:rsid w:val="002E63EA"/>
    <w:rsid w:val="00303B7C"/>
    <w:rsid w:val="003173F1"/>
    <w:rsid w:val="00323062"/>
    <w:rsid w:val="0033756F"/>
    <w:rsid w:val="00342975"/>
    <w:rsid w:val="00366740"/>
    <w:rsid w:val="00395AF5"/>
    <w:rsid w:val="003D18D9"/>
    <w:rsid w:val="003F6390"/>
    <w:rsid w:val="004177C4"/>
    <w:rsid w:val="00421056"/>
    <w:rsid w:val="004312E4"/>
    <w:rsid w:val="00433810"/>
    <w:rsid w:val="00456FF6"/>
    <w:rsid w:val="00466947"/>
    <w:rsid w:val="00490059"/>
    <w:rsid w:val="004902AB"/>
    <w:rsid w:val="0049449E"/>
    <w:rsid w:val="00497129"/>
    <w:rsid w:val="004B4125"/>
    <w:rsid w:val="004B4DA7"/>
    <w:rsid w:val="004E0DD4"/>
    <w:rsid w:val="004E71E4"/>
    <w:rsid w:val="00502D6A"/>
    <w:rsid w:val="00506437"/>
    <w:rsid w:val="00521C27"/>
    <w:rsid w:val="00541F10"/>
    <w:rsid w:val="005440AC"/>
    <w:rsid w:val="0055270F"/>
    <w:rsid w:val="005929B1"/>
    <w:rsid w:val="005A7229"/>
    <w:rsid w:val="005B57C1"/>
    <w:rsid w:val="005B5DFB"/>
    <w:rsid w:val="005C34FD"/>
    <w:rsid w:val="005D2F41"/>
    <w:rsid w:val="005D314D"/>
    <w:rsid w:val="005E0581"/>
    <w:rsid w:val="005E1A70"/>
    <w:rsid w:val="005E26DF"/>
    <w:rsid w:val="005F2CEB"/>
    <w:rsid w:val="005F4EC0"/>
    <w:rsid w:val="006040AB"/>
    <w:rsid w:val="006135EC"/>
    <w:rsid w:val="00620E02"/>
    <w:rsid w:val="00621326"/>
    <w:rsid w:val="00626FDF"/>
    <w:rsid w:val="00632BCE"/>
    <w:rsid w:val="00644559"/>
    <w:rsid w:val="006445EE"/>
    <w:rsid w:val="00673042"/>
    <w:rsid w:val="00683F01"/>
    <w:rsid w:val="006869D1"/>
    <w:rsid w:val="00695ACD"/>
    <w:rsid w:val="006A4C21"/>
    <w:rsid w:val="006B49C5"/>
    <w:rsid w:val="006D11A7"/>
    <w:rsid w:val="006E7EC2"/>
    <w:rsid w:val="00701D09"/>
    <w:rsid w:val="0070566D"/>
    <w:rsid w:val="00710D82"/>
    <w:rsid w:val="007154E8"/>
    <w:rsid w:val="0071782B"/>
    <w:rsid w:val="00751B3B"/>
    <w:rsid w:val="0075310D"/>
    <w:rsid w:val="00773CC4"/>
    <w:rsid w:val="00773DCA"/>
    <w:rsid w:val="00782A07"/>
    <w:rsid w:val="007957FB"/>
    <w:rsid w:val="00795FA5"/>
    <w:rsid w:val="007969D9"/>
    <w:rsid w:val="007A5225"/>
    <w:rsid w:val="007B07E1"/>
    <w:rsid w:val="007B51D6"/>
    <w:rsid w:val="007C47C0"/>
    <w:rsid w:val="007D1AB5"/>
    <w:rsid w:val="007D371F"/>
    <w:rsid w:val="007E5861"/>
    <w:rsid w:val="007E5944"/>
    <w:rsid w:val="00801846"/>
    <w:rsid w:val="0080384A"/>
    <w:rsid w:val="00820FE3"/>
    <w:rsid w:val="0084346A"/>
    <w:rsid w:val="00874065"/>
    <w:rsid w:val="008870D8"/>
    <w:rsid w:val="00897999"/>
    <w:rsid w:val="008C02ED"/>
    <w:rsid w:val="008D0183"/>
    <w:rsid w:val="008E499C"/>
    <w:rsid w:val="008F33EB"/>
    <w:rsid w:val="00900A38"/>
    <w:rsid w:val="00905F4F"/>
    <w:rsid w:val="00923339"/>
    <w:rsid w:val="00926A64"/>
    <w:rsid w:val="00985211"/>
    <w:rsid w:val="009865AD"/>
    <w:rsid w:val="00993A62"/>
    <w:rsid w:val="00993D95"/>
    <w:rsid w:val="009A0447"/>
    <w:rsid w:val="009B1680"/>
    <w:rsid w:val="009B4AAE"/>
    <w:rsid w:val="009B7DBA"/>
    <w:rsid w:val="009C5A72"/>
    <w:rsid w:val="009E6DF9"/>
    <w:rsid w:val="009F497D"/>
    <w:rsid w:val="00A21412"/>
    <w:rsid w:val="00A2349E"/>
    <w:rsid w:val="00A3046C"/>
    <w:rsid w:val="00A53C49"/>
    <w:rsid w:val="00A54167"/>
    <w:rsid w:val="00A61F13"/>
    <w:rsid w:val="00A64727"/>
    <w:rsid w:val="00AA6EBB"/>
    <w:rsid w:val="00AD19FA"/>
    <w:rsid w:val="00AD335F"/>
    <w:rsid w:val="00AD4875"/>
    <w:rsid w:val="00AD4C6F"/>
    <w:rsid w:val="00AF379D"/>
    <w:rsid w:val="00B01318"/>
    <w:rsid w:val="00B20AFF"/>
    <w:rsid w:val="00B30EA1"/>
    <w:rsid w:val="00B55634"/>
    <w:rsid w:val="00B56322"/>
    <w:rsid w:val="00B772E2"/>
    <w:rsid w:val="00B81321"/>
    <w:rsid w:val="00B83660"/>
    <w:rsid w:val="00B911EE"/>
    <w:rsid w:val="00BA41DE"/>
    <w:rsid w:val="00BA70E6"/>
    <w:rsid w:val="00BB26FD"/>
    <w:rsid w:val="00BB270F"/>
    <w:rsid w:val="00C0055B"/>
    <w:rsid w:val="00C041CA"/>
    <w:rsid w:val="00C10841"/>
    <w:rsid w:val="00C15C7B"/>
    <w:rsid w:val="00C22266"/>
    <w:rsid w:val="00C40814"/>
    <w:rsid w:val="00C45572"/>
    <w:rsid w:val="00C64ECA"/>
    <w:rsid w:val="00C67225"/>
    <w:rsid w:val="00C73BBF"/>
    <w:rsid w:val="00C8120F"/>
    <w:rsid w:val="00C82439"/>
    <w:rsid w:val="00C904F4"/>
    <w:rsid w:val="00C9171E"/>
    <w:rsid w:val="00CB2007"/>
    <w:rsid w:val="00CC5CD8"/>
    <w:rsid w:val="00CD5235"/>
    <w:rsid w:val="00CE3EA0"/>
    <w:rsid w:val="00D369B0"/>
    <w:rsid w:val="00D43347"/>
    <w:rsid w:val="00D51A36"/>
    <w:rsid w:val="00D52442"/>
    <w:rsid w:val="00D55D5A"/>
    <w:rsid w:val="00D57076"/>
    <w:rsid w:val="00D60A2D"/>
    <w:rsid w:val="00D629C9"/>
    <w:rsid w:val="00D64D78"/>
    <w:rsid w:val="00D846DE"/>
    <w:rsid w:val="00D915C7"/>
    <w:rsid w:val="00D916CF"/>
    <w:rsid w:val="00DB2CD9"/>
    <w:rsid w:val="00DB476C"/>
    <w:rsid w:val="00DD16AF"/>
    <w:rsid w:val="00DD215B"/>
    <w:rsid w:val="00DE07A7"/>
    <w:rsid w:val="00DE7D49"/>
    <w:rsid w:val="00E0549C"/>
    <w:rsid w:val="00E2149F"/>
    <w:rsid w:val="00E24635"/>
    <w:rsid w:val="00E3745A"/>
    <w:rsid w:val="00E37E08"/>
    <w:rsid w:val="00E505ED"/>
    <w:rsid w:val="00E5584F"/>
    <w:rsid w:val="00E81725"/>
    <w:rsid w:val="00E86FF9"/>
    <w:rsid w:val="00E917EB"/>
    <w:rsid w:val="00EA5641"/>
    <w:rsid w:val="00EC13C6"/>
    <w:rsid w:val="00EC4615"/>
    <w:rsid w:val="00EE3754"/>
    <w:rsid w:val="00EF571B"/>
    <w:rsid w:val="00F03946"/>
    <w:rsid w:val="00F119BE"/>
    <w:rsid w:val="00F36D37"/>
    <w:rsid w:val="00F378D8"/>
    <w:rsid w:val="00F50AE9"/>
    <w:rsid w:val="00F67DE2"/>
    <w:rsid w:val="00F779A2"/>
    <w:rsid w:val="00F86224"/>
    <w:rsid w:val="00FB2FB9"/>
    <w:rsid w:val="00FB331A"/>
    <w:rsid w:val="00FB7413"/>
    <w:rsid w:val="00FD1F9D"/>
    <w:rsid w:val="00FD4B1C"/>
    <w:rsid w:val="00FE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93F1742"/>
  <w15:docId w15:val="{C399FD4E-914F-4767-83EA-A72F35E88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kern w:val="1"/>
      <w:sz w:val="22"/>
      <w:szCs w:val="22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071500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1DE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  <w:bCs/>
      <w:sz w:val="28"/>
      <w:szCs w:val="28"/>
    </w:rPr>
  </w:style>
  <w:style w:type="character" w:customStyle="1" w:styleId="WW8Num2z0">
    <w:name w:val="WW8Num2z0"/>
    <w:rPr>
      <w:b/>
    </w:rPr>
  </w:style>
  <w:style w:type="character" w:customStyle="1" w:styleId="WW8Num3zfalse">
    <w:name w:val="WW8Num3zfalse"/>
    <w:rPr>
      <w:rFonts w:ascii="Times New Roman" w:hAnsi="Times New Roman" w:cs="Times New Roman"/>
    </w:rPr>
  </w:style>
  <w:style w:type="character" w:customStyle="1" w:styleId="WW8Num3ztrue">
    <w:name w:val="WW8Num3ztrue"/>
  </w:style>
  <w:style w:type="character" w:customStyle="1" w:styleId="WW8Num3ztrue0">
    <w:name w:val="WW8Num3ztrue"/>
  </w:style>
  <w:style w:type="character" w:customStyle="1" w:styleId="WW8Num3ztrue1">
    <w:name w:val="WW8Num3ztrue"/>
  </w:style>
  <w:style w:type="character" w:customStyle="1" w:styleId="WW8Num3ztrue2">
    <w:name w:val="WW8Num3ztrue"/>
  </w:style>
  <w:style w:type="character" w:customStyle="1" w:styleId="WW8Num3ztrue3">
    <w:name w:val="WW8Num3ztrue"/>
  </w:style>
  <w:style w:type="character" w:customStyle="1" w:styleId="WW8Num3ztrue4">
    <w:name w:val="WW8Num3ztrue"/>
  </w:style>
  <w:style w:type="character" w:customStyle="1" w:styleId="WW8Num3ztrue5">
    <w:name w:val="WW8Num3ztrue"/>
  </w:style>
  <w:style w:type="character" w:customStyle="1" w:styleId="WW8Num3ztrue6">
    <w:name w:val="WW8Num3ztrue"/>
  </w:style>
  <w:style w:type="character" w:customStyle="1" w:styleId="WW-WW8Num3ztrue">
    <w:name w:val="WW-WW8Num3ztrue"/>
  </w:style>
  <w:style w:type="character" w:customStyle="1" w:styleId="WW-WW8Num3ztrue1">
    <w:name w:val="WW-WW8Num3ztrue1"/>
  </w:style>
  <w:style w:type="character" w:customStyle="1" w:styleId="WW-WW8Num3ztrue2">
    <w:name w:val="WW-WW8Num3ztrue2"/>
  </w:style>
  <w:style w:type="character" w:customStyle="1" w:styleId="WW-WW8Num3ztrue3">
    <w:name w:val="WW-WW8Num3ztrue3"/>
  </w:style>
  <w:style w:type="character" w:customStyle="1" w:styleId="WW-WW8Num3ztrue4">
    <w:name w:val="WW-WW8Num3ztrue4"/>
  </w:style>
  <w:style w:type="character" w:customStyle="1" w:styleId="WW-WW8Num3ztrue5">
    <w:name w:val="WW-WW8Num3ztrue5"/>
  </w:style>
  <w:style w:type="character" w:customStyle="1" w:styleId="WW-WW8Num3ztrue6">
    <w:name w:val="WW-WW8Num3ztrue6"/>
  </w:style>
  <w:style w:type="character" w:customStyle="1" w:styleId="WW-WW8Num3ztrue7">
    <w:name w:val="WW-WW8Num3ztrue7"/>
  </w:style>
  <w:style w:type="character" w:customStyle="1" w:styleId="WW-WW8Num3ztrue11">
    <w:name w:val="WW-WW8Num3ztrue11"/>
  </w:style>
  <w:style w:type="character" w:customStyle="1" w:styleId="WW-WW8Num3ztrue21">
    <w:name w:val="WW-WW8Num3ztrue21"/>
  </w:style>
  <w:style w:type="character" w:customStyle="1" w:styleId="WW-WW8Num3ztrue31">
    <w:name w:val="WW-WW8Num3ztrue31"/>
  </w:style>
  <w:style w:type="character" w:customStyle="1" w:styleId="WW-WW8Num3ztrue41">
    <w:name w:val="WW-WW8Num3ztrue41"/>
  </w:style>
  <w:style w:type="character" w:customStyle="1" w:styleId="WW-WW8Num3ztrue51">
    <w:name w:val="WW-WW8Num3ztrue51"/>
  </w:style>
  <w:style w:type="character" w:customStyle="1" w:styleId="WW-WW8Num3ztrue61">
    <w:name w:val="WW-WW8Num3ztrue61"/>
  </w:style>
  <w:style w:type="character" w:customStyle="1" w:styleId="WW-WW8Num3ztrue71">
    <w:name w:val="WW-WW8Num3ztrue71"/>
  </w:style>
  <w:style w:type="character" w:customStyle="1" w:styleId="WW-WW8Num3ztrue111">
    <w:name w:val="WW-WW8Num3ztrue111"/>
  </w:style>
  <w:style w:type="character" w:customStyle="1" w:styleId="WW-WW8Num3ztrue211">
    <w:name w:val="WW-WW8Num3ztrue211"/>
  </w:style>
  <w:style w:type="character" w:customStyle="1" w:styleId="WW-WW8Num3ztrue311">
    <w:name w:val="WW-WW8Num3ztrue311"/>
  </w:style>
  <w:style w:type="character" w:customStyle="1" w:styleId="WW-WW8Num3ztrue411">
    <w:name w:val="WW-WW8Num3ztrue411"/>
  </w:style>
  <w:style w:type="character" w:customStyle="1" w:styleId="WW-WW8Num3ztrue511">
    <w:name w:val="WW-WW8Num3ztrue511"/>
  </w:style>
  <w:style w:type="character" w:customStyle="1" w:styleId="WW-WW8Num3ztrue611">
    <w:name w:val="WW-WW8Num3ztrue611"/>
  </w:style>
  <w:style w:type="character" w:customStyle="1" w:styleId="WW8Num2zfalse">
    <w:name w:val="WW8Num2zfalse"/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4zfalse">
    <w:name w:val="WW8Num4zfalse"/>
  </w:style>
  <w:style w:type="character" w:customStyle="1" w:styleId="WW8Num4ztrue">
    <w:name w:val="WW8Num4ztrue"/>
  </w:style>
  <w:style w:type="character" w:customStyle="1" w:styleId="WW-WW8Num4ztrue">
    <w:name w:val="WW-WW8Num4ztrue"/>
  </w:style>
  <w:style w:type="character" w:customStyle="1" w:styleId="WW-WW8Num4ztrue1">
    <w:name w:val="WW-WW8Num4ztrue1"/>
  </w:style>
  <w:style w:type="character" w:customStyle="1" w:styleId="WW-WW8Num4ztrue2">
    <w:name w:val="WW-WW8Num4ztrue2"/>
  </w:style>
  <w:style w:type="character" w:customStyle="1" w:styleId="WW-WW8Num4ztrue3">
    <w:name w:val="WW-WW8Num4ztrue3"/>
  </w:style>
  <w:style w:type="character" w:customStyle="1" w:styleId="WW-WW8Num4ztrue4">
    <w:name w:val="WW-WW8Num4ztrue4"/>
  </w:style>
  <w:style w:type="character" w:customStyle="1" w:styleId="WW-WW8Num4ztrue5">
    <w:name w:val="WW-WW8Num4ztrue5"/>
  </w:style>
  <w:style w:type="character" w:customStyle="1" w:styleId="WW-WW8Num4ztrue6">
    <w:name w:val="WW-WW8Num4ztrue6"/>
  </w:style>
  <w:style w:type="character" w:customStyle="1" w:styleId="WW8Num5zfalse">
    <w:name w:val="WW8Num5zfalse"/>
    <w:rPr>
      <w:b/>
    </w:rPr>
  </w:style>
  <w:style w:type="character" w:customStyle="1" w:styleId="WW8Num1zfalse">
    <w:name w:val="WW8Num1zfalse"/>
    <w:rPr>
      <w:b/>
      <w:bCs/>
      <w:sz w:val="28"/>
      <w:szCs w:val="28"/>
    </w:rPr>
  </w:style>
  <w:style w:type="character" w:customStyle="1" w:styleId="WW-WW8Num4ztrue7">
    <w:name w:val="WW-WW8Num4ztrue7"/>
  </w:style>
  <w:style w:type="character" w:customStyle="1" w:styleId="WW-WW8Num4ztrue11">
    <w:name w:val="WW-WW8Num4ztrue11"/>
  </w:style>
  <w:style w:type="character" w:customStyle="1" w:styleId="WW-WW8Num4ztrue21">
    <w:name w:val="WW-WW8Num4ztrue21"/>
  </w:style>
  <w:style w:type="character" w:customStyle="1" w:styleId="WW-WW8Num4ztrue31">
    <w:name w:val="WW-WW8Num4ztrue31"/>
  </w:style>
  <w:style w:type="character" w:customStyle="1" w:styleId="WW-WW8Num4ztrue41">
    <w:name w:val="WW-WW8Num4ztrue41"/>
  </w:style>
  <w:style w:type="character" w:customStyle="1" w:styleId="WW-WW8Num4ztrue51">
    <w:name w:val="WW-WW8Num4ztrue51"/>
  </w:style>
  <w:style w:type="character" w:customStyle="1" w:styleId="WW-WW8Num4ztrue61">
    <w:name w:val="WW-WW8Num4ztrue61"/>
  </w:style>
  <w:style w:type="character" w:customStyle="1" w:styleId="WW-DefaultParagraphFont">
    <w:name w:val="WW-Default Paragraph Font"/>
  </w:style>
  <w:style w:type="character" w:customStyle="1" w:styleId="WW-WW8Num4ztrue71">
    <w:name w:val="WW-WW8Num4ztrue71"/>
  </w:style>
  <w:style w:type="character" w:customStyle="1" w:styleId="WW-WW8Num4ztrue111">
    <w:name w:val="WW-WW8Num4ztrue111"/>
  </w:style>
  <w:style w:type="character" w:customStyle="1" w:styleId="WW-WW8Num4ztrue211">
    <w:name w:val="WW-WW8Num4ztrue211"/>
  </w:style>
  <w:style w:type="character" w:customStyle="1" w:styleId="WW-WW8Num4ztrue311">
    <w:name w:val="WW-WW8Num4ztrue311"/>
  </w:style>
  <w:style w:type="character" w:customStyle="1" w:styleId="WW-WW8Num4ztrue411">
    <w:name w:val="WW-WW8Num4ztrue411"/>
  </w:style>
  <w:style w:type="character" w:customStyle="1" w:styleId="WW-WW8Num4ztrue511">
    <w:name w:val="WW-WW8Num4ztrue511"/>
  </w:style>
  <w:style w:type="character" w:customStyle="1" w:styleId="WW-WW8Num4ztrue611">
    <w:name w:val="WW-WW8Num4ztrue611"/>
  </w:style>
  <w:style w:type="character" w:customStyle="1" w:styleId="WW8Num1ztrue">
    <w:name w:val="WW8Num1ztrue"/>
  </w:style>
  <w:style w:type="character" w:customStyle="1" w:styleId="WW-WW8Num1ztrue">
    <w:name w:val="WW-WW8Num1ztrue"/>
  </w:style>
  <w:style w:type="character" w:customStyle="1" w:styleId="WW-WW8Num1ztrue1">
    <w:name w:val="WW-WW8Num1ztrue1"/>
  </w:style>
  <w:style w:type="character" w:customStyle="1" w:styleId="WW-WW8Num1ztrue2">
    <w:name w:val="WW-WW8Num1ztrue2"/>
  </w:style>
  <w:style w:type="character" w:customStyle="1" w:styleId="WW-WW8Num1ztrue3">
    <w:name w:val="WW-WW8Num1ztrue3"/>
  </w:style>
  <w:style w:type="character" w:customStyle="1" w:styleId="WW-WW8Num1ztrue4">
    <w:name w:val="WW-WW8Num1ztrue4"/>
  </w:style>
  <w:style w:type="character" w:customStyle="1" w:styleId="WW-WW8Num1ztrue5">
    <w:name w:val="WW-WW8Num1ztrue5"/>
  </w:style>
  <w:style w:type="character" w:customStyle="1" w:styleId="WW-WW8Num1ztrue6">
    <w:name w:val="WW-WW8Num1ztrue6"/>
  </w:style>
  <w:style w:type="character" w:customStyle="1" w:styleId="WW-WW8Num3ztrue711">
    <w:name w:val="WW-WW8Num3ztrue711"/>
  </w:style>
  <w:style w:type="character" w:customStyle="1" w:styleId="WW-WW8Num3ztrue1111">
    <w:name w:val="WW-WW8Num3ztrue1111"/>
  </w:style>
  <w:style w:type="character" w:customStyle="1" w:styleId="WW-WW8Num3ztrue2111">
    <w:name w:val="WW-WW8Num3ztrue2111"/>
  </w:style>
  <w:style w:type="character" w:customStyle="1" w:styleId="WW-WW8Num3ztrue3111">
    <w:name w:val="WW-WW8Num3ztrue3111"/>
  </w:style>
  <w:style w:type="character" w:customStyle="1" w:styleId="WW-WW8Num3ztrue4111">
    <w:name w:val="WW-WW8Num3ztrue4111"/>
  </w:style>
  <w:style w:type="character" w:customStyle="1" w:styleId="WW-WW8Num3ztrue5111">
    <w:name w:val="WW-WW8Num3ztrue5111"/>
  </w:style>
  <w:style w:type="character" w:customStyle="1" w:styleId="WW-WW8Num3ztrue6111">
    <w:name w:val="WW-WW8Num3ztrue6111"/>
  </w:style>
  <w:style w:type="character" w:customStyle="1" w:styleId="WW-DefaultParagraphFont1">
    <w:name w:val="WW-Default Paragraph Font1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HeaderChar">
    <w:name w:val="Header Char"/>
    <w:rPr>
      <w:sz w:val="22"/>
      <w:szCs w:val="22"/>
      <w:lang w:val="en-IN"/>
    </w:rPr>
  </w:style>
  <w:style w:type="character" w:customStyle="1" w:styleId="FooterChar">
    <w:name w:val="Footer Char"/>
    <w:rPr>
      <w:sz w:val="22"/>
      <w:szCs w:val="22"/>
      <w:lang w:val="en-IN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sz w:val="16"/>
      <w:szCs w:val="16"/>
    </w:rPr>
  </w:style>
  <w:style w:type="character" w:customStyle="1" w:styleId="ListLabel5">
    <w:name w:val="ListLabel 5"/>
    <w:rPr>
      <w:sz w:val="20"/>
    </w:rPr>
  </w:style>
  <w:style w:type="character" w:styleId="Hyperlink">
    <w:name w:val="Hyperlink"/>
    <w:rPr>
      <w:color w:val="000080"/>
      <w:u w:val="single"/>
    </w:rPr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NumberingSymbols">
    <w:name w:val="Numbering Symbols"/>
  </w:style>
  <w:style w:type="character" w:customStyle="1" w:styleId="WW8Num2ztrue">
    <w:name w:val="WW8Num2ztrue"/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25zfalse">
    <w:name w:val="WW8Num25zfalse"/>
  </w:style>
  <w:style w:type="character" w:customStyle="1" w:styleId="WW8Num25ztrue">
    <w:name w:val="WW8Num25ztrue"/>
  </w:style>
  <w:style w:type="character" w:customStyle="1" w:styleId="WW8Num9zfalse">
    <w:name w:val="WW8Num9zfalse"/>
  </w:style>
  <w:style w:type="character" w:customStyle="1" w:styleId="WW8Num9ztrue">
    <w:name w:val="WW8Num9ztru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0" w:line="100" w:lineRule="atLeast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uiPriority w:val="1"/>
    <w:qFormat/>
    <w:rsid w:val="004B4125"/>
    <w:pPr>
      <w:suppressAutoHyphens/>
    </w:pPr>
    <w:rPr>
      <w:rFonts w:ascii="Calibri" w:eastAsia="Calibri" w:hAnsi="Calibri" w:cs="Calibri"/>
      <w:sz w:val="22"/>
      <w:szCs w:val="22"/>
      <w:lang w:val="en-US" w:eastAsia="zh-CN"/>
    </w:rPr>
  </w:style>
  <w:style w:type="character" w:customStyle="1" w:styleId="apple-converted-space">
    <w:name w:val="apple-converted-space"/>
    <w:rsid w:val="00177521"/>
  </w:style>
  <w:style w:type="paragraph" w:customStyle="1" w:styleId="Default">
    <w:name w:val="Default"/>
    <w:rsid w:val="00C64ECA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val="en-US" w:eastAsia="en-US"/>
    </w:rPr>
  </w:style>
  <w:style w:type="character" w:customStyle="1" w:styleId="Heading1Char">
    <w:name w:val="Heading 1 Char"/>
    <w:link w:val="Heading1"/>
    <w:uiPriority w:val="9"/>
    <w:rsid w:val="00071500"/>
    <w:rPr>
      <w:b/>
      <w:bCs/>
      <w:kern w:val="36"/>
      <w:sz w:val="48"/>
      <w:szCs w:val="48"/>
    </w:rPr>
  </w:style>
  <w:style w:type="character" w:customStyle="1" w:styleId="Heading3Char">
    <w:name w:val="Heading 3 Char"/>
    <w:link w:val="Heading3"/>
    <w:uiPriority w:val="9"/>
    <w:semiHidden/>
    <w:rsid w:val="00BA41DE"/>
    <w:rPr>
      <w:rFonts w:ascii="Cambria" w:eastAsia="Times New Roman" w:hAnsi="Cambria" w:cs="Times New Roman"/>
      <w:b/>
      <w:bCs/>
      <w:kern w:val="1"/>
      <w:sz w:val="26"/>
      <w:szCs w:val="26"/>
      <w:lang w:val="en-IN"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 w:eastAsia="en-US"/>
    </w:rPr>
  </w:style>
  <w:style w:type="character" w:customStyle="1" w:styleId="HTMLPreformattedChar">
    <w:name w:val="HTML Preformatted Char"/>
    <w:link w:val="HTMLPreformatted"/>
    <w:uiPriority w:val="99"/>
    <w:semiHidden/>
    <w:rsid w:val="00BA41DE"/>
    <w:rPr>
      <w:rFonts w:ascii="Courier New" w:hAnsi="Courier New" w:cs="Courier New"/>
    </w:rPr>
  </w:style>
  <w:style w:type="character" w:styleId="HTMLSample">
    <w:name w:val="HTML Sample"/>
    <w:uiPriority w:val="99"/>
    <w:semiHidden/>
    <w:unhideWhenUsed/>
    <w:rsid w:val="00BA41DE"/>
    <w:rPr>
      <w:rFonts w:ascii="Courier New" w:eastAsia="Times New Roman" w:hAnsi="Courier New" w:cs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282F6C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x-none"/>
    </w:rPr>
  </w:style>
  <w:style w:type="character" w:customStyle="1" w:styleId="TitleChar">
    <w:name w:val="Title Char"/>
    <w:link w:val="Title"/>
    <w:uiPriority w:val="10"/>
    <w:rsid w:val="00282F6C"/>
    <w:rPr>
      <w:rFonts w:ascii="Cambria" w:hAnsi="Cambria"/>
      <w:b/>
      <w:bCs/>
      <w:kern w:val="28"/>
      <w:sz w:val="32"/>
      <w:szCs w:val="32"/>
      <w:lang w:val="x-none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F6C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  <w:lang w:val="x-none"/>
    </w:rPr>
  </w:style>
  <w:style w:type="character" w:customStyle="1" w:styleId="SubtitleChar">
    <w:name w:val="Subtitle Char"/>
    <w:link w:val="Subtitle"/>
    <w:uiPriority w:val="11"/>
    <w:rsid w:val="00282F6C"/>
    <w:rPr>
      <w:rFonts w:ascii="Cambria" w:hAnsi="Cambria"/>
      <w:kern w:val="1"/>
      <w:sz w:val="24"/>
      <w:szCs w:val="24"/>
      <w:lang w:val="x-none" w:eastAsia="zh-CN"/>
    </w:rPr>
  </w:style>
  <w:style w:type="paragraph" w:styleId="NormalWeb">
    <w:name w:val="Normal (Web)"/>
    <w:basedOn w:val="Normal"/>
    <w:uiPriority w:val="99"/>
    <w:unhideWhenUsed/>
    <w:rsid w:val="00626FD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uiPriority w:val="99"/>
    <w:semiHidden/>
    <w:unhideWhenUsed/>
    <w:rsid w:val="00626FD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626F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e.iitkgp.ac.in/~rkumar/pds-vlab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DB953-3EBB-4554-950A-B42A630B8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kjsce</Company>
  <LinksUpToDate>false</LinksUpToDate>
  <CharactersWithSpaces>4975</CharactersWithSpaces>
  <SharedDoc>false</SharedDoc>
  <HLinks>
    <vt:vector size="6" baseType="variant">
      <vt:variant>
        <vt:i4>5373977</vt:i4>
      </vt:variant>
      <vt:variant>
        <vt:i4>0</vt:i4>
      </vt:variant>
      <vt:variant>
        <vt:i4>0</vt:i4>
      </vt:variant>
      <vt:variant>
        <vt:i4>5</vt:i4>
      </vt:variant>
      <vt:variant>
        <vt:lpwstr>http://cse.iitkgp.ac.in/~rkumar/pds-vlab/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NIDHI BHANUSHALI</cp:lastModifiedBy>
  <cp:revision>12</cp:revision>
  <cp:lastPrinted>2017-02-01T07:06:00Z</cp:lastPrinted>
  <dcterms:created xsi:type="dcterms:W3CDTF">2019-10-15T11:49:00Z</dcterms:created>
  <dcterms:modified xsi:type="dcterms:W3CDTF">2020-05-03T11:29:00Z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1561001065</vt:i4>
  </property>
</Properties>
</file>