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0DFF1" w14:textId="77777777" w:rsidR="00BD4B35" w:rsidRPr="00631B3B" w:rsidRDefault="00BD4B35" w:rsidP="001E4534">
      <w:pPr>
        <w:spacing w:after="0"/>
        <w:jc w:val="both"/>
        <w:rPr>
          <w:rFonts w:ascii="Times New Roman" w:hAnsi="Times New Roman"/>
        </w:rPr>
      </w:pPr>
    </w:p>
    <w:p w14:paraId="5DAC18E2" w14:textId="77777777" w:rsidR="00BD4B35" w:rsidRPr="00631B3B" w:rsidRDefault="00B43A9F" w:rsidP="002625BD">
      <w:pPr>
        <w:pStyle w:val="ListParagraph"/>
        <w:spacing w:after="0"/>
        <w:ind w:left="360"/>
        <w:jc w:val="both"/>
      </w:pPr>
      <w:r w:rsidRPr="00631B3B">
        <w:rPr>
          <w:noProof/>
          <w:lang w:val="en-IN" w:eastAsia="en-IN"/>
        </w:rPr>
        <mc:AlternateContent>
          <mc:Choice Requires="wps">
            <w:drawing>
              <wp:anchor distT="0" distB="0" distL="114300" distR="114300" simplePos="0" relativeHeight="251684864" behindDoc="0" locked="0" layoutInCell="1" allowOverlap="1" wp14:anchorId="4B964C87" wp14:editId="6002B36E">
                <wp:simplePos x="0" y="0"/>
                <wp:positionH relativeFrom="column">
                  <wp:posOffset>954405</wp:posOffset>
                </wp:positionH>
                <wp:positionV relativeFrom="paragraph">
                  <wp:posOffset>42545</wp:posOffset>
                </wp:positionV>
                <wp:extent cx="4587240" cy="2443480"/>
                <wp:effectExtent l="0" t="0" r="22860" b="13970"/>
                <wp:wrapNone/>
                <wp:docPr id="51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87240" cy="2443480"/>
                        </a:xfrm>
                        <a:prstGeom prst="rect">
                          <a:avLst/>
                        </a:prstGeom>
                        <a:solidFill>
                          <a:sysClr val="window" lastClr="FFFFFF"/>
                        </a:solidFill>
                        <a:ln w="6350">
                          <a:solidFill>
                            <a:prstClr val="black"/>
                          </a:solidFill>
                        </a:ln>
                        <a:effectLst/>
                      </wps:spPr>
                      <wps:txbx>
                        <w:txbxContent>
                          <w:p w14:paraId="1D5664E4" w14:textId="77777777" w:rsidR="004C4298" w:rsidRDefault="004C4298" w:rsidP="00813ED7">
                            <w:pPr>
                              <w:pStyle w:val="FrameContents"/>
                              <w:shd w:val="clear" w:color="auto" w:fill="BFBFBF"/>
                              <w:spacing w:line="100" w:lineRule="atLeast"/>
                              <w:rPr>
                                <w:b/>
                                <w:sz w:val="32"/>
                                <w:szCs w:val="32"/>
                              </w:rPr>
                            </w:pPr>
                          </w:p>
                          <w:p w14:paraId="16694A5C" w14:textId="21996945" w:rsidR="004C4298" w:rsidRDefault="004C4298" w:rsidP="00813ED7">
                            <w:pPr>
                              <w:pStyle w:val="FrameContents"/>
                              <w:shd w:val="clear" w:color="auto" w:fill="BFBFBF"/>
                              <w:spacing w:line="100" w:lineRule="atLeast"/>
                              <w:rPr>
                                <w:b/>
                                <w:sz w:val="32"/>
                                <w:szCs w:val="32"/>
                              </w:rPr>
                            </w:pPr>
                            <w:r>
                              <w:rPr>
                                <w:b/>
                                <w:sz w:val="32"/>
                                <w:szCs w:val="32"/>
                              </w:rPr>
                              <w:t xml:space="preserve">Experiment / Assignment / Tutorial No. </w:t>
                            </w:r>
                            <w:r w:rsidR="00B90F39">
                              <w:rPr>
                                <w:b/>
                                <w:sz w:val="32"/>
                                <w:szCs w:val="32"/>
                              </w:rPr>
                              <w:tab/>
                              <w:t>8</w:t>
                            </w:r>
                          </w:p>
                          <w:p w14:paraId="6056627E" w14:textId="77777777" w:rsidR="004C4298" w:rsidRDefault="004C4298" w:rsidP="00813ED7">
                            <w:pPr>
                              <w:pStyle w:val="FrameContents"/>
                              <w:shd w:val="clear" w:color="auto" w:fill="BFBFBF"/>
                              <w:spacing w:line="100" w:lineRule="atLeast"/>
                              <w:rPr>
                                <w:b/>
                                <w:sz w:val="32"/>
                                <w:szCs w:val="32"/>
                              </w:rPr>
                            </w:pPr>
                          </w:p>
                          <w:p w14:paraId="6D0D6904" w14:textId="77777777" w:rsidR="004C4298" w:rsidRDefault="004C4298" w:rsidP="00813ED7">
                            <w:pPr>
                              <w:pStyle w:val="FrameContents"/>
                              <w:shd w:val="clear" w:color="auto" w:fill="BFBFBF"/>
                              <w:spacing w:line="100" w:lineRule="atLeast"/>
                            </w:pPr>
                            <w:r>
                              <w:rPr>
                                <w:b/>
                                <w:sz w:val="32"/>
                                <w:szCs w:val="32"/>
                              </w:rPr>
                              <w:t>Grade: AA / AB / BB / BC / CC / CD /DD</w:t>
                            </w:r>
                          </w:p>
                          <w:p w14:paraId="3682B836" w14:textId="77777777" w:rsidR="004C4298" w:rsidRDefault="004C4298" w:rsidP="00813ED7">
                            <w:pPr>
                              <w:pStyle w:val="FrameContents"/>
                              <w:shd w:val="clear" w:color="auto" w:fill="BFBFBF"/>
                              <w:spacing w:line="100" w:lineRule="atLeast"/>
                            </w:pPr>
                          </w:p>
                          <w:p w14:paraId="4FE1CFE6" w14:textId="77777777" w:rsidR="004C4298" w:rsidRDefault="004C4298" w:rsidP="00813ED7">
                            <w:pPr>
                              <w:pStyle w:val="FrameContents"/>
                              <w:shd w:val="clear" w:color="auto" w:fill="BFBFBF"/>
                              <w:spacing w:line="100" w:lineRule="atLeast"/>
                            </w:pPr>
                            <w:r>
                              <w:rPr>
                                <w:b/>
                                <w:sz w:val="32"/>
                                <w:szCs w:val="32"/>
                              </w:rPr>
                              <w:t>Signature of the Staff In-charge with date</w:t>
                            </w:r>
                            <w:r>
                              <w:rPr>
                                <w:b/>
                                <w:sz w:val="32"/>
                                <w:szCs w:val="32"/>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B964C87" id="_x0000_t202" coordsize="21600,21600" o:spt="202" path="m,l,21600r21600,l21600,xe">
                <v:stroke joinstyle="miter"/>
                <v:path gradientshapeok="t" o:connecttype="rect"/>
              </v:shapetype>
              <v:shape id="Text Box 15" o:spid="_x0000_s1026" type="#_x0000_t202" style="position:absolute;left:0;text-align:left;margin-left:75.15pt;margin-top:3.35pt;width:361.2pt;height:19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" fillcolor="window" strokeweight=".5pt">
                <v:path arrowok="t"/>
                <v:textbox>
                  <w:txbxContent>
                    <w:p w14:paraId="1D5664E4" w14:textId="77777777" w:rsidR="004C4298" w:rsidRDefault="004C4298" w:rsidP="00813ED7">
                      <w:pPr>
                        <w:pStyle w:val="FrameContents"/>
                        <w:shd w:val="clear" w:color="auto" w:fill="BFBFBF"/>
                        <w:spacing w:line="100" w:lineRule="atLeast"/>
                        <w:rPr>
                          <w:b/>
                          <w:sz w:val="32"/>
                          <w:szCs w:val="32"/>
                        </w:rPr>
                      </w:pPr>
                    </w:p>
                    <w:p w14:paraId="16694A5C" w14:textId="21996945" w:rsidR="004C4298" w:rsidRDefault="004C4298" w:rsidP="00813ED7">
                      <w:pPr>
                        <w:pStyle w:val="FrameContents"/>
                        <w:shd w:val="clear" w:color="auto" w:fill="BFBFBF"/>
                        <w:spacing w:line="100" w:lineRule="atLeast"/>
                        <w:rPr>
                          <w:b/>
                          <w:sz w:val="32"/>
                          <w:szCs w:val="32"/>
                        </w:rPr>
                      </w:pPr>
                      <w:r>
                        <w:rPr>
                          <w:b/>
                          <w:sz w:val="32"/>
                          <w:szCs w:val="32"/>
                        </w:rPr>
                        <w:t xml:space="preserve">Experiment / Assignment / Tutorial No. </w:t>
                      </w:r>
                      <w:r w:rsidR="00B90F39">
                        <w:rPr>
                          <w:b/>
                          <w:sz w:val="32"/>
                          <w:szCs w:val="32"/>
                        </w:rPr>
                        <w:tab/>
                        <w:t>8</w:t>
                      </w:r>
                    </w:p>
                    <w:p w14:paraId="6056627E" w14:textId="77777777" w:rsidR="004C4298" w:rsidRDefault="004C4298" w:rsidP="00813ED7">
                      <w:pPr>
                        <w:pStyle w:val="FrameContents"/>
                        <w:shd w:val="clear" w:color="auto" w:fill="BFBFBF"/>
                        <w:spacing w:line="100" w:lineRule="atLeast"/>
                        <w:rPr>
                          <w:b/>
                          <w:sz w:val="32"/>
                          <w:szCs w:val="32"/>
                        </w:rPr>
                      </w:pPr>
                    </w:p>
                    <w:p w14:paraId="6D0D6904" w14:textId="77777777" w:rsidR="004C4298" w:rsidRDefault="004C4298" w:rsidP="00813ED7">
                      <w:pPr>
                        <w:pStyle w:val="FrameContents"/>
                        <w:shd w:val="clear" w:color="auto" w:fill="BFBFBF"/>
                        <w:spacing w:line="100" w:lineRule="atLeast"/>
                      </w:pPr>
                      <w:r>
                        <w:rPr>
                          <w:b/>
                          <w:sz w:val="32"/>
                          <w:szCs w:val="32"/>
                        </w:rPr>
                        <w:t>Grade: AA / AB / BB / BC / CC / CD /DD</w:t>
                      </w:r>
                    </w:p>
                    <w:p w14:paraId="3682B836" w14:textId="77777777" w:rsidR="004C4298" w:rsidRDefault="004C4298" w:rsidP="00813ED7">
                      <w:pPr>
                        <w:pStyle w:val="FrameContents"/>
                        <w:shd w:val="clear" w:color="auto" w:fill="BFBFBF"/>
                        <w:spacing w:line="100" w:lineRule="atLeast"/>
                      </w:pPr>
                    </w:p>
                    <w:p w14:paraId="4FE1CFE6" w14:textId="77777777" w:rsidR="004C4298" w:rsidRDefault="004C4298" w:rsidP="00813ED7">
                      <w:pPr>
                        <w:pStyle w:val="FrameContents"/>
                        <w:shd w:val="clear" w:color="auto" w:fill="BFBFBF"/>
                        <w:spacing w:line="100" w:lineRule="atLeast"/>
                      </w:pPr>
                      <w:r>
                        <w:rPr>
                          <w:b/>
                          <w:sz w:val="32"/>
                          <w:szCs w:val="32"/>
                        </w:rPr>
                        <w:t>Signature of the Staff In-charge with date</w:t>
                      </w:r>
                      <w:r>
                        <w:rPr>
                          <w:b/>
                          <w:sz w:val="32"/>
                          <w:szCs w:val="32"/>
                        </w:rPr>
                        <w:tab/>
                      </w:r>
                    </w:p>
                  </w:txbxContent>
                </v:textbox>
              </v:shape>
            </w:pict>
          </mc:Fallback>
        </mc:AlternateContent>
      </w:r>
    </w:p>
    <w:p w14:paraId="2E438B84" w14:textId="77777777" w:rsidR="00BD4B35" w:rsidRPr="00631B3B" w:rsidRDefault="00BD4B35" w:rsidP="002625BD">
      <w:pPr>
        <w:pStyle w:val="ListParagraph"/>
        <w:spacing w:after="0"/>
        <w:ind w:left="360"/>
        <w:jc w:val="both"/>
      </w:pPr>
    </w:p>
    <w:p w14:paraId="704C12A1" w14:textId="77777777" w:rsidR="00BD4B35" w:rsidRPr="00631B3B" w:rsidRDefault="00BD4B35" w:rsidP="002625BD">
      <w:pPr>
        <w:pStyle w:val="ListParagraph"/>
        <w:spacing w:after="0"/>
        <w:ind w:left="360"/>
        <w:jc w:val="both"/>
      </w:pPr>
    </w:p>
    <w:p w14:paraId="317395DD" w14:textId="77777777" w:rsidR="002625BD" w:rsidRPr="00631B3B" w:rsidRDefault="002625BD" w:rsidP="002625BD">
      <w:pPr>
        <w:spacing w:after="0"/>
        <w:jc w:val="center"/>
        <w:rPr>
          <w:rFonts w:ascii="Times New Roman" w:hAnsi="Times New Roman"/>
          <w:sz w:val="24"/>
          <w:szCs w:val="24"/>
        </w:rPr>
      </w:pPr>
    </w:p>
    <w:p w14:paraId="3A48FE00" w14:textId="77777777" w:rsidR="002625BD" w:rsidRPr="00631B3B" w:rsidRDefault="002625BD" w:rsidP="002625BD">
      <w:pPr>
        <w:spacing w:after="0"/>
        <w:jc w:val="center"/>
        <w:rPr>
          <w:rFonts w:ascii="Times New Roman" w:hAnsi="Times New Roman"/>
          <w:sz w:val="24"/>
          <w:szCs w:val="24"/>
        </w:rPr>
      </w:pPr>
    </w:p>
    <w:p w14:paraId="1D45211E" w14:textId="77777777" w:rsidR="002625BD" w:rsidRPr="00631B3B" w:rsidRDefault="002625BD" w:rsidP="002625BD">
      <w:pPr>
        <w:spacing w:after="0"/>
        <w:jc w:val="center"/>
        <w:rPr>
          <w:rFonts w:ascii="Times New Roman" w:hAnsi="Times New Roman"/>
          <w:sz w:val="24"/>
          <w:szCs w:val="24"/>
        </w:rPr>
      </w:pPr>
    </w:p>
    <w:p w14:paraId="00142A95" w14:textId="77777777" w:rsidR="002625BD" w:rsidRPr="00631B3B" w:rsidRDefault="002625BD" w:rsidP="002625BD">
      <w:pPr>
        <w:spacing w:after="0"/>
        <w:jc w:val="center"/>
        <w:rPr>
          <w:rFonts w:ascii="Times New Roman" w:hAnsi="Times New Roman"/>
          <w:sz w:val="24"/>
          <w:szCs w:val="24"/>
        </w:rPr>
      </w:pPr>
    </w:p>
    <w:p w14:paraId="20B24FD3" w14:textId="77777777" w:rsidR="002625BD" w:rsidRPr="00631B3B" w:rsidRDefault="002625BD" w:rsidP="002625BD">
      <w:pPr>
        <w:spacing w:after="0"/>
        <w:jc w:val="center"/>
        <w:rPr>
          <w:rFonts w:ascii="Times New Roman" w:hAnsi="Times New Roman"/>
          <w:sz w:val="24"/>
          <w:szCs w:val="24"/>
        </w:rPr>
      </w:pPr>
    </w:p>
    <w:p w14:paraId="73AD263F" w14:textId="77777777" w:rsidR="00BD4B35" w:rsidRPr="00631B3B" w:rsidRDefault="00BD4B35" w:rsidP="002625BD">
      <w:pPr>
        <w:spacing w:after="0"/>
        <w:jc w:val="center"/>
        <w:rPr>
          <w:rFonts w:ascii="Times New Roman" w:hAnsi="Times New Roman"/>
          <w:sz w:val="24"/>
          <w:szCs w:val="24"/>
        </w:rPr>
      </w:pPr>
    </w:p>
    <w:p w14:paraId="54A12922" w14:textId="77777777" w:rsidR="00BD4B35" w:rsidRPr="00631B3B" w:rsidRDefault="00BD4B35" w:rsidP="002625BD">
      <w:pPr>
        <w:spacing w:after="0"/>
        <w:jc w:val="center"/>
        <w:rPr>
          <w:rFonts w:ascii="Times New Roman" w:hAnsi="Times New Roman"/>
          <w:sz w:val="24"/>
          <w:szCs w:val="24"/>
        </w:rPr>
      </w:pPr>
    </w:p>
    <w:p w14:paraId="45B3ED12" w14:textId="77777777" w:rsidR="00BD4B35" w:rsidRPr="00631B3B" w:rsidRDefault="00BD4B35" w:rsidP="002625BD">
      <w:pPr>
        <w:spacing w:after="0"/>
        <w:jc w:val="center"/>
        <w:rPr>
          <w:rFonts w:ascii="Times New Roman" w:hAnsi="Times New Roman"/>
          <w:sz w:val="24"/>
          <w:szCs w:val="24"/>
        </w:rPr>
      </w:pPr>
    </w:p>
    <w:p w14:paraId="229A9EB6" w14:textId="77777777" w:rsidR="00BD4B35" w:rsidRPr="00631B3B" w:rsidRDefault="00BD4B35" w:rsidP="002625BD">
      <w:pPr>
        <w:spacing w:after="0"/>
        <w:jc w:val="center"/>
        <w:rPr>
          <w:rFonts w:ascii="Times New Roman" w:hAnsi="Times New Roman"/>
          <w:sz w:val="24"/>
          <w:szCs w:val="24"/>
        </w:rPr>
      </w:pPr>
    </w:p>
    <w:p w14:paraId="20C7776C" w14:textId="77777777" w:rsidR="002625BD" w:rsidRPr="00631B3B" w:rsidRDefault="002625BD" w:rsidP="002625BD">
      <w:pPr>
        <w:spacing w:after="0"/>
        <w:jc w:val="center"/>
        <w:rPr>
          <w:rFonts w:ascii="Times New Roman" w:hAnsi="Times New Roman"/>
          <w:sz w:val="24"/>
          <w:szCs w:val="24"/>
        </w:rPr>
      </w:pPr>
    </w:p>
    <w:p w14:paraId="2A323801" w14:textId="77777777" w:rsidR="0081472F" w:rsidRPr="00631B3B" w:rsidRDefault="0081472F" w:rsidP="0081472F">
      <w:pPr>
        <w:tabs>
          <w:tab w:val="left" w:pos="1671"/>
        </w:tabs>
        <w:rPr>
          <w:rFonts w:ascii="Times New Roman" w:hAnsi="Times New Roman"/>
        </w:rPr>
      </w:pPr>
    </w:p>
    <w:tbl>
      <w:tblPr>
        <w:tblW w:w="10970" w:type="dxa"/>
        <w:tblInd w:w="103" w:type="dxa"/>
        <w:tblLayout w:type="fixed"/>
        <w:tblCellMar>
          <w:left w:w="103" w:type="dxa"/>
        </w:tblCellMar>
        <w:tblLook w:val="04A0" w:firstRow="1" w:lastRow="0" w:firstColumn="1" w:lastColumn="0" w:noHBand="0" w:noVBand="1"/>
      </w:tblPr>
      <w:tblGrid>
        <w:gridCol w:w="10970"/>
      </w:tblGrid>
      <w:tr w:rsidR="0081472F" w:rsidRPr="00631B3B" w14:paraId="59B61302" w14:textId="77777777" w:rsidTr="00853656">
        <w:trPr>
          <w:trHeight w:val="475"/>
        </w:trPr>
        <w:tc>
          <w:tcPr>
            <w:tcW w:w="1097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639B5919" w14:textId="7E9318BE" w:rsidR="0081472F" w:rsidRPr="00631B3B" w:rsidRDefault="0081472F" w:rsidP="002F1BB5">
            <w:pPr>
              <w:suppressAutoHyphens/>
              <w:spacing w:after="0"/>
              <w:rPr>
                <w:rFonts w:ascii="Times New Roman" w:eastAsia="Calibri" w:hAnsi="Times New Roman"/>
                <w:color w:val="000000"/>
                <w:kern w:val="2"/>
                <w:sz w:val="24"/>
                <w:szCs w:val="24"/>
              </w:rPr>
            </w:pPr>
            <w:r w:rsidRPr="00631B3B">
              <w:rPr>
                <w:rFonts w:ascii="Times New Roman" w:hAnsi="Times New Roman"/>
                <w:b/>
                <w:iCs/>
                <w:sz w:val="24"/>
                <w:szCs w:val="24"/>
              </w:rPr>
              <w:t xml:space="preserve">Batch:     </w:t>
            </w:r>
            <w:r w:rsidR="00853656" w:rsidRPr="00631B3B">
              <w:rPr>
                <w:rFonts w:ascii="Times New Roman" w:hAnsi="Times New Roman"/>
                <w:b/>
                <w:iCs/>
                <w:color w:val="FF0000"/>
                <w:sz w:val="24"/>
                <w:szCs w:val="24"/>
              </w:rPr>
              <w:t>A1</w:t>
            </w:r>
            <w:r w:rsidRPr="00631B3B">
              <w:rPr>
                <w:rFonts w:ascii="Times New Roman" w:hAnsi="Times New Roman"/>
                <w:b/>
                <w:iCs/>
                <w:sz w:val="24"/>
                <w:szCs w:val="24"/>
              </w:rPr>
              <w:t xml:space="preserve">          Roll No.:        </w:t>
            </w:r>
            <w:r w:rsidR="00853656" w:rsidRPr="00631B3B">
              <w:rPr>
                <w:rFonts w:ascii="Times New Roman" w:hAnsi="Times New Roman"/>
                <w:b/>
                <w:iCs/>
                <w:color w:val="FF0000"/>
                <w:sz w:val="24"/>
                <w:szCs w:val="24"/>
              </w:rPr>
              <w:t>1911004</w:t>
            </w:r>
            <w:r w:rsidRPr="00631B3B">
              <w:rPr>
                <w:rFonts w:ascii="Times New Roman" w:hAnsi="Times New Roman"/>
                <w:b/>
                <w:iCs/>
                <w:color w:val="FF0000"/>
                <w:sz w:val="24"/>
                <w:szCs w:val="24"/>
              </w:rPr>
              <w:t xml:space="preserve">   </w:t>
            </w:r>
            <w:r w:rsidRPr="00631B3B">
              <w:rPr>
                <w:rFonts w:ascii="Times New Roman" w:hAnsi="Times New Roman"/>
                <w:b/>
                <w:iCs/>
                <w:sz w:val="24"/>
                <w:szCs w:val="24"/>
              </w:rPr>
              <w:t xml:space="preserve">                      Experimen</w:t>
            </w:r>
            <w:r w:rsidR="00E67EB5" w:rsidRPr="00631B3B">
              <w:rPr>
                <w:rFonts w:ascii="Times New Roman" w:hAnsi="Times New Roman"/>
                <w:b/>
                <w:iCs/>
                <w:sz w:val="24"/>
                <w:szCs w:val="24"/>
              </w:rPr>
              <w:t>t / assignment / tutorial No.: 8</w:t>
            </w:r>
          </w:p>
        </w:tc>
      </w:tr>
    </w:tbl>
    <w:p w14:paraId="39042864" w14:textId="77777777" w:rsidR="0081472F" w:rsidRPr="00631B3B" w:rsidRDefault="0081472F" w:rsidP="0081472F">
      <w:pPr>
        <w:spacing w:after="0"/>
        <w:jc w:val="center"/>
        <w:rPr>
          <w:rFonts w:ascii="Times New Roman" w:eastAsia="Calibri" w:hAnsi="Times New Roman"/>
          <w:color w:val="000000"/>
          <w:kern w:val="2"/>
          <w:sz w:val="24"/>
          <w:szCs w:val="24"/>
        </w:rPr>
      </w:pPr>
    </w:p>
    <w:tbl>
      <w:tblPr>
        <w:tblW w:w="0" w:type="auto"/>
        <w:tblInd w:w="103" w:type="dxa"/>
        <w:tblLayout w:type="fixed"/>
        <w:tblCellMar>
          <w:left w:w="103" w:type="dxa"/>
        </w:tblCellMar>
        <w:tblLook w:val="04A0" w:firstRow="1" w:lastRow="0" w:firstColumn="1" w:lastColumn="0" w:noHBand="0" w:noVBand="1"/>
      </w:tblPr>
      <w:tblGrid>
        <w:gridCol w:w="10982"/>
      </w:tblGrid>
      <w:tr w:rsidR="0081472F" w:rsidRPr="00631B3B" w14:paraId="42AE5594" w14:textId="77777777" w:rsidTr="00853656">
        <w:trPr>
          <w:trHeight w:val="420"/>
        </w:trPr>
        <w:tc>
          <w:tcPr>
            <w:tcW w:w="1098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6F8E570C" w14:textId="77777777" w:rsidR="0081472F" w:rsidRPr="00631B3B" w:rsidRDefault="0081472F" w:rsidP="002F1BB5">
            <w:pPr>
              <w:suppressAutoHyphens/>
              <w:spacing w:after="0"/>
              <w:rPr>
                <w:rFonts w:ascii="Times New Roman" w:eastAsia="Calibri" w:hAnsi="Times New Roman"/>
                <w:b/>
                <w:color w:val="000000"/>
                <w:kern w:val="2"/>
                <w:sz w:val="24"/>
                <w:szCs w:val="24"/>
              </w:rPr>
            </w:pPr>
            <w:r w:rsidRPr="00631B3B">
              <w:rPr>
                <w:rFonts w:ascii="Times New Roman" w:hAnsi="Times New Roman"/>
                <w:b/>
                <w:iCs/>
                <w:sz w:val="24"/>
                <w:szCs w:val="24"/>
              </w:rPr>
              <w:t xml:space="preserve">Title: </w:t>
            </w:r>
            <w:r w:rsidRPr="00631B3B">
              <w:rPr>
                <w:rFonts w:ascii="Times New Roman" w:hAnsi="Times New Roman"/>
                <w:sz w:val="24"/>
                <w:szCs w:val="24"/>
              </w:rPr>
              <w:t>3-</w:t>
            </w:r>
            <w:proofErr w:type="gramStart"/>
            <w:r w:rsidRPr="00631B3B">
              <w:rPr>
                <w:rFonts w:ascii="Times New Roman" w:hAnsi="Times New Roman"/>
                <w:sz w:val="24"/>
                <w:szCs w:val="24"/>
              </w:rPr>
              <w:t>bit  Asynchronous</w:t>
            </w:r>
            <w:proofErr w:type="gramEnd"/>
            <w:r w:rsidRPr="00631B3B">
              <w:rPr>
                <w:rFonts w:ascii="Times New Roman" w:hAnsi="Times New Roman"/>
                <w:sz w:val="24"/>
                <w:szCs w:val="24"/>
              </w:rPr>
              <w:t xml:space="preserve"> </w:t>
            </w:r>
            <w:r w:rsidR="00C91EF3" w:rsidRPr="00631B3B">
              <w:rPr>
                <w:rFonts w:ascii="Times New Roman" w:hAnsi="Times New Roman"/>
                <w:sz w:val="24"/>
                <w:szCs w:val="24"/>
              </w:rPr>
              <w:t xml:space="preserve">and Synchronous </w:t>
            </w:r>
            <w:r w:rsidRPr="00631B3B">
              <w:rPr>
                <w:rFonts w:ascii="Times New Roman" w:hAnsi="Times New Roman"/>
                <w:sz w:val="24"/>
                <w:szCs w:val="24"/>
              </w:rPr>
              <w:t>Counter</w:t>
            </w:r>
          </w:p>
        </w:tc>
      </w:tr>
    </w:tbl>
    <w:p w14:paraId="3515F019" w14:textId="77777777" w:rsidR="0081472F" w:rsidRPr="00631B3B" w:rsidRDefault="0081472F" w:rsidP="0081472F">
      <w:pPr>
        <w:rPr>
          <w:rFonts w:ascii="Times New Roman" w:eastAsia="Calibri" w:hAnsi="Times New Roman"/>
          <w:color w:val="000000"/>
          <w:kern w:val="2"/>
          <w:sz w:val="24"/>
          <w:szCs w:val="24"/>
        </w:rPr>
      </w:pPr>
      <w:r w:rsidRPr="00631B3B">
        <w:rPr>
          <w:rFonts w:ascii="Times New Roman" w:hAnsi="Times New Roman"/>
          <w:b/>
          <w:sz w:val="24"/>
          <w:szCs w:val="24"/>
        </w:rPr>
        <w:t>______________________________________________________________________________</w:t>
      </w:r>
    </w:p>
    <w:p w14:paraId="25A8C70D" w14:textId="77777777" w:rsidR="0081472F" w:rsidRPr="00631B3B" w:rsidRDefault="0081472F" w:rsidP="0081472F">
      <w:pPr>
        <w:rPr>
          <w:rFonts w:ascii="Times New Roman" w:hAnsi="Times New Roman"/>
          <w:b/>
          <w:sz w:val="24"/>
          <w:szCs w:val="24"/>
        </w:rPr>
      </w:pPr>
      <w:r w:rsidRPr="00631B3B">
        <w:rPr>
          <w:rFonts w:ascii="Times New Roman" w:hAnsi="Times New Roman"/>
          <w:b/>
          <w:sz w:val="24"/>
          <w:szCs w:val="24"/>
        </w:rPr>
        <w:t>Objective:</w:t>
      </w:r>
      <w:r w:rsidRPr="00631B3B">
        <w:rPr>
          <w:rFonts w:ascii="Times New Roman" w:hAnsi="Times New Roman"/>
          <w:sz w:val="24"/>
          <w:szCs w:val="24"/>
          <w:lang w:val="en-IN"/>
        </w:rPr>
        <w:t xml:space="preserve"> Design of </w:t>
      </w:r>
      <w:proofErr w:type="gramStart"/>
      <w:r w:rsidRPr="00631B3B">
        <w:rPr>
          <w:rFonts w:ascii="Times New Roman" w:hAnsi="Times New Roman"/>
          <w:sz w:val="24"/>
          <w:szCs w:val="24"/>
          <w:lang w:val="en-IN"/>
        </w:rPr>
        <w:t>3 bit</w:t>
      </w:r>
      <w:proofErr w:type="gramEnd"/>
      <w:r w:rsidRPr="00631B3B">
        <w:rPr>
          <w:rFonts w:ascii="Times New Roman" w:hAnsi="Times New Roman"/>
          <w:sz w:val="24"/>
          <w:szCs w:val="24"/>
          <w:lang w:val="en-IN"/>
        </w:rPr>
        <w:t xml:space="preserve"> asynchronous counter using JK flip flop</w:t>
      </w:r>
      <w:r w:rsidR="00E67EB5" w:rsidRPr="00631B3B">
        <w:rPr>
          <w:rFonts w:ascii="Times New Roman" w:hAnsi="Times New Roman"/>
          <w:sz w:val="24"/>
          <w:szCs w:val="24"/>
          <w:lang w:val="en-IN"/>
        </w:rPr>
        <w:t xml:space="preserve"> in VHDL</w:t>
      </w:r>
    </w:p>
    <w:p w14:paraId="42E432E7" w14:textId="5CA84AE0" w:rsidR="0081472F" w:rsidRPr="00631B3B" w:rsidRDefault="0081472F" w:rsidP="0081472F">
      <w:pPr>
        <w:spacing w:after="0"/>
        <w:rPr>
          <w:rFonts w:ascii="Times New Roman" w:hAnsi="Times New Roman"/>
          <w:sz w:val="24"/>
          <w:szCs w:val="24"/>
        </w:rPr>
      </w:pPr>
      <w:r w:rsidRPr="00631B3B">
        <w:rPr>
          <w:rFonts w:ascii="Times New Roman" w:hAnsi="Times New Roman"/>
          <w:b/>
          <w:sz w:val="24"/>
          <w:szCs w:val="24"/>
        </w:rPr>
        <w:t>______________________________________________________________________________</w:t>
      </w:r>
    </w:p>
    <w:p w14:paraId="55C24325" w14:textId="1C72014B" w:rsidR="0081472F" w:rsidRPr="00631B3B" w:rsidRDefault="0081472F" w:rsidP="0081472F">
      <w:pPr>
        <w:spacing w:after="0"/>
        <w:rPr>
          <w:rFonts w:ascii="Times New Roman" w:hAnsi="Times New Roman"/>
          <w:b/>
          <w:sz w:val="24"/>
          <w:szCs w:val="24"/>
        </w:rPr>
      </w:pPr>
      <w:r w:rsidRPr="00631B3B">
        <w:rPr>
          <w:rFonts w:ascii="Times New Roman" w:hAnsi="Times New Roman"/>
          <w:b/>
          <w:sz w:val="24"/>
          <w:szCs w:val="24"/>
        </w:rPr>
        <w:t xml:space="preserve">Expected Outcome of Experiment: </w:t>
      </w:r>
    </w:p>
    <w:p w14:paraId="12EE7049" w14:textId="77777777" w:rsidR="00005E91" w:rsidRPr="00631B3B" w:rsidRDefault="00005E91" w:rsidP="0081472F">
      <w:pPr>
        <w:widowControl w:val="0"/>
        <w:autoSpaceDE w:val="0"/>
        <w:autoSpaceDN w:val="0"/>
        <w:adjustRightInd w:val="0"/>
        <w:spacing w:after="0" w:line="240" w:lineRule="auto"/>
        <w:rPr>
          <w:rFonts w:ascii="Times New Roman" w:hAnsi="Times New Roman"/>
          <w:b/>
          <w:sz w:val="24"/>
          <w:szCs w:val="24"/>
        </w:rPr>
      </w:pPr>
    </w:p>
    <w:p w14:paraId="1896BED5" w14:textId="3F4D48CB" w:rsidR="0081472F" w:rsidRPr="00631B3B" w:rsidRDefault="0081472F" w:rsidP="0081472F">
      <w:pPr>
        <w:widowControl w:val="0"/>
        <w:autoSpaceDE w:val="0"/>
        <w:autoSpaceDN w:val="0"/>
        <w:adjustRightInd w:val="0"/>
        <w:spacing w:after="0" w:line="240" w:lineRule="auto"/>
        <w:rPr>
          <w:rFonts w:ascii="Times New Roman" w:hAnsi="Times New Roman"/>
          <w:sz w:val="24"/>
          <w:szCs w:val="24"/>
        </w:rPr>
      </w:pPr>
      <w:r w:rsidRPr="00631B3B">
        <w:rPr>
          <w:rFonts w:ascii="Times New Roman" w:hAnsi="Times New Roman"/>
          <w:b/>
          <w:sz w:val="24"/>
          <w:szCs w:val="24"/>
        </w:rPr>
        <w:t xml:space="preserve">CO2: </w:t>
      </w:r>
      <w:r w:rsidRPr="00631B3B">
        <w:rPr>
          <w:rFonts w:ascii="Times New Roman" w:hAnsi="Times New Roman"/>
          <w:sz w:val="24"/>
          <w:szCs w:val="24"/>
        </w:rPr>
        <w:t>Use different minimization technique and solve combinational circuits, synchronous &amp; asynchronous sequential circuits.</w:t>
      </w:r>
    </w:p>
    <w:p w14:paraId="6A23A36E" w14:textId="77777777" w:rsidR="00F86B97" w:rsidRPr="00631B3B" w:rsidRDefault="00F86B97" w:rsidP="00F86B97">
      <w:pPr>
        <w:spacing w:after="0"/>
        <w:rPr>
          <w:rFonts w:ascii="Times New Roman" w:hAnsi="Times New Roman"/>
          <w:sz w:val="24"/>
          <w:szCs w:val="24"/>
        </w:rPr>
      </w:pPr>
    </w:p>
    <w:p w14:paraId="744199AF" w14:textId="77777777" w:rsidR="00F86B97" w:rsidRPr="00631B3B" w:rsidRDefault="00F86B97" w:rsidP="00F86B97">
      <w:pPr>
        <w:widowControl w:val="0"/>
        <w:autoSpaceDE w:val="0"/>
        <w:autoSpaceDN w:val="0"/>
        <w:adjustRightInd w:val="0"/>
        <w:spacing w:after="0" w:line="240" w:lineRule="auto"/>
        <w:rPr>
          <w:rFonts w:ascii="Times New Roman" w:hAnsi="Times New Roman"/>
          <w:sz w:val="24"/>
          <w:szCs w:val="24"/>
        </w:rPr>
      </w:pPr>
      <w:r w:rsidRPr="00631B3B">
        <w:rPr>
          <w:rFonts w:ascii="Times New Roman" w:hAnsi="Times New Roman"/>
          <w:b/>
          <w:color w:val="000000"/>
          <w:sz w:val="24"/>
          <w:szCs w:val="24"/>
          <w:lang w:val="en-IN"/>
        </w:rPr>
        <w:t xml:space="preserve">CO4: </w:t>
      </w:r>
      <w:r w:rsidRPr="00631B3B">
        <w:rPr>
          <w:rFonts w:ascii="Times New Roman" w:hAnsi="Times New Roman"/>
          <w:color w:val="000000"/>
          <w:sz w:val="24"/>
          <w:szCs w:val="24"/>
          <w:lang w:val="en-IN"/>
        </w:rPr>
        <w:t>Implement digital networks using VHDL</w:t>
      </w:r>
    </w:p>
    <w:p w14:paraId="13B1CFE7" w14:textId="77777777" w:rsidR="0081472F" w:rsidRPr="00631B3B" w:rsidRDefault="0081472F" w:rsidP="0081472F">
      <w:pPr>
        <w:spacing w:after="0"/>
        <w:rPr>
          <w:rFonts w:ascii="Times New Roman" w:hAnsi="Times New Roman"/>
          <w:sz w:val="24"/>
          <w:szCs w:val="24"/>
        </w:rPr>
      </w:pPr>
      <w:r w:rsidRPr="00631B3B">
        <w:rPr>
          <w:rFonts w:ascii="Times New Roman" w:hAnsi="Times New Roman"/>
          <w:b/>
          <w:sz w:val="24"/>
          <w:szCs w:val="24"/>
        </w:rPr>
        <w:t>______________________________________________________________________________</w:t>
      </w:r>
    </w:p>
    <w:p w14:paraId="31B7C639" w14:textId="77777777" w:rsidR="0081472F" w:rsidRPr="00631B3B" w:rsidRDefault="0081472F" w:rsidP="0081472F">
      <w:pPr>
        <w:spacing w:after="0"/>
        <w:rPr>
          <w:rFonts w:ascii="Times New Roman" w:hAnsi="Times New Roman"/>
          <w:color w:val="00000A"/>
          <w:sz w:val="24"/>
          <w:szCs w:val="24"/>
        </w:rPr>
      </w:pPr>
      <w:r w:rsidRPr="00631B3B">
        <w:rPr>
          <w:rFonts w:ascii="Times New Roman" w:hAnsi="Times New Roman"/>
          <w:b/>
          <w:sz w:val="24"/>
          <w:szCs w:val="24"/>
        </w:rPr>
        <w:t xml:space="preserve">Books/ Journals/ Websites referred: </w:t>
      </w:r>
    </w:p>
    <w:p w14:paraId="723C444F" w14:textId="77777777" w:rsidR="0081472F" w:rsidRPr="00631B3B" w:rsidRDefault="0081472F" w:rsidP="0081472F">
      <w:pPr>
        <w:numPr>
          <w:ilvl w:val="0"/>
          <w:numId w:val="15"/>
        </w:numPr>
        <w:suppressAutoHyphens/>
        <w:spacing w:after="0"/>
        <w:rPr>
          <w:rFonts w:ascii="Times New Roman" w:hAnsi="Times New Roman"/>
          <w:color w:val="000000"/>
          <w:sz w:val="24"/>
          <w:szCs w:val="24"/>
        </w:rPr>
      </w:pPr>
      <w:r w:rsidRPr="00631B3B">
        <w:rPr>
          <w:rFonts w:ascii="Times New Roman" w:hAnsi="Times New Roman"/>
          <w:color w:val="00000A"/>
          <w:sz w:val="24"/>
          <w:szCs w:val="24"/>
        </w:rPr>
        <w:t>R. P. Jain, “Modern Digital Electronics”, Tata McGraw Hill</w:t>
      </w:r>
    </w:p>
    <w:p w14:paraId="0D156F1B" w14:textId="77777777" w:rsidR="0081472F" w:rsidRPr="00631B3B" w:rsidRDefault="0081472F" w:rsidP="0081472F">
      <w:pPr>
        <w:numPr>
          <w:ilvl w:val="0"/>
          <w:numId w:val="15"/>
        </w:numPr>
        <w:suppressAutoHyphens/>
        <w:spacing w:after="0" w:line="100" w:lineRule="atLeast"/>
        <w:rPr>
          <w:rStyle w:val="addmd"/>
          <w:rFonts w:ascii="Times New Roman" w:hAnsi="Times New Roman"/>
          <w:sz w:val="24"/>
          <w:szCs w:val="24"/>
        </w:rPr>
      </w:pPr>
      <w:proofErr w:type="gramStart"/>
      <w:r w:rsidRPr="00631B3B">
        <w:rPr>
          <w:rFonts w:ascii="Times New Roman" w:hAnsi="Times New Roman"/>
          <w:sz w:val="24"/>
          <w:szCs w:val="24"/>
        </w:rPr>
        <w:t>M .Morris</w:t>
      </w:r>
      <w:proofErr w:type="gramEnd"/>
      <w:r w:rsidRPr="00631B3B">
        <w:rPr>
          <w:rFonts w:ascii="Times New Roman" w:hAnsi="Times New Roman"/>
          <w:sz w:val="24"/>
          <w:szCs w:val="24"/>
        </w:rPr>
        <w:t xml:space="preserve"> Mano, “Digital Logic &amp; computer Design”, PHI</w:t>
      </w:r>
    </w:p>
    <w:p w14:paraId="0A542193" w14:textId="77777777" w:rsidR="0081472F" w:rsidRPr="00631B3B" w:rsidRDefault="0081472F" w:rsidP="00C91EF3">
      <w:pPr>
        <w:numPr>
          <w:ilvl w:val="0"/>
          <w:numId w:val="15"/>
        </w:numPr>
        <w:suppressAutoHyphens/>
        <w:spacing w:after="0" w:line="100" w:lineRule="atLeast"/>
        <w:rPr>
          <w:rFonts w:ascii="Times New Roman" w:hAnsi="Times New Roman"/>
          <w:sz w:val="24"/>
          <w:szCs w:val="24"/>
        </w:rPr>
      </w:pPr>
      <w:proofErr w:type="spellStart"/>
      <w:r w:rsidRPr="00631B3B">
        <w:rPr>
          <w:rStyle w:val="addmd"/>
          <w:rFonts w:ascii="Times New Roman" w:hAnsi="Times New Roman"/>
          <w:sz w:val="24"/>
          <w:szCs w:val="24"/>
        </w:rPr>
        <w:t>A.P.Godse</w:t>
      </w:r>
      <w:proofErr w:type="spellEnd"/>
      <w:r w:rsidRPr="00631B3B">
        <w:rPr>
          <w:rStyle w:val="addmd"/>
          <w:rFonts w:ascii="Times New Roman" w:hAnsi="Times New Roman"/>
          <w:sz w:val="24"/>
          <w:szCs w:val="24"/>
        </w:rPr>
        <w:t xml:space="preserve">, </w:t>
      </w:r>
      <w:proofErr w:type="spellStart"/>
      <w:r w:rsidRPr="00631B3B">
        <w:rPr>
          <w:rStyle w:val="addmd"/>
          <w:rFonts w:ascii="Times New Roman" w:hAnsi="Times New Roman"/>
          <w:sz w:val="24"/>
          <w:szCs w:val="24"/>
        </w:rPr>
        <w:t>D.A.Godse</w:t>
      </w:r>
      <w:proofErr w:type="spellEnd"/>
      <w:r w:rsidRPr="00631B3B">
        <w:rPr>
          <w:rStyle w:val="addmd"/>
          <w:rFonts w:ascii="Times New Roman" w:hAnsi="Times New Roman"/>
          <w:sz w:val="24"/>
          <w:szCs w:val="24"/>
        </w:rPr>
        <w:t>, “</w:t>
      </w:r>
      <w:r w:rsidRPr="00631B3B">
        <w:rPr>
          <w:rFonts w:ascii="Times New Roman" w:hAnsi="Times New Roman"/>
          <w:sz w:val="24"/>
          <w:szCs w:val="24"/>
        </w:rPr>
        <w:t>Digital Logic Design”</w:t>
      </w:r>
      <w:r w:rsidR="00C91EF3" w:rsidRPr="00631B3B">
        <w:rPr>
          <w:rFonts w:ascii="Times New Roman" w:hAnsi="Times New Roman"/>
          <w:sz w:val="24"/>
          <w:szCs w:val="24"/>
        </w:rPr>
        <w:t xml:space="preserve"> </w:t>
      </w:r>
      <w:hyperlink r:id="rId7" w:history="1">
        <w:r w:rsidR="00C91EF3" w:rsidRPr="00631B3B">
          <w:rPr>
            <w:rStyle w:val="Hyperlink"/>
            <w:rFonts w:ascii="Times New Roman" w:hAnsi="Times New Roman"/>
            <w:sz w:val="24"/>
            <w:szCs w:val="24"/>
          </w:rPr>
          <w:t>http://www.fatih.edu.tr/~aliadam/EEE122A/EEE122Ch6COUNTERS.pdf</w:t>
        </w:r>
      </w:hyperlink>
    </w:p>
    <w:p w14:paraId="5898B1CF" w14:textId="77777777" w:rsidR="00C91EF3" w:rsidRPr="00631B3B" w:rsidRDefault="00C91EF3" w:rsidP="00C91EF3">
      <w:pPr>
        <w:pStyle w:val="ListParagraph"/>
        <w:numPr>
          <w:ilvl w:val="0"/>
          <w:numId w:val="50"/>
        </w:numPr>
        <w:spacing w:after="0"/>
      </w:pPr>
      <w:proofErr w:type="spellStart"/>
      <w:r w:rsidRPr="00631B3B">
        <w:t>ModelSim</w:t>
      </w:r>
      <w:proofErr w:type="spellEnd"/>
      <w:r w:rsidRPr="00631B3B">
        <w:t xml:space="preserve"> Software Link:</w:t>
      </w:r>
    </w:p>
    <w:p w14:paraId="74EA2EE2" w14:textId="77777777" w:rsidR="00C91EF3" w:rsidRPr="00631B3B" w:rsidRDefault="00C91EF3" w:rsidP="00C91EF3">
      <w:pPr>
        <w:pStyle w:val="ListParagraph"/>
        <w:spacing w:after="0"/>
      </w:pPr>
      <w:r w:rsidRPr="00631B3B">
        <w:t xml:space="preserve"> https://www.mentor.com/company/higher_ed/modelsim-student-edition</w:t>
      </w:r>
    </w:p>
    <w:p w14:paraId="57158864" w14:textId="77777777" w:rsidR="00C91EF3" w:rsidRPr="00631B3B" w:rsidRDefault="00C91EF3" w:rsidP="00C91EF3">
      <w:pPr>
        <w:pStyle w:val="ListParagraph"/>
        <w:numPr>
          <w:ilvl w:val="0"/>
          <w:numId w:val="20"/>
        </w:numPr>
      </w:pPr>
      <w:r w:rsidRPr="00631B3B">
        <w:t>J. Bhasker, “VHDL Primer”, Pearson Education</w:t>
      </w:r>
    </w:p>
    <w:p w14:paraId="701E3A91" w14:textId="77777777" w:rsidR="00C91EF3" w:rsidRPr="00631B3B" w:rsidRDefault="00C91EF3" w:rsidP="00C91EF3">
      <w:pPr>
        <w:pStyle w:val="ListParagraph"/>
        <w:numPr>
          <w:ilvl w:val="0"/>
          <w:numId w:val="20"/>
        </w:numPr>
      </w:pPr>
      <w:r w:rsidRPr="00631B3B">
        <w:lastRenderedPageBreak/>
        <w:t>Douglas L. Perry, “VHDL Programming by Example”, Tata McGraw Hill</w:t>
      </w:r>
    </w:p>
    <w:p w14:paraId="52B9CF80" w14:textId="77777777" w:rsidR="00C91EF3" w:rsidRPr="00631B3B" w:rsidRDefault="00C91EF3" w:rsidP="00C91EF3">
      <w:pPr>
        <w:pStyle w:val="ListParagraph"/>
        <w:numPr>
          <w:ilvl w:val="0"/>
          <w:numId w:val="20"/>
        </w:numPr>
        <w:rPr>
          <w:b/>
        </w:rPr>
      </w:pPr>
      <w:r w:rsidRPr="00631B3B">
        <w:t>http://esd.cs.ucr.edu/labs/tutorial/</w:t>
      </w:r>
    </w:p>
    <w:p w14:paraId="4A7DC073" w14:textId="77777777" w:rsidR="0081472F" w:rsidRPr="00631B3B" w:rsidRDefault="0081472F" w:rsidP="0081472F">
      <w:pPr>
        <w:spacing w:after="0"/>
        <w:rPr>
          <w:rFonts w:ascii="Times New Roman" w:hAnsi="Times New Roman"/>
          <w:sz w:val="24"/>
          <w:szCs w:val="24"/>
        </w:rPr>
      </w:pPr>
    </w:p>
    <w:p w14:paraId="554CCEDF" w14:textId="77777777" w:rsidR="0081472F" w:rsidRPr="00631B3B" w:rsidRDefault="0081472F" w:rsidP="0081472F">
      <w:pPr>
        <w:spacing w:after="0"/>
        <w:rPr>
          <w:rFonts w:ascii="Times New Roman" w:hAnsi="Times New Roman"/>
          <w:sz w:val="24"/>
          <w:szCs w:val="24"/>
        </w:rPr>
      </w:pPr>
      <w:proofErr w:type="gramStart"/>
      <w:r w:rsidRPr="00631B3B">
        <w:rPr>
          <w:rFonts w:ascii="Times New Roman" w:hAnsi="Times New Roman"/>
          <w:b/>
          <w:sz w:val="24"/>
          <w:szCs w:val="24"/>
        </w:rPr>
        <w:t>Pre Lab</w:t>
      </w:r>
      <w:proofErr w:type="gramEnd"/>
      <w:r w:rsidRPr="00631B3B">
        <w:rPr>
          <w:rFonts w:ascii="Times New Roman" w:hAnsi="Times New Roman"/>
          <w:b/>
          <w:sz w:val="24"/>
          <w:szCs w:val="24"/>
        </w:rPr>
        <w:t xml:space="preserve">/ Prior Concepts: </w:t>
      </w:r>
    </w:p>
    <w:p w14:paraId="7EA92BB5" w14:textId="77777777" w:rsidR="0081472F" w:rsidRPr="00631B3B" w:rsidRDefault="0081472F" w:rsidP="0081472F">
      <w:pPr>
        <w:spacing w:after="0"/>
        <w:rPr>
          <w:rFonts w:ascii="Times New Roman" w:hAnsi="Times New Roman"/>
          <w:sz w:val="24"/>
          <w:szCs w:val="24"/>
        </w:rPr>
      </w:pPr>
    </w:p>
    <w:p w14:paraId="3AFEB1C5" w14:textId="77777777" w:rsidR="0081472F" w:rsidRPr="00631B3B" w:rsidRDefault="0081472F" w:rsidP="0081472F">
      <w:pPr>
        <w:spacing w:after="0"/>
        <w:jc w:val="both"/>
        <w:rPr>
          <w:rFonts w:ascii="Times New Roman" w:hAnsi="Times New Roman"/>
          <w:sz w:val="24"/>
          <w:szCs w:val="24"/>
        </w:rPr>
      </w:pPr>
      <w:r w:rsidRPr="00631B3B">
        <w:rPr>
          <w:rFonts w:ascii="Times New Roman" w:hAnsi="Times New Roman"/>
          <w:sz w:val="24"/>
          <w:szCs w:val="24"/>
        </w:rPr>
        <w:t xml:space="preserve">A counter is a register capable of counting number of clock pulse arriving at its clock input. Counter represents the number of clock pulses arrived. A specified sequence of states appears as counter output. This is the main difference between a register and a counter. There are two types of counter, synchronous and asynchronous. In synchronous common clock is given to all flip flop and in asynchronous first flip flop is clocked by external pulse and then each successive flip flop is clocked by Q or Q output of previous stage. A soon the clock of second stage is triggered by output of first stage. Because of inherent propagation delay time all flip flops are not activated at same time which results in asynchronous operation.    </w:t>
      </w:r>
    </w:p>
    <w:p w14:paraId="0C14A498" w14:textId="77777777" w:rsidR="0081472F" w:rsidRPr="00631B3B" w:rsidRDefault="0081472F" w:rsidP="0081472F">
      <w:pPr>
        <w:spacing w:after="0"/>
        <w:rPr>
          <w:rFonts w:ascii="Times New Roman" w:hAnsi="Times New Roman"/>
          <w:sz w:val="24"/>
          <w:szCs w:val="24"/>
        </w:rPr>
      </w:pPr>
    </w:p>
    <w:p w14:paraId="65915031" w14:textId="77777777" w:rsidR="0081472F" w:rsidRPr="00631B3B" w:rsidRDefault="0081472F" w:rsidP="0081472F">
      <w:pPr>
        <w:spacing w:after="0"/>
        <w:jc w:val="both"/>
        <w:rPr>
          <w:rFonts w:ascii="Times New Roman" w:hAnsi="Times New Roman"/>
          <w:sz w:val="24"/>
          <w:szCs w:val="24"/>
        </w:rPr>
      </w:pPr>
      <w:r w:rsidRPr="00631B3B">
        <w:rPr>
          <w:rFonts w:ascii="Times New Roman" w:hAnsi="Times New Roman"/>
          <w:b/>
          <w:iCs/>
          <w:sz w:val="24"/>
          <w:szCs w:val="24"/>
        </w:rPr>
        <w:t>Implementation Details:</w:t>
      </w:r>
    </w:p>
    <w:p w14:paraId="12BE4504" w14:textId="77777777" w:rsidR="0081472F" w:rsidRPr="00631B3B" w:rsidRDefault="0081472F" w:rsidP="0081472F">
      <w:pPr>
        <w:spacing w:after="0"/>
        <w:jc w:val="both"/>
        <w:rPr>
          <w:rFonts w:ascii="Times New Roman" w:hAnsi="Times New Roman"/>
          <w:sz w:val="24"/>
          <w:szCs w:val="24"/>
        </w:rPr>
      </w:pPr>
    </w:p>
    <w:p w14:paraId="286A5C6F" w14:textId="77777777" w:rsidR="0081472F" w:rsidRPr="00631B3B" w:rsidRDefault="0081472F" w:rsidP="0081472F">
      <w:pPr>
        <w:spacing w:after="0"/>
        <w:jc w:val="both"/>
        <w:rPr>
          <w:rFonts w:ascii="Times New Roman" w:hAnsi="Times New Roman"/>
          <w:sz w:val="24"/>
          <w:szCs w:val="24"/>
        </w:rPr>
      </w:pPr>
      <w:r w:rsidRPr="00631B3B">
        <w:rPr>
          <w:rFonts w:ascii="Times New Roman" w:hAnsi="Times New Roman"/>
          <w:b/>
          <w:iCs/>
          <w:sz w:val="24"/>
          <w:szCs w:val="24"/>
        </w:rPr>
        <w:t xml:space="preserve">Truth Table for </w:t>
      </w:r>
      <w:proofErr w:type="gramStart"/>
      <w:r w:rsidRPr="00631B3B">
        <w:rPr>
          <w:rFonts w:ascii="Times New Roman" w:hAnsi="Times New Roman"/>
          <w:b/>
          <w:iCs/>
          <w:sz w:val="24"/>
          <w:szCs w:val="24"/>
        </w:rPr>
        <w:t>3 bit</w:t>
      </w:r>
      <w:proofErr w:type="gramEnd"/>
      <w:r w:rsidR="00E67EB5" w:rsidRPr="00631B3B">
        <w:rPr>
          <w:rFonts w:ascii="Times New Roman" w:hAnsi="Times New Roman"/>
          <w:b/>
          <w:iCs/>
          <w:sz w:val="24"/>
          <w:szCs w:val="24"/>
        </w:rPr>
        <w:t xml:space="preserve"> Asynchronous</w:t>
      </w:r>
      <w:r w:rsidRPr="00631B3B">
        <w:rPr>
          <w:rFonts w:ascii="Times New Roman" w:hAnsi="Times New Roman"/>
          <w:b/>
          <w:iCs/>
          <w:sz w:val="24"/>
          <w:szCs w:val="24"/>
        </w:rPr>
        <w:t xml:space="preserve"> UP counter</w:t>
      </w:r>
    </w:p>
    <w:p w14:paraId="35C2BCEE" w14:textId="77777777" w:rsidR="0081472F" w:rsidRPr="00631B3B" w:rsidRDefault="0081472F" w:rsidP="0081472F">
      <w:pPr>
        <w:spacing w:after="0"/>
        <w:jc w:val="both"/>
        <w:rPr>
          <w:rFonts w:ascii="Times New Roman" w:hAnsi="Times New Roman"/>
          <w:noProof/>
          <w:sz w:val="24"/>
          <w:szCs w:val="24"/>
        </w:rPr>
      </w:pPr>
    </w:p>
    <w:tbl>
      <w:tblPr>
        <w:tblStyle w:val="TableGrid"/>
        <w:tblW w:w="0" w:type="auto"/>
        <w:tblLook w:val="04A0" w:firstRow="1" w:lastRow="0" w:firstColumn="1" w:lastColumn="0" w:noHBand="0" w:noVBand="1"/>
      </w:tblPr>
      <w:tblGrid>
        <w:gridCol w:w="1448"/>
        <w:gridCol w:w="1448"/>
        <w:gridCol w:w="1448"/>
        <w:gridCol w:w="1449"/>
      </w:tblGrid>
      <w:tr w:rsidR="001F6986" w14:paraId="73B44D94" w14:textId="77777777" w:rsidTr="008B5917">
        <w:trPr>
          <w:trHeight w:val="288"/>
        </w:trPr>
        <w:tc>
          <w:tcPr>
            <w:tcW w:w="1448" w:type="dxa"/>
          </w:tcPr>
          <w:p w14:paraId="10D0C5FF" w14:textId="6C1536B0" w:rsidR="001F6986" w:rsidRDefault="00D22EC6" w:rsidP="008B5917">
            <w:pPr>
              <w:spacing w:after="0"/>
              <w:jc w:val="center"/>
              <w:rPr>
                <w:rFonts w:ascii="Times New Roman" w:hAnsi="Times New Roman"/>
                <w:noProof/>
                <w:sz w:val="24"/>
                <w:szCs w:val="24"/>
              </w:rPr>
            </w:pPr>
            <w:bookmarkStart w:id="0" w:name="_Hlk57399314"/>
            <w:r>
              <w:rPr>
                <w:rFonts w:ascii="Times New Roman" w:hAnsi="Times New Roman"/>
                <w:noProof/>
                <w:sz w:val="24"/>
                <w:szCs w:val="24"/>
              </w:rPr>
              <w:t>Clock Input</w:t>
            </w:r>
          </w:p>
        </w:tc>
        <w:tc>
          <w:tcPr>
            <w:tcW w:w="4345" w:type="dxa"/>
            <w:gridSpan w:val="3"/>
          </w:tcPr>
          <w:p w14:paraId="74D6E8F7" w14:textId="566AA50D" w:rsidR="001F6986" w:rsidRDefault="001F6986" w:rsidP="008B5917">
            <w:pPr>
              <w:spacing w:after="0"/>
              <w:jc w:val="center"/>
              <w:rPr>
                <w:rFonts w:ascii="Times New Roman" w:hAnsi="Times New Roman"/>
                <w:noProof/>
                <w:sz w:val="24"/>
                <w:szCs w:val="24"/>
              </w:rPr>
            </w:pPr>
            <w:r>
              <w:rPr>
                <w:rFonts w:ascii="Times New Roman" w:hAnsi="Times New Roman"/>
                <w:noProof/>
                <w:sz w:val="24"/>
                <w:szCs w:val="24"/>
              </w:rPr>
              <w:t>OUTPUT</w:t>
            </w:r>
          </w:p>
        </w:tc>
      </w:tr>
      <w:tr w:rsidR="00AD249D" w14:paraId="7132ACDA" w14:textId="77777777" w:rsidTr="008B5917">
        <w:trPr>
          <w:trHeight w:val="299"/>
        </w:trPr>
        <w:tc>
          <w:tcPr>
            <w:tcW w:w="1448" w:type="dxa"/>
          </w:tcPr>
          <w:p w14:paraId="67111EB9" w14:textId="1268803C" w:rsidR="00AD249D" w:rsidRDefault="00D22EC6" w:rsidP="008B5917">
            <w:pPr>
              <w:spacing w:after="0"/>
              <w:jc w:val="center"/>
              <w:rPr>
                <w:rFonts w:ascii="Times New Roman" w:hAnsi="Times New Roman"/>
                <w:noProof/>
                <w:sz w:val="24"/>
                <w:szCs w:val="24"/>
              </w:rPr>
            </w:pPr>
            <w:r>
              <w:rPr>
                <w:rFonts w:ascii="Times New Roman" w:hAnsi="Times New Roman"/>
                <w:noProof/>
                <w:sz w:val="24"/>
                <w:szCs w:val="24"/>
              </w:rPr>
              <w:t>Count</w:t>
            </w:r>
          </w:p>
        </w:tc>
        <w:tc>
          <w:tcPr>
            <w:tcW w:w="1448" w:type="dxa"/>
          </w:tcPr>
          <w:p w14:paraId="16D49812" w14:textId="5FDC4858" w:rsidR="00AD249D" w:rsidRPr="00D22EC6" w:rsidRDefault="001F6986" w:rsidP="008B5917">
            <w:pPr>
              <w:spacing w:after="0"/>
              <w:jc w:val="center"/>
              <w:rPr>
                <w:rFonts w:ascii="Times New Roman" w:hAnsi="Times New Roman"/>
                <w:noProof/>
                <w:sz w:val="24"/>
                <w:szCs w:val="24"/>
                <w:vertAlign w:val="subscript"/>
              </w:rPr>
            </w:pPr>
            <w:r>
              <w:rPr>
                <w:rFonts w:ascii="Times New Roman" w:hAnsi="Times New Roman"/>
                <w:noProof/>
                <w:sz w:val="24"/>
                <w:szCs w:val="24"/>
              </w:rPr>
              <w:t>Q</w:t>
            </w:r>
            <w:r w:rsidR="00D22EC6">
              <w:rPr>
                <w:rFonts w:ascii="Times New Roman" w:hAnsi="Times New Roman"/>
                <w:noProof/>
                <w:sz w:val="24"/>
                <w:szCs w:val="24"/>
                <w:vertAlign w:val="subscript"/>
              </w:rPr>
              <w:t>C</w:t>
            </w:r>
          </w:p>
        </w:tc>
        <w:tc>
          <w:tcPr>
            <w:tcW w:w="1448" w:type="dxa"/>
          </w:tcPr>
          <w:p w14:paraId="74DA9D7D" w14:textId="785494C5" w:rsidR="00AD249D" w:rsidRPr="00D22EC6" w:rsidRDefault="00C80BC5" w:rsidP="008B5917">
            <w:pPr>
              <w:spacing w:after="0"/>
              <w:jc w:val="center"/>
              <w:rPr>
                <w:rFonts w:ascii="Times New Roman" w:hAnsi="Times New Roman"/>
                <w:noProof/>
                <w:sz w:val="24"/>
                <w:szCs w:val="24"/>
                <w:vertAlign w:val="subscript"/>
              </w:rPr>
            </w:pPr>
            <w:r>
              <w:rPr>
                <w:rFonts w:ascii="Times New Roman" w:hAnsi="Times New Roman"/>
                <w:noProof/>
                <w:sz w:val="24"/>
                <w:szCs w:val="24"/>
              </w:rPr>
              <w:t>Q</w:t>
            </w:r>
            <w:r w:rsidR="00D22EC6">
              <w:rPr>
                <w:rFonts w:ascii="Times New Roman" w:hAnsi="Times New Roman"/>
                <w:noProof/>
                <w:sz w:val="24"/>
                <w:szCs w:val="24"/>
                <w:vertAlign w:val="subscript"/>
              </w:rPr>
              <w:t>B</w:t>
            </w:r>
          </w:p>
        </w:tc>
        <w:tc>
          <w:tcPr>
            <w:tcW w:w="1448" w:type="dxa"/>
          </w:tcPr>
          <w:p w14:paraId="01D8B209" w14:textId="57D3EDBF" w:rsidR="00AD249D" w:rsidRPr="00D22EC6" w:rsidRDefault="00C80BC5" w:rsidP="008B5917">
            <w:pPr>
              <w:spacing w:after="0"/>
              <w:jc w:val="center"/>
              <w:rPr>
                <w:rFonts w:ascii="Times New Roman" w:hAnsi="Times New Roman"/>
                <w:noProof/>
                <w:sz w:val="24"/>
                <w:szCs w:val="24"/>
                <w:vertAlign w:val="subscript"/>
              </w:rPr>
            </w:pPr>
            <w:r>
              <w:rPr>
                <w:rFonts w:ascii="Times New Roman" w:hAnsi="Times New Roman"/>
                <w:noProof/>
                <w:sz w:val="24"/>
                <w:szCs w:val="24"/>
              </w:rPr>
              <w:t>Q</w:t>
            </w:r>
            <w:r w:rsidR="00D22EC6">
              <w:rPr>
                <w:rFonts w:ascii="Times New Roman" w:hAnsi="Times New Roman"/>
                <w:noProof/>
                <w:sz w:val="24"/>
                <w:szCs w:val="24"/>
                <w:vertAlign w:val="subscript"/>
              </w:rPr>
              <w:t>A</w:t>
            </w:r>
          </w:p>
        </w:tc>
      </w:tr>
      <w:tr w:rsidR="00AD249D" w14:paraId="3F6B66A2" w14:textId="77777777" w:rsidTr="008B5917">
        <w:trPr>
          <w:trHeight w:val="288"/>
        </w:trPr>
        <w:tc>
          <w:tcPr>
            <w:tcW w:w="1448" w:type="dxa"/>
          </w:tcPr>
          <w:p w14:paraId="401E2022" w14:textId="04DFEEEF" w:rsidR="00AD249D" w:rsidRDefault="00D22EC6" w:rsidP="008B5917">
            <w:pPr>
              <w:spacing w:after="0"/>
              <w:jc w:val="center"/>
              <w:rPr>
                <w:rFonts w:ascii="Times New Roman" w:hAnsi="Times New Roman"/>
                <w:noProof/>
                <w:sz w:val="24"/>
                <w:szCs w:val="24"/>
              </w:rPr>
            </w:pPr>
            <w:r>
              <w:rPr>
                <w:rFonts w:ascii="Times New Roman" w:hAnsi="Times New Roman"/>
                <w:noProof/>
                <w:sz w:val="24"/>
                <w:szCs w:val="24"/>
              </w:rPr>
              <w:t>0</w:t>
            </w:r>
          </w:p>
        </w:tc>
        <w:tc>
          <w:tcPr>
            <w:tcW w:w="1448" w:type="dxa"/>
          </w:tcPr>
          <w:p w14:paraId="5EC38959" w14:textId="6231C01B" w:rsidR="00AD249D" w:rsidRDefault="00D22EC6" w:rsidP="008B5917">
            <w:pPr>
              <w:spacing w:after="0"/>
              <w:jc w:val="center"/>
              <w:rPr>
                <w:rFonts w:ascii="Times New Roman" w:hAnsi="Times New Roman"/>
                <w:noProof/>
                <w:sz w:val="24"/>
                <w:szCs w:val="24"/>
              </w:rPr>
            </w:pPr>
            <w:r>
              <w:rPr>
                <w:rFonts w:ascii="Times New Roman" w:hAnsi="Times New Roman"/>
                <w:noProof/>
                <w:sz w:val="24"/>
                <w:szCs w:val="24"/>
              </w:rPr>
              <w:t>0</w:t>
            </w:r>
          </w:p>
        </w:tc>
        <w:tc>
          <w:tcPr>
            <w:tcW w:w="1448" w:type="dxa"/>
          </w:tcPr>
          <w:p w14:paraId="0E7902BD" w14:textId="29A3A7BF" w:rsidR="00AD249D" w:rsidRDefault="00D22EC6" w:rsidP="008B5917">
            <w:pPr>
              <w:spacing w:after="0"/>
              <w:jc w:val="center"/>
              <w:rPr>
                <w:rFonts w:ascii="Times New Roman" w:hAnsi="Times New Roman"/>
                <w:noProof/>
                <w:sz w:val="24"/>
                <w:szCs w:val="24"/>
              </w:rPr>
            </w:pPr>
            <w:r>
              <w:rPr>
                <w:rFonts w:ascii="Times New Roman" w:hAnsi="Times New Roman"/>
                <w:noProof/>
                <w:sz w:val="24"/>
                <w:szCs w:val="24"/>
              </w:rPr>
              <w:t>0</w:t>
            </w:r>
          </w:p>
        </w:tc>
        <w:tc>
          <w:tcPr>
            <w:tcW w:w="1448" w:type="dxa"/>
          </w:tcPr>
          <w:p w14:paraId="536AB33F" w14:textId="3F858911" w:rsidR="00AD249D" w:rsidRDefault="00D22EC6" w:rsidP="008B5917">
            <w:pPr>
              <w:spacing w:after="0"/>
              <w:jc w:val="center"/>
              <w:rPr>
                <w:rFonts w:ascii="Times New Roman" w:hAnsi="Times New Roman"/>
                <w:noProof/>
                <w:sz w:val="24"/>
                <w:szCs w:val="24"/>
              </w:rPr>
            </w:pPr>
            <w:r>
              <w:rPr>
                <w:rFonts w:ascii="Times New Roman" w:hAnsi="Times New Roman"/>
                <w:noProof/>
                <w:sz w:val="24"/>
                <w:szCs w:val="24"/>
              </w:rPr>
              <w:t>0</w:t>
            </w:r>
          </w:p>
        </w:tc>
      </w:tr>
      <w:tr w:rsidR="00AD249D" w14:paraId="1C54ECBD" w14:textId="77777777" w:rsidTr="008B5917">
        <w:trPr>
          <w:trHeight w:val="288"/>
        </w:trPr>
        <w:tc>
          <w:tcPr>
            <w:tcW w:w="1448" w:type="dxa"/>
          </w:tcPr>
          <w:p w14:paraId="19C3DBDC" w14:textId="1DDDF701" w:rsidR="00AD249D" w:rsidRDefault="00D22EC6" w:rsidP="008B5917">
            <w:pPr>
              <w:spacing w:after="0"/>
              <w:jc w:val="center"/>
              <w:rPr>
                <w:rFonts w:ascii="Times New Roman" w:hAnsi="Times New Roman"/>
                <w:noProof/>
                <w:sz w:val="24"/>
                <w:szCs w:val="24"/>
              </w:rPr>
            </w:pPr>
            <w:r>
              <w:rPr>
                <w:rFonts w:ascii="Times New Roman" w:hAnsi="Times New Roman"/>
                <w:noProof/>
                <w:sz w:val="24"/>
                <w:szCs w:val="24"/>
              </w:rPr>
              <w:t>1</w:t>
            </w:r>
          </w:p>
        </w:tc>
        <w:tc>
          <w:tcPr>
            <w:tcW w:w="1448" w:type="dxa"/>
          </w:tcPr>
          <w:p w14:paraId="09D6336F" w14:textId="3D2ABF26" w:rsidR="00AD249D" w:rsidRDefault="00D22EC6" w:rsidP="008B5917">
            <w:pPr>
              <w:spacing w:after="0"/>
              <w:jc w:val="center"/>
              <w:rPr>
                <w:rFonts w:ascii="Times New Roman" w:hAnsi="Times New Roman"/>
                <w:noProof/>
                <w:sz w:val="24"/>
                <w:szCs w:val="24"/>
              </w:rPr>
            </w:pPr>
            <w:r>
              <w:rPr>
                <w:rFonts w:ascii="Times New Roman" w:hAnsi="Times New Roman"/>
                <w:noProof/>
                <w:sz w:val="24"/>
                <w:szCs w:val="24"/>
              </w:rPr>
              <w:t>0</w:t>
            </w:r>
          </w:p>
        </w:tc>
        <w:tc>
          <w:tcPr>
            <w:tcW w:w="1448" w:type="dxa"/>
          </w:tcPr>
          <w:p w14:paraId="797FD8C0" w14:textId="2BF3ED85" w:rsidR="00AD249D" w:rsidRDefault="00D22EC6" w:rsidP="008B5917">
            <w:pPr>
              <w:spacing w:after="0"/>
              <w:jc w:val="center"/>
              <w:rPr>
                <w:rFonts w:ascii="Times New Roman" w:hAnsi="Times New Roman"/>
                <w:noProof/>
                <w:sz w:val="24"/>
                <w:szCs w:val="24"/>
              </w:rPr>
            </w:pPr>
            <w:r>
              <w:rPr>
                <w:rFonts w:ascii="Times New Roman" w:hAnsi="Times New Roman"/>
                <w:noProof/>
                <w:sz w:val="24"/>
                <w:szCs w:val="24"/>
              </w:rPr>
              <w:t>0</w:t>
            </w:r>
          </w:p>
        </w:tc>
        <w:tc>
          <w:tcPr>
            <w:tcW w:w="1448" w:type="dxa"/>
          </w:tcPr>
          <w:p w14:paraId="38AB3D21" w14:textId="00E819C9" w:rsidR="00AD249D" w:rsidRDefault="00D22EC6" w:rsidP="008B5917">
            <w:pPr>
              <w:spacing w:after="0"/>
              <w:jc w:val="center"/>
              <w:rPr>
                <w:rFonts w:ascii="Times New Roman" w:hAnsi="Times New Roman"/>
                <w:noProof/>
                <w:sz w:val="24"/>
                <w:szCs w:val="24"/>
              </w:rPr>
            </w:pPr>
            <w:r>
              <w:rPr>
                <w:rFonts w:ascii="Times New Roman" w:hAnsi="Times New Roman"/>
                <w:noProof/>
                <w:sz w:val="24"/>
                <w:szCs w:val="24"/>
              </w:rPr>
              <w:t>1</w:t>
            </w:r>
          </w:p>
        </w:tc>
      </w:tr>
      <w:tr w:rsidR="00AD249D" w14:paraId="4A66752E" w14:textId="77777777" w:rsidTr="008B5917">
        <w:trPr>
          <w:trHeight w:val="288"/>
        </w:trPr>
        <w:tc>
          <w:tcPr>
            <w:tcW w:w="1448" w:type="dxa"/>
          </w:tcPr>
          <w:p w14:paraId="591B796E" w14:textId="6759B355" w:rsidR="00AD249D" w:rsidRDefault="00D22EC6" w:rsidP="008B5917">
            <w:pPr>
              <w:spacing w:after="0"/>
              <w:jc w:val="center"/>
              <w:rPr>
                <w:rFonts w:ascii="Times New Roman" w:hAnsi="Times New Roman"/>
                <w:noProof/>
                <w:sz w:val="24"/>
                <w:szCs w:val="24"/>
              </w:rPr>
            </w:pPr>
            <w:r>
              <w:rPr>
                <w:rFonts w:ascii="Times New Roman" w:hAnsi="Times New Roman"/>
                <w:noProof/>
                <w:sz w:val="24"/>
                <w:szCs w:val="24"/>
              </w:rPr>
              <w:t>2</w:t>
            </w:r>
          </w:p>
        </w:tc>
        <w:tc>
          <w:tcPr>
            <w:tcW w:w="1448" w:type="dxa"/>
          </w:tcPr>
          <w:p w14:paraId="0E0E54FE" w14:textId="6331E7DE" w:rsidR="00AD249D" w:rsidRDefault="00D22EC6" w:rsidP="008B5917">
            <w:pPr>
              <w:spacing w:after="0"/>
              <w:jc w:val="center"/>
              <w:rPr>
                <w:rFonts w:ascii="Times New Roman" w:hAnsi="Times New Roman"/>
                <w:noProof/>
                <w:sz w:val="24"/>
                <w:szCs w:val="24"/>
              </w:rPr>
            </w:pPr>
            <w:r>
              <w:rPr>
                <w:rFonts w:ascii="Times New Roman" w:hAnsi="Times New Roman"/>
                <w:noProof/>
                <w:sz w:val="24"/>
                <w:szCs w:val="24"/>
              </w:rPr>
              <w:t>0</w:t>
            </w:r>
          </w:p>
        </w:tc>
        <w:tc>
          <w:tcPr>
            <w:tcW w:w="1448" w:type="dxa"/>
          </w:tcPr>
          <w:p w14:paraId="56DF5A8E" w14:textId="0C99242B" w:rsidR="00AD249D" w:rsidRDefault="00D22EC6" w:rsidP="008B5917">
            <w:pPr>
              <w:spacing w:after="0"/>
              <w:jc w:val="center"/>
              <w:rPr>
                <w:rFonts w:ascii="Times New Roman" w:hAnsi="Times New Roman"/>
                <w:noProof/>
                <w:sz w:val="24"/>
                <w:szCs w:val="24"/>
              </w:rPr>
            </w:pPr>
            <w:r>
              <w:rPr>
                <w:rFonts w:ascii="Times New Roman" w:hAnsi="Times New Roman"/>
                <w:noProof/>
                <w:sz w:val="24"/>
                <w:szCs w:val="24"/>
              </w:rPr>
              <w:t>1</w:t>
            </w:r>
          </w:p>
        </w:tc>
        <w:tc>
          <w:tcPr>
            <w:tcW w:w="1448" w:type="dxa"/>
          </w:tcPr>
          <w:p w14:paraId="51A1E1F6" w14:textId="6A0D2F81" w:rsidR="00AD249D" w:rsidRDefault="00D22EC6" w:rsidP="008B5917">
            <w:pPr>
              <w:spacing w:after="0"/>
              <w:jc w:val="center"/>
              <w:rPr>
                <w:rFonts w:ascii="Times New Roman" w:hAnsi="Times New Roman"/>
                <w:noProof/>
                <w:sz w:val="24"/>
                <w:szCs w:val="24"/>
              </w:rPr>
            </w:pPr>
            <w:r>
              <w:rPr>
                <w:rFonts w:ascii="Times New Roman" w:hAnsi="Times New Roman"/>
                <w:noProof/>
                <w:sz w:val="24"/>
                <w:szCs w:val="24"/>
              </w:rPr>
              <w:t>0</w:t>
            </w:r>
          </w:p>
        </w:tc>
      </w:tr>
      <w:tr w:rsidR="00AD249D" w14:paraId="119A211A" w14:textId="77777777" w:rsidTr="008B5917">
        <w:trPr>
          <w:trHeight w:val="299"/>
        </w:trPr>
        <w:tc>
          <w:tcPr>
            <w:tcW w:w="1448" w:type="dxa"/>
          </w:tcPr>
          <w:p w14:paraId="164D1A2A" w14:textId="7741B923" w:rsidR="00AD249D" w:rsidRDefault="00D22EC6" w:rsidP="008B5917">
            <w:pPr>
              <w:spacing w:after="0"/>
              <w:jc w:val="center"/>
              <w:rPr>
                <w:rFonts w:ascii="Times New Roman" w:hAnsi="Times New Roman"/>
                <w:noProof/>
                <w:sz w:val="24"/>
                <w:szCs w:val="24"/>
              </w:rPr>
            </w:pPr>
            <w:r>
              <w:rPr>
                <w:rFonts w:ascii="Times New Roman" w:hAnsi="Times New Roman"/>
                <w:noProof/>
                <w:sz w:val="24"/>
                <w:szCs w:val="24"/>
              </w:rPr>
              <w:t>3</w:t>
            </w:r>
          </w:p>
        </w:tc>
        <w:tc>
          <w:tcPr>
            <w:tcW w:w="1448" w:type="dxa"/>
          </w:tcPr>
          <w:p w14:paraId="26F17169" w14:textId="16E4564F" w:rsidR="00AD249D" w:rsidRDefault="00D22EC6" w:rsidP="008B5917">
            <w:pPr>
              <w:spacing w:after="0"/>
              <w:jc w:val="center"/>
              <w:rPr>
                <w:rFonts w:ascii="Times New Roman" w:hAnsi="Times New Roman"/>
                <w:noProof/>
                <w:sz w:val="24"/>
                <w:szCs w:val="24"/>
              </w:rPr>
            </w:pPr>
            <w:r>
              <w:rPr>
                <w:rFonts w:ascii="Times New Roman" w:hAnsi="Times New Roman"/>
                <w:noProof/>
                <w:sz w:val="24"/>
                <w:szCs w:val="24"/>
              </w:rPr>
              <w:t>0</w:t>
            </w:r>
          </w:p>
        </w:tc>
        <w:tc>
          <w:tcPr>
            <w:tcW w:w="1448" w:type="dxa"/>
          </w:tcPr>
          <w:p w14:paraId="17988CCF" w14:textId="50CFE47F" w:rsidR="00AD249D" w:rsidRDefault="00D22EC6" w:rsidP="008B5917">
            <w:pPr>
              <w:spacing w:after="0"/>
              <w:jc w:val="center"/>
              <w:rPr>
                <w:rFonts w:ascii="Times New Roman" w:hAnsi="Times New Roman"/>
                <w:noProof/>
                <w:sz w:val="24"/>
                <w:szCs w:val="24"/>
              </w:rPr>
            </w:pPr>
            <w:r>
              <w:rPr>
                <w:rFonts w:ascii="Times New Roman" w:hAnsi="Times New Roman"/>
                <w:noProof/>
                <w:sz w:val="24"/>
                <w:szCs w:val="24"/>
              </w:rPr>
              <w:t>1</w:t>
            </w:r>
          </w:p>
        </w:tc>
        <w:tc>
          <w:tcPr>
            <w:tcW w:w="1448" w:type="dxa"/>
          </w:tcPr>
          <w:p w14:paraId="525E9580" w14:textId="527DC722" w:rsidR="00AD249D" w:rsidRDefault="00D22EC6" w:rsidP="008B5917">
            <w:pPr>
              <w:spacing w:after="0"/>
              <w:jc w:val="center"/>
              <w:rPr>
                <w:rFonts w:ascii="Times New Roman" w:hAnsi="Times New Roman"/>
                <w:noProof/>
                <w:sz w:val="24"/>
                <w:szCs w:val="24"/>
              </w:rPr>
            </w:pPr>
            <w:r>
              <w:rPr>
                <w:rFonts w:ascii="Times New Roman" w:hAnsi="Times New Roman"/>
                <w:noProof/>
                <w:sz w:val="24"/>
                <w:szCs w:val="24"/>
              </w:rPr>
              <w:t>1</w:t>
            </w:r>
          </w:p>
        </w:tc>
      </w:tr>
      <w:tr w:rsidR="00AD249D" w14:paraId="73A15ED6" w14:textId="77777777" w:rsidTr="008B5917">
        <w:trPr>
          <w:trHeight w:val="288"/>
        </w:trPr>
        <w:tc>
          <w:tcPr>
            <w:tcW w:w="1448" w:type="dxa"/>
          </w:tcPr>
          <w:p w14:paraId="60F48E80" w14:textId="2F687E2F" w:rsidR="00AD249D" w:rsidRDefault="00D22EC6" w:rsidP="008B5917">
            <w:pPr>
              <w:spacing w:after="0"/>
              <w:jc w:val="center"/>
              <w:rPr>
                <w:rFonts w:ascii="Times New Roman" w:hAnsi="Times New Roman"/>
                <w:noProof/>
                <w:sz w:val="24"/>
                <w:szCs w:val="24"/>
              </w:rPr>
            </w:pPr>
            <w:r>
              <w:rPr>
                <w:rFonts w:ascii="Times New Roman" w:hAnsi="Times New Roman"/>
                <w:noProof/>
                <w:sz w:val="24"/>
                <w:szCs w:val="24"/>
              </w:rPr>
              <w:t>4</w:t>
            </w:r>
          </w:p>
        </w:tc>
        <w:tc>
          <w:tcPr>
            <w:tcW w:w="1448" w:type="dxa"/>
          </w:tcPr>
          <w:p w14:paraId="210BBD36" w14:textId="3E4D4BE1" w:rsidR="00AD249D" w:rsidRDefault="00D22EC6" w:rsidP="008B5917">
            <w:pPr>
              <w:spacing w:after="0"/>
              <w:jc w:val="center"/>
              <w:rPr>
                <w:rFonts w:ascii="Times New Roman" w:hAnsi="Times New Roman"/>
                <w:noProof/>
                <w:sz w:val="24"/>
                <w:szCs w:val="24"/>
              </w:rPr>
            </w:pPr>
            <w:r>
              <w:rPr>
                <w:rFonts w:ascii="Times New Roman" w:hAnsi="Times New Roman"/>
                <w:noProof/>
                <w:sz w:val="24"/>
                <w:szCs w:val="24"/>
              </w:rPr>
              <w:t>1</w:t>
            </w:r>
          </w:p>
        </w:tc>
        <w:tc>
          <w:tcPr>
            <w:tcW w:w="1448" w:type="dxa"/>
          </w:tcPr>
          <w:p w14:paraId="5A668BFE" w14:textId="3664B920" w:rsidR="00AD249D" w:rsidRDefault="00D22EC6" w:rsidP="008B5917">
            <w:pPr>
              <w:spacing w:after="0"/>
              <w:jc w:val="center"/>
              <w:rPr>
                <w:rFonts w:ascii="Times New Roman" w:hAnsi="Times New Roman"/>
                <w:noProof/>
                <w:sz w:val="24"/>
                <w:szCs w:val="24"/>
              </w:rPr>
            </w:pPr>
            <w:r>
              <w:rPr>
                <w:rFonts w:ascii="Times New Roman" w:hAnsi="Times New Roman"/>
                <w:noProof/>
                <w:sz w:val="24"/>
                <w:szCs w:val="24"/>
              </w:rPr>
              <w:t>0</w:t>
            </w:r>
          </w:p>
        </w:tc>
        <w:tc>
          <w:tcPr>
            <w:tcW w:w="1448" w:type="dxa"/>
          </w:tcPr>
          <w:p w14:paraId="2B158523" w14:textId="511ED7EA" w:rsidR="00AD249D" w:rsidRDefault="00D22EC6" w:rsidP="008B5917">
            <w:pPr>
              <w:spacing w:after="0"/>
              <w:jc w:val="center"/>
              <w:rPr>
                <w:rFonts w:ascii="Times New Roman" w:hAnsi="Times New Roman"/>
                <w:noProof/>
                <w:sz w:val="24"/>
                <w:szCs w:val="24"/>
              </w:rPr>
            </w:pPr>
            <w:r>
              <w:rPr>
                <w:rFonts w:ascii="Times New Roman" w:hAnsi="Times New Roman"/>
                <w:noProof/>
                <w:sz w:val="24"/>
                <w:szCs w:val="24"/>
              </w:rPr>
              <w:t>0</w:t>
            </w:r>
          </w:p>
        </w:tc>
      </w:tr>
      <w:tr w:rsidR="00AD249D" w14:paraId="51FFE60D" w14:textId="77777777" w:rsidTr="008B5917">
        <w:trPr>
          <w:trHeight w:val="288"/>
        </w:trPr>
        <w:tc>
          <w:tcPr>
            <w:tcW w:w="1448" w:type="dxa"/>
          </w:tcPr>
          <w:p w14:paraId="10C030C1" w14:textId="56BD9E53" w:rsidR="00AD249D" w:rsidRDefault="00D22EC6" w:rsidP="008B5917">
            <w:pPr>
              <w:spacing w:after="0"/>
              <w:jc w:val="center"/>
              <w:rPr>
                <w:rFonts w:ascii="Times New Roman" w:hAnsi="Times New Roman"/>
                <w:noProof/>
                <w:sz w:val="24"/>
                <w:szCs w:val="24"/>
              </w:rPr>
            </w:pPr>
            <w:r>
              <w:rPr>
                <w:rFonts w:ascii="Times New Roman" w:hAnsi="Times New Roman"/>
                <w:noProof/>
                <w:sz w:val="24"/>
                <w:szCs w:val="24"/>
              </w:rPr>
              <w:t>5</w:t>
            </w:r>
          </w:p>
        </w:tc>
        <w:tc>
          <w:tcPr>
            <w:tcW w:w="1448" w:type="dxa"/>
          </w:tcPr>
          <w:p w14:paraId="381B1D14" w14:textId="274E1D4D" w:rsidR="00AD249D" w:rsidRDefault="00D22EC6" w:rsidP="008B5917">
            <w:pPr>
              <w:spacing w:after="0"/>
              <w:jc w:val="center"/>
              <w:rPr>
                <w:rFonts w:ascii="Times New Roman" w:hAnsi="Times New Roman"/>
                <w:noProof/>
                <w:sz w:val="24"/>
                <w:szCs w:val="24"/>
              </w:rPr>
            </w:pPr>
            <w:r>
              <w:rPr>
                <w:rFonts w:ascii="Times New Roman" w:hAnsi="Times New Roman"/>
                <w:noProof/>
                <w:sz w:val="24"/>
                <w:szCs w:val="24"/>
              </w:rPr>
              <w:t>1</w:t>
            </w:r>
          </w:p>
        </w:tc>
        <w:tc>
          <w:tcPr>
            <w:tcW w:w="1448" w:type="dxa"/>
          </w:tcPr>
          <w:p w14:paraId="03374E41" w14:textId="7AC6DF06" w:rsidR="00AD249D" w:rsidRDefault="00D22EC6" w:rsidP="008B5917">
            <w:pPr>
              <w:spacing w:after="0"/>
              <w:jc w:val="center"/>
              <w:rPr>
                <w:rFonts w:ascii="Times New Roman" w:hAnsi="Times New Roman"/>
                <w:noProof/>
                <w:sz w:val="24"/>
                <w:szCs w:val="24"/>
              </w:rPr>
            </w:pPr>
            <w:r>
              <w:rPr>
                <w:rFonts w:ascii="Times New Roman" w:hAnsi="Times New Roman"/>
                <w:noProof/>
                <w:sz w:val="24"/>
                <w:szCs w:val="24"/>
              </w:rPr>
              <w:t>0</w:t>
            </w:r>
          </w:p>
        </w:tc>
        <w:tc>
          <w:tcPr>
            <w:tcW w:w="1448" w:type="dxa"/>
          </w:tcPr>
          <w:p w14:paraId="7BC1B9C0" w14:textId="3A66D108" w:rsidR="00AD249D" w:rsidRDefault="00D22EC6" w:rsidP="008B5917">
            <w:pPr>
              <w:spacing w:after="0"/>
              <w:jc w:val="center"/>
              <w:rPr>
                <w:rFonts w:ascii="Times New Roman" w:hAnsi="Times New Roman"/>
                <w:noProof/>
                <w:sz w:val="24"/>
                <w:szCs w:val="24"/>
              </w:rPr>
            </w:pPr>
            <w:r>
              <w:rPr>
                <w:rFonts w:ascii="Times New Roman" w:hAnsi="Times New Roman"/>
                <w:noProof/>
                <w:sz w:val="24"/>
                <w:szCs w:val="24"/>
              </w:rPr>
              <w:t>1</w:t>
            </w:r>
          </w:p>
        </w:tc>
      </w:tr>
      <w:tr w:rsidR="00AD249D" w14:paraId="5B8AABA6" w14:textId="77777777" w:rsidTr="008B5917">
        <w:trPr>
          <w:trHeight w:val="299"/>
        </w:trPr>
        <w:tc>
          <w:tcPr>
            <w:tcW w:w="1448" w:type="dxa"/>
          </w:tcPr>
          <w:p w14:paraId="61294F78" w14:textId="436FBA68" w:rsidR="00AD249D" w:rsidRDefault="00D22EC6" w:rsidP="008B5917">
            <w:pPr>
              <w:spacing w:after="0"/>
              <w:jc w:val="center"/>
              <w:rPr>
                <w:rFonts w:ascii="Times New Roman" w:hAnsi="Times New Roman"/>
                <w:noProof/>
                <w:sz w:val="24"/>
                <w:szCs w:val="24"/>
              </w:rPr>
            </w:pPr>
            <w:r>
              <w:rPr>
                <w:rFonts w:ascii="Times New Roman" w:hAnsi="Times New Roman"/>
                <w:noProof/>
                <w:sz w:val="24"/>
                <w:szCs w:val="24"/>
              </w:rPr>
              <w:t>6</w:t>
            </w:r>
          </w:p>
        </w:tc>
        <w:tc>
          <w:tcPr>
            <w:tcW w:w="1448" w:type="dxa"/>
          </w:tcPr>
          <w:p w14:paraId="08DAAB21" w14:textId="156DF075" w:rsidR="00AD249D" w:rsidRDefault="00D22EC6" w:rsidP="008B5917">
            <w:pPr>
              <w:spacing w:after="0"/>
              <w:jc w:val="center"/>
              <w:rPr>
                <w:rFonts w:ascii="Times New Roman" w:hAnsi="Times New Roman"/>
                <w:noProof/>
                <w:sz w:val="24"/>
                <w:szCs w:val="24"/>
              </w:rPr>
            </w:pPr>
            <w:r>
              <w:rPr>
                <w:rFonts w:ascii="Times New Roman" w:hAnsi="Times New Roman"/>
                <w:noProof/>
                <w:sz w:val="24"/>
                <w:szCs w:val="24"/>
              </w:rPr>
              <w:t>1</w:t>
            </w:r>
          </w:p>
        </w:tc>
        <w:tc>
          <w:tcPr>
            <w:tcW w:w="1448" w:type="dxa"/>
          </w:tcPr>
          <w:p w14:paraId="47E3C01E" w14:textId="35AE7619" w:rsidR="00AD249D" w:rsidRDefault="00D22EC6" w:rsidP="008B5917">
            <w:pPr>
              <w:spacing w:after="0"/>
              <w:jc w:val="center"/>
              <w:rPr>
                <w:rFonts w:ascii="Times New Roman" w:hAnsi="Times New Roman"/>
                <w:noProof/>
                <w:sz w:val="24"/>
                <w:szCs w:val="24"/>
              </w:rPr>
            </w:pPr>
            <w:r>
              <w:rPr>
                <w:rFonts w:ascii="Times New Roman" w:hAnsi="Times New Roman"/>
                <w:noProof/>
                <w:sz w:val="24"/>
                <w:szCs w:val="24"/>
              </w:rPr>
              <w:t>1</w:t>
            </w:r>
          </w:p>
        </w:tc>
        <w:tc>
          <w:tcPr>
            <w:tcW w:w="1448" w:type="dxa"/>
          </w:tcPr>
          <w:p w14:paraId="074E2268" w14:textId="00F55C67" w:rsidR="00AD249D" w:rsidRDefault="00D22EC6" w:rsidP="008B5917">
            <w:pPr>
              <w:spacing w:after="0"/>
              <w:jc w:val="center"/>
              <w:rPr>
                <w:rFonts w:ascii="Times New Roman" w:hAnsi="Times New Roman"/>
                <w:noProof/>
                <w:sz w:val="24"/>
                <w:szCs w:val="24"/>
              </w:rPr>
            </w:pPr>
            <w:r>
              <w:rPr>
                <w:rFonts w:ascii="Times New Roman" w:hAnsi="Times New Roman"/>
                <w:noProof/>
                <w:sz w:val="24"/>
                <w:szCs w:val="24"/>
              </w:rPr>
              <w:t>0</w:t>
            </w:r>
          </w:p>
        </w:tc>
      </w:tr>
      <w:tr w:rsidR="00AD249D" w14:paraId="40794085" w14:textId="77777777" w:rsidTr="008B5917">
        <w:trPr>
          <w:trHeight w:val="288"/>
        </w:trPr>
        <w:tc>
          <w:tcPr>
            <w:tcW w:w="1448" w:type="dxa"/>
          </w:tcPr>
          <w:p w14:paraId="71E7DE29" w14:textId="304F02F8" w:rsidR="00AD249D" w:rsidRDefault="00D22EC6" w:rsidP="008B5917">
            <w:pPr>
              <w:spacing w:after="0"/>
              <w:jc w:val="center"/>
              <w:rPr>
                <w:rFonts w:ascii="Times New Roman" w:hAnsi="Times New Roman"/>
                <w:noProof/>
                <w:sz w:val="24"/>
                <w:szCs w:val="24"/>
              </w:rPr>
            </w:pPr>
            <w:r>
              <w:rPr>
                <w:rFonts w:ascii="Times New Roman" w:hAnsi="Times New Roman"/>
                <w:noProof/>
                <w:sz w:val="24"/>
                <w:szCs w:val="24"/>
              </w:rPr>
              <w:t>7</w:t>
            </w:r>
          </w:p>
        </w:tc>
        <w:tc>
          <w:tcPr>
            <w:tcW w:w="1448" w:type="dxa"/>
          </w:tcPr>
          <w:p w14:paraId="6742C972" w14:textId="5FE67B30" w:rsidR="00AD249D" w:rsidRDefault="00D22EC6" w:rsidP="008B5917">
            <w:pPr>
              <w:spacing w:after="0"/>
              <w:jc w:val="center"/>
              <w:rPr>
                <w:rFonts w:ascii="Times New Roman" w:hAnsi="Times New Roman"/>
                <w:noProof/>
                <w:sz w:val="24"/>
                <w:szCs w:val="24"/>
              </w:rPr>
            </w:pPr>
            <w:r>
              <w:rPr>
                <w:rFonts w:ascii="Times New Roman" w:hAnsi="Times New Roman"/>
                <w:noProof/>
                <w:sz w:val="24"/>
                <w:szCs w:val="24"/>
              </w:rPr>
              <w:t>1</w:t>
            </w:r>
          </w:p>
        </w:tc>
        <w:tc>
          <w:tcPr>
            <w:tcW w:w="1448" w:type="dxa"/>
          </w:tcPr>
          <w:p w14:paraId="083712AD" w14:textId="2810BAE1" w:rsidR="00AD249D" w:rsidRDefault="00D22EC6" w:rsidP="008B5917">
            <w:pPr>
              <w:spacing w:after="0"/>
              <w:jc w:val="center"/>
              <w:rPr>
                <w:rFonts w:ascii="Times New Roman" w:hAnsi="Times New Roman"/>
                <w:noProof/>
                <w:sz w:val="24"/>
                <w:szCs w:val="24"/>
              </w:rPr>
            </w:pPr>
            <w:r>
              <w:rPr>
                <w:rFonts w:ascii="Times New Roman" w:hAnsi="Times New Roman"/>
                <w:noProof/>
                <w:sz w:val="24"/>
                <w:szCs w:val="24"/>
              </w:rPr>
              <w:t>1</w:t>
            </w:r>
          </w:p>
        </w:tc>
        <w:tc>
          <w:tcPr>
            <w:tcW w:w="1448" w:type="dxa"/>
          </w:tcPr>
          <w:p w14:paraId="43D43EC7" w14:textId="24DE11E5" w:rsidR="00AD249D" w:rsidRDefault="00D22EC6" w:rsidP="008B5917">
            <w:pPr>
              <w:spacing w:after="0"/>
              <w:jc w:val="center"/>
              <w:rPr>
                <w:rFonts w:ascii="Times New Roman" w:hAnsi="Times New Roman"/>
                <w:noProof/>
                <w:sz w:val="24"/>
                <w:szCs w:val="24"/>
              </w:rPr>
            </w:pPr>
            <w:r>
              <w:rPr>
                <w:rFonts w:ascii="Times New Roman" w:hAnsi="Times New Roman"/>
                <w:noProof/>
                <w:sz w:val="24"/>
                <w:szCs w:val="24"/>
              </w:rPr>
              <w:t>1</w:t>
            </w:r>
          </w:p>
        </w:tc>
      </w:tr>
      <w:bookmarkEnd w:id="0"/>
    </w:tbl>
    <w:p w14:paraId="0AD6BD32" w14:textId="77777777" w:rsidR="0081472F" w:rsidRPr="00631B3B" w:rsidRDefault="0081472F" w:rsidP="0081472F">
      <w:pPr>
        <w:spacing w:after="0"/>
        <w:jc w:val="both"/>
        <w:rPr>
          <w:rFonts w:ascii="Times New Roman" w:hAnsi="Times New Roman"/>
          <w:noProof/>
          <w:sz w:val="24"/>
          <w:szCs w:val="24"/>
        </w:rPr>
      </w:pPr>
    </w:p>
    <w:p w14:paraId="2E1CDB6C" w14:textId="1B4F5DF5" w:rsidR="0081472F" w:rsidRPr="00F038A3" w:rsidRDefault="0081472F" w:rsidP="0081472F">
      <w:pPr>
        <w:spacing w:after="0"/>
        <w:jc w:val="both"/>
        <w:rPr>
          <w:rFonts w:ascii="Times New Roman" w:hAnsi="Times New Roman"/>
          <w:sz w:val="24"/>
          <w:szCs w:val="24"/>
        </w:rPr>
      </w:pPr>
      <w:r w:rsidRPr="00631B3B">
        <w:rPr>
          <w:rFonts w:ascii="Times New Roman" w:hAnsi="Times New Roman"/>
          <w:b/>
          <w:iCs/>
          <w:sz w:val="24"/>
          <w:szCs w:val="24"/>
        </w:rPr>
        <w:t xml:space="preserve">Logic Diagram for </w:t>
      </w:r>
      <w:proofErr w:type="gramStart"/>
      <w:r w:rsidRPr="00631B3B">
        <w:rPr>
          <w:rFonts w:ascii="Times New Roman" w:hAnsi="Times New Roman"/>
          <w:b/>
          <w:iCs/>
          <w:sz w:val="24"/>
          <w:szCs w:val="24"/>
        </w:rPr>
        <w:t>3 bit</w:t>
      </w:r>
      <w:proofErr w:type="gramEnd"/>
      <w:r w:rsidRPr="00631B3B">
        <w:rPr>
          <w:rFonts w:ascii="Times New Roman" w:hAnsi="Times New Roman"/>
          <w:b/>
          <w:iCs/>
          <w:sz w:val="24"/>
          <w:szCs w:val="24"/>
        </w:rPr>
        <w:t xml:space="preserve"> UP counter (Negative edge)</w:t>
      </w:r>
    </w:p>
    <w:p w14:paraId="241A947B" w14:textId="204DF706" w:rsidR="0081472F" w:rsidRPr="00631B3B" w:rsidRDefault="00F038A3" w:rsidP="00F038A3">
      <w:pPr>
        <w:tabs>
          <w:tab w:val="left" w:pos="1356"/>
        </w:tabs>
        <w:spacing w:after="0"/>
        <w:jc w:val="both"/>
        <w:rPr>
          <w:rFonts w:ascii="Times New Roman" w:hAnsi="Times New Roman"/>
          <w:b/>
          <w:iCs/>
          <w:sz w:val="24"/>
          <w:szCs w:val="24"/>
        </w:rPr>
      </w:pPr>
      <w:r>
        <w:rPr>
          <w:rFonts w:ascii="Times New Roman" w:hAnsi="Times New Roman"/>
          <w:b/>
          <w:iCs/>
          <w:sz w:val="24"/>
          <w:szCs w:val="24"/>
        </w:rPr>
        <w:tab/>
      </w:r>
      <w:r w:rsidR="0045219C">
        <w:rPr>
          <w:noProof/>
        </w:rPr>
        <w:drawing>
          <wp:inline distT="0" distB="0" distL="0" distR="0" wp14:anchorId="6A0A5B19" wp14:editId="7AEE5084">
            <wp:extent cx="4401185" cy="15392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5488" cy="1540745"/>
                    </a:xfrm>
                    <a:prstGeom prst="rect">
                      <a:avLst/>
                    </a:prstGeom>
                  </pic:spPr>
                </pic:pic>
              </a:graphicData>
            </a:graphic>
          </wp:inline>
        </w:drawing>
      </w:r>
    </w:p>
    <w:p w14:paraId="3F131CD0" w14:textId="77777777" w:rsidR="0081472F" w:rsidRPr="00631B3B" w:rsidRDefault="0081472F" w:rsidP="0081472F">
      <w:pPr>
        <w:spacing w:after="0"/>
        <w:jc w:val="both"/>
        <w:rPr>
          <w:rFonts w:ascii="Times New Roman" w:hAnsi="Times New Roman"/>
          <w:sz w:val="24"/>
          <w:szCs w:val="24"/>
        </w:rPr>
      </w:pPr>
      <w:r w:rsidRPr="00631B3B">
        <w:rPr>
          <w:rFonts w:ascii="Times New Roman" w:hAnsi="Times New Roman"/>
          <w:b/>
          <w:iCs/>
          <w:sz w:val="24"/>
          <w:szCs w:val="24"/>
        </w:rPr>
        <w:lastRenderedPageBreak/>
        <w:t xml:space="preserve">Timing Diagram for </w:t>
      </w:r>
      <w:proofErr w:type="gramStart"/>
      <w:r w:rsidRPr="00631B3B">
        <w:rPr>
          <w:rFonts w:ascii="Times New Roman" w:hAnsi="Times New Roman"/>
          <w:b/>
          <w:iCs/>
          <w:sz w:val="24"/>
          <w:szCs w:val="24"/>
        </w:rPr>
        <w:t>3 bit</w:t>
      </w:r>
      <w:proofErr w:type="gramEnd"/>
      <w:r w:rsidRPr="00631B3B">
        <w:rPr>
          <w:rFonts w:ascii="Times New Roman" w:hAnsi="Times New Roman"/>
          <w:b/>
          <w:iCs/>
          <w:sz w:val="24"/>
          <w:szCs w:val="24"/>
        </w:rPr>
        <w:t xml:space="preserve"> </w:t>
      </w:r>
      <w:r w:rsidR="00C91EF3" w:rsidRPr="00631B3B">
        <w:rPr>
          <w:rFonts w:ascii="Times New Roman" w:hAnsi="Times New Roman"/>
          <w:b/>
          <w:iCs/>
          <w:sz w:val="24"/>
          <w:szCs w:val="24"/>
        </w:rPr>
        <w:t xml:space="preserve">Asynchronous </w:t>
      </w:r>
      <w:r w:rsidRPr="00631B3B">
        <w:rPr>
          <w:rFonts w:ascii="Times New Roman" w:hAnsi="Times New Roman"/>
          <w:b/>
          <w:iCs/>
          <w:sz w:val="24"/>
          <w:szCs w:val="24"/>
        </w:rPr>
        <w:t>UP counter (Negative edge)</w:t>
      </w:r>
    </w:p>
    <w:p w14:paraId="5FDDDC1A" w14:textId="16F489E0" w:rsidR="0081472F" w:rsidRPr="00631B3B" w:rsidRDefault="00F038A3" w:rsidP="0081472F">
      <w:pPr>
        <w:spacing w:after="0"/>
        <w:jc w:val="both"/>
        <w:rPr>
          <w:rFonts w:ascii="Times New Roman" w:hAnsi="Times New Roman"/>
          <w:b/>
          <w:iCs/>
          <w:sz w:val="24"/>
          <w:szCs w:val="24"/>
        </w:rPr>
      </w:pPr>
      <w:r>
        <w:rPr>
          <w:noProof/>
        </w:rPr>
        <w:drawing>
          <wp:inline distT="0" distB="0" distL="0" distR="0" wp14:anchorId="3E5A2487" wp14:editId="1C556DD2">
            <wp:extent cx="6819900" cy="2389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44965" cy="2398287"/>
                    </a:xfrm>
                    <a:prstGeom prst="rect">
                      <a:avLst/>
                    </a:prstGeom>
                  </pic:spPr>
                </pic:pic>
              </a:graphicData>
            </a:graphic>
          </wp:inline>
        </w:drawing>
      </w:r>
    </w:p>
    <w:p w14:paraId="5D51BDCA" w14:textId="77777777" w:rsidR="0081472F" w:rsidRPr="00631B3B" w:rsidRDefault="0081472F" w:rsidP="0081472F">
      <w:pPr>
        <w:spacing w:after="0"/>
        <w:jc w:val="both"/>
        <w:rPr>
          <w:rFonts w:ascii="Times New Roman" w:hAnsi="Times New Roman"/>
          <w:b/>
          <w:iCs/>
          <w:sz w:val="24"/>
          <w:szCs w:val="24"/>
        </w:rPr>
      </w:pPr>
    </w:p>
    <w:p w14:paraId="50DDBA61" w14:textId="77777777" w:rsidR="0081472F" w:rsidRPr="00631B3B" w:rsidRDefault="0081472F" w:rsidP="0081472F">
      <w:pPr>
        <w:spacing w:after="0"/>
        <w:jc w:val="both"/>
        <w:rPr>
          <w:rFonts w:ascii="Times New Roman" w:hAnsi="Times New Roman"/>
          <w:sz w:val="24"/>
          <w:szCs w:val="24"/>
        </w:rPr>
      </w:pPr>
      <w:r w:rsidRPr="00631B3B">
        <w:rPr>
          <w:rFonts w:ascii="Times New Roman" w:hAnsi="Times New Roman"/>
          <w:b/>
          <w:iCs/>
          <w:sz w:val="24"/>
          <w:szCs w:val="24"/>
        </w:rPr>
        <w:t xml:space="preserve">Truth Table for </w:t>
      </w:r>
      <w:proofErr w:type="gramStart"/>
      <w:r w:rsidRPr="00631B3B">
        <w:rPr>
          <w:rFonts w:ascii="Times New Roman" w:hAnsi="Times New Roman"/>
          <w:b/>
          <w:iCs/>
          <w:sz w:val="24"/>
          <w:szCs w:val="24"/>
        </w:rPr>
        <w:t>3 bit</w:t>
      </w:r>
      <w:proofErr w:type="gramEnd"/>
      <w:r w:rsidRPr="00631B3B">
        <w:rPr>
          <w:rFonts w:ascii="Times New Roman" w:hAnsi="Times New Roman"/>
          <w:b/>
          <w:iCs/>
          <w:sz w:val="24"/>
          <w:szCs w:val="24"/>
        </w:rPr>
        <w:t xml:space="preserve"> </w:t>
      </w:r>
      <w:r w:rsidR="00C91EF3" w:rsidRPr="00631B3B">
        <w:rPr>
          <w:rFonts w:ascii="Times New Roman" w:hAnsi="Times New Roman"/>
          <w:b/>
          <w:iCs/>
          <w:sz w:val="24"/>
          <w:szCs w:val="24"/>
        </w:rPr>
        <w:t xml:space="preserve">Asynchronous </w:t>
      </w:r>
      <w:r w:rsidRPr="00631B3B">
        <w:rPr>
          <w:rFonts w:ascii="Times New Roman" w:hAnsi="Times New Roman"/>
          <w:b/>
          <w:iCs/>
          <w:sz w:val="24"/>
          <w:szCs w:val="24"/>
        </w:rPr>
        <w:t>DOWN counter</w:t>
      </w:r>
    </w:p>
    <w:p w14:paraId="654402CA" w14:textId="77777777" w:rsidR="0081472F" w:rsidRPr="00631B3B" w:rsidRDefault="0081472F" w:rsidP="0081472F">
      <w:pPr>
        <w:spacing w:after="0"/>
        <w:jc w:val="both"/>
        <w:rPr>
          <w:rFonts w:ascii="Times New Roman" w:hAnsi="Times New Roman"/>
          <w:noProof/>
          <w:sz w:val="24"/>
          <w:szCs w:val="24"/>
        </w:rPr>
      </w:pPr>
    </w:p>
    <w:tbl>
      <w:tblPr>
        <w:tblStyle w:val="TableGrid"/>
        <w:tblW w:w="0" w:type="auto"/>
        <w:tblLook w:val="04A0" w:firstRow="1" w:lastRow="0" w:firstColumn="1" w:lastColumn="0" w:noHBand="0" w:noVBand="1"/>
      </w:tblPr>
      <w:tblGrid>
        <w:gridCol w:w="2774"/>
        <w:gridCol w:w="2774"/>
        <w:gridCol w:w="2774"/>
        <w:gridCol w:w="2774"/>
      </w:tblGrid>
      <w:tr w:rsidR="00EA3DD5" w14:paraId="604363D0" w14:textId="77777777" w:rsidTr="00250BC3">
        <w:tc>
          <w:tcPr>
            <w:tcW w:w="2774" w:type="dxa"/>
          </w:tcPr>
          <w:p w14:paraId="212F4748" w14:textId="77777777" w:rsidR="00EA3DD5" w:rsidRDefault="00EA3DD5" w:rsidP="00250BC3">
            <w:pPr>
              <w:spacing w:after="0"/>
              <w:jc w:val="both"/>
              <w:rPr>
                <w:rFonts w:ascii="Times New Roman" w:hAnsi="Times New Roman"/>
                <w:noProof/>
                <w:sz w:val="24"/>
                <w:szCs w:val="24"/>
              </w:rPr>
            </w:pPr>
            <w:r>
              <w:rPr>
                <w:rFonts w:ascii="Times New Roman" w:hAnsi="Times New Roman"/>
                <w:noProof/>
                <w:sz w:val="24"/>
                <w:szCs w:val="24"/>
              </w:rPr>
              <w:t>Clock Input</w:t>
            </w:r>
          </w:p>
        </w:tc>
        <w:tc>
          <w:tcPr>
            <w:tcW w:w="8322" w:type="dxa"/>
            <w:gridSpan w:val="3"/>
          </w:tcPr>
          <w:p w14:paraId="2DCE5944" w14:textId="77777777" w:rsidR="00EA3DD5" w:rsidRDefault="00EA3DD5" w:rsidP="00250BC3">
            <w:pPr>
              <w:spacing w:after="0"/>
              <w:jc w:val="both"/>
              <w:rPr>
                <w:rFonts w:ascii="Times New Roman" w:hAnsi="Times New Roman"/>
                <w:noProof/>
                <w:sz w:val="24"/>
                <w:szCs w:val="24"/>
              </w:rPr>
            </w:pPr>
            <w:r>
              <w:rPr>
                <w:rFonts w:ascii="Times New Roman" w:hAnsi="Times New Roman"/>
                <w:noProof/>
                <w:sz w:val="24"/>
                <w:szCs w:val="24"/>
              </w:rPr>
              <w:t>OUTPUT</w:t>
            </w:r>
          </w:p>
        </w:tc>
      </w:tr>
      <w:tr w:rsidR="00EA3DD5" w14:paraId="5024625B" w14:textId="77777777" w:rsidTr="00250BC3">
        <w:tc>
          <w:tcPr>
            <w:tcW w:w="2774" w:type="dxa"/>
          </w:tcPr>
          <w:p w14:paraId="145901CD" w14:textId="77777777" w:rsidR="00EA3DD5" w:rsidRDefault="00EA3DD5" w:rsidP="00250BC3">
            <w:pPr>
              <w:spacing w:after="0"/>
              <w:jc w:val="both"/>
              <w:rPr>
                <w:rFonts w:ascii="Times New Roman" w:hAnsi="Times New Roman"/>
                <w:noProof/>
                <w:sz w:val="24"/>
                <w:szCs w:val="24"/>
              </w:rPr>
            </w:pPr>
            <w:r>
              <w:rPr>
                <w:rFonts w:ascii="Times New Roman" w:hAnsi="Times New Roman"/>
                <w:noProof/>
                <w:sz w:val="24"/>
                <w:szCs w:val="24"/>
              </w:rPr>
              <w:t>Count</w:t>
            </w:r>
          </w:p>
        </w:tc>
        <w:tc>
          <w:tcPr>
            <w:tcW w:w="2774" w:type="dxa"/>
          </w:tcPr>
          <w:p w14:paraId="35A6C3C8" w14:textId="77777777" w:rsidR="00EA3DD5" w:rsidRPr="00D22EC6" w:rsidRDefault="00EA3DD5" w:rsidP="00250BC3">
            <w:pPr>
              <w:spacing w:after="0"/>
              <w:jc w:val="both"/>
              <w:rPr>
                <w:rFonts w:ascii="Times New Roman" w:hAnsi="Times New Roman"/>
                <w:noProof/>
                <w:sz w:val="24"/>
                <w:szCs w:val="24"/>
                <w:vertAlign w:val="subscript"/>
              </w:rPr>
            </w:pPr>
            <w:r>
              <w:rPr>
                <w:rFonts w:ascii="Times New Roman" w:hAnsi="Times New Roman"/>
                <w:noProof/>
                <w:sz w:val="24"/>
                <w:szCs w:val="24"/>
              </w:rPr>
              <w:t>Q</w:t>
            </w:r>
            <w:r>
              <w:rPr>
                <w:rFonts w:ascii="Times New Roman" w:hAnsi="Times New Roman"/>
                <w:noProof/>
                <w:sz w:val="24"/>
                <w:szCs w:val="24"/>
                <w:vertAlign w:val="subscript"/>
              </w:rPr>
              <w:t>C</w:t>
            </w:r>
          </w:p>
        </w:tc>
        <w:tc>
          <w:tcPr>
            <w:tcW w:w="2774" w:type="dxa"/>
          </w:tcPr>
          <w:p w14:paraId="59B18CDF" w14:textId="77777777" w:rsidR="00EA3DD5" w:rsidRPr="00D22EC6" w:rsidRDefault="00EA3DD5" w:rsidP="00250BC3">
            <w:pPr>
              <w:spacing w:after="0"/>
              <w:jc w:val="both"/>
              <w:rPr>
                <w:rFonts w:ascii="Times New Roman" w:hAnsi="Times New Roman"/>
                <w:noProof/>
                <w:sz w:val="24"/>
                <w:szCs w:val="24"/>
                <w:vertAlign w:val="subscript"/>
              </w:rPr>
            </w:pPr>
            <w:r>
              <w:rPr>
                <w:rFonts w:ascii="Times New Roman" w:hAnsi="Times New Roman"/>
                <w:noProof/>
                <w:sz w:val="24"/>
                <w:szCs w:val="24"/>
              </w:rPr>
              <w:t>Q</w:t>
            </w:r>
            <w:r>
              <w:rPr>
                <w:rFonts w:ascii="Times New Roman" w:hAnsi="Times New Roman"/>
                <w:noProof/>
                <w:sz w:val="24"/>
                <w:szCs w:val="24"/>
                <w:vertAlign w:val="subscript"/>
              </w:rPr>
              <w:t>B</w:t>
            </w:r>
          </w:p>
        </w:tc>
        <w:tc>
          <w:tcPr>
            <w:tcW w:w="2774" w:type="dxa"/>
          </w:tcPr>
          <w:p w14:paraId="0B763037" w14:textId="77777777" w:rsidR="00EA3DD5" w:rsidRPr="00D22EC6" w:rsidRDefault="00EA3DD5" w:rsidP="00250BC3">
            <w:pPr>
              <w:spacing w:after="0"/>
              <w:jc w:val="both"/>
              <w:rPr>
                <w:rFonts w:ascii="Times New Roman" w:hAnsi="Times New Roman"/>
                <w:noProof/>
                <w:sz w:val="24"/>
                <w:szCs w:val="24"/>
                <w:vertAlign w:val="subscript"/>
              </w:rPr>
            </w:pPr>
            <w:r>
              <w:rPr>
                <w:rFonts w:ascii="Times New Roman" w:hAnsi="Times New Roman"/>
                <w:noProof/>
                <w:sz w:val="24"/>
                <w:szCs w:val="24"/>
              </w:rPr>
              <w:t>Q</w:t>
            </w:r>
            <w:r>
              <w:rPr>
                <w:rFonts w:ascii="Times New Roman" w:hAnsi="Times New Roman"/>
                <w:noProof/>
                <w:sz w:val="24"/>
                <w:szCs w:val="24"/>
                <w:vertAlign w:val="subscript"/>
              </w:rPr>
              <w:t>A</w:t>
            </w:r>
          </w:p>
        </w:tc>
      </w:tr>
      <w:tr w:rsidR="00EA3DD5" w14:paraId="1DED3D33" w14:textId="77777777" w:rsidTr="00250BC3">
        <w:tc>
          <w:tcPr>
            <w:tcW w:w="2774" w:type="dxa"/>
          </w:tcPr>
          <w:p w14:paraId="1EDE15A0" w14:textId="7DE2569F" w:rsidR="00EA3DD5" w:rsidRDefault="00EA3DD5" w:rsidP="00250BC3">
            <w:pPr>
              <w:spacing w:after="0"/>
              <w:jc w:val="both"/>
              <w:rPr>
                <w:rFonts w:ascii="Times New Roman" w:hAnsi="Times New Roman"/>
                <w:noProof/>
                <w:sz w:val="24"/>
                <w:szCs w:val="24"/>
              </w:rPr>
            </w:pPr>
            <w:r>
              <w:rPr>
                <w:rFonts w:ascii="Times New Roman" w:hAnsi="Times New Roman"/>
                <w:noProof/>
                <w:sz w:val="24"/>
                <w:szCs w:val="24"/>
              </w:rPr>
              <w:t>7</w:t>
            </w:r>
          </w:p>
        </w:tc>
        <w:tc>
          <w:tcPr>
            <w:tcW w:w="2774" w:type="dxa"/>
          </w:tcPr>
          <w:p w14:paraId="48F0696D" w14:textId="14FDF366" w:rsidR="00EA3DD5" w:rsidRDefault="00EA3DD5" w:rsidP="00250BC3">
            <w:pPr>
              <w:spacing w:after="0"/>
              <w:jc w:val="both"/>
              <w:rPr>
                <w:rFonts w:ascii="Times New Roman" w:hAnsi="Times New Roman"/>
                <w:noProof/>
                <w:sz w:val="24"/>
                <w:szCs w:val="24"/>
              </w:rPr>
            </w:pPr>
            <w:r>
              <w:rPr>
                <w:rFonts w:ascii="Times New Roman" w:hAnsi="Times New Roman"/>
                <w:noProof/>
                <w:sz w:val="24"/>
                <w:szCs w:val="24"/>
              </w:rPr>
              <w:t>1</w:t>
            </w:r>
          </w:p>
        </w:tc>
        <w:tc>
          <w:tcPr>
            <w:tcW w:w="2774" w:type="dxa"/>
          </w:tcPr>
          <w:p w14:paraId="4A094D51" w14:textId="61FFB8BF" w:rsidR="00EA3DD5" w:rsidRDefault="00EA3DD5" w:rsidP="00250BC3">
            <w:pPr>
              <w:spacing w:after="0"/>
              <w:jc w:val="both"/>
              <w:rPr>
                <w:rFonts w:ascii="Times New Roman" w:hAnsi="Times New Roman"/>
                <w:noProof/>
                <w:sz w:val="24"/>
                <w:szCs w:val="24"/>
              </w:rPr>
            </w:pPr>
            <w:r>
              <w:rPr>
                <w:rFonts w:ascii="Times New Roman" w:hAnsi="Times New Roman"/>
                <w:noProof/>
                <w:sz w:val="24"/>
                <w:szCs w:val="24"/>
              </w:rPr>
              <w:t>1</w:t>
            </w:r>
          </w:p>
        </w:tc>
        <w:tc>
          <w:tcPr>
            <w:tcW w:w="2774" w:type="dxa"/>
          </w:tcPr>
          <w:p w14:paraId="61E80AA5" w14:textId="2925C86E" w:rsidR="00EA3DD5" w:rsidRDefault="00EA3DD5" w:rsidP="00250BC3">
            <w:pPr>
              <w:spacing w:after="0"/>
              <w:jc w:val="both"/>
              <w:rPr>
                <w:rFonts w:ascii="Times New Roman" w:hAnsi="Times New Roman"/>
                <w:noProof/>
                <w:sz w:val="24"/>
                <w:szCs w:val="24"/>
              </w:rPr>
            </w:pPr>
            <w:r>
              <w:rPr>
                <w:rFonts w:ascii="Times New Roman" w:hAnsi="Times New Roman"/>
                <w:noProof/>
                <w:sz w:val="24"/>
                <w:szCs w:val="24"/>
              </w:rPr>
              <w:t>1</w:t>
            </w:r>
          </w:p>
        </w:tc>
      </w:tr>
      <w:tr w:rsidR="00EA3DD5" w14:paraId="1AF17EE7" w14:textId="77777777" w:rsidTr="00250BC3">
        <w:tc>
          <w:tcPr>
            <w:tcW w:w="2774" w:type="dxa"/>
          </w:tcPr>
          <w:p w14:paraId="31519E87" w14:textId="0B066C3D" w:rsidR="00EA3DD5" w:rsidRDefault="00EA3DD5" w:rsidP="00250BC3">
            <w:pPr>
              <w:spacing w:after="0"/>
              <w:jc w:val="both"/>
              <w:rPr>
                <w:rFonts w:ascii="Times New Roman" w:hAnsi="Times New Roman"/>
                <w:noProof/>
                <w:sz w:val="24"/>
                <w:szCs w:val="24"/>
              </w:rPr>
            </w:pPr>
            <w:r>
              <w:rPr>
                <w:rFonts w:ascii="Times New Roman" w:hAnsi="Times New Roman"/>
                <w:noProof/>
                <w:sz w:val="24"/>
                <w:szCs w:val="24"/>
              </w:rPr>
              <w:t>6</w:t>
            </w:r>
          </w:p>
        </w:tc>
        <w:tc>
          <w:tcPr>
            <w:tcW w:w="2774" w:type="dxa"/>
          </w:tcPr>
          <w:p w14:paraId="233B6215" w14:textId="36EC5F60" w:rsidR="00EA3DD5" w:rsidRDefault="00EA3DD5" w:rsidP="00250BC3">
            <w:pPr>
              <w:spacing w:after="0"/>
              <w:jc w:val="both"/>
              <w:rPr>
                <w:rFonts w:ascii="Times New Roman" w:hAnsi="Times New Roman"/>
                <w:noProof/>
                <w:sz w:val="24"/>
                <w:szCs w:val="24"/>
              </w:rPr>
            </w:pPr>
            <w:r>
              <w:rPr>
                <w:rFonts w:ascii="Times New Roman" w:hAnsi="Times New Roman"/>
                <w:noProof/>
                <w:sz w:val="24"/>
                <w:szCs w:val="24"/>
              </w:rPr>
              <w:t>1</w:t>
            </w:r>
          </w:p>
        </w:tc>
        <w:tc>
          <w:tcPr>
            <w:tcW w:w="2774" w:type="dxa"/>
          </w:tcPr>
          <w:p w14:paraId="382E8C95" w14:textId="001C3343" w:rsidR="00EA3DD5" w:rsidRDefault="00EA3DD5" w:rsidP="00250BC3">
            <w:pPr>
              <w:spacing w:after="0"/>
              <w:jc w:val="both"/>
              <w:rPr>
                <w:rFonts w:ascii="Times New Roman" w:hAnsi="Times New Roman"/>
                <w:noProof/>
                <w:sz w:val="24"/>
                <w:szCs w:val="24"/>
              </w:rPr>
            </w:pPr>
            <w:r>
              <w:rPr>
                <w:rFonts w:ascii="Times New Roman" w:hAnsi="Times New Roman"/>
                <w:noProof/>
                <w:sz w:val="24"/>
                <w:szCs w:val="24"/>
              </w:rPr>
              <w:t>1</w:t>
            </w:r>
          </w:p>
        </w:tc>
        <w:tc>
          <w:tcPr>
            <w:tcW w:w="2774" w:type="dxa"/>
          </w:tcPr>
          <w:p w14:paraId="6CD3F882" w14:textId="477015CA" w:rsidR="00EA3DD5" w:rsidRDefault="00EA3DD5" w:rsidP="00250BC3">
            <w:pPr>
              <w:spacing w:after="0"/>
              <w:jc w:val="both"/>
              <w:rPr>
                <w:rFonts w:ascii="Times New Roman" w:hAnsi="Times New Roman"/>
                <w:noProof/>
                <w:sz w:val="24"/>
                <w:szCs w:val="24"/>
              </w:rPr>
            </w:pPr>
            <w:r>
              <w:rPr>
                <w:rFonts w:ascii="Times New Roman" w:hAnsi="Times New Roman"/>
                <w:noProof/>
                <w:sz w:val="24"/>
                <w:szCs w:val="24"/>
              </w:rPr>
              <w:t>0</w:t>
            </w:r>
          </w:p>
        </w:tc>
      </w:tr>
      <w:tr w:rsidR="00EA3DD5" w14:paraId="633A54B7" w14:textId="77777777" w:rsidTr="00250BC3">
        <w:tc>
          <w:tcPr>
            <w:tcW w:w="2774" w:type="dxa"/>
          </w:tcPr>
          <w:p w14:paraId="3D9E1825" w14:textId="2804BA10" w:rsidR="00EA3DD5" w:rsidRDefault="00EA3DD5" w:rsidP="00250BC3">
            <w:pPr>
              <w:spacing w:after="0"/>
              <w:jc w:val="both"/>
              <w:rPr>
                <w:rFonts w:ascii="Times New Roman" w:hAnsi="Times New Roman"/>
                <w:noProof/>
                <w:sz w:val="24"/>
                <w:szCs w:val="24"/>
              </w:rPr>
            </w:pPr>
            <w:r>
              <w:rPr>
                <w:rFonts w:ascii="Times New Roman" w:hAnsi="Times New Roman"/>
                <w:noProof/>
                <w:sz w:val="24"/>
                <w:szCs w:val="24"/>
              </w:rPr>
              <w:t>5</w:t>
            </w:r>
          </w:p>
        </w:tc>
        <w:tc>
          <w:tcPr>
            <w:tcW w:w="2774" w:type="dxa"/>
          </w:tcPr>
          <w:p w14:paraId="75110E11" w14:textId="610C25B0" w:rsidR="00EA3DD5" w:rsidRDefault="00EA3DD5" w:rsidP="00250BC3">
            <w:pPr>
              <w:spacing w:after="0"/>
              <w:jc w:val="both"/>
              <w:rPr>
                <w:rFonts w:ascii="Times New Roman" w:hAnsi="Times New Roman"/>
                <w:noProof/>
                <w:sz w:val="24"/>
                <w:szCs w:val="24"/>
              </w:rPr>
            </w:pPr>
            <w:r>
              <w:rPr>
                <w:rFonts w:ascii="Times New Roman" w:hAnsi="Times New Roman"/>
                <w:noProof/>
                <w:sz w:val="24"/>
                <w:szCs w:val="24"/>
              </w:rPr>
              <w:t>1</w:t>
            </w:r>
          </w:p>
        </w:tc>
        <w:tc>
          <w:tcPr>
            <w:tcW w:w="2774" w:type="dxa"/>
          </w:tcPr>
          <w:p w14:paraId="2A559F15" w14:textId="13E1F61E" w:rsidR="00EA3DD5" w:rsidRDefault="00EA3DD5" w:rsidP="00250BC3">
            <w:pPr>
              <w:spacing w:after="0"/>
              <w:jc w:val="both"/>
              <w:rPr>
                <w:rFonts w:ascii="Times New Roman" w:hAnsi="Times New Roman"/>
                <w:noProof/>
                <w:sz w:val="24"/>
                <w:szCs w:val="24"/>
              </w:rPr>
            </w:pPr>
            <w:r>
              <w:rPr>
                <w:rFonts w:ascii="Times New Roman" w:hAnsi="Times New Roman"/>
                <w:noProof/>
                <w:sz w:val="24"/>
                <w:szCs w:val="24"/>
              </w:rPr>
              <w:t>0</w:t>
            </w:r>
          </w:p>
        </w:tc>
        <w:tc>
          <w:tcPr>
            <w:tcW w:w="2774" w:type="dxa"/>
          </w:tcPr>
          <w:p w14:paraId="31C4BAAD" w14:textId="7832F482" w:rsidR="00EA3DD5" w:rsidRDefault="00EA3DD5" w:rsidP="00250BC3">
            <w:pPr>
              <w:spacing w:after="0"/>
              <w:jc w:val="both"/>
              <w:rPr>
                <w:rFonts w:ascii="Times New Roman" w:hAnsi="Times New Roman"/>
                <w:noProof/>
                <w:sz w:val="24"/>
                <w:szCs w:val="24"/>
              </w:rPr>
            </w:pPr>
            <w:r>
              <w:rPr>
                <w:rFonts w:ascii="Times New Roman" w:hAnsi="Times New Roman"/>
                <w:noProof/>
                <w:sz w:val="24"/>
                <w:szCs w:val="24"/>
              </w:rPr>
              <w:t>1</w:t>
            </w:r>
          </w:p>
        </w:tc>
      </w:tr>
      <w:tr w:rsidR="00EA3DD5" w14:paraId="0DF575E7" w14:textId="77777777" w:rsidTr="00250BC3">
        <w:tc>
          <w:tcPr>
            <w:tcW w:w="2774" w:type="dxa"/>
          </w:tcPr>
          <w:p w14:paraId="4FD0D077" w14:textId="609C1627" w:rsidR="00EA3DD5" w:rsidRDefault="00EA3DD5" w:rsidP="00250BC3">
            <w:pPr>
              <w:spacing w:after="0"/>
              <w:jc w:val="both"/>
              <w:rPr>
                <w:rFonts w:ascii="Times New Roman" w:hAnsi="Times New Roman"/>
                <w:noProof/>
                <w:sz w:val="24"/>
                <w:szCs w:val="24"/>
              </w:rPr>
            </w:pPr>
            <w:r>
              <w:rPr>
                <w:rFonts w:ascii="Times New Roman" w:hAnsi="Times New Roman"/>
                <w:noProof/>
                <w:sz w:val="24"/>
                <w:szCs w:val="24"/>
              </w:rPr>
              <w:t>4</w:t>
            </w:r>
          </w:p>
        </w:tc>
        <w:tc>
          <w:tcPr>
            <w:tcW w:w="2774" w:type="dxa"/>
          </w:tcPr>
          <w:p w14:paraId="18DA32DC" w14:textId="5068E6B1" w:rsidR="00EA3DD5" w:rsidRDefault="00EA3DD5" w:rsidP="00250BC3">
            <w:pPr>
              <w:spacing w:after="0"/>
              <w:jc w:val="both"/>
              <w:rPr>
                <w:rFonts w:ascii="Times New Roman" w:hAnsi="Times New Roman"/>
                <w:noProof/>
                <w:sz w:val="24"/>
                <w:szCs w:val="24"/>
              </w:rPr>
            </w:pPr>
            <w:r>
              <w:rPr>
                <w:rFonts w:ascii="Times New Roman" w:hAnsi="Times New Roman"/>
                <w:noProof/>
                <w:sz w:val="24"/>
                <w:szCs w:val="24"/>
              </w:rPr>
              <w:t>1</w:t>
            </w:r>
          </w:p>
        </w:tc>
        <w:tc>
          <w:tcPr>
            <w:tcW w:w="2774" w:type="dxa"/>
          </w:tcPr>
          <w:p w14:paraId="05DDDC4B" w14:textId="0145F02C" w:rsidR="00EA3DD5" w:rsidRDefault="00EA3DD5" w:rsidP="00250BC3">
            <w:pPr>
              <w:spacing w:after="0"/>
              <w:jc w:val="both"/>
              <w:rPr>
                <w:rFonts w:ascii="Times New Roman" w:hAnsi="Times New Roman"/>
                <w:noProof/>
                <w:sz w:val="24"/>
                <w:szCs w:val="24"/>
              </w:rPr>
            </w:pPr>
            <w:r>
              <w:rPr>
                <w:rFonts w:ascii="Times New Roman" w:hAnsi="Times New Roman"/>
                <w:noProof/>
                <w:sz w:val="24"/>
                <w:szCs w:val="24"/>
              </w:rPr>
              <w:t>0</w:t>
            </w:r>
          </w:p>
        </w:tc>
        <w:tc>
          <w:tcPr>
            <w:tcW w:w="2774" w:type="dxa"/>
          </w:tcPr>
          <w:p w14:paraId="2B58EFD5" w14:textId="01C93F1F" w:rsidR="00EA3DD5" w:rsidRDefault="00EA3DD5" w:rsidP="00250BC3">
            <w:pPr>
              <w:spacing w:after="0"/>
              <w:jc w:val="both"/>
              <w:rPr>
                <w:rFonts w:ascii="Times New Roman" w:hAnsi="Times New Roman"/>
                <w:noProof/>
                <w:sz w:val="24"/>
                <w:szCs w:val="24"/>
              </w:rPr>
            </w:pPr>
            <w:r>
              <w:rPr>
                <w:rFonts w:ascii="Times New Roman" w:hAnsi="Times New Roman"/>
                <w:noProof/>
                <w:sz w:val="24"/>
                <w:szCs w:val="24"/>
              </w:rPr>
              <w:t>0</w:t>
            </w:r>
          </w:p>
        </w:tc>
      </w:tr>
      <w:tr w:rsidR="00EA3DD5" w14:paraId="4CA50D70" w14:textId="77777777" w:rsidTr="00250BC3">
        <w:tc>
          <w:tcPr>
            <w:tcW w:w="2774" w:type="dxa"/>
          </w:tcPr>
          <w:p w14:paraId="1CB8E940" w14:textId="37CA1181" w:rsidR="00EA3DD5" w:rsidRDefault="00EA3DD5" w:rsidP="00250BC3">
            <w:pPr>
              <w:spacing w:after="0"/>
              <w:jc w:val="both"/>
              <w:rPr>
                <w:rFonts w:ascii="Times New Roman" w:hAnsi="Times New Roman"/>
                <w:noProof/>
                <w:sz w:val="24"/>
                <w:szCs w:val="24"/>
              </w:rPr>
            </w:pPr>
            <w:r>
              <w:rPr>
                <w:rFonts w:ascii="Times New Roman" w:hAnsi="Times New Roman"/>
                <w:noProof/>
                <w:sz w:val="24"/>
                <w:szCs w:val="24"/>
              </w:rPr>
              <w:t>3</w:t>
            </w:r>
          </w:p>
        </w:tc>
        <w:tc>
          <w:tcPr>
            <w:tcW w:w="2774" w:type="dxa"/>
          </w:tcPr>
          <w:p w14:paraId="7CD8F6EA" w14:textId="59F8C357" w:rsidR="00EA3DD5" w:rsidRDefault="00EA3DD5" w:rsidP="00250BC3">
            <w:pPr>
              <w:spacing w:after="0"/>
              <w:jc w:val="both"/>
              <w:rPr>
                <w:rFonts w:ascii="Times New Roman" w:hAnsi="Times New Roman"/>
                <w:noProof/>
                <w:sz w:val="24"/>
                <w:szCs w:val="24"/>
              </w:rPr>
            </w:pPr>
            <w:r>
              <w:rPr>
                <w:rFonts w:ascii="Times New Roman" w:hAnsi="Times New Roman"/>
                <w:noProof/>
                <w:sz w:val="24"/>
                <w:szCs w:val="24"/>
              </w:rPr>
              <w:t>0</w:t>
            </w:r>
          </w:p>
        </w:tc>
        <w:tc>
          <w:tcPr>
            <w:tcW w:w="2774" w:type="dxa"/>
          </w:tcPr>
          <w:p w14:paraId="2A8577D4" w14:textId="7714F9D3" w:rsidR="00EA3DD5" w:rsidRDefault="00EA3DD5" w:rsidP="00250BC3">
            <w:pPr>
              <w:spacing w:after="0"/>
              <w:jc w:val="both"/>
              <w:rPr>
                <w:rFonts w:ascii="Times New Roman" w:hAnsi="Times New Roman"/>
                <w:noProof/>
                <w:sz w:val="24"/>
                <w:szCs w:val="24"/>
              </w:rPr>
            </w:pPr>
            <w:r>
              <w:rPr>
                <w:rFonts w:ascii="Times New Roman" w:hAnsi="Times New Roman"/>
                <w:noProof/>
                <w:sz w:val="24"/>
                <w:szCs w:val="24"/>
              </w:rPr>
              <w:t>1</w:t>
            </w:r>
          </w:p>
        </w:tc>
        <w:tc>
          <w:tcPr>
            <w:tcW w:w="2774" w:type="dxa"/>
          </w:tcPr>
          <w:p w14:paraId="5D52CD91" w14:textId="73918DE8" w:rsidR="00EA3DD5" w:rsidRDefault="00EA3DD5" w:rsidP="00250BC3">
            <w:pPr>
              <w:spacing w:after="0"/>
              <w:jc w:val="both"/>
              <w:rPr>
                <w:rFonts w:ascii="Times New Roman" w:hAnsi="Times New Roman"/>
                <w:noProof/>
                <w:sz w:val="24"/>
                <w:szCs w:val="24"/>
              </w:rPr>
            </w:pPr>
            <w:r>
              <w:rPr>
                <w:rFonts w:ascii="Times New Roman" w:hAnsi="Times New Roman"/>
                <w:noProof/>
                <w:sz w:val="24"/>
                <w:szCs w:val="24"/>
              </w:rPr>
              <w:t>1</w:t>
            </w:r>
          </w:p>
        </w:tc>
      </w:tr>
      <w:tr w:rsidR="00EA3DD5" w14:paraId="7368254C" w14:textId="77777777" w:rsidTr="00250BC3">
        <w:tc>
          <w:tcPr>
            <w:tcW w:w="2774" w:type="dxa"/>
          </w:tcPr>
          <w:p w14:paraId="730172C0" w14:textId="6562B6C5" w:rsidR="00EA3DD5" w:rsidRDefault="00EA3DD5" w:rsidP="00250BC3">
            <w:pPr>
              <w:spacing w:after="0"/>
              <w:jc w:val="both"/>
              <w:rPr>
                <w:rFonts w:ascii="Times New Roman" w:hAnsi="Times New Roman"/>
                <w:noProof/>
                <w:sz w:val="24"/>
                <w:szCs w:val="24"/>
              </w:rPr>
            </w:pPr>
            <w:r>
              <w:rPr>
                <w:rFonts w:ascii="Times New Roman" w:hAnsi="Times New Roman"/>
                <w:noProof/>
                <w:sz w:val="24"/>
                <w:szCs w:val="24"/>
              </w:rPr>
              <w:t>2</w:t>
            </w:r>
          </w:p>
        </w:tc>
        <w:tc>
          <w:tcPr>
            <w:tcW w:w="2774" w:type="dxa"/>
          </w:tcPr>
          <w:p w14:paraId="199C33A0" w14:textId="3D6275C4" w:rsidR="00EA3DD5" w:rsidRDefault="00EA3DD5" w:rsidP="00250BC3">
            <w:pPr>
              <w:spacing w:after="0"/>
              <w:jc w:val="both"/>
              <w:rPr>
                <w:rFonts w:ascii="Times New Roman" w:hAnsi="Times New Roman"/>
                <w:noProof/>
                <w:sz w:val="24"/>
                <w:szCs w:val="24"/>
              </w:rPr>
            </w:pPr>
            <w:r>
              <w:rPr>
                <w:rFonts w:ascii="Times New Roman" w:hAnsi="Times New Roman"/>
                <w:noProof/>
                <w:sz w:val="24"/>
                <w:szCs w:val="24"/>
              </w:rPr>
              <w:t>0</w:t>
            </w:r>
          </w:p>
        </w:tc>
        <w:tc>
          <w:tcPr>
            <w:tcW w:w="2774" w:type="dxa"/>
          </w:tcPr>
          <w:p w14:paraId="18754EFA" w14:textId="0991E277" w:rsidR="00EA3DD5" w:rsidRDefault="00EA3DD5" w:rsidP="00250BC3">
            <w:pPr>
              <w:spacing w:after="0"/>
              <w:jc w:val="both"/>
              <w:rPr>
                <w:rFonts w:ascii="Times New Roman" w:hAnsi="Times New Roman"/>
                <w:noProof/>
                <w:sz w:val="24"/>
                <w:szCs w:val="24"/>
              </w:rPr>
            </w:pPr>
            <w:r>
              <w:rPr>
                <w:rFonts w:ascii="Times New Roman" w:hAnsi="Times New Roman"/>
                <w:noProof/>
                <w:sz w:val="24"/>
                <w:szCs w:val="24"/>
              </w:rPr>
              <w:t>1</w:t>
            </w:r>
          </w:p>
        </w:tc>
        <w:tc>
          <w:tcPr>
            <w:tcW w:w="2774" w:type="dxa"/>
          </w:tcPr>
          <w:p w14:paraId="67639C18" w14:textId="5388E347" w:rsidR="00EA3DD5" w:rsidRDefault="00EA3DD5" w:rsidP="00250BC3">
            <w:pPr>
              <w:spacing w:after="0"/>
              <w:jc w:val="both"/>
              <w:rPr>
                <w:rFonts w:ascii="Times New Roman" w:hAnsi="Times New Roman"/>
                <w:noProof/>
                <w:sz w:val="24"/>
                <w:szCs w:val="24"/>
              </w:rPr>
            </w:pPr>
            <w:r>
              <w:rPr>
                <w:rFonts w:ascii="Times New Roman" w:hAnsi="Times New Roman"/>
                <w:noProof/>
                <w:sz w:val="24"/>
                <w:szCs w:val="24"/>
              </w:rPr>
              <w:t>0</w:t>
            </w:r>
          </w:p>
        </w:tc>
      </w:tr>
      <w:tr w:rsidR="00EA3DD5" w14:paraId="219D3304" w14:textId="77777777" w:rsidTr="00250BC3">
        <w:tc>
          <w:tcPr>
            <w:tcW w:w="2774" w:type="dxa"/>
          </w:tcPr>
          <w:p w14:paraId="7D6BD9FA" w14:textId="0D48191B" w:rsidR="00EA3DD5" w:rsidRDefault="00EA3DD5" w:rsidP="00250BC3">
            <w:pPr>
              <w:spacing w:after="0"/>
              <w:jc w:val="both"/>
              <w:rPr>
                <w:rFonts w:ascii="Times New Roman" w:hAnsi="Times New Roman"/>
                <w:noProof/>
                <w:sz w:val="24"/>
                <w:szCs w:val="24"/>
              </w:rPr>
            </w:pPr>
            <w:r>
              <w:rPr>
                <w:rFonts w:ascii="Times New Roman" w:hAnsi="Times New Roman"/>
                <w:noProof/>
                <w:sz w:val="24"/>
                <w:szCs w:val="24"/>
              </w:rPr>
              <w:t>1</w:t>
            </w:r>
          </w:p>
        </w:tc>
        <w:tc>
          <w:tcPr>
            <w:tcW w:w="2774" w:type="dxa"/>
          </w:tcPr>
          <w:p w14:paraId="2D965850" w14:textId="3BEC9F87" w:rsidR="00EA3DD5" w:rsidRDefault="00EA3DD5" w:rsidP="00250BC3">
            <w:pPr>
              <w:spacing w:after="0"/>
              <w:jc w:val="both"/>
              <w:rPr>
                <w:rFonts w:ascii="Times New Roman" w:hAnsi="Times New Roman"/>
                <w:noProof/>
                <w:sz w:val="24"/>
                <w:szCs w:val="24"/>
              </w:rPr>
            </w:pPr>
            <w:r>
              <w:rPr>
                <w:rFonts w:ascii="Times New Roman" w:hAnsi="Times New Roman"/>
                <w:noProof/>
                <w:sz w:val="24"/>
                <w:szCs w:val="24"/>
              </w:rPr>
              <w:t>0</w:t>
            </w:r>
          </w:p>
        </w:tc>
        <w:tc>
          <w:tcPr>
            <w:tcW w:w="2774" w:type="dxa"/>
          </w:tcPr>
          <w:p w14:paraId="7BC6BEB7" w14:textId="53C17343" w:rsidR="00EA3DD5" w:rsidRDefault="00EA3DD5" w:rsidP="00250BC3">
            <w:pPr>
              <w:spacing w:after="0"/>
              <w:jc w:val="both"/>
              <w:rPr>
                <w:rFonts w:ascii="Times New Roman" w:hAnsi="Times New Roman"/>
                <w:noProof/>
                <w:sz w:val="24"/>
                <w:szCs w:val="24"/>
              </w:rPr>
            </w:pPr>
            <w:r>
              <w:rPr>
                <w:rFonts w:ascii="Times New Roman" w:hAnsi="Times New Roman"/>
                <w:noProof/>
                <w:sz w:val="24"/>
                <w:szCs w:val="24"/>
              </w:rPr>
              <w:t>0</w:t>
            </w:r>
          </w:p>
        </w:tc>
        <w:tc>
          <w:tcPr>
            <w:tcW w:w="2774" w:type="dxa"/>
          </w:tcPr>
          <w:p w14:paraId="128F6187" w14:textId="22693270" w:rsidR="00EA3DD5" w:rsidRDefault="00EA3DD5" w:rsidP="00250BC3">
            <w:pPr>
              <w:spacing w:after="0"/>
              <w:jc w:val="both"/>
              <w:rPr>
                <w:rFonts w:ascii="Times New Roman" w:hAnsi="Times New Roman"/>
                <w:noProof/>
                <w:sz w:val="24"/>
                <w:szCs w:val="24"/>
              </w:rPr>
            </w:pPr>
            <w:r>
              <w:rPr>
                <w:rFonts w:ascii="Times New Roman" w:hAnsi="Times New Roman"/>
                <w:noProof/>
                <w:sz w:val="24"/>
                <w:szCs w:val="24"/>
              </w:rPr>
              <w:t>1</w:t>
            </w:r>
          </w:p>
        </w:tc>
      </w:tr>
      <w:tr w:rsidR="00EA3DD5" w14:paraId="092B0DC8" w14:textId="77777777" w:rsidTr="00250BC3">
        <w:tc>
          <w:tcPr>
            <w:tcW w:w="2774" w:type="dxa"/>
          </w:tcPr>
          <w:p w14:paraId="26BAD20F" w14:textId="3BA9056A" w:rsidR="00EA3DD5" w:rsidRDefault="00EA3DD5" w:rsidP="00EA3DD5">
            <w:pPr>
              <w:spacing w:after="0"/>
              <w:jc w:val="both"/>
              <w:rPr>
                <w:rFonts w:ascii="Times New Roman" w:hAnsi="Times New Roman"/>
                <w:noProof/>
                <w:sz w:val="24"/>
                <w:szCs w:val="24"/>
              </w:rPr>
            </w:pPr>
            <w:r>
              <w:rPr>
                <w:rFonts w:ascii="Times New Roman" w:hAnsi="Times New Roman"/>
                <w:noProof/>
                <w:sz w:val="24"/>
                <w:szCs w:val="24"/>
              </w:rPr>
              <w:t>0</w:t>
            </w:r>
          </w:p>
        </w:tc>
        <w:tc>
          <w:tcPr>
            <w:tcW w:w="2774" w:type="dxa"/>
          </w:tcPr>
          <w:p w14:paraId="6819465D" w14:textId="33B1E338" w:rsidR="00EA3DD5" w:rsidRDefault="00EA3DD5" w:rsidP="00EA3DD5">
            <w:pPr>
              <w:spacing w:after="0"/>
              <w:jc w:val="both"/>
              <w:rPr>
                <w:rFonts w:ascii="Times New Roman" w:hAnsi="Times New Roman"/>
                <w:noProof/>
                <w:sz w:val="24"/>
                <w:szCs w:val="24"/>
              </w:rPr>
            </w:pPr>
            <w:r>
              <w:rPr>
                <w:rFonts w:ascii="Times New Roman" w:hAnsi="Times New Roman"/>
                <w:noProof/>
                <w:sz w:val="24"/>
                <w:szCs w:val="24"/>
              </w:rPr>
              <w:t>0</w:t>
            </w:r>
          </w:p>
        </w:tc>
        <w:tc>
          <w:tcPr>
            <w:tcW w:w="2774" w:type="dxa"/>
          </w:tcPr>
          <w:p w14:paraId="2CAD517A" w14:textId="61FC7557" w:rsidR="00EA3DD5" w:rsidRDefault="00EA3DD5" w:rsidP="00EA3DD5">
            <w:pPr>
              <w:spacing w:after="0"/>
              <w:jc w:val="both"/>
              <w:rPr>
                <w:rFonts w:ascii="Times New Roman" w:hAnsi="Times New Roman"/>
                <w:noProof/>
                <w:sz w:val="24"/>
                <w:szCs w:val="24"/>
              </w:rPr>
            </w:pPr>
            <w:r>
              <w:rPr>
                <w:rFonts w:ascii="Times New Roman" w:hAnsi="Times New Roman"/>
                <w:noProof/>
                <w:sz w:val="24"/>
                <w:szCs w:val="24"/>
              </w:rPr>
              <w:t>0</w:t>
            </w:r>
          </w:p>
        </w:tc>
        <w:tc>
          <w:tcPr>
            <w:tcW w:w="2774" w:type="dxa"/>
          </w:tcPr>
          <w:p w14:paraId="101B7A2F" w14:textId="67D8DAB2" w:rsidR="00EA3DD5" w:rsidRDefault="00EA3DD5" w:rsidP="00EA3DD5">
            <w:pPr>
              <w:spacing w:after="0"/>
              <w:jc w:val="both"/>
              <w:rPr>
                <w:rFonts w:ascii="Times New Roman" w:hAnsi="Times New Roman"/>
                <w:noProof/>
                <w:sz w:val="24"/>
                <w:szCs w:val="24"/>
              </w:rPr>
            </w:pPr>
            <w:r>
              <w:rPr>
                <w:rFonts w:ascii="Times New Roman" w:hAnsi="Times New Roman"/>
                <w:noProof/>
                <w:sz w:val="24"/>
                <w:szCs w:val="24"/>
              </w:rPr>
              <w:t>0</w:t>
            </w:r>
          </w:p>
        </w:tc>
      </w:tr>
    </w:tbl>
    <w:p w14:paraId="0C2B2A91" w14:textId="77777777" w:rsidR="0081472F" w:rsidRPr="00631B3B" w:rsidRDefault="0081472F" w:rsidP="0081472F">
      <w:pPr>
        <w:spacing w:after="0"/>
        <w:jc w:val="both"/>
        <w:rPr>
          <w:rFonts w:ascii="Times New Roman" w:hAnsi="Times New Roman"/>
          <w:sz w:val="24"/>
          <w:szCs w:val="24"/>
        </w:rPr>
      </w:pPr>
    </w:p>
    <w:p w14:paraId="6F0CB0F9" w14:textId="77777777" w:rsidR="0081472F" w:rsidRPr="00631B3B" w:rsidRDefault="0081472F" w:rsidP="0081472F">
      <w:pPr>
        <w:spacing w:after="0"/>
        <w:jc w:val="both"/>
        <w:rPr>
          <w:rFonts w:ascii="Times New Roman" w:hAnsi="Times New Roman"/>
          <w:sz w:val="24"/>
          <w:szCs w:val="24"/>
        </w:rPr>
      </w:pPr>
      <w:r w:rsidRPr="00631B3B">
        <w:rPr>
          <w:rFonts w:ascii="Times New Roman" w:hAnsi="Times New Roman"/>
          <w:b/>
          <w:iCs/>
          <w:sz w:val="24"/>
          <w:szCs w:val="24"/>
        </w:rPr>
        <w:t xml:space="preserve">Logic Diagram for </w:t>
      </w:r>
      <w:proofErr w:type="gramStart"/>
      <w:r w:rsidRPr="00631B3B">
        <w:rPr>
          <w:rFonts w:ascii="Times New Roman" w:hAnsi="Times New Roman"/>
          <w:b/>
          <w:iCs/>
          <w:sz w:val="24"/>
          <w:szCs w:val="24"/>
        </w:rPr>
        <w:t>3 bit</w:t>
      </w:r>
      <w:proofErr w:type="gramEnd"/>
      <w:r w:rsidRPr="00631B3B">
        <w:rPr>
          <w:rFonts w:ascii="Times New Roman" w:hAnsi="Times New Roman"/>
          <w:b/>
          <w:iCs/>
          <w:sz w:val="24"/>
          <w:szCs w:val="24"/>
        </w:rPr>
        <w:t xml:space="preserve"> </w:t>
      </w:r>
      <w:r w:rsidR="00C91EF3" w:rsidRPr="00631B3B">
        <w:rPr>
          <w:rFonts w:ascii="Times New Roman" w:hAnsi="Times New Roman"/>
          <w:b/>
          <w:iCs/>
          <w:sz w:val="24"/>
          <w:szCs w:val="24"/>
        </w:rPr>
        <w:t xml:space="preserve">Asynchronous </w:t>
      </w:r>
      <w:r w:rsidRPr="00631B3B">
        <w:rPr>
          <w:rFonts w:ascii="Times New Roman" w:hAnsi="Times New Roman"/>
          <w:b/>
          <w:iCs/>
          <w:sz w:val="24"/>
          <w:szCs w:val="24"/>
        </w:rPr>
        <w:t>DOWN counter (Negative edge)</w:t>
      </w:r>
    </w:p>
    <w:p w14:paraId="54EE386B" w14:textId="192D3904" w:rsidR="0081472F" w:rsidRPr="00631B3B" w:rsidRDefault="0081472F" w:rsidP="0081472F">
      <w:pPr>
        <w:spacing w:after="0"/>
        <w:jc w:val="both"/>
        <w:rPr>
          <w:rFonts w:ascii="Times New Roman" w:hAnsi="Times New Roman"/>
          <w:sz w:val="24"/>
          <w:szCs w:val="24"/>
        </w:rPr>
      </w:pPr>
    </w:p>
    <w:p w14:paraId="34E95AAB" w14:textId="15885860" w:rsidR="0081472F" w:rsidRPr="00631B3B" w:rsidRDefault="00DD40BF" w:rsidP="0081472F">
      <w:pPr>
        <w:spacing w:after="0"/>
        <w:jc w:val="both"/>
        <w:rPr>
          <w:rFonts w:ascii="Times New Roman" w:hAnsi="Times New Roman"/>
          <w:noProof/>
          <w:sz w:val="24"/>
          <w:szCs w:val="24"/>
        </w:rPr>
      </w:pPr>
      <w:r>
        <w:rPr>
          <w:noProof/>
        </w:rPr>
        <w:drawing>
          <wp:inline distT="0" distB="0" distL="0" distR="0" wp14:anchorId="2AB31E03" wp14:editId="34932957">
            <wp:extent cx="4419600" cy="1524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9600" cy="1524000"/>
                    </a:xfrm>
                    <a:prstGeom prst="rect">
                      <a:avLst/>
                    </a:prstGeom>
                  </pic:spPr>
                </pic:pic>
              </a:graphicData>
            </a:graphic>
          </wp:inline>
        </w:drawing>
      </w:r>
    </w:p>
    <w:p w14:paraId="774814E1" w14:textId="77777777" w:rsidR="0081472F" w:rsidRPr="00631B3B" w:rsidRDefault="0081472F" w:rsidP="0081472F">
      <w:pPr>
        <w:spacing w:after="0"/>
        <w:jc w:val="both"/>
        <w:rPr>
          <w:rFonts w:ascii="Times New Roman" w:hAnsi="Times New Roman"/>
          <w:noProof/>
          <w:sz w:val="24"/>
          <w:szCs w:val="24"/>
        </w:rPr>
      </w:pPr>
    </w:p>
    <w:p w14:paraId="0B5D2C16" w14:textId="77777777" w:rsidR="0081472F" w:rsidRPr="00631B3B" w:rsidRDefault="0081472F" w:rsidP="0081472F">
      <w:pPr>
        <w:spacing w:after="0"/>
        <w:jc w:val="both"/>
        <w:rPr>
          <w:rFonts w:ascii="Times New Roman" w:hAnsi="Times New Roman"/>
          <w:sz w:val="24"/>
          <w:szCs w:val="24"/>
        </w:rPr>
      </w:pPr>
      <w:r w:rsidRPr="00631B3B">
        <w:rPr>
          <w:rFonts w:ascii="Times New Roman" w:hAnsi="Times New Roman"/>
          <w:b/>
          <w:iCs/>
          <w:sz w:val="24"/>
          <w:szCs w:val="24"/>
        </w:rPr>
        <w:lastRenderedPageBreak/>
        <w:t xml:space="preserve">Timing Diagram for </w:t>
      </w:r>
      <w:proofErr w:type="gramStart"/>
      <w:r w:rsidRPr="00631B3B">
        <w:rPr>
          <w:rFonts w:ascii="Times New Roman" w:hAnsi="Times New Roman"/>
          <w:b/>
          <w:iCs/>
          <w:sz w:val="24"/>
          <w:szCs w:val="24"/>
        </w:rPr>
        <w:t>3 bit</w:t>
      </w:r>
      <w:proofErr w:type="gramEnd"/>
      <w:r w:rsidRPr="00631B3B">
        <w:rPr>
          <w:rFonts w:ascii="Times New Roman" w:hAnsi="Times New Roman"/>
          <w:b/>
          <w:iCs/>
          <w:sz w:val="24"/>
          <w:szCs w:val="24"/>
        </w:rPr>
        <w:t xml:space="preserve"> </w:t>
      </w:r>
      <w:r w:rsidR="00C91EF3" w:rsidRPr="00631B3B">
        <w:rPr>
          <w:rFonts w:ascii="Times New Roman" w:hAnsi="Times New Roman"/>
          <w:b/>
          <w:iCs/>
          <w:sz w:val="24"/>
          <w:szCs w:val="24"/>
        </w:rPr>
        <w:t xml:space="preserve">Asynchronous </w:t>
      </w:r>
      <w:r w:rsidRPr="00631B3B">
        <w:rPr>
          <w:rFonts w:ascii="Times New Roman" w:hAnsi="Times New Roman"/>
          <w:b/>
          <w:iCs/>
          <w:sz w:val="24"/>
          <w:szCs w:val="24"/>
        </w:rPr>
        <w:t>DOWN counter</w:t>
      </w:r>
    </w:p>
    <w:p w14:paraId="1B5671CC" w14:textId="3E3C99C7" w:rsidR="0081472F" w:rsidRPr="00631B3B" w:rsidRDefault="006E0C4E" w:rsidP="0081472F">
      <w:pPr>
        <w:spacing w:after="0"/>
        <w:jc w:val="both"/>
        <w:rPr>
          <w:rFonts w:ascii="Times New Roman" w:hAnsi="Times New Roman"/>
          <w:noProof/>
          <w:sz w:val="24"/>
          <w:szCs w:val="24"/>
        </w:rPr>
      </w:pPr>
      <w:r>
        <w:rPr>
          <w:noProof/>
        </w:rPr>
        <w:drawing>
          <wp:inline distT="0" distB="0" distL="0" distR="0" wp14:anchorId="188F9D9F" wp14:editId="589E99C1">
            <wp:extent cx="5553075" cy="2257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3075" cy="2257425"/>
                    </a:xfrm>
                    <a:prstGeom prst="rect">
                      <a:avLst/>
                    </a:prstGeom>
                  </pic:spPr>
                </pic:pic>
              </a:graphicData>
            </a:graphic>
          </wp:inline>
        </w:drawing>
      </w:r>
    </w:p>
    <w:p w14:paraId="5E5868FD" w14:textId="77777777" w:rsidR="0081472F" w:rsidRPr="00631B3B" w:rsidRDefault="0081472F" w:rsidP="0081472F">
      <w:pPr>
        <w:spacing w:after="0"/>
        <w:jc w:val="both"/>
        <w:rPr>
          <w:rFonts w:ascii="Times New Roman" w:hAnsi="Times New Roman"/>
          <w:sz w:val="24"/>
          <w:szCs w:val="24"/>
        </w:rPr>
      </w:pPr>
      <w:r w:rsidRPr="00631B3B">
        <w:rPr>
          <w:rFonts w:ascii="Times New Roman" w:hAnsi="Times New Roman"/>
          <w:b/>
          <w:iCs/>
          <w:sz w:val="24"/>
          <w:szCs w:val="24"/>
        </w:rPr>
        <w:t xml:space="preserve">Characteristic Table for </w:t>
      </w:r>
      <w:proofErr w:type="gramStart"/>
      <w:r w:rsidRPr="00631B3B">
        <w:rPr>
          <w:rFonts w:ascii="Times New Roman" w:hAnsi="Times New Roman"/>
          <w:b/>
          <w:iCs/>
          <w:sz w:val="24"/>
          <w:szCs w:val="24"/>
        </w:rPr>
        <w:t>3 bit</w:t>
      </w:r>
      <w:proofErr w:type="gramEnd"/>
      <w:r w:rsidRPr="00631B3B">
        <w:rPr>
          <w:rFonts w:ascii="Times New Roman" w:hAnsi="Times New Roman"/>
          <w:b/>
          <w:iCs/>
          <w:sz w:val="24"/>
          <w:szCs w:val="24"/>
        </w:rPr>
        <w:t xml:space="preserve"> </w:t>
      </w:r>
      <w:r w:rsidR="00C91EF3" w:rsidRPr="00631B3B">
        <w:rPr>
          <w:rFonts w:ascii="Times New Roman" w:hAnsi="Times New Roman"/>
          <w:b/>
          <w:iCs/>
          <w:sz w:val="24"/>
          <w:szCs w:val="24"/>
        </w:rPr>
        <w:t xml:space="preserve">Synchronous </w:t>
      </w:r>
      <w:r w:rsidRPr="00631B3B">
        <w:rPr>
          <w:rFonts w:ascii="Times New Roman" w:hAnsi="Times New Roman"/>
          <w:b/>
          <w:iCs/>
          <w:sz w:val="24"/>
          <w:szCs w:val="24"/>
        </w:rPr>
        <w:t>UP counter</w:t>
      </w:r>
    </w:p>
    <w:p w14:paraId="00C0A681" w14:textId="77777777" w:rsidR="0081472F" w:rsidRPr="00631B3B" w:rsidRDefault="0081472F" w:rsidP="0081472F">
      <w:pPr>
        <w:spacing w:after="0"/>
        <w:jc w:val="both"/>
        <w:rPr>
          <w:rFonts w:ascii="Times New Roman" w:hAnsi="Times New Roman"/>
          <w:sz w:val="24"/>
          <w:szCs w:val="24"/>
        </w:rPr>
      </w:pPr>
    </w:p>
    <w:tbl>
      <w:tblPr>
        <w:tblW w:w="0" w:type="auto"/>
        <w:tblInd w:w="1163" w:type="dxa"/>
        <w:tblLayout w:type="fixed"/>
        <w:tblCellMar>
          <w:left w:w="103" w:type="dxa"/>
        </w:tblCellMar>
        <w:tblLook w:val="04A0" w:firstRow="1" w:lastRow="0" w:firstColumn="1" w:lastColumn="0" w:noHBand="0" w:noVBand="1"/>
      </w:tblPr>
      <w:tblGrid>
        <w:gridCol w:w="1616"/>
        <w:gridCol w:w="2587"/>
        <w:gridCol w:w="1545"/>
        <w:gridCol w:w="1616"/>
      </w:tblGrid>
      <w:tr w:rsidR="0081472F" w:rsidRPr="00631B3B" w14:paraId="7FB55683" w14:textId="77777777" w:rsidTr="004B73AF">
        <w:trPr>
          <w:trHeight w:hRule="exact" w:val="385"/>
        </w:trPr>
        <w:tc>
          <w:tcPr>
            <w:tcW w:w="1616" w:type="dxa"/>
            <w:tcBorders>
              <w:top w:val="single" w:sz="4" w:space="0" w:color="000000"/>
              <w:left w:val="single" w:sz="4" w:space="0" w:color="000000"/>
              <w:bottom w:val="single" w:sz="4" w:space="0" w:color="000000"/>
              <w:right w:val="nil"/>
            </w:tcBorders>
            <w:shd w:val="clear" w:color="auto" w:fill="FFFFFF"/>
            <w:vAlign w:val="center"/>
            <w:hideMark/>
          </w:tcPr>
          <w:p w14:paraId="79C04840" w14:textId="77777777" w:rsidR="0081472F" w:rsidRPr="00631B3B" w:rsidRDefault="0081472F" w:rsidP="002F1BB5">
            <w:pPr>
              <w:suppressAutoHyphens/>
              <w:spacing w:line="360" w:lineRule="auto"/>
              <w:jc w:val="center"/>
              <w:rPr>
                <w:rFonts w:ascii="Times New Roman" w:eastAsia="Calibri" w:hAnsi="Times New Roman"/>
                <w:b/>
                <w:color w:val="000000"/>
                <w:kern w:val="2"/>
                <w:sz w:val="24"/>
                <w:szCs w:val="24"/>
              </w:rPr>
            </w:pPr>
            <w:r w:rsidRPr="00631B3B">
              <w:rPr>
                <w:rFonts w:ascii="Times New Roman" w:hAnsi="Times New Roman"/>
                <w:b/>
                <w:sz w:val="24"/>
                <w:szCs w:val="24"/>
              </w:rPr>
              <w:t>Q</w:t>
            </w:r>
          </w:p>
        </w:tc>
        <w:tc>
          <w:tcPr>
            <w:tcW w:w="2587" w:type="dxa"/>
            <w:tcBorders>
              <w:top w:val="single" w:sz="4" w:space="0" w:color="000000"/>
              <w:left w:val="single" w:sz="4" w:space="0" w:color="000000"/>
              <w:bottom w:val="single" w:sz="4" w:space="0" w:color="000000"/>
              <w:right w:val="nil"/>
            </w:tcBorders>
            <w:shd w:val="clear" w:color="auto" w:fill="FFFFFF"/>
            <w:vAlign w:val="center"/>
            <w:hideMark/>
          </w:tcPr>
          <w:p w14:paraId="60A0B197" w14:textId="77777777" w:rsidR="0081472F" w:rsidRPr="00631B3B" w:rsidRDefault="0081472F" w:rsidP="002F1BB5">
            <w:pPr>
              <w:suppressAutoHyphens/>
              <w:spacing w:line="360" w:lineRule="auto"/>
              <w:jc w:val="center"/>
              <w:rPr>
                <w:rFonts w:ascii="Times New Roman" w:eastAsia="Calibri" w:hAnsi="Times New Roman"/>
                <w:b/>
                <w:color w:val="000000"/>
                <w:kern w:val="2"/>
                <w:sz w:val="24"/>
                <w:szCs w:val="24"/>
              </w:rPr>
            </w:pPr>
            <w:r w:rsidRPr="00631B3B">
              <w:rPr>
                <w:rFonts w:ascii="Times New Roman" w:hAnsi="Times New Roman"/>
                <w:b/>
                <w:sz w:val="24"/>
                <w:szCs w:val="24"/>
              </w:rPr>
              <w:t>Q</w:t>
            </w:r>
            <w:r w:rsidRPr="00631B3B">
              <w:rPr>
                <w:rFonts w:ascii="Times New Roman" w:hAnsi="Times New Roman"/>
                <w:b/>
                <w:sz w:val="24"/>
                <w:szCs w:val="24"/>
                <w:vertAlign w:val="subscript"/>
              </w:rPr>
              <w:t>t+1</w:t>
            </w:r>
          </w:p>
        </w:tc>
        <w:tc>
          <w:tcPr>
            <w:tcW w:w="1545" w:type="dxa"/>
            <w:tcBorders>
              <w:top w:val="single" w:sz="4" w:space="0" w:color="000000"/>
              <w:left w:val="single" w:sz="4" w:space="0" w:color="000000"/>
              <w:bottom w:val="single" w:sz="4" w:space="0" w:color="000000"/>
              <w:right w:val="nil"/>
            </w:tcBorders>
            <w:shd w:val="clear" w:color="auto" w:fill="FFFFFF"/>
            <w:vAlign w:val="center"/>
            <w:hideMark/>
          </w:tcPr>
          <w:p w14:paraId="0FC9DA48" w14:textId="77777777" w:rsidR="0081472F" w:rsidRPr="00631B3B" w:rsidRDefault="0081472F" w:rsidP="002F1BB5">
            <w:pPr>
              <w:suppressAutoHyphens/>
              <w:spacing w:line="360" w:lineRule="auto"/>
              <w:jc w:val="center"/>
              <w:rPr>
                <w:rFonts w:ascii="Times New Roman" w:eastAsia="Calibri" w:hAnsi="Times New Roman"/>
                <w:b/>
                <w:color w:val="000000"/>
                <w:kern w:val="2"/>
                <w:sz w:val="24"/>
                <w:szCs w:val="24"/>
              </w:rPr>
            </w:pPr>
            <w:r w:rsidRPr="00631B3B">
              <w:rPr>
                <w:rFonts w:ascii="Times New Roman" w:hAnsi="Times New Roman"/>
                <w:b/>
                <w:sz w:val="24"/>
                <w:szCs w:val="24"/>
              </w:rPr>
              <w:t>J</w:t>
            </w:r>
          </w:p>
        </w:tc>
        <w:tc>
          <w:tcPr>
            <w:tcW w:w="161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DC7A943" w14:textId="77777777" w:rsidR="0081472F" w:rsidRPr="00631B3B" w:rsidRDefault="0081472F" w:rsidP="002F1BB5">
            <w:pPr>
              <w:suppressAutoHyphens/>
              <w:spacing w:line="360" w:lineRule="auto"/>
              <w:jc w:val="center"/>
              <w:rPr>
                <w:rFonts w:ascii="Times New Roman" w:eastAsia="Calibri" w:hAnsi="Times New Roman"/>
                <w:color w:val="000000"/>
                <w:kern w:val="2"/>
                <w:sz w:val="24"/>
                <w:szCs w:val="24"/>
              </w:rPr>
            </w:pPr>
            <w:r w:rsidRPr="00631B3B">
              <w:rPr>
                <w:rFonts w:ascii="Times New Roman" w:hAnsi="Times New Roman"/>
                <w:b/>
                <w:sz w:val="24"/>
                <w:szCs w:val="24"/>
              </w:rPr>
              <w:t>K</w:t>
            </w:r>
          </w:p>
        </w:tc>
      </w:tr>
      <w:tr w:rsidR="0081472F" w:rsidRPr="00631B3B" w14:paraId="6A936BD3" w14:textId="77777777" w:rsidTr="004B73AF">
        <w:trPr>
          <w:trHeight w:hRule="exact" w:val="385"/>
        </w:trPr>
        <w:tc>
          <w:tcPr>
            <w:tcW w:w="1616" w:type="dxa"/>
            <w:tcBorders>
              <w:top w:val="single" w:sz="4" w:space="0" w:color="000000"/>
              <w:left w:val="single" w:sz="4" w:space="0" w:color="000000"/>
              <w:bottom w:val="single" w:sz="4" w:space="0" w:color="000000"/>
              <w:right w:val="nil"/>
            </w:tcBorders>
            <w:shd w:val="clear" w:color="auto" w:fill="FFFFFF"/>
            <w:vAlign w:val="center"/>
            <w:hideMark/>
          </w:tcPr>
          <w:p w14:paraId="6AC4E45C" w14:textId="11897AFB" w:rsidR="0081472F" w:rsidRPr="00631B3B" w:rsidRDefault="006E0C4E" w:rsidP="002F1BB5">
            <w:pPr>
              <w:suppressAutoHyphens/>
              <w:spacing w:line="360" w:lineRule="auto"/>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0</w:t>
            </w:r>
          </w:p>
        </w:tc>
        <w:tc>
          <w:tcPr>
            <w:tcW w:w="2587" w:type="dxa"/>
            <w:tcBorders>
              <w:top w:val="single" w:sz="4" w:space="0" w:color="000000"/>
              <w:left w:val="single" w:sz="4" w:space="0" w:color="000000"/>
              <w:bottom w:val="single" w:sz="4" w:space="0" w:color="000000"/>
              <w:right w:val="nil"/>
            </w:tcBorders>
            <w:shd w:val="clear" w:color="auto" w:fill="FFFFFF"/>
            <w:vAlign w:val="center"/>
            <w:hideMark/>
          </w:tcPr>
          <w:p w14:paraId="1E799888" w14:textId="3E27D7E1" w:rsidR="0081472F" w:rsidRPr="00631B3B" w:rsidRDefault="006E0C4E" w:rsidP="002F1BB5">
            <w:pPr>
              <w:suppressAutoHyphens/>
              <w:spacing w:line="360" w:lineRule="auto"/>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0</w:t>
            </w:r>
          </w:p>
        </w:tc>
        <w:tc>
          <w:tcPr>
            <w:tcW w:w="1545" w:type="dxa"/>
            <w:tcBorders>
              <w:top w:val="single" w:sz="4" w:space="0" w:color="000000"/>
              <w:left w:val="single" w:sz="4" w:space="0" w:color="000000"/>
              <w:bottom w:val="single" w:sz="4" w:space="0" w:color="000000"/>
              <w:right w:val="nil"/>
            </w:tcBorders>
            <w:shd w:val="clear" w:color="auto" w:fill="FFFFFF"/>
            <w:vAlign w:val="center"/>
            <w:hideMark/>
          </w:tcPr>
          <w:p w14:paraId="39DD5DAB" w14:textId="060F0A80" w:rsidR="0081472F" w:rsidRPr="00631B3B" w:rsidRDefault="006E0C4E" w:rsidP="002F1BB5">
            <w:pPr>
              <w:suppressAutoHyphens/>
              <w:spacing w:line="360" w:lineRule="auto"/>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0</w:t>
            </w:r>
          </w:p>
        </w:tc>
        <w:tc>
          <w:tcPr>
            <w:tcW w:w="161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C5F2ECD" w14:textId="0A1280C2" w:rsidR="0081472F" w:rsidRPr="00631B3B" w:rsidRDefault="006E0C4E" w:rsidP="002F1BB5">
            <w:pPr>
              <w:suppressAutoHyphens/>
              <w:spacing w:line="360" w:lineRule="auto"/>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x</w:t>
            </w:r>
          </w:p>
        </w:tc>
      </w:tr>
      <w:tr w:rsidR="0081472F" w:rsidRPr="00631B3B" w14:paraId="3B2C3FF6" w14:textId="77777777" w:rsidTr="004B73AF">
        <w:trPr>
          <w:trHeight w:hRule="exact" w:val="385"/>
        </w:trPr>
        <w:tc>
          <w:tcPr>
            <w:tcW w:w="1616" w:type="dxa"/>
            <w:tcBorders>
              <w:top w:val="single" w:sz="4" w:space="0" w:color="000000"/>
              <w:left w:val="single" w:sz="4" w:space="0" w:color="000000"/>
              <w:bottom w:val="single" w:sz="4" w:space="0" w:color="000000"/>
              <w:right w:val="nil"/>
            </w:tcBorders>
            <w:shd w:val="clear" w:color="auto" w:fill="FFFFFF"/>
            <w:vAlign w:val="center"/>
            <w:hideMark/>
          </w:tcPr>
          <w:p w14:paraId="349C7983" w14:textId="623FA19C" w:rsidR="0081472F" w:rsidRPr="00631B3B" w:rsidRDefault="006E0C4E" w:rsidP="002F1BB5">
            <w:pPr>
              <w:suppressAutoHyphens/>
              <w:spacing w:line="360" w:lineRule="auto"/>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0</w:t>
            </w:r>
          </w:p>
        </w:tc>
        <w:tc>
          <w:tcPr>
            <w:tcW w:w="2587" w:type="dxa"/>
            <w:tcBorders>
              <w:top w:val="single" w:sz="4" w:space="0" w:color="000000"/>
              <w:left w:val="single" w:sz="4" w:space="0" w:color="000000"/>
              <w:bottom w:val="single" w:sz="4" w:space="0" w:color="000000"/>
              <w:right w:val="nil"/>
            </w:tcBorders>
            <w:shd w:val="clear" w:color="auto" w:fill="FFFFFF"/>
            <w:vAlign w:val="center"/>
            <w:hideMark/>
          </w:tcPr>
          <w:p w14:paraId="71EE53BB" w14:textId="1991B665" w:rsidR="0081472F" w:rsidRPr="00631B3B" w:rsidRDefault="006E0C4E" w:rsidP="002F1BB5">
            <w:pPr>
              <w:suppressAutoHyphens/>
              <w:spacing w:line="360" w:lineRule="auto"/>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1</w:t>
            </w:r>
          </w:p>
        </w:tc>
        <w:tc>
          <w:tcPr>
            <w:tcW w:w="1545" w:type="dxa"/>
            <w:tcBorders>
              <w:top w:val="single" w:sz="4" w:space="0" w:color="000000"/>
              <w:left w:val="single" w:sz="4" w:space="0" w:color="000000"/>
              <w:bottom w:val="single" w:sz="4" w:space="0" w:color="000000"/>
              <w:right w:val="nil"/>
            </w:tcBorders>
            <w:shd w:val="clear" w:color="auto" w:fill="FFFFFF"/>
            <w:vAlign w:val="center"/>
            <w:hideMark/>
          </w:tcPr>
          <w:p w14:paraId="5F0F0F2A" w14:textId="35E43BE3" w:rsidR="0081472F" w:rsidRPr="00631B3B" w:rsidRDefault="009642B8" w:rsidP="002F1BB5">
            <w:pPr>
              <w:suppressAutoHyphens/>
              <w:spacing w:line="360" w:lineRule="auto"/>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1</w:t>
            </w:r>
          </w:p>
        </w:tc>
        <w:tc>
          <w:tcPr>
            <w:tcW w:w="161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FC59D31" w14:textId="02E2450F" w:rsidR="0081472F" w:rsidRPr="00631B3B" w:rsidRDefault="006E0C4E" w:rsidP="002F1BB5">
            <w:pPr>
              <w:suppressAutoHyphens/>
              <w:spacing w:line="360" w:lineRule="auto"/>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x</w:t>
            </w:r>
          </w:p>
        </w:tc>
      </w:tr>
      <w:tr w:rsidR="0081472F" w:rsidRPr="00631B3B" w14:paraId="34361D23" w14:textId="77777777" w:rsidTr="004B73AF">
        <w:trPr>
          <w:trHeight w:hRule="exact" w:val="385"/>
        </w:trPr>
        <w:tc>
          <w:tcPr>
            <w:tcW w:w="1616" w:type="dxa"/>
            <w:tcBorders>
              <w:top w:val="single" w:sz="4" w:space="0" w:color="000000"/>
              <w:left w:val="single" w:sz="4" w:space="0" w:color="000000"/>
              <w:bottom w:val="single" w:sz="4" w:space="0" w:color="000000"/>
              <w:right w:val="nil"/>
            </w:tcBorders>
            <w:shd w:val="clear" w:color="auto" w:fill="FFFFFF"/>
            <w:vAlign w:val="center"/>
            <w:hideMark/>
          </w:tcPr>
          <w:p w14:paraId="2B9E8E12" w14:textId="3257B35C" w:rsidR="0081472F" w:rsidRPr="00631B3B" w:rsidRDefault="006E0C4E" w:rsidP="002F1BB5">
            <w:pPr>
              <w:suppressAutoHyphens/>
              <w:spacing w:line="360" w:lineRule="auto"/>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1</w:t>
            </w:r>
          </w:p>
        </w:tc>
        <w:tc>
          <w:tcPr>
            <w:tcW w:w="2587" w:type="dxa"/>
            <w:tcBorders>
              <w:top w:val="single" w:sz="4" w:space="0" w:color="000000"/>
              <w:left w:val="single" w:sz="4" w:space="0" w:color="000000"/>
              <w:bottom w:val="single" w:sz="4" w:space="0" w:color="000000"/>
              <w:right w:val="nil"/>
            </w:tcBorders>
            <w:shd w:val="clear" w:color="auto" w:fill="FFFFFF"/>
            <w:vAlign w:val="center"/>
            <w:hideMark/>
          </w:tcPr>
          <w:p w14:paraId="7CBD09E0" w14:textId="0DB6A153" w:rsidR="0081472F" w:rsidRPr="00631B3B" w:rsidRDefault="006E0C4E" w:rsidP="002F1BB5">
            <w:pPr>
              <w:suppressAutoHyphens/>
              <w:spacing w:line="360" w:lineRule="auto"/>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0</w:t>
            </w:r>
          </w:p>
        </w:tc>
        <w:tc>
          <w:tcPr>
            <w:tcW w:w="1545" w:type="dxa"/>
            <w:tcBorders>
              <w:top w:val="single" w:sz="4" w:space="0" w:color="000000"/>
              <w:left w:val="single" w:sz="4" w:space="0" w:color="000000"/>
              <w:bottom w:val="single" w:sz="4" w:space="0" w:color="000000"/>
              <w:right w:val="nil"/>
            </w:tcBorders>
            <w:shd w:val="clear" w:color="auto" w:fill="FFFFFF"/>
            <w:vAlign w:val="center"/>
            <w:hideMark/>
          </w:tcPr>
          <w:p w14:paraId="7B30BF32" w14:textId="3D7FF4DD" w:rsidR="0081472F" w:rsidRPr="00631B3B" w:rsidRDefault="006E0C4E" w:rsidP="002F1BB5">
            <w:pPr>
              <w:suppressAutoHyphens/>
              <w:spacing w:line="360" w:lineRule="auto"/>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x</w:t>
            </w:r>
          </w:p>
        </w:tc>
        <w:tc>
          <w:tcPr>
            <w:tcW w:w="161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823E5DD" w14:textId="519CF6D8" w:rsidR="0081472F" w:rsidRPr="00631B3B" w:rsidRDefault="006E0C4E" w:rsidP="002F1BB5">
            <w:pPr>
              <w:suppressAutoHyphens/>
              <w:spacing w:line="360" w:lineRule="auto"/>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1</w:t>
            </w:r>
          </w:p>
        </w:tc>
      </w:tr>
      <w:tr w:rsidR="0081472F" w:rsidRPr="00631B3B" w14:paraId="4D89B69A" w14:textId="77777777" w:rsidTr="004B73AF">
        <w:trPr>
          <w:trHeight w:hRule="exact" w:val="385"/>
        </w:trPr>
        <w:tc>
          <w:tcPr>
            <w:tcW w:w="1616" w:type="dxa"/>
            <w:tcBorders>
              <w:top w:val="single" w:sz="4" w:space="0" w:color="000000"/>
              <w:left w:val="single" w:sz="4" w:space="0" w:color="000000"/>
              <w:bottom w:val="single" w:sz="4" w:space="0" w:color="000000"/>
              <w:right w:val="nil"/>
            </w:tcBorders>
            <w:shd w:val="clear" w:color="auto" w:fill="FFFFFF"/>
            <w:vAlign w:val="center"/>
            <w:hideMark/>
          </w:tcPr>
          <w:p w14:paraId="1B0896FE" w14:textId="6988B1D4" w:rsidR="0081472F" w:rsidRPr="00631B3B" w:rsidRDefault="006E0C4E" w:rsidP="002F1BB5">
            <w:pPr>
              <w:suppressAutoHyphens/>
              <w:spacing w:line="360" w:lineRule="auto"/>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1</w:t>
            </w:r>
          </w:p>
        </w:tc>
        <w:tc>
          <w:tcPr>
            <w:tcW w:w="2587" w:type="dxa"/>
            <w:tcBorders>
              <w:top w:val="single" w:sz="4" w:space="0" w:color="000000"/>
              <w:left w:val="single" w:sz="4" w:space="0" w:color="000000"/>
              <w:bottom w:val="single" w:sz="4" w:space="0" w:color="000000"/>
              <w:right w:val="nil"/>
            </w:tcBorders>
            <w:shd w:val="clear" w:color="auto" w:fill="FFFFFF"/>
            <w:vAlign w:val="center"/>
            <w:hideMark/>
          </w:tcPr>
          <w:p w14:paraId="3395487E" w14:textId="3C1AF0F3" w:rsidR="0081472F" w:rsidRPr="00631B3B" w:rsidRDefault="006E0C4E" w:rsidP="002F1BB5">
            <w:pPr>
              <w:suppressAutoHyphens/>
              <w:spacing w:line="360" w:lineRule="auto"/>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1</w:t>
            </w:r>
          </w:p>
        </w:tc>
        <w:tc>
          <w:tcPr>
            <w:tcW w:w="1545" w:type="dxa"/>
            <w:tcBorders>
              <w:top w:val="single" w:sz="4" w:space="0" w:color="000000"/>
              <w:left w:val="single" w:sz="4" w:space="0" w:color="000000"/>
              <w:bottom w:val="single" w:sz="4" w:space="0" w:color="000000"/>
              <w:right w:val="nil"/>
            </w:tcBorders>
            <w:shd w:val="clear" w:color="auto" w:fill="FFFFFF"/>
            <w:vAlign w:val="center"/>
            <w:hideMark/>
          </w:tcPr>
          <w:p w14:paraId="010AE8C9" w14:textId="70E1A6C4" w:rsidR="0081472F" w:rsidRPr="00631B3B" w:rsidRDefault="006E0C4E" w:rsidP="002F1BB5">
            <w:pPr>
              <w:suppressAutoHyphens/>
              <w:spacing w:line="360" w:lineRule="auto"/>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x</w:t>
            </w:r>
          </w:p>
        </w:tc>
        <w:tc>
          <w:tcPr>
            <w:tcW w:w="161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A9126C9" w14:textId="1BC78DF0" w:rsidR="0081472F" w:rsidRPr="00631B3B" w:rsidRDefault="006E0C4E" w:rsidP="002F1BB5">
            <w:pPr>
              <w:suppressAutoHyphens/>
              <w:spacing w:line="360" w:lineRule="auto"/>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0</w:t>
            </w:r>
          </w:p>
        </w:tc>
      </w:tr>
    </w:tbl>
    <w:p w14:paraId="372EFF29" w14:textId="77777777" w:rsidR="0081472F" w:rsidRPr="00631B3B" w:rsidRDefault="0081472F" w:rsidP="0081472F">
      <w:pPr>
        <w:spacing w:after="0"/>
        <w:jc w:val="both"/>
        <w:rPr>
          <w:rFonts w:ascii="Times New Roman" w:eastAsia="Calibri" w:hAnsi="Times New Roman"/>
          <w:color w:val="000000"/>
          <w:kern w:val="2"/>
          <w:sz w:val="24"/>
          <w:szCs w:val="24"/>
        </w:rPr>
      </w:pPr>
    </w:p>
    <w:p w14:paraId="20FF9586" w14:textId="77777777" w:rsidR="0081472F" w:rsidRPr="00631B3B" w:rsidRDefault="0081472F" w:rsidP="0081472F">
      <w:pPr>
        <w:spacing w:after="0"/>
        <w:jc w:val="both"/>
        <w:rPr>
          <w:rFonts w:ascii="Times New Roman" w:hAnsi="Times New Roman"/>
          <w:sz w:val="24"/>
          <w:szCs w:val="24"/>
        </w:rPr>
      </w:pPr>
      <w:r w:rsidRPr="00631B3B">
        <w:rPr>
          <w:rFonts w:ascii="Times New Roman" w:hAnsi="Times New Roman"/>
          <w:b/>
          <w:iCs/>
          <w:sz w:val="24"/>
          <w:szCs w:val="24"/>
        </w:rPr>
        <w:t xml:space="preserve">Truth Table for </w:t>
      </w:r>
      <w:proofErr w:type="gramStart"/>
      <w:r w:rsidRPr="00631B3B">
        <w:rPr>
          <w:rFonts w:ascii="Times New Roman" w:hAnsi="Times New Roman"/>
          <w:b/>
          <w:iCs/>
          <w:sz w:val="24"/>
          <w:szCs w:val="24"/>
        </w:rPr>
        <w:t>3 bit</w:t>
      </w:r>
      <w:proofErr w:type="gramEnd"/>
      <w:r w:rsidRPr="00631B3B">
        <w:rPr>
          <w:rFonts w:ascii="Times New Roman" w:hAnsi="Times New Roman"/>
          <w:b/>
          <w:iCs/>
          <w:sz w:val="24"/>
          <w:szCs w:val="24"/>
        </w:rPr>
        <w:t xml:space="preserve"> </w:t>
      </w:r>
      <w:r w:rsidR="00C91EF3" w:rsidRPr="00631B3B">
        <w:rPr>
          <w:rFonts w:ascii="Times New Roman" w:hAnsi="Times New Roman"/>
          <w:b/>
          <w:iCs/>
          <w:sz w:val="24"/>
          <w:szCs w:val="24"/>
        </w:rPr>
        <w:t xml:space="preserve">Synchronous </w:t>
      </w:r>
      <w:r w:rsidRPr="00631B3B">
        <w:rPr>
          <w:rFonts w:ascii="Times New Roman" w:hAnsi="Times New Roman"/>
          <w:b/>
          <w:iCs/>
          <w:sz w:val="24"/>
          <w:szCs w:val="24"/>
        </w:rPr>
        <w:t>UP Counter</w:t>
      </w:r>
    </w:p>
    <w:tbl>
      <w:tblPr>
        <w:tblpPr w:leftFromText="180" w:rightFromText="180" w:vertAnchor="text" w:horzAnchor="margin" w:tblpY="198"/>
        <w:tblW w:w="10982" w:type="dxa"/>
        <w:tblLayout w:type="fixed"/>
        <w:tblCellMar>
          <w:left w:w="103" w:type="dxa"/>
        </w:tblCellMar>
        <w:tblLook w:val="04A0" w:firstRow="1" w:lastRow="0" w:firstColumn="1" w:lastColumn="0" w:noHBand="0" w:noVBand="1"/>
      </w:tblPr>
      <w:tblGrid>
        <w:gridCol w:w="2375"/>
        <w:gridCol w:w="3036"/>
        <w:gridCol w:w="1715"/>
        <w:gridCol w:w="1978"/>
        <w:gridCol w:w="1878"/>
      </w:tblGrid>
      <w:tr w:rsidR="008E68A3" w:rsidRPr="00631B3B" w14:paraId="6F230DFB" w14:textId="77777777" w:rsidTr="009E2272">
        <w:trPr>
          <w:trHeight w:val="550"/>
        </w:trPr>
        <w:tc>
          <w:tcPr>
            <w:tcW w:w="2375" w:type="dxa"/>
            <w:tcBorders>
              <w:top w:val="single" w:sz="4" w:space="0" w:color="000000"/>
              <w:left w:val="single" w:sz="4" w:space="0" w:color="000000"/>
              <w:bottom w:val="single" w:sz="4" w:space="0" w:color="000000"/>
              <w:right w:val="nil"/>
            </w:tcBorders>
            <w:shd w:val="clear" w:color="auto" w:fill="FFFFFF"/>
            <w:hideMark/>
          </w:tcPr>
          <w:p w14:paraId="67FD0CB8" w14:textId="19B688C1" w:rsidR="008E68A3" w:rsidRPr="00631B3B" w:rsidRDefault="00C30808" w:rsidP="008E68A3">
            <w:pPr>
              <w:spacing w:after="0" w:line="100" w:lineRule="atLeast"/>
              <w:jc w:val="center"/>
              <w:rPr>
                <w:rFonts w:ascii="Times New Roman" w:eastAsia="Calibri" w:hAnsi="Times New Roman"/>
                <w:b/>
                <w:bCs/>
                <w:color w:val="000000"/>
                <w:kern w:val="2"/>
                <w:sz w:val="24"/>
                <w:szCs w:val="24"/>
              </w:rPr>
            </w:pPr>
            <w:r w:rsidRPr="00631B3B">
              <w:rPr>
                <w:rFonts w:ascii="Times New Roman" w:hAnsi="Times New Roman"/>
                <w:b/>
                <w:bCs/>
                <w:sz w:val="24"/>
                <w:szCs w:val="24"/>
              </w:rPr>
              <w:t>PRESENT STATE</w:t>
            </w:r>
          </w:p>
          <w:p w14:paraId="71DDEEF8" w14:textId="0CBA5863" w:rsidR="008E68A3" w:rsidRPr="00631B3B" w:rsidRDefault="00C30808" w:rsidP="008E68A3">
            <w:pPr>
              <w:suppressAutoHyphens/>
              <w:spacing w:after="0" w:line="100" w:lineRule="atLeast"/>
              <w:jc w:val="center"/>
              <w:rPr>
                <w:rFonts w:ascii="Times New Roman" w:eastAsia="Calibri" w:hAnsi="Times New Roman"/>
                <w:b/>
                <w:bCs/>
                <w:color w:val="000000"/>
                <w:kern w:val="2"/>
                <w:sz w:val="24"/>
                <w:szCs w:val="24"/>
              </w:rPr>
            </w:pPr>
            <w:r w:rsidRPr="00631B3B">
              <w:rPr>
                <w:rFonts w:ascii="Times New Roman" w:hAnsi="Times New Roman"/>
                <w:b/>
                <w:bCs/>
                <w:sz w:val="24"/>
                <w:szCs w:val="24"/>
              </w:rPr>
              <w:t>Q</w:t>
            </w:r>
            <w:r w:rsidRPr="00631B3B">
              <w:rPr>
                <w:rFonts w:ascii="Times New Roman" w:hAnsi="Times New Roman"/>
                <w:b/>
                <w:bCs/>
                <w:sz w:val="24"/>
                <w:szCs w:val="24"/>
                <w:vertAlign w:val="subscript"/>
              </w:rPr>
              <w:t>A</w:t>
            </w:r>
            <w:r w:rsidRPr="00631B3B">
              <w:rPr>
                <w:rFonts w:ascii="Times New Roman" w:hAnsi="Times New Roman"/>
                <w:b/>
                <w:bCs/>
                <w:sz w:val="24"/>
                <w:szCs w:val="24"/>
              </w:rPr>
              <w:t xml:space="preserve">   Q</w:t>
            </w:r>
            <w:r w:rsidRPr="00631B3B">
              <w:rPr>
                <w:rFonts w:ascii="Times New Roman" w:hAnsi="Times New Roman"/>
                <w:b/>
                <w:bCs/>
                <w:sz w:val="24"/>
                <w:szCs w:val="24"/>
                <w:vertAlign w:val="subscript"/>
              </w:rPr>
              <w:t>B</w:t>
            </w:r>
            <w:r w:rsidRPr="00631B3B">
              <w:rPr>
                <w:rFonts w:ascii="Times New Roman" w:hAnsi="Times New Roman"/>
                <w:b/>
                <w:bCs/>
                <w:sz w:val="24"/>
                <w:szCs w:val="24"/>
              </w:rPr>
              <w:t xml:space="preserve">   Q</w:t>
            </w:r>
            <w:r w:rsidRPr="00631B3B">
              <w:rPr>
                <w:rFonts w:ascii="Times New Roman" w:hAnsi="Times New Roman"/>
                <w:b/>
                <w:bCs/>
                <w:sz w:val="24"/>
                <w:szCs w:val="24"/>
                <w:vertAlign w:val="subscript"/>
              </w:rPr>
              <w:t>C</w:t>
            </w:r>
          </w:p>
        </w:tc>
        <w:tc>
          <w:tcPr>
            <w:tcW w:w="3036" w:type="dxa"/>
            <w:tcBorders>
              <w:top w:val="single" w:sz="4" w:space="0" w:color="000000"/>
              <w:left w:val="single" w:sz="4" w:space="0" w:color="000000"/>
              <w:bottom w:val="single" w:sz="4" w:space="0" w:color="000000"/>
              <w:right w:val="nil"/>
            </w:tcBorders>
            <w:shd w:val="clear" w:color="auto" w:fill="FFFFFF"/>
            <w:hideMark/>
          </w:tcPr>
          <w:p w14:paraId="6A259129" w14:textId="4300C621" w:rsidR="008E68A3" w:rsidRPr="00631B3B" w:rsidRDefault="00C30808" w:rsidP="008E68A3">
            <w:pPr>
              <w:spacing w:after="0" w:line="100" w:lineRule="atLeast"/>
              <w:jc w:val="center"/>
              <w:rPr>
                <w:rFonts w:ascii="Times New Roman" w:eastAsia="Calibri" w:hAnsi="Times New Roman"/>
                <w:b/>
                <w:bCs/>
                <w:color w:val="000000"/>
                <w:kern w:val="2"/>
                <w:sz w:val="24"/>
                <w:szCs w:val="24"/>
              </w:rPr>
            </w:pPr>
            <w:r w:rsidRPr="00631B3B">
              <w:rPr>
                <w:rFonts w:ascii="Times New Roman" w:hAnsi="Times New Roman"/>
                <w:b/>
                <w:bCs/>
                <w:sz w:val="24"/>
                <w:szCs w:val="24"/>
              </w:rPr>
              <w:t>NEXT STATE</w:t>
            </w:r>
          </w:p>
          <w:p w14:paraId="3E3EAF7B" w14:textId="34A0B5CF" w:rsidR="008E68A3" w:rsidRPr="00631B3B" w:rsidRDefault="00C30808" w:rsidP="008E68A3">
            <w:pPr>
              <w:suppressAutoHyphens/>
              <w:spacing w:after="0" w:line="100" w:lineRule="atLeast"/>
              <w:jc w:val="center"/>
              <w:rPr>
                <w:rFonts w:ascii="Times New Roman" w:eastAsia="Calibri" w:hAnsi="Times New Roman"/>
                <w:b/>
                <w:bCs/>
                <w:color w:val="000000"/>
                <w:kern w:val="2"/>
                <w:sz w:val="24"/>
                <w:szCs w:val="24"/>
              </w:rPr>
            </w:pPr>
            <w:r w:rsidRPr="00631B3B">
              <w:rPr>
                <w:rFonts w:ascii="Times New Roman" w:hAnsi="Times New Roman"/>
                <w:b/>
                <w:bCs/>
                <w:sz w:val="24"/>
                <w:szCs w:val="24"/>
              </w:rPr>
              <w:t>Q</w:t>
            </w:r>
            <w:r w:rsidRPr="00631B3B">
              <w:rPr>
                <w:rFonts w:ascii="Times New Roman" w:hAnsi="Times New Roman"/>
                <w:b/>
                <w:bCs/>
                <w:sz w:val="24"/>
                <w:szCs w:val="24"/>
                <w:vertAlign w:val="subscript"/>
              </w:rPr>
              <w:t>A+</w:t>
            </w:r>
            <w:proofErr w:type="gramStart"/>
            <w:r w:rsidRPr="00631B3B">
              <w:rPr>
                <w:rFonts w:ascii="Times New Roman" w:hAnsi="Times New Roman"/>
                <w:b/>
                <w:bCs/>
                <w:sz w:val="24"/>
                <w:szCs w:val="24"/>
                <w:vertAlign w:val="subscript"/>
              </w:rPr>
              <w:t xml:space="preserve">1  </w:t>
            </w:r>
            <w:r w:rsidRPr="00631B3B">
              <w:rPr>
                <w:rFonts w:ascii="Times New Roman" w:hAnsi="Times New Roman"/>
                <w:b/>
                <w:bCs/>
                <w:sz w:val="24"/>
                <w:szCs w:val="24"/>
              </w:rPr>
              <w:t>Q</w:t>
            </w:r>
            <w:proofErr w:type="gramEnd"/>
            <w:r w:rsidRPr="00631B3B">
              <w:rPr>
                <w:rFonts w:ascii="Times New Roman" w:hAnsi="Times New Roman"/>
                <w:b/>
                <w:bCs/>
                <w:sz w:val="24"/>
                <w:szCs w:val="24"/>
                <w:vertAlign w:val="subscript"/>
              </w:rPr>
              <w:t xml:space="preserve"> B+1  </w:t>
            </w:r>
            <w:r w:rsidRPr="00631B3B">
              <w:rPr>
                <w:rFonts w:ascii="Times New Roman" w:hAnsi="Times New Roman"/>
                <w:b/>
                <w:bCs/>
                <w:sz w:val="24"/>
                <w:szCs w:val="24"/>
              </w:rPr>
              <w:t>Q</w:t>
            </w:r>
            <w:r w:rsidRPr="00631B3B">
              <w:rPr>
                <w:rFonts w:ascii="Times New Roman" w:hAnsi="Times New Roman"/>
                <w:b/>
                <w:bCs/>
                <w:sz w:val="24"/>
                <w:szCs w:val="24"/>
                <w:vertAlign w:val="subscript"/>
              </w:rPr>
              <w:t>C+1</w:t>
            </w:r>
          </w:p>
        </w:tc>
        <w:tc>
          <w:tcPr>
            <w:tcW w:w="1715" w:type="dxa"/>
            <w:tcBorders>
              <w:top w:val="single" w:sz="4" w:space="0" w:color="000000"/>
              <w:left w:val="single" w:sz="4" w:space="0" w:color="000000"/>
              <w:bottom w:val="single" w:sz="4" w:space="0" w:color="000000"/>
              <w:right w:val="nil"/>
            </w:tcBorders>
            <w:shd w:val="clear" w:color="auto" w:fill="FFFFFF"/>
            <w:hideMark/>
          </w:tcPr>
          <w:p w14:paraId="05DED682" w14:textId="00F2C548" w:rsidR="008E68A3" w:rsidRPr="00631B3B" w:rsidRDefault="00C30808" w:rsidP="008E68A3">
            <w:pPr>
              <w:spacing w:after="0" w:line="100" w:lineRule="atLeast"/>
              <w:jc w:val="center"/>
              <w:rPr>
                <w:rFonts w:ascii="Times New Roman" w:eastAsia="Calibri" w:hAnsi="Times New Roman"/>
                <w:b/>
                <w:bCs/>
                <w:color w:val="000000"/>
                <w:kern w:val="2"/>
                <w:sz w:val="24"/>
                <w:szCs w:val="24"/>
              </w:rPr>
            </w:pPr>
            <w:r w:rsidRPr="00631B3B">
              <w:rPr>
                <w:rFonts w:ascii="Times New Roman" w:hAnsi="Times New Roman"/>
                <w:b/>
                <w:bCs/>
                <w:sz w:val="24"/>
                <w:szCs w:val="24"/>
              </w:rPr>
              <w:t>A</w:t>
            </w:r>
          </w:p>
          <w:p w14:paraId="50D7DE04" w14:textId="01423E92" w:rsidR="008E68A3" w:rsidRPr="00631B3B" w:rsidRDefault="00C30808" w:rsidP="008E68A3">
            <w:pPr>
              <w:suppressAutoHyphens/>
              <w:spacing w:after="0" w:line="100" w:lineRule="atLeast"/>
              <w:jc w:val="center"/>
              <w:rPr>
                <w:rFonts w:ascii="Times New Roman" w:eastAsia="Calibri" w:hAnsi="Times New Roman"/>
                <w:b/>
                <w:bCs/>
                <w:color w:val="000000"/>
                <w:kern w:val="2"/>
                <w:sz w:val="24"/>
                <w:szCs w:val="24"/>
              </w:rPr>
            </w:pPr>
            <w:r w:rsidRPr="00631B3B">
              <w:rPr>
                <w:rFonts w:ascii="Times New Roman" w:hAnsi="Times New Roman"/>
                <w:b/>
                <w:bCs/>
                <w:sz w:val="24"/>
                <w:szCs w:val="24"/>
              </w:rPr>
              <w:t>J</w:t>
            </w:r>
            <w:r w:rsidRPr="00631B3B">
              <w:rPr>
                <w:rFonts w:ascii="Times New Roman" w:hAnsi="Times New Roman"/>
                <w:b/>
                <w:bCs/>
                <w:sz w:val="24"/>
                <w:szCs w:val="24"/>
                <w:vertAlign w:val="subscript"/>
              </w:rPr>
              <w:t>A</w:t>
            </w:r>
            <w:r w:rsidRPr="00631B3B">
              <w:rPr>
                <w:rFonts w:ascii="Times New Roman" w:hAnsi="Times New Roman"/>
                <w:b/>
                <w:bCs/>
                <w:sz w:val="24"/>
                <w:szCs w:val="24"/>
              </w:rPr>
              <w:t xml:space="preserve">     K</w:t>
            </w:r>
            <w:r w:rsidRPr="00631B3B">
              <w:rPr>
                <w:rFonts w:ascii="Times New Roman" w:hAnsi="Times New Roman"/>
                <w:b/>
                <w:bCs/>
                <w:sz w:val="24"/>
                <w:szCs w:val="24"/>
                <w:vertAlign w:val="subscript"/>
              </w:rPr>
              <w:t>A</w:t>
            </w:r>
          </w:p>
        </w:tc>
        <w:tc>
          <w:tcPr>
            <w:tcW w:w="1978" w:type="dxa"/>
            <w:tcBorders>
              <w:top w:val="single" w:sz="4" w:space="0" w:color="000000"/>
              <w:left w:val="single" w:sz="4" w:space="0" w:color="000000"/>
              <w:bottom w:val="single" w:sz="4" w:space="0" w:color="000000"/>
              <w:right w:val="nil"/>
            </w:tcBorders>
            <w:shd w:val="clear" w:color="auto" w:fill="FFFFFF"/>
            <w:hideMark/>
          </w:tcPr>
          <w:p w14:paraId="046D206A" w14:textId="3F45ED91" w:rsidR="008E68A3" w:rsidRPr="00631B3B" w:rsidRDefault="00C30808" w:rsidP="008E68A3">
            <w:pPr>
              <w:spacing w:after="0" w:line="100" w:lineRule="atLeast"/>
              <w:jc w:val="center"/>
              <w:rPr>
                <w:rFonts w:ascii="Times New Roman" w:eastAsia="Calibri" w:hAnsi="Times New Roman"/>
                <w:b/>
                <w:bCs/>
                <w:color w:val="000000"/>
                <w:kern w:val="2"/>
                <w:sz w:val="24"/>
                <w:szCs w:val="24"/>
              </w:rPr>
            </w:pPr>
            <w:r w:rsidRPr="00631B3B">
              <w:rPr>
                <w:rFonts w:ascii="Times New Roman" w:hAnsi="Times New Roman"/>
                <w:b/>
                <w:bCs/>
                <w:sz w:val="24"/>
                <w:szCs w:val="24"/>
              </w:rPr>
              <w:t>B</w:t>
            </w:r>
          </w:p>
          <w:p w14:paraId="698137A1" w14:textId="272A8B0C" w:rsidR="008E68A3" w:rsidRPr="00631B3B" w:rsidRDefault="00C30808" w:rsidP="008E68A3">
            <w:pPr>
              <w:suppressAutoHyphens/>
              <w:spacing w:after="0" w:line="100" w:lineRule="atLeast"/>
              <w:jc w:val="center"/>
              <w:rPr>
                <w:rFonts w:ascii="Times New Roman" w:eastAsia="Calibri" w:hAnsi="Times New Roman"/>
                <w:b/>
                <w:bCs/>
                <w:color w:val="000000"/>
                <w:kern w:val="2"/>
                <w:sz w:val="24"/>
                <w:szCs w:val="24"/>
              </w:rPr>
            </w:pPr>
            <w:r w:rsidRPr="00631B3B">
              <w:rPr>
                <w:rFonts w:ascii="Times New Roman" w:hAnsi="Times New Roman"/>
                <w:b/>
                <w:bCs/>
                <w:sz w:val="24"/>
                <w:szCs w:val="24"/>
              </w:rPr>
              <w:t>J</w:t>
            </w:r>
            <w:r w:rsidRPr="00631B3B">
              <w:rPr>
                <w:rFonts w:ascii="Times New Roman" w:hAnsi="Times New Roman"/>
                <w:b/>
                <w:bCs/>
                <w:sz w:val="24"/>
                <w:szCs w:val="24"/>
                <w:vertAlign w:val="subscript"/>
              </w:rPr>
              <w:t>B</w:t>
            </w:r>
            <w:r w:rsidRPr="00631B3B">
              <w:rPr>
                <w:rFonts w:ascii="Times New Roman" w:hAnsi="Times New Roman"/>
                <w:b/>
                <w:bCs/>
                <w:sz w:val="24"/>
                <w:szCs w:val="24"/>
              </w:rPr>
              <w:t xml:space="preserve">     K</w:t>
            </w:r>
            <w:r w:rsidRPr="00631B3B">
              <w:rPr>
                <w:rFonts w:ascii="Times New Roman" w:hAnsi="Times New Roman"/>
                <w:b/>
                <w:bCs/>
                <w:sz w:val="24"/>
                <w:szCs w:val="24"/>
                <w:vertAlign w:val="subscript"/>
              </w:rPr>
              <w:t>B</w:t>
            </w:r>
          </w:p>
        </w:tc>
        <w:tc>
          <w:tcPr>
            <w:tcW w:w="1878" w:type="dxa"/>
            <w:tcBorders>
              <w:top w:val="single" w:sz="4" w:space="0" w:color="000000"/>
              <w:left w:val="single" w:sz="4" w:space="0" w:color="000000"/>
              <w:bottom w:val="single" w:sz="4" w:space="0" w:color="000000"/>
              <w:right w:val="single" w:sz="4" w:space="0" w:color="000000"/>
            </w:tcBorders>
            <w:shd w:val="clear" w:color="auto" w:fill="FFFFFF"/>
            <w:hideMark/>
          </w:tcPr>
          <w:p w14:paraId="1D401360" w14:textId="77FA3F40" w:rsidR="008E68A3" w:rsidRPr="00631B3B" w:rsidRDefault="00C30808" w:rsidP="008E68A3">
            <w:pPr>
              <w:spacing w:after="0" w:line="100" w:lineRule="atLeast"/>
              <w:jc w:val="center"/>
              <w:rPr>
                <w:rFonts w:ascii="Times New Roman" w:eastAsia="Calibri" w:hAnsi="Times New Roman"/>
                <w:b/>
                <w:bCs/>
                <w:color w:val="000000"/>
                <w:kern w:val="2"/>
                <w:sz w:val="24"/>
                <w:szCs w:val="24"/>
              </w:rPr>
            </w:pPr>
            <w:r w:rsidRPr="00631B3B">
              <w:rPr>
                <w:rFonts w:ascii="Times New Roman" w:hAnsi="Times New Roman"/>
                <w:b/>
                <w:bCs/>
                <w:sz w:val="24"/>
                <w:szCs w:val="24"/>
              </w:rPr>
              <w:t>C</w:t>
            </w:r>
          </w:p>
          <w:p w14:paraId="3E341554" w14:textId="27774683" w:rsidR="008E68A3" w:rsidRPr="00631B3B" w:rsidRDefault="00C30808" w:rsidP="008E68A3">
            <w:pPr>
              <w:suppressAutoHyphens/>
              <w:spacing w:after="0" w:line="100" w:lineRule="atLeast"/>
              <w:jc w:val="center"/>
              <w:rPr>
                <w:rFonts w:ascii="Times New Roman" w:eastAsia="Calibri" w:hAnsi="Times New Roman"/>
                <w:bCs/>
                <w:color w:val="000000"/>
                <w:kern w:val="2"/>
                <w:sz w:val="24"/>
                <w:szCs w:val="24"/>
              </w:rPr>
            </w:pPr>
            <w:r w:rsidRPr="00631B3B">
              <w:rPr>
                <w:rFonts w:ascii="Times New Roman" w:hAnsi="Times New Roman"/>
                <w:b/>
                <w:bCs/>
                <w:sz w:val="24"/>
                <w:szCs w:val="24"/>
              </w:rPr>
              <w:t>J</w:t>
            </w:r>
            <w:r w:rsidRPr="00631B3B">
              <w:rPr>
                <w:rFonts w:ascii="Times New Roman" w:hAnsi="Times New Roman"/>
                <w:b/>
                <w:bCs/>
                <w:sz w:val="24"/>
                <w:szCs w:val="24"/>
                <w:vertAlign w:val="subscript"/>
              </w:rPr>
              <w:t>C</w:t>
            </w:r>
            <w:r w:rsidRPr="00631B3B">
              <w:rPr>
                <w:rFonts w:ascii="Times New Roman" w:hAnsi="Times New Roman"/>
                <w:b/>
                <w:bCs/>
                <w:sz w:val="24"/>
                <w:szCs w:val="24"/>
              </w:rPr>
              <w:t xml:space="preserve">     K</w:t>
            </w:r>
            <w:r w:rsidRPr="00631B3B">
              <w:rPr>
                <w:rFonts w:ascii="Times New Roman" w:hAnsi="Times New Roman"/>
                <w:b/>
                <w:bCs/>
                <w:sz w:val="24"/>
                <w:szCs w:val="24"/>
                <w:vertAlign w:val="subscript"/>
              </w:rPr>
              <w:t>C</w:t>
            </w:r>
          </w:p>
        </w:tc>
      </w:tr>
      <w:tr w:rsidR="008E68A3" w:rsidRPr="00631B3B" w14:paraId="709BBA8C" w14:textId="77777777" w:rsidTr="009E2272">
        <w:trPr>
          <w:trHeight w:hRule="exact" w:val="400"/>
        </w:trPr>
        <w:tc>
          <w:tcPr>
            <w:tcW w:w="2375" w:type="dxa"/>
            <w:tcBorders>
              <w:top w:val="single" w:sz="4" w:space="0" w:color="000000"/>
              <w:left w:val="single" w:sz="4" w:space="0" w:color="000000"/>
              <w:bottom w:val="single" w:sz="4" w:space="0" w:color="000000"/>
              <w:right w:val="nil"/>
            </w:tcBorders>
            <w:shd w:val="clear" w:color="auto" w:fill="FFFFFF"/>
            <w:hideMark/>
          </w:tcPr>
          <w:p w14:paraId="2EDC478D" w14:textId="0986606B" w:rsidR="008E68A3" w:rsidRPr="00631B3B" w:rsidRDefault="00C30808" w:rsidP="008E68A3">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0 0 0</w:t>
            </w:r>
          </w:p>
        </w:tc>
        <w:tc>
          <w:tcPr>
            <w:tcW w:w="3036" w:type="dxa"/>
            <w:tcBorders>
              <w:top w:val="single" w:sz="4" w:space="0" w:color="000000"/>
              <w:left w:val="single" w:sz="4" w:space="0" w:color="000000"/>
              <w:bottom w:val="single" w:sz="4" w:space="0" w:color="000000"/>
              <w:right w:val="nil"/>
            </w:tcBorders>
            <w:shd w:val="clear" w:color="auto" w:fill="FFFFFF"/>
            <w:hideMark/>
          </w:tcPr>
          <w:p w14:paraId="53B1BF51" w14:textId="07EAD2F9" w:rsidR="008E68A3" w:rsidRPr="00631B3B" w:rsidRDefault="00C30808" w:rsidP="008E68A3">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0 0 1</w:t>
            </w:r>
          </w:p>
        </w:tc>
        <w:tc>
          <w:tcPr>
            <w:tcW w:w="1715" w:type="dxa"/>
            <w:tcBorders>
              <w:top w:val="single" w:sz="4" w:space="0" w:color="000000"/>
              <w:left w:val="single" w:sz="4" w:space="0" w:color="000000"/>
              <w:bottom w:val="single" w:sz="4" w:space="0" w:color="000000"/>
              <w:right w:val="nil"/>
            </w:tcBorders>
            <w:shd w:val="clear" w:color="auto" w:fill="FFFFFF"/>
            <w:hideMark/>
          </w:tcPr>
          <w:p w14:paraId="6505711F" w14:textId="2BF469F5" w:rsidR="008E68A3" w:rsidRPr="00631B3B" w:rsidRDefault="00C30808" w:rsidP="008E68A3">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 X</w:t>
            </w:r>
          </w:p>
        </w:tc>
        <w:tc>
          <w:tcPr>
            <w:tcW w:w="1978" w:type="dxa"/>
            <w:tcBorders>
              <w:top w:val="single" w:sz="4" w:space="0" w:color="000000"/>
              <w:left w:val="single" w:sz="4" w:space="0" w:color="000000"/>
              <w:bottom w:val="single" w:sz="4" w:space="0" w:color="000000"/>
              <w:right w:val="nil"/>
            </w:tcBorders>
            <w:shd w:val="clear" w:color="auto" w:fill="FFFFFF"/>
            <w:hideMark/>
          </w:tcPr>
          <w:p w14:paraId="1CD1A547" w14:textId="1EBE41E6" w:rsidR="008E68A3" w:rsidRPr="00631B3B" w:rsidRDefault="00C30808" w:rsidP="008E68A3">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 X</w:t>
            </w:r>
          </w:p>
        </w:tc>
        <w:tc>
          <w:tcPr>
            <w:tcW w:w="1878" w:type="dxa"/>
            <w:tcBorders>
              <w:top w:val="single" w:sz="4" w:space="0" w:color="000000"/>
              <w:left w:val="single" w:sz="4" w:space="0" w:color="000000"/>
              <w:bottom w:val="single" w:sz="4" w:space="0" w:color="000000"/>
              <w:right w:val="single" w:sz="4" w:space="0" w:color="000000"/>
            </w:tcBorders>
            <w:shd w:val="clear" w:color="auto" w:fill="FFFFFF"/>
            <w:hideMark/>
          </w:tcPr>
          <w:p w14:paraId="31BE67AA" w14:textId="16BC6C61" w:rsidR="008E68A3" w:rsidRPr="00631B3B" w:rsidRDefault="00C30808" w:rsidP="008E68A3">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 X</w:t>
            </w:r>
          </w:p>
        </w:tc>
      </w:tr>
      <w:tr w:rsidR="008E68A3" w:rsidRPr="00631B3B" w14:paraId="31016CD9" w14:textId="77777777" w:rsidTr="009E2272">
        <w:trPr>
          <w:trHeight w:hRule="exact" w:val="400"/>
        </w:trPr>
        <w:tc>
          <w:tcPr>
            <w:tcW w:w="2375" w:type="dxa"/>
            <w:tcBorders>
              <w:top w:val="single" w:sz="4" w:space="0" w:color="000000"/>
              <w:left w:val="single" w:sz="4" w:space="0" w:color="000000"/>
              <w:bottom w:val="single" w:sz="4" w:space="0" w:color="000000"/>
              <w:right w:val="nil"/>
            </w:tcBorders>
            <w:shd w:val="clear" w:color="auto" w:fill="FFFFFF"/>
            <w:hideMark/>
          </w:tcPr>
          <w:p w14:paraId="21508C3D" w14:textId="0A036640" w:rsidR="008E68A3" w:rsidRPr="00631B3B" w:rsidRDefault="00C30808" w:rsidP="008E68A3">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0 0 1</w:t>
            </w:r>
          </w:p>
        </w:tc>
        <w:tc>
          <w:tcPr>
            <w:tcW w:w="3036" w:type="dxa"/>
            <w:tcBorders>
              <w:top w:val="single" w:sz="4" w:space="0" w:color="000000"/>
              <w:left w:val="single" w:sz="4" w:space="0" w:color="000000"/>
              <w:bottom w:val="single" w:sz="4" w:space="0" w:color="000000"/>
              <w:right w:val="nil"/>
            </w:tcBorders>
            <w:shd w:val="clear" w:color="auto" w:fill="FFFFFF"/>
            <w:hideMark/>
          </w:tcPr>
          <w:p w14:paraId="2A20D1E9" w14:textId="02FF0C62" w:rsidR="008E68A3" w:rsidRPr="00631B3B" w:rsidRDefault="00C30808" w:rsidP="008E68A3">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0 1 0</w:t>
            </w:r>
          </w:p>
        </w:tc>
        <w:tc>
          <w:tcPr>
            <w:tcW w:w="1715" w:type="dxa"/>
            <w:tcBorders>
              <w:top w:val="single" w:sz="4" w:space="0" w:color="000000"/>
              <w:left w:val="single" w:sz="4" w:space="0" w:color="000000"/>
              <w:bottom w:val="single" w:sz="4" w:space="0" w:color="000000"/>
              <w:right w:val="nil"/>
            </w:tcBorders>
            <w:shd w:val="clear" w:color="auto" w:fill="FFFFFF"/>
            <w:hideMark/>
          </w:tcPr>
          <w:p w14:paraId="482191A4" w14:textId="55BF04EB" w:rsidR="008E68A3" w:rsidRPr="00631B3B" w:rsidRDefault="00C30808" w:rsidP="008E68A3">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X 1</w:t>
            </w:r>
          </w:p>
        </w:tc>
        <w:tc>
          <w:tcPr>
            <w:tcW w:w="1978" w:type="dxa"/>
            <w:tcBorders>
              <w:top w:val="single" w:sz="4" w:space="0" w:color="000000"/>
              <w:left w:val="single" w:sz="4" w:space="0" w:color="000000"/>
              <w:bottom w:val="single" w:sz="4" w:space="0" w:color="000000"/>
              <w:right w:val="nil"/>
            </w:tcBorders>
            <w:shd w:val="clear" w:color="auto" w:fill="FFFFFF"/>
            <w:hideMark/>
          </w:tcPr>
          <w:p w14:paraId="4ADD0AAF" w14:textId="760A373D" w:rsidR="008E68A3" w:rsidRPr="00631B3B" w:rsidRDefault="00C30808" w:rsidP="008E68A3">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 X</w:t>
            </w:r>
          </w:p>
        </w:tc>
        <w:tc>
          <w:tcPr>
            <w:tcW w:w="1878" w:type="dxa"/>
            <w:tcBorders>
              <w:top w:val="single" w:sz="4" w:space="0" w:color="000000"/>
              <w:left w:val="single" w:sz="4" w:space="0" w:color="000000"/>
              <w:bottom w:val="single" w:sz="4" w:space="0" w:color="000000"/>
              <w:right w:val="single" w:sz="4" w:space="0" w:color="000000"/>
            </w:tcBorders>
            <w:shd w:val="clear" w:color="auto" w:fill="FFFFFF"/>
            <w:hideMark/>
          </w:tcPr>
          <w:p w14:paraId="1CEFA7B4" w14:textId="7C68EC9A" w:rsidR="008E68A3" w:rsidRPr="00631B3B" w:rsidRDefault="00C30808" w:rsidP="008E68A3">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 X</w:t>
            </w:r>
          </w:p>
        </w:tc>
      </w:tr>
      <w:tr w:rsidR="008E68A3" w:rsidRPr="00631B3B" w14:paraId="3961282D" w14:textId="77777777" w:rsidTr="009E2272">
        <w:trPr>
          <w:trHeight w:hRule="exact" w:val="400"/>
        </w:trPr>
        <w:tc>
          <w:tcPr>
            <w:tcW w:w="2375" w:type="dxa"/>
            <w:tcBorders>
              <w:top w:val="single" w:sz="4" w:space="0" w:color="000000"/>
              <w:left w:val="single" w:sz="4" w:space="0" w:color="000000"/>
              <w:bottom w:val="single" w:sz="4" w:space="0" w:color="000000"/>
              <w:right w:val="nil"/>
            </w:tcBorders>
            <w:shd w:val="clear" w:color="auto" w:fill="FFFFFF"/>
            <w:hideMark/>
          </w:tcPr>
          <w:p w14:paraId="1EB98D1D" w14:textId="095BCF2F" w:rsidR="008E68A3" w:rsidRPr="00631B3B" w:rsidRDefault="00C30808" w:rsidP="008E68A3">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0 1 0</w:t>
            </w:r>
          </w:p>
        </w:tc>
        <w:tc>
          <w:tcPr>
            <w:tcW w:w="3036" w:type="dxa"/>
            <w:tcBorders>
              <w:top w:val="single" w:sz="4" w:space="0" w:color="000000"/>
              <w:left w:val="single" w:sz="4" w:space="0" w:color="000000"/>
              <w:bottom w:val="single" w:sz="4" w:space="0" w:color="000000"/>
              <w:right w:val="nil"/>
            </w:tcBorders>
            <w:shd w:val="clear" w:color="auto" w:fill="FFFFFF"/>
            <w:hideMark/>
          </w:tcPr>
          <w:p w14:paraId="4F674190" w14:textId="73A68628" w:rsidR="008E68A3" w:rsidRPr="00631B3B" w:rsidRDefault="00C30808" w:rsidP="008E68A3">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0 1 1</w:t>
            </w:r>
          </w:p>
        </w:tc>
        <w:tc>
          <w:tcPr>
            <w:tcW w:w="1715" w:type="dxa"/>
            <w:tcBorders>
              <w:top w:val="single" w:sz="4" w:space="0" w:color="000000"/>
              <w:left w:val="single" w:sz="4" w:space="0" w:color="000000"/>
              <w:bottom w:val="single" w:sz="4" w:space="0" w:color="000000"/>
              <w:right w:val="nil"/>
            </w:tcBorders>
            <w:shd w:val="clear" w:color="auto" w:fill="FFFFFF"/>
            <w:hideMark/>
          </w:tcPr>
          <w:p w14:paraId="474B1BB6" w14:textId="793473B4" w:rsidR="008E68A3" w:rsidRPr="00631B3B" w:rsidRDefault="00C30808" w:rsidP="008E68A3">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 X</w:t>
            </w:r>
          </w:p>
        </w:tc>
        <w:tc>
          <w:tcPr>
            <w:tcW w:w="1978" w:type="dxa"/>
            <w:tcBorders>
              <w:top w:val="single" w:sz="4" w:space="0" w:color="000000"/>
              <w:left w:val="single" w:sz="4" w:space="0" w:color="000000"/>
              <w:bottom w:val="single" w:sz="4" w:space="0" w:color="000000"/>
              <w:right w:val="nil"/>
            </w:tcBorders>
            <w:shd w:val="clear" w:color="auto" w:fill="FFFFFF"/>
            <w:hideMark/>
          </w:tcPr>
          <w:p w14:paraId="2772EC43" w14:textId="7349AFCF" w:rsidR="008E68A3" w:rsidRPr="00631B3B" w:rsidRDefault="00C30808" w:rsidP="008E68A3">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X 0</w:t>
            </w:r>
          </w:p>
        </w:tc>
        <w:tc>
          <w:tcPr>
            <w:tcW w:w="1878" w:type="dxa"/>
            <w:tcBorders>
              <w:top w:val="single" w:sz="4" w:space="0" w:color="000000"/>
              <w:left w:val="single" w:sz="4" w:space="0" w:color="000000"/>
              <w:bottom w:val="single" w:sz="4" w:space="0" w:color="000000"/>
              <w:right w:val="single" w:sz="4" w:space="0" w:color="000000"/>
            </w:tcBorders>
            <w:shd w:val="clear" w:color="auto" w:fill="FFFFFF"/>
            <w:hideMark/>
          </w:tcPr>
          <w:p w14:paraId="7EDE8354" w14:textId="7E83BD8F" w:rsidR="008E68A3" w:rsidRPr="00631B3B" w:rsidRDefault="00C30808" w:rsidP="008E68A3">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 X</w:t>
            </w:r>
          </w:p>
        </w:tc>
      </w:tr>
      <w:tr w:rsidR="008E68A3" w:rsidRPr="00631B3B" w14:paraId="3EBB20BB" w14:textId="77777777" w:rsidTr="009E2272">
        <w:trPr>
          <w:trHeight w:hRule="exact" w:val="400"/>
        </w:trPr>
        <w:tc>
          <w:tcPr>
            <w:tcW w:w="2375" w:type="dxa"/>
            <w:tcBorders>
              <w:top w:val="single" w:sz="4" w:space="0" w:color="000000"/>
              <w:left w:val="single" w:sz="4" w:space="0" w:color="000000"/>
              <w:bottom w:val="single" w:sz="4" w:space="0" w:color="000000"/>
              <w:right w:val="nil"/>
            </w:tcBorders>
            <w:shd w:val="clear" w:color="auto" w:fill="FFFFFF"/>
            <w:hideMark/>
          </w:tcPr>
          <w:p w14:paraId="5F4F0729" w14:textId="2CDE508E" w:rsidR="008E68A3" w:rsidRPr="00631B3B" w:rsidRDefault="00C30808" w:rsidP="008E68A3">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0 1 1</w:t>
            </w:r>
          </w:p>
        </w:tc>
        <w:tc>
          <w:tcPr>
            <w:tcW w:w="3036" w:type="dxa"/>
            <w:tcBorders>
              <w:top w:val="single" w:sz="4" w:space="0" w:color="000000"/>
              <w:left w:val="single" w:sz="4" w:space="0" w:color="000000"/>
              <w:bottom w:val="single" w:sz="4" w:space="0" w:color="000000"/>
              <w:right w:val="nil"/>
            </w:tcBorders>
            <w:shd w:val="clear" w:color="auto" w:fill="FFFFFF"/>
            <w:hideMark/>
          </w:tcPr>
          <w:p w14:paraId="75D28E4D" w14:textId="12175F02" w:rsidR="008E68A3" w:rsidRPr="00631B3B" w:rsidRDefault="00C30808" w:rsidP="008E68A3">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1 0 0</w:t>
            </w:r>
          </w:p>
        </w:tc>
        <w:tc>
          <w:tcPr>
            <w:tcW w:w="1715" w:type="dxa"/>
            <w:tcBorders>
              <w:top w:val="single" w:sz="4" w:space="0" w:color="000000"/>
              <w:left w:val="single" w:sz="4" w:space="0" w:color="000000"/>
              <w:bottom w:val="single" w:sz="4" w:space="0" w:color="000000"/>
              <w:right w:val="nil"/>
            </w:tcBorders>
            <w:shd w:val="clear" w:color="auto" w:fill="FFFFFF"/>
            <w:hideMark/>
          </w:tcPr>
          <w:p w14:paraId="29AA1B15" w14:textId="0CC8CDBC" w:rsidR="008E68A3" w:rsidRPr="00631B3B" w:rsidRDefault="00C30808" w:rsidP="008E68A3">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X 1</w:t>
            </w:r>
          </w:p>
        </w:tc>
        <w:tc>
          <w:tcPr>
            <w:tcW w:w="1978" w:type="dxa"/>
            <w:tcBorders>
              <w:top w:val="single" w:sz="4" w:space="0" w:color="000000"/>
              <w:left w:val="single" w:sz="4" w:space="0" w:color="000000"/>
              <w:bottom w:val="single" w:sz="4" w:space="0" w:color="000000"/>
              <w:right w:val="nil"/>
            </w:tcBorders>
            <w:shd w:val="clear" w:color="auto" w:fill="FFFFFF"/>
            <w:hideMark/>
          </w:tcPr>
          <w:p w14:paraId="7DDDB8E3" w14:textId="098A9553" w:rsidR="008E68A3" w:rsidRPr="00631B3B" w:rsidRDefault="00C30808" w:rsidP="008E68A3">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X 1</w:t>
            </w:r>
          </w:p>
        </w:tc>
        <w:tc>
          <w:tcPr>
            <w:tcW w:w="1878" w:type="dxa"/>
            <w:tcBorders>
              <w:top w:val="single" w:sz="4" w:space="0" w:color="000000"/>
              <w:left w:val="single" w:sz="4" w:space="0" w:color="000000"/>
              <w:bottom w:val="single" w:sz="4" w:space="0" w:color="000000"/>
              <w:right w:val="single" w:sz="4" w:space="0" w:color="000000"/>
            </w:tcBorders>
            <w:shd w:val="clear" w:color="auto" w:fill="FFFFFF"/>
            <w:hideMark/>
          </w:tcPr>
          <w:p w14:paraId="3E0AC883" w14:textId="5207C67C" w:rsidR="008E68A3" w:rsidRPr="00631B3B" w:rsidRDefault="00C30808" w:rsidP="008E68A3">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 X</w:t>
            </w:r>
          </w:p>
        </w:tc>
      </w:tr>
      <w:tr w:rsidR="008E68A3" w:rsidRPr="00631B3B" w14:paraId="1A1DD86E" w14:textId="77777777" w:rsidTr="009E2272">
        <w:trPr>
          <w:trHeight w:hRule="exact" w:val="400"/>
        </w:trPr>
        <w:tc>
          <w:tcPr>
            <w:tcW w:w="2375" w:type="dxa"/>
            <w:tcBorders>
              <w:top w:val="single" w:sz="4" w:space="0" w:color="000000"/>
              <w:left w:val="single" w:sz="4" w:space="0" w:color="000000"/>
              <w:bottom w:val="single" w:sz="4" w:space="0" w:color="000000"/>
              <w:right w:val="nil"/>
            </w:tcBorders>
            <w:shd w:val="clear" w:color="auto" w:fill="FFFFFF"/>
            <w:hideMark/>
          </w:tcPr>
          <w:p w14:paraId="2BE3894A" w14:textId="026F3D06" w:rsidR="008E68A3" w:rsidRPr="00631B3B" w:rsidRDefault="00C30808" w:rsidP="008E68A3">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 xml:space="preserve">1 0 0 </w:t>
            </w:r>
          </w:p>
        </w:tc>
        <w:tc>
          <w:tcPr>
            <w:tcW w:w="3036" w:type="dxa"/>
            <w:tcBorders>
              <w:top w:val="single" w:sz="4" w:space="0" w:color="000000"/>
              <w:left w:val="single" w:sz="4" w:space="0" w:color="000000"/>
              <w:bottom w:val="single" w:sz="4" w:space="0" w:color="000000"/>
              <w:right w:val="nil"/>
            </w:tcBorders>
            <w:shd w:val="clear" w:color="auto" w:fill="FFFFFF"/>
            <w:hideMark/>
          </w:tcPr>
          <w:p w14:paraId="5316B02D" w14:textId="01154E3C" w:rsidR="008E68A3" w:rsidRPr="00631B3B" w:rsidRDefault="00C30808" w:rsidP="008E68A3">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1 0 1</w:t>
            </w:r>
          </w:p>
        </w:tc>
        <w:tc>
          <w:tcPr>
            <w:tcW w:w="1715" w:type="dxa"/>
            <w:tcBorders>
              <w:top w:val="single" w:sz="4" w:space="0" w:color="000000"/>
              <w:left w:val="single" w:sz="4" w:space="0" w:color="000000"/>
              <w:bottom w:val="single" w:sz="4" w:space="0" w:color="000000"/>
              <w:right w:val="nil"/>
            </w:tcBorders>
            <w:shd w:val="clear" w:color="auto" w:fill="FFFFFF"/>
            <w:hideMark/>
          </w:tcPr>
          <w:p w14:paraId="28719573" w14:textId="6FE7E81C" w:rsidR="008E68A3" w:rsidRPr="00631B3B" w:rsidRDefault="00C30808" w:rsidP="008E68A3">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 X</w:t>
            </w:r>
          </w:p>
        </w:tc>
        <w:tc>
          <w:tcPr>
            <w:tcW w:w="1978" w:type="dxa"/>
            <w:tcBorders>
              <w:top w:val="single" w:sz="4" w:space="0" w:color="000000"/>
              <w:left w:val="single" w:sz="4" w:space="0" w:color="000000"/>
              <w:bottom w:val="single" w:sz="4" w:space="0" w:color="000000"/>
              <w:right w:val="nil"/>
            </w:tcBorders>
            <w:shd w:val="clear" w:color="auto" w:fill="FFFFFF"/>
            <w:hideMark/>
          </w:tcPr>
          <w:p w14:paraId="287F3438" w14:textId="29BEBFA4" w:rsidR="008E68A3" w:rsidRPr="00631B3B" w:rsidRDefault="00C30808" w:rsidP="008E68A3">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 X</w:t>
            </w:r>
          </w:p>
        </w:tc>
        <w:tc>
          <w:tcPr>
            <w:tcW w:w="1878" w:type="dxa"/>
            <w:tcBorders>
              <w:top w:val="single" w:sz="4" w:space="0" w:color="000000"/>
              <w:left w:val="single" w:sz="4" w:space="0" w:color="000000"/>
              <w:bottom w:val="single" w:sz="4" w:space="0" w:color="000000"/>
              <w:right w:val="single" w:sz="4" w:space="0" w:color="000000"/>
            </w:tcBorders>
            <w:shd w:val="clear" w:color="auto" w:fill="FFFFFF"/>
            <w:hideMark/>
          </w:tcPr>
          <w:p w14:paraId="33032136" w14:textId="75E11148" w:rsidR="008E68A3" w:rsidRPr="00631B3B" w:rsidRDefault="00C30808" w:rsidP="008E68A3">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X 0</w:t>
            </w:r>
          </w:p>
        </w:tc>
      </w:tr>
      <w:tr w:rsidR="008E68A3" w:rsidRPr="00631B3B" w14:paraId="2C0267EA" w14:textId="77777777" w:rsidTr="009E2272">
        <w:trPr>
          <w:trHeight w:hRule="exact" w:val="400"/>
        </w:trPr>
        <w:tc>
          <w:tcPr>
            <w:tcW w:w="2375" w:type="dxa"/>
            <w:tcBorders>
              <w:top w:val="single" w:sz="4" w:space="0" w:color="000000"/>
              <w:left w:val="single" w:sz="4" w:space="0" w:color="000000"/>
              <w:bottom w:val="single" w:sz="4" w:space="0" w:color="000000"/>
              <w:right w:val="nil"/>
            </w:tcBorders>
            <w:shd w:val="clear" w:color="auto" w:fill="FFFFFF"/>
            <w:hideMark/>
          </w:tcPr>
          <w:p w14:paraId="0604B634" w14:textId="5D9FFCF7" w:rsidR="008E68A3" w:rsidRPr="00631B3B" w:rsidRDefault="00C30808" w:rsidP="008E68A3">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1 0 1</w:t>
            </w:r>
          </w:p>
        </w:tc>
        <w:tc>
          <w:tcPr>
            <w:tcW w:w="3036" w:type="dxa"/>
            <w:tcBorders>
              <w:top w:val="single" w:sz="4" w:space="0" w:color="000000"/>
              <w:left w:val="single" w:sz="4" w:space="0" w:color="000000"/>
              <w:bottom w:val="single" w:sz="4" w:space="0" w:color="000000"/>
              <w:right w:val="nil"/>
            </w:tcBorders>
            <w:shd w:val="clear" w:color="auto" w:fill="FFFFFF"/>
            <w:hideMark/>
          </w:tcPr>
          <w:p w14:paraId="7DCE8BE1" w14:textId="08FE5D76" w:rsidR="008E68A3" w:rsidRPr="00631B3B" w:rsidRDefault="00C30808" w:rsidP="008E68A3">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1 1 0</w:t>
            </w:r>
          </w:p>
        </w:tc>
        <w:tc>
          <w:tcPr>
            <w:tcW w:w="1715" w:type="dxa"/>
            <w:tcBorders>
              <w:top w:val="single" w:sz="4" w:space="0" w:color="000000"/>
              <w:left w:val="single" w:sz="4" w:space="0" w:color="000000"/>
              <w:bottom w:val="single" w:sz="4" w:space="0" w:color="000000"/>
              <w:right w:val="nil"/>
            </w:tcBorders>
            <w:shd w:val="clear" w:color="auto" w:fill="FFFFFF"/>
            <w:hideMark/>
          </w:tcPr>
          <w:p w14:paraId="77D93045" w14:textId="231303C6" w:rsidR="008E68A3" w:rsidRPr="00631B3B" w:rsidRDefault="00C30808" w:rsidP="008E68A3">
            <w:pPr>
              <w:suppressAutoHyphens/>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X 1</w:t>
            </w:r>
          </w:p>
        </w:tc>
        <w:tc>
          <w:tcPr>
            <w:tcW w:w="1978" w:type="dxa"/>
            <w:tcBorders>
              <w:top w:val="single" w:sz="4" w:space="0" w:color="000000"/>
              <w:left w:val="single" w:sz="4" w:space="0" w:color="000000"/>
              <w:bottom w:val="single" w:sz="4" w:space="0" w:color="000000"/>
              <w:right w:val="nil"/>
            </w:tcBorders>
            <w:shd w:val="clear" w:color="auto" w:fill="FFFFFF"/>
            <w:hideMark/>
          </w:tcPr>
          <w:p w14:paraId="621DB8E1" w14:textId="17EC9559" w:rsidR="008E68A3" w:rsidRPr="00631B3B" w:rsidRDefault="00C30808" w:rsidP="008E68A3">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 X</w:t>
            </w:r>
          </w:p>
        </w:tc>
        <w:tc>
          <w:tcPr>
            <w:tcW w:w="1878" w:type="dxa"/>
            <w:tcBorders>
              <w:top w:val="single" w:sz="4" w:space="0" w:color="000000"/>
              <w:left w:val="single" w:sz="4" w:space="0" w:color="000000"/>
              <w:bottom w:val="single" w:sz="4" w:space="0" w:color="000000"/>
              <w:right w:val="single" w:sz="4" w:space="0" w:color="000000"/>
            </w:tcBorders>
            <w:shd w:val="clear" w:color="auto" w:fill="FFFFFF"/>
            <w:hideMark/>
          </w:tcPr>
          <w:p w14:paraId="294A8CA5" w14:textId="2965AD39" w:rsidR="008E68A3" w:rsidRPr="00631B3B" w:rsidRDefault="00C30808" w:rsidP="008E68A3">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X 0</w:t>
            </w:r>
          </w:p>
        </w:tc>
      </w:tr>
      <w:tr w:rsidR="008E68A3" w:rsidRPr="00631B3B" w14:paraId="6A47A2A2" w14:textId="77777777" w:rsidTr="009E2272">
        <w:trPr>
          <w:trHeight w:hRule="exact" w:val="413"/>
        </w:trPr>
        <w:tc>
          <w:tcPr>
            <w:tcW w:w="2375" w:type="dxa"/>
            <w:tcBorders>
              <w:top w:val="single" w:sz="4" w:space="0" w:color="000000"/>
              <w:left w:val="single" w:sz="4" w:space="0" w:color="000000"/>
              <w:bottom w:val="single" w:sz="4" w:space="0" w:color="000000"/>
              <w:right w:val="nil"/>
            </w:tcBorders>
            <w:shd w:val="clear" w:color="auto" w:fill="FFFFFF"/>
            <w:hideMark/>
          </w:tcPr>
          <w:p w14:paraId="73594AE8" w14:textId="4297DDAE" w:rsidR="008E68A3" w:rsidRPr="00631B3B" w:rsidRDefault="00C30808" w:rsidP="008E68A3">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 xml:space="preserve">1 1 0 </w:t>
            </w:r>
          </w:p>
        </w:tc>
        <w:tc>
          <w:tcPr>
            <w:tcW w:w="3036" w:type="dxa"/>
            <w:tcBorders>
              <w:top w:val="single" w:sz="4" w:space="0" w:color="000000"/>
              <w:left w:val="single" w:sz="4" w:space="0" w:color="000000"/>
              <w:bottom w:val="single" w:sz="4" w:space="0" w:color="000000"/>
              <w:right w:val="nil"/>
            </w:tcBorders>
            <w:shd w:val="clear" w:color="auto" w:fill="FFFFFF"/>
            <w:hideMark/>
          </w:tcPr>
          <w:p w14:paraId="439B8A63" w14:textId="085F1290" w:rsidR="008E68A3" w:rsidRPr="00631B3B" w:rsidRDefault="00C30808" w:rsidP="008E68A3">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1 1 1</w:t>
            </w:r>
          </w:p>
        </w:tc>
        <w:tc>
          <w:tcPr>
            <w:tcW w:w="1715" w:type="dxa"/>
            <w:tcBorders>
              <w:top w:val="single" w:sz="4" w:space="0" w:color="000000"/>
              <w:left w:val="single" w:sz="4" w:space="0" w:color="000000"/>
              <w:bottom w:val="single" w:sz="4" w:space="0" w:color="000000"/>
              <w:right w:val="nil"/>
            </w:tcBorders>
            <w:shd w:val="clear" w:color="auto" w:fill="FFFFFF"/>
            <w:hideMark/>
          </w:tcPr>
          <w:p w14:paraId="4118C537" w14:textId="407C4882" w:rsidR="008E68A3" w:rsidRPr="00631B3B" w:rsidRDefault="00C30808" w:rsidP="008E68A3">
            <w:pPr>
              <w:suppressAutoHyphens/>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 X</w:t>
            </w:r>
          </w:p>
        </w:tc>
        <w:tc>
          <w:tcPr>
            <w:tcW w:w="1978" w:type="dxa"/>
            <w:tcBorders>
              <w:top w:val="single" w:sz="4" w:space="0" w:color="000000"/>
              <w:left w:val="single" w:sz="4" w:space="0" w:color="000000"/>
              <w:bottom w:val="single" w:sz="4" w:space="0" w:color="000000"/>
              <w:right w:val="nil"/>
            </w:tcBorders>
            <w:shd w:val="clear" w:color="auto" w:fill="FFFFFF"/>
            <w:hideMark/>
          </w:tcPr>
          <w:p w14:paraId="6E52B33B" w14:textId="1B38E9CD" w:rsidR="008E68A3" w:rsidRPr="00631B3B" w:rsidRDefault="00C30808" w:rsidP="008E68A3">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X 0</w:t>
            </w:r>
          </w:p>
        </w:tc>
        <w:tc>
          <w:tcPr>
            <w:tcW w:w="1878" w:type="dxa"/>
            <w:tcBorders>
              <w:top w:val="single" w:sz="4" w:space="0" w:color="000000"/>
              <w:left w:val="single" w:sz="4" w:space="0" w:color="000000"/>
              <w:bottom w:val="single" w:sz="4" w:space="0" w:color="000000"/>
              <w:right w:val="single" w:sz="4" w:space="0" w:color="000000"/>
            </w:tcBorders>
            <w:shd w:val="clear" w:color="auto" w:fill="FFFFFF"/>
            <w:hideMark/>
          </w:tcPr>
          <w:p w14:paraId="75B2DFFB" w14:textId="7BDFDE79" w:rsidR="008E68A3" w:rsidRPr="00631B3B" w:rsidRDefault="00C30808" w:rsidP="008E68A3">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X 0</w:t>
            </w:r>
          </w:p>
        </w:tc>
      </w:tr>
      <w:tr w:rsidR="008E68A3" w:rsidRPr="00631B3B" w14:paraId="2B65E975" w14:textId="77777777" w:rsidTr="009E2272">
        <w:trPr>
          <w:trHeight w:hRule="exact" w:val="400"/>
        </w:trPr>
        <w:tc>
          <w:tcPr>
            <w:tcW w:w="2375" w:type="dxa"/>
            <w:tcBorders>
              <w:top w:val="single" w:sz="4" w:space="0" w:color="000000"/>
              <w:left w:val="single" w:sz="4" w:space="0" w:color="000000"/>
              <w:bottom w:val="single" w:sz="4" w:space="0" w:color="000000"/>
              <w:right w:val="nil"/>
            </w:tcBorders>
            <w:shd w:val="clear" w:color="auto" w:fill="FFFFFF"/>
            <w:hideMark/>
          </w:tcPr>
          <w:p w14:paraId="593703D5" w14:textId="3CAA0637" w:rsidR="008E68A3" w:rsidRPr="00631B3B" w:rsidRDefault="00C30808" w:rsidP="008E68A3">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 xml:space="preserve">1 1 1 </w:t>
            </w:r>
          </w:p>
        </w:tc>
        <w:tc>
          <w:tcPr>
            <w:tcW w:w="3036" w:type="dxa"/>
            <w:tcBorders>
              <w:top w:val="single" w:sz="4" w:space="0" w:color="000000"/>
              <w:left w:val="single" w:sz="4" w:space="0" w:color="000000"/>
              <w:bottom w:val="single" w:sz="4" w:space="0" w:color="000000"/>
              <w:right w:val="nil"/>
            </w:tcBorders>
            <w:shd w:val="clear" w:color="auto" w:fill="FFFFFF"/>
            <w:hideMark/>
          </w:tcPr>
          <w:p w14:paraId="2E9ADA32" w14:textId="3568B83F" w:rsidR="008E68A3" w:rsidRPr="00631B3B" w:rsidRDefault="00C30808" w:rsidP="008E68A3">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0 0 0</w:t>
            </w:r>
          </w:p>
        </w:tc>
        <w:tc>
          <w:tcPr>
            <w:tcW w:w="1715" w:type="dxa"/>
            <w:tcBorders>
              <w:top w:val="single" w:sz="4" w:space="0" w:color="000000"/>
              <w:left w:val="single" w:sz="4" w:space="0" w:color="000000"/>
              <w:bottom w:val="single" w:sz="4" w:space="0" w:color="000000"/>
              <w:right w:val="nil"/>
            </w:tcBorders>
            <w:shd w:val="clear" w:color="auto" w:fill="FFFFFF"/>
            <w:hideMark/>
          </w:tcPr>
          <w:p w14:paraId="05B18583" w14:textId="7A4EC4E3" w:rsidR="008E68A3" w:rsidRPr="00631B3B" w:rsidRDefault="00C30808" w:rsidP="008E68A3">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X 1</w:t>
            </w:r>
          </w:p>
        </w:tc>
        <w:tc>
          <w:tcPr>
            <w:tcW w:w="1978" w:type="dxa"/>
            <w:tcBorders>
              <w:top w:val="single" w:sz="4" w:space="0" w:color="000000"/>
              <w:left w:val="single" w:sz="4" w:space="0" w:color="000000"/>
              <w:bottom w:val="single" w:sz="4" w:space="0" w:color="000000"/>
              <w:right w:val="nil"/>
            </w:tcBorders>
            <w:shd w:val="clear" w:color="auto" w:fill="FFFFFF"/>
            <w:hideMark/>
          </w:tcPr>
          <w:p w14:paraId="065BA1CC" w14:textId="24B1A5EF" w:rsidR="008E68A3" w:rsidRPr="00631B3B" w:rsidRDefault="00C30808" w:rsidP="008E68A3">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X 1</w:t>
            </w:r>
          </w:p>
        </w:tc>
        <w:tc>
          <w:tcPr>
            <w:tcW w:w="1878" w:type="dxa"/>
            <w:tcBorders>
              <w:top w:val="single" w:sz="4" w:space="0" w:color="000000"/>
              <w:left w:val="single" w:sz="4" w:space="0" w:color="000000"/>
              <w:bottom w:val="single" w:sz="4" w:space="0" w:color="000000"/>
              <w:right w:val="single" w:sz="4" w:space="0" w:color="000000"/>
            </w:tcBorders>
            <w:shd w:val="clear" w:color="auto" w:fill="FFFFFF"/>
            <w:hideMark/>
          </w:tcPr>
          <w:p w14:paraId="045AD339" w14:textId="41CC8EF0" w:rsidR="008E68A3" w:rsidRPr="00631B3B" w:rsidRDefault="00C30808" w:rsidP="008E68A3">
            <w:pPr>
              <w:suppressAutoHyphens/>
              <w:spacing w:line="288" w:lineRule="auto"/>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1 X</w:t>
            </w:r>
          </w:p>
        </w:tc>
      </w:tr>
    </w:tbl>
    <w:p w14:paraId="41A1E0BB" w14:textId="77777777" w:rsidR="00F05688" w:rsidRDefault="00F05688" w:rsidP="0081472F">
      <w:pPr>
        <w:spacing w:after="0"/>
        <w:jc w:val="both"/>
        <w:rPr>
          <w:rFonts w:ascii="Times New Roman" w:hAnsi="Times New Roman"/>
          <w:b/>
          <w:iCs/>
          <w:sz w:val="24"/>
          <w:szCs w:val="24"/>
        </w:rPr>
      </w:pPr>
    </w:p>
    <w:p w14:paraId="369049D7" w14:textId="77777777" w:rsidR="00F05688" w:rsidRDefault="00F05688" w:rsidP="0081472F">
      <w:pPr>
        <w:spacing w:after="0"/>
        <w:jc w:val="both"/>
        <w:rPr>
          <w:rFonts w:ascii="Times New Roman" w:hAnsi="Times New Roman"/>
          <w:b/>
          <w:iCs/>
          <w:sz w:val="24"/>
          <w:szCs w:val="24"/>
        </w:rPr>
      </w:pPr>
    </w:p>
    <w:p w14:paraId="5CEB9479" w14:textId="586D9A3D" w:rsidR="0081472F" w:rsidRPr="00F05688" w:rsidRDefault="0081472F" w:rsidP="0081472F">
      <w:pPr>
        <w:spacing w:after="0"/>
        <w:jc w:val="both"/>
        <w:rPr>
          <w:rFonts w:ascii="Times New Roman" w:hAnsi="Times New Roman"/>
          <w:sz w:val="24"/>
          <w:szCs w:val="24"/>
        </w:rPr>
      </w:pPr>
      <w:r w:rsidRPr="00631B3B">
        <w:rPr>
          <w:rFonts w:ascii="Times New Roman" w:hAnsi="Times New Roman"/>
          <w:b/>
          <w:iCs/>
          <w:sz w:val="24"/>
          <w:szCs w:val="24"/>
        </w:rPr>
        <w:t>K Map</w:t>
      </w:r>
    </w:p>
    <w:tbl>
      <w:tblPr>
        <w:tblStyle w:val="TableGrid"/>
        <w:tblW w:w="0" w:type="auto"/>
        <w:tblInd w:w="720" w:type="dxa"/>
        <w:tblLook w:val="04A0" w:firstRow="1" w:lastRow="0" w:firstColumn="1" w:lastColumn="0" w:noHBand="0" w:noVBand="1"/>
      </w:tblPr>
      <w:tblGrid>
        <w:gridCol w:w="510"/>
        <w:gridCol w:w="510"/>
        <w:gridCol w:w="850"/>
        <w:gridCol w:w="872"/>
      </w:tblGrid>
      <w:tr w:rsidR="00D60BDB" w14:paraId="3A47D396" w14:textId="77777777" w:rsidTr="00750016">
        <w:trPr>
          <w:trHeight w:val="286"/>
        </w:trPr>
        <w:tc>
          <w:tcPr>
            <w:tcW w:w="1020" w:type="dxa"/>
            <w:gridSpan w:val="2"/>
          </w:tcPr>
          <w:p w14:paraId="4B08A531" w14:textId="77777777" w:rsidR="00D60BDB" w:rsidRDefault="00D60BDB" w:rsidP="00F81B7E">
            <w:pPr>
              <w:pStyle w:val="ListParagraph"/>
              <w:spacing w:after="0"/>
              <w:ind w:left="0"/>
              <w:jc w:val="both"/>
            </w:pPr>
          </w:p>
        </w:tc>
        <w:tc>
          <w:tcPr>
            <w:tcW w:w="1722" w:type="dxa"/>
            <w:gridSpan w:val="2"/>
          </w:tcPr>
          <w:p w14:paraId="59D422CC" w14:textId="2D994101" w:rsidR="00D60BDB" w:rsidRDefault="00D60BDB" w:rsidP="00D60BDB">
            <w:pPr>
              <w:pStyle w:val="ListParagraph"/>
              <w:spacing w:after="0"/>
              <w:ind w:left="0"/>
              <w:jc w:val="both"/>
            </w:pPr>
            <w:r>
              <w:t>Q0</w:t>
            </w:r>
          </w:p>
        </w:tc>
      </w:tr>
      <w:tr w:rsidR="00D60BDB" w14:paraId="2588E914" w14:textId="77777777" w:rsidTr="00D60BDB">
        <w:trPr>
          <w:trHeight w:val="286"/>
        </w:trPr>
        <w:tc>
          <w:tcPr>
            <w:tcW w:w="510" w:type="dxa"/>
          </w:tcPr>
          <w:p w14:paraId="28A89893" w14:textId="6F210633" w:rsidR="00D60BDB" w:rsidRDefault="00D60BDB" w:rsidP="00F81B7E">
            <w:pPr>
              <w:pStyle w:val="ListParagraph"/>
              <w:spacing w:after="0"/>
              <w:ind w:left="0"/>
              <w:jc w:val="both"/>
            </w:pPr>
            <w:r>
              <w:t>Q2</w:t>
            </w:r>
          </w:p>
        </w:tc>
        <w:tc>
          <w:tcPr>
            <w:tcW w:w="510" w:type="dxa"/>
          </w:tcPr>
          <w:p w14:paraId="66F218F1" w14:textId="1CC6D3FE" w:rsidR="00D60BDB" w:rsidRDefault="00D60BDB" w:rsidP="00F81B7E">
            <w:pPr>
              <w:pStyle w:val="ListParagraph"/>
              <w:spacing w:after="0"/>
              <w:ind w:left="0"/>
              <w:jc w:val="both"/>
            </w:pPr>
            <w:r>
              <w:t>Q1</w:t>
            </w:r>
          </w:p>
        </w:tc>
        <w:tc>
          <w:tcPr>
            <w:tcW w:w="850" w:type="dxa"/>
          </w:tcPr>
          <w:p w14:paraId="70B3B1B6" w14:textId="10625EB7" w:rsidR="00D60BDB" w:rsidRDefault="00D60BDB" w:rsidP="00F81B7E">
            <w:pPr>
              <w:pStyle w:val="ListParagraph"/>
              <w:spacing w:after="0"/>
              <w:ind w:left="0"/>
              <w:jc w:val="both"/>
            </w:pPr>
            <w:r>
              <w:t>0</w:t>
            </w:r>
          </w:p>
        </w:tc>
        <w:tc>
          <w:tcPr>
            <w:tcW w:w="872" w:type="dxa"/>
          </w:tcPr>
          <w:p w14:paraId="38B57CFE" w14:textId="28D839AB" w:rsidR="00D60BDB" w:rsidRDefault="00D60BDB" w:rsidP="00F81B7E">
            <w:pPr>
              <w:pStyle w:val="ListParagraph"/>
              <w:spacing w:after="0"/>
              <w:ind w:left="0"/>
              <w:jc w:val="both"/>
            </w:pPr>
            <w:r>
              <w:t>1</w:t>
            </w:r>
          </w:p>
        </w:tc>
      </w:tr>
      <w:tr w:rsidR="009E3E6C" w14:paraId="2C50A5FC" w14:textId="77777777" w:rsidTr="00D60BDB">
        <w:trPr>
          <w:trHeight w:val="297"/>
        </w:trPr>
        <w:tc>
          <w:tcPr>
            <w:tcW w:w="510" w:type="dxa"/>
          </w:tcPr>
          <w:p w14:paraId="708CF569" w14:textId="3A080EFF" w:rsidR="00D60BDB" w:rsidRDefault="00D60BDB" w:rsidP="00F81B7E">
            <w:pPr>
              <w:pStyle w:val="ListParagraph"/>
              <w:spacing w:after="0"/>
              <w:ind w:left="0"/>
              <w:jc w:val="both"/>
            </w:pPr>
            <w:r>
              <w:t>0</w:t>
            </w:r>
          </w:p>
        </w:tc>
        <w:tc>
          <w:tcPr>
            <w:tcW w:w="510" w:type="dxa"/>
          </w:tcPr>
          <w:p w14:paraId="6AAFA7C4" w14:textId="62342713" w:rsidR="00D60BDB" w:rsidRDefault="00D60BDB" w:rsidP="00F81B7E">
            <w:pPr>
              <w:pStyle w:val="ListParagraph"/>
              <w:spacing w:after="0"/>
              <w:ind w:left="0"/>
              <w:jc w:val="both"/>
            </w:pPr>
            <w:r>
              <w:t>0</w:t>
            </w:r>
          </w:p>
        </w:tc>
        <w:tc>
          <w:tcPr>
            <w:tcW w:w="850" w:type="dxa"/>
          </w:tcPr>
          <w:p w14:paraId="6FC3F652" w14:textId="087169AA" w:rsidR="00D60BDB" w:rsidRDefault="007B498A" w:rsidP="00F81B7E">
            <w:pPr>
              <w:pStyle w:val="ListParagraph"/>
              <w:spacing w:after="0"/>
              <w:ind w:left="0"/>
              <w:jc w:val="both"/>
            </w:pPr>
            <w:r>
              <w:t>0</w:t>
            </w:r>
          </w:p>
        </w:tc>
        <w:tc>
          <w:tcPr>
            <w:tcW w:w="872" w:type="dxa"/>
          </w:tcPr>
          <w:p w14:paraId="4BCDAC1D" w14:textId="01EF5F0D" w:rsidR="00D60BDB" w:rsidRDefault="007B498A" w:rsidP="00F81B7E">
            <w:pPr>
              <w:pStyle w:val="ListParagraph"/>
              <w:spacing w:after="0"/>
              <w:ind w:left="0"/>
              <w:jc w:val="both"/>
            </w:pPr>
            <w:r>
              <w:t>0</w:t>
            </w:r>
          </w:p>
        </w:tc>
      </w:tr>
      <w:tr w:rsidR="009E3E6C" w14:paraId="5C9E9E5B" w14:textId="77777777" w:rsidTr="00D60BDB">
        <w:trPr>
          <w:trHeight w:val="286"/>
        </w:trPr>
        <w:tc>
          <w:tcPr>
            <w:tcW w:w="510" w:type="dxa"/>
          </w:tcPr>
          <w:p w14:paraId="2CFC7908" w14:textId="05CBE6F6" w:rsidR="00D60BDB" w:rsidRDefault="00D60BDB" w:rsidP="00F81B7E">
            <w:pPr>
              <w:pStyle w:val="ListParagraph"/>
              <w:spacing w:after="0"/>
              <w:ind w:left="0"/>
              <w:jc w:val="both"/>
            </w:pPr>
            <w:r>
              <w:t>0</w:t>
            </w:r>
          </w:p>
        </w:tc>
        <w:tc>
          <w:tcPr>
            <w:tcW w:w="510" w:type="dxa"/>
          </w:tcPr>
          <w:p w14:paraId="6CBC027E" w14:textId="7A6823C9" w:rsidR="00D60BDB" w:rsidRDefault="00D60BDB" w:rsidP="00F81B7E">
            <w:pPr>
              <w:pStyle w:val="ListParagraph"/>
              <w:spacing w:after="0"/>
              <w:ind w:left="0"/>
              <w:jc w:val="both"/>
            </w:pPr>
            <w:r>
              <w:t>1</w:t>
            </w:r>
          </w:p>
        </w:tc>
        <w:tc>
          <w:tcPr>
            <w:tcW w:w="850" w:type="dxa"/>
          </w:tcPr>
          <w:p w14:paraId="03B88CC5" w14:textId="571E235A" w:rsidR="00D60BDB" w:rsidRDefault="007B498A" w:rsidP="00F81B7E">
            <w:pPr>
              <w:pStyle w:val="ListParagraph"/>
              <w:spacing w:after="0"/>
              <w:ind w:left="0"/>
              <w:jc w:val="both"/>
            </w:pPr>
            <w:r>
              <w:t>0</w:t>
            </w:r>
          </w:p>
        </w:tc>
        <w:tc>
          <w:tcPr>
            <w:tcW w:w="872" w:type="dxa"/>
          </w:tcPr>
          <w:p w14:paraId="59FD11BE" w14:textId="3A3F254A" w:rsidR="00D60BDB" w:rsidRDefault="007B498A" w:rsidP="00F81B7E">
            <w:pPr>
              <w:pStyle w:val="ListParagraph"/>
              <w:spacing w:after="0"/>
              <w:ind w:left="0"/>
              <w:jc w:val="both"/>
            </w:pPr>
            <w:r>
              <w:t>1</w:t>
            </w:r>
          </w:p>
        </w:tc>
      </w:tr>
      <w:tr w:rsidR="009E3E6C" w14:paraId="21C8FFAD" w14:textId="77777777" w:rsidTr="00D60BDB">
        <w:trPr>
          <w:trHeight w:val="286"/>
        </w:trPr>
        <w:tc>
          <w:tcPr>
            <w:tcW w:w="510" w:type="dxa"/>
          </w:tcPr>
          <w:p w14:paraId="4C2DFE52" w14:textId="0831CD9C" w:rsidR="00D60BDB" w:rsidRDefault="00D60BDB" w:rsidP="00F81B7E">
            <w:pPr>
              <w:pStyle w:val="ListParagraph"/>
              <w:spacing w:after="0"/>
              <w:ind w:left="0"/>
              <w:jc w:val="both"/>
            </w:pPr>
            <w:r>
              <w:t>1</w:t>
            </w:r>
          </w:p>
        </w:tc>
        <w:tc>
          <w:tcPr>
            <w:tcW w:w="510" w:type="dxa"/>
          </w:tcPr>
          <w:p w14:paraId="1B8273E5" w14:textId="78034333" w:rsidR="00D60BDB" w:rsidRDefault="00D60BDB" w:rsidP="00F81B7E">
            <w:pPr>
              <w:pStyle w:val="ListParagraph"/>
              <w:spacing w:after="0"/>
              <w:ind w:left="0"/>
              <w:jc w:val="both"/>
            </w:pPr>
            <w:r>
              <w:t>0</w:t>
            </w:r>
          </w:p>
        </w:tc>
        <w:tc>
          <w:tcPr>
            <w:tcW w:w="850" w:type="dxa"/>
          </w:tcPr>
          <w:p w14:paraId="76A4E571" w14:textId="23866073" w:rsidR="00D60BDB" w:rsidRDefault="007B498A" w:rsidP="00F81B7E">
            <w:pPr>
              <w:pStyle w:val="ListParagraph"/>
              <w:spacing w:after="0"/>
              <w:ind w:left="0"/>
              <w:jc w:val="both"/>
            </w:pPr>
            <w:r>
              <w:t>X</w:t>
            </w:r>
          </w:p>
        </w:tc>
        <w:tc>
          <w:tcPr>
            <w:tcW w:w="872" w:type="dxa"/>
          </w:tcPr>
          <w:p w14:paraId="2F03044E" w14:textId="27F3119D" w:rsidR="00D60BDB" w:rsidRDefault="007B498A" w:rsidP="00F81B7E">
            <w:pPr>
              <w:pStyle w:val="ListParagraph"/>
              <w:spacing w:after="0"/>
              <w:ind w:left="0"/>
              <w:jc w:val="both"/>
            </w:pPr>
            <w:r>
              <w:t>X</w:t>
            </w:r>
          </w:p>
        </w:tc>
      </w:tr>
      <w:tr w:rsidR="009E3E6C" w14:paraId="16AB8ACC" w14:textId="77777777" w:rsidTr="00D60BDB">
        <w:trPr>
          <w:trHeight w:val="286"/>
        </w:trPr>
        <w:tc>
          <w:tcPr>
            <w:tcW w:w="510" w:type="dxa"/>
          </w:tcPr>
          <w:p w14:paraId="3705536F" w14:textId="79A98940" w:rsidR="00D60BDB" w:rsidRDefault="00D60BDB" w:rsidP="00F81B7E">
            <w:pPr>
              <w:pStyle w:val="ListParagraph"/>
              <w:spacing w:after="0"/>
              <w:ind w:left="0"/>
              <w:jc w:val="both"/>
            </w:pPr>
            <w:r>
              <w:t>1</w:t>
            </w:r>
          </w:p>
        </w:tc>
        <w:tc>
          <w:tcPr>
            <w:tcW w:w="510" w:type="dxa"/>
          </w:tcPr>
          <w:p w14:paraId="625E9D04" w14:textId="3035EB8C" w:rsidR="00D60BDB" w:rsidRDefault="00D60BDB" w:rsidP="00F81B7E">
            <w:pPr>
              <w:pStyle w:val="ListParagraph"/>
              <w:spacing w:after="0"/>
              <w:ind w:left="0"/>
              <w:jc w:val="both"/>
            </w:pPr>
            <w:r>
              <w:t>1</w:t>
            </w:r>
          </w:p>
        </w:tc>
        <w:tc>
          <w:tcPr>
            <w:tcW w:w="850" w:type="dxa"/>
          </w:tcPr>
          <w:p w14:paraId="62BA9E88" w14:textId="038F58C5" w:rsidR="00D60BDB" w:rsidRDefault="007B498A" w:rsidP="00F81B7E">
            <w:pPr>
              <w:pStyle w:val="ListParagraph"/>
              <w:spacing w:after="0"/>
              <w:ind w:left="0"/>
              <w:jc w:val="both"/>
            </w:pPr>
            <w:r>
              <w:t>X</w:t>
            </w:r>
          </w:p>
        </w:tc>
        <w:tc>
          <w:tcPr>
            <w:tcW w:w="872" w:type="dxa"/>
          </w:tcPr>
          <w:p w14:paraId="2C60BFD1" w14:textId="1DDC4FEE" w:rsidR="00D60BDB" w:rsidRDefault="007B498A" w:rsidP="00F81B7E">
            <w:pPr>
              <w:pStyle w:val="ListParagraph"/>
              <w:spacing w:after="0"/>
              <w:ind w:left="0"/>
              <w:jc w:val="both"/>
            </w:pPr>
            <w:r>
              <w:t>X</w:t>
            </w:r>
          </w:p>
        </w:tc>
      </w:tr>
    </w:tbl>
    <w:tbl>
      <w:tblPr>
        <w:tblStyle w:val="TableGrid"/>
        <w:tblpPr w:leftFromText="180" w:rightFromText="180" w:vertAnchor="text" w:horzAnchor="margin" w:tblpXSpec="center" w:tblpY="-1996"/>
        <w:tblW w:w="0" w:type="auto"/>
        <w:tblLook w:val="04A0" w:firstRow="1" w:lastRow="0" w:firstColumn="1" w:lastColumn="0" w:noHBand="0" w:noVBand="1"/>
      </w:tblPr>
      <w:tblGrid>
        <w:gridCol w:w="510"/>
        <w:gridCol w:w="510"/>
        <w:gridCol w:w="850"/>
        <w:gridCol w:w="872"/>
      </w:tblGrid>
      <w:tr w:rsidR="009E3E6C" w14:paraId="0BFD86B6" w14:textId="77777777" w:rsidTr="009E3E6C">
        <w:trPr>
          <w:trHeight w:val="286"/>
        </w:trPr>
        <w:tc>
          <w:tcPr>
            <w:tcW w:w="1020" w:type="dxa"/>
            <w:gridSpan w:val="2"/>
          </w:tcPr>
          <w:p w14:paraId="312480D0" w14:textId="77777777" w:rsidR="009E3E6C" w:rsidRDefault="009E3E6C" w:rsidP="009E3E6C">
            <w:pPr>
              <w:pStyle w:val="ListParagraph"/>
              <w:spacing w:after="0"/>
              <w:ind w:left="0"/>
              <w:jc w:val="both"/>
            </w:pPr>
          </w:p>
        </w:tc>
        <w:tc>
          <w:tcPr>
            <w:tcW w:w="1722" w:type="dxa"/>
            <w:gridSpan w:val="2"/>
          </w:tcPr>
          <w:p w14:paraId="606E8BFE" w14:textId="77777777" w:rsidR="009E3E6C" w:rsidRDefault="009E3E6C" w:rsidP="009E3E6C">
            <w:pPr>
              <w:pStyle w:val="ListParagraph"/>
              <w:spacing w:after="0"/>
              <w:ind w:left="0"/>
              <w:jc w:val="both"/>
            </w:pPr>
            <w:r>
              <w:t>Q0</w:t>
            </w:r>
          </w:p>
        </w:tc>
      </w:tr>
      <w:tr w:rsidR="009E3E6C" w14:paraId="14A9ACC5" w14:textId="77777777" w:rsidTr="009E3E6C">
        <w:trPr>
          <w:trHeight w:val="286"/>
        </w:trPr>
        <w:tc>
          <w:tcPr>
            <w:tcW w:w="510" w:type="dxa"/>
          </w:tcPr>
          <w:p w14:paraId="1825BC20" w14:textId="77777777" w:rsidR="009E3E6C" w:rsidRDefault="009E3E6C" w:rsidP="009E3E6C">
            <w:pPr>
              <w:pStyle w:val="ListParagraph"/>
              <w:spacing w:after="0"/>
              <w:ind w:left="0"/>
              <w:jc w:val="both"/>
            </w:pPr>
            <w:r>
              <w:t>Q2</w:t>
            </w:r>
          </w:p>
        </w:tc>
        <w:tc>
          <w:tcPr>
            <w:tcW w:w="510" w:type="dxa"/>
          </w:tcPr>
          <w:p w14:paraId="7AAEE074" w14:textId="77777777" w:rsidR="009E3E6C" w:rsidRDefault="009E3E6C" w:rsidP="009E3E6C">
            <w:pPr>
              <w:pStyle w:val="ListParagraph"/>
              <w:spacing w:after="0"/>
              <w:ind w:left="0"/>
              <w:jc w:val="both"/>
            </w:pPr>
            <w:r>
              <w:t>Q1</w:t>
            </w:r>
          </w:p>
        </w:tc>
        <w:tc>
          <w:tcPr>
            <w:tcW w:w="850" w:type="dxa"/>
          </w:tcPr>
          <w:p w14:paraId="21E5B143" w14:textId="77777777" w:rsidR="009E3E6C" w:rsidRDefault="009E3E6C" w:rsidP="009E3E6C">
            <w:pPr>
              <w:pStyle w:val="ListParagraph"/>
              <w:spacing w:after="0"/>
              <w:ind w:left="0"/>
              <w:jc w:val="both"/>
            </w:pPr>
            <w:r>
              <w:t>0</w:t>
            </w:r>
          </w:p>
        </w:tc>
        <w:tc>
          <w:tcPr>
            <w:tcW w:w="872" w:type="dxa"/>
          </w:tcPr>
          <w:p w14:paraId="03CE1935" w14:textId="77777777" w:rsidR="009E3E6C" w:rsidRDefault="009E3E6C" w:rsidP="009E3E6C">
            <w:pPr>
              <w:pStyle w:val="ListParagraph"/>
              <w:spacing w:after="0"/>
              <w:ind w:left="0"/>
              <w:jc w:val="both"/>
            </w:pPr>
            <w:r>
              <w:t>1</w:t>
            </w:r>
          </w:p>
        </w:tc>
      </w:tr>
      <w:tr w:rsidR="009E3E6C" w14:paraId="6DE10475" w14:textId="77777777" w:rsidTr="009E3E6C">
        <w:trPr>
          <w:trHeight w:val="297"/>
        </w:trPr>
        <w:tc>
          <w:tcPr>
            <w:tcW w:w="510" w:type="dxa"/>
          </w:tcPr>
          <w:p w14:paraId="4C55C2FA" w14:textId="77777777" w:rsidR="009E3E6C" w:rsidRDefault="009E3E6C" w:rsidP="009E3E6C">
            <w:pPr>
              <w:pStyle w:val="ListParagraph"/>
              <w:spacing w:after="0"/>
              <w:ind w:left="0"/>
              <w:jc w:val="both"/>
            </w:pPr>
            <w:r>
              <w:t>0</w:t>
            </w:r>
          </w:p>
        </w:tc>
        <w:tc>
          <w:tcPr>
            <w:tcW w:w="510" w:type="dxa"/>
          </w:tcPr>
          <w:p w14:paraId="1125E09E" w14:textId="77777777" w:rsidR="009E3E6C" w:rsidRDefault="009E3E6C" w:rsidP="009E3E6C">
            <w:pPr>
              <w:pStyle w:val="ListParagraph"/>
              <w:spacing w:after="0"/>
              <w:ind w:left="0"/>
              <w:jc w:val="both"/>
            </w:pPr>
            <w:r>
              <w:t>0</w:t>
            </w:r>
          </w:p>
        </w:tc>
        <w:tc>
          <w:tcPr>
            <w:tcW w:w="850" w:type="dxa"/>
          </w:tcPr>
          <w:p w14:paraId="7526C12C" w14:textId="0DCA511E" w:rsidR="009E3E6C" w:rsidRDefault="008E23CC" w:rsidP="009E3E6C">
            <w:pPr>
              <w:pStyle w:val="ListParagraph"/>
              <w:spacing w:after="0"/>
              <w:ind w:left="0"/>
              <w:jc w:val="both"/>
            </w:pPr>
            <w:r>
              <w:t>0</w:t>
            </w:r>
          </w:p>
        </w:tc>
        <w:tc>
          <w:tcPr>
            <w:tcW w:w="872" w:type="dxa"/>
          </w:tcPr>
          <w:p w14:paraId="6ACDA287" w14:textId="2596AA51" w:rsidR="009E3E6C" w:rsidRDefault="008E23CC" w:rsidP="009E3E6C">
            <w:pPr>
              <w:pStyle w:val="ListParagraph"/>
              <w:spacing w:after="0"/>
              <w:ind w:left="0"/>
              <w:jc w:val="both"/>
            </w:pPr>
            <w:r>
              <w:t>1</w:t>
            </w:r>
          </w:p>
        </w:tc>
      </w:tr>
      <w:tr w:rsidR="004106BA" w14:paraId="70E1EABF" w14:textId="77777777" w:rsidTr="009E3E6C">
        <w:trPr>
          <w:trHeight w:val="286"/>
        </w:trPr>
        <w:tc>
          <w:tcPr>
            <w:tcW w:w="510" w:type="dxa"/>
          </w:tcPr>
          <w:p w14:paraId="6C75009A" w14:textId="77777777" w:rsidR="004106BA" w:rsidRDefault="004106BA" w:rsidP="004106BA">
            <w:pPr>
              <w:pStyle w:val="ListParagraph"/>
              <w:spacing w:after="0"/>
              <w:ind w:left="0"/>
              <w:jc w:val="both"/>
            </w:pPr>
            <w:r>
              <w:t>0</w:t>
            </w:r>
          </w:p>
        </w:tc>
        <w:tc>
          <w:tcPr>
            <w:tcW w:w="510" w:type="dxa"/>
          </w:tcPr>
          <w:p w14:paraId="5FA4F6C6" w14:textId="77777777" w:rsidR="004106BA" w:rsidRDefault="004106BA" w:rsidP="004106BA">
            <w:pPr>
              <w:pStyle w:val="ListParagraph"/>
              <w:spacing w:after="0"/>
              <w:ind w:left="0"/>
              <w:jc w:val="both"/>
            </w:pPr>
            <w:r>
              <w:t>1</w:t>
            </w:r>
          </w:p>
        </w:tc>
        <w:tc>
          <w:tcPr>
            <w:tcW w:w="850" w:type="dxa"/>
          </w:tcPr>
          <w:p w14:paraId="569BFA3F" w14:textId="0833A9D5" w:rsidR="004106BA" w:rsidRDefault="004106BA" w:rsidP="004106BA">
            <w:pPr>
              <w:pStyle w:val="ListParagraph"/>
              <w:spacing w:after="0"/>
              <w:ind w:left="0"/>
              <w:jc w:val="both"/>
            </w:pPr>
            <w:r w:rsidRPr="003443F4">
              <w:t>X</w:t>
            </w:r>
          </w:p>
        </w:tc>
        <w:tc>
          <w:tcPr>
            <w:tcW w:w="872" w:type="dxa"/>
          </w:tcPr>
          <w:p w14:paraId="38DC2771" w14:textId="43D8897E" w:rsidR="004106BA" w:rsidRDefault="004106BA" w:rsidP="004106BA">
            <w:pPr>
              <w:pStyle w:val="ListParagraph"/>
              <w:spacing w:after="0"/>
              <w:ind w:left="0"/>
              <w:jc w:val="both"/>
            </w:pPr>
            <w:r w:rsidRPr="003443F4">
              <w:t>X</w:t>
            </w:r>
          </w:p>
        </w:tc>
      </w:tr>
      <w:tr w:rsidR="004106BA" w14:paraId="75E24C7E" w14:textId="77777777" w:rsidTr="009E3E6C">
        <w:trPr>
          <w:trHeight w:val="286"/>
        </w:trPr>
        <w:tc>
          <w:tcPr>
            <w:tcW w:w="510" w:type="dxa"/>
          </w:tcPr>
          <w:p w14:paraId="25F79348" w14:textId="77777777" w:rsidR="004106BA" w:rsidRDefault="004106BA" w:rsidP="004106BA">
            <w:pPr>
              <w:pStyle w:val="ListParagraph"/>
              <w:spacing w:after="0"/>
              <w:ind w:left="0"/>
              <w:jc w:val="both"/>
            </w:pPr>
            <w:r>
              <w:t>1</w:t>
            </w:r>
          </w:p>
        </w:tc>
        <w:tc>
          <w:tcPr>
            <w:tcW w:w="510" w:type="dxa"/>
          </w:tcPr>
          <w:p w14:paraId="25D9E83B" w14:textId="77777777" w:rsidR="004106BA" w:rsidRDefault="004106BA" w:rsidP="004106BA">
            <w:pPr>
              <w:pStyle w:val="ListParagraph"/>
              <w:spacing w:after="0"/>
              <w:ind w:left="0"/>
              <w:jc w:val="both"/>
            </w:pPr>
            <w:r>
              <w:t>0</w:t>
            </w:r>
          </w:p>
        </w:tc>
        <w:tc>
          <w:tcPr>
            <w:tcW w:w="850" w:type="dxa"/>
          </w:tcPr>
          <w:p w14:paraId="33AEE651" w14:textId="4106FB03" w:rsidR="004106BA" w:rsidRDefault="004106BA" w:rsidP="004106BA">
            <w:pPr>
              <w:pStyle w:val="ListParagraph"/>
              <w:spacing w:after="0"/>
              <w:ind w:left="0"/>
              <w:jc w:val="both"/>
            </w:pPr>
            <w:r w:rsidRPr="003443F4">
              <w:t>X</w:t>
            </w:r>
          </w:p>
        </w:tc>
        <w:tc>
          <w:tcPr>
            <w:tcW w:w="872" w:type="dxa"/>
          </w:tcPr>
          <w:p w14:paraId="57C684D2" w14:textId="651F73B9" w:rsidR="004106BA" w:rsidRDefault="004106BA" w:rsidP="004106BA">
            <w:pPr>
              <w:pStyle w:val="ListParagraph"/>
              <w:spacing w:after="0"/>
              <w:ind w:left="0"/>
              <w:jc w:val="both"/>
            </w:pPr>
            <w:r w:rsidRPr="003443F4">
              <w:t>X</w:t>
            </w:r>
          </w:p>
        </w:tc>
      </w:tr>
      <w:tr w:rsidR="009E3E6C" w14:paraId="4405A4CE" w14:textId="77777777" w:rsidTr="009E3E6C">
        <w:trPr>
          <w:trHeight w:val="286"/>
        </w:trPr>
        <w:tc>
          <w:tcPr>
            <w:tcW w:w="510" w:type="dxa"/>
          </w:tcPr>
          <w:p w14:paraId="059D86AC" w14:textId="77777777" w:rsidR="009E3E6C" w:rsidRDefault="009E3E6C" w:rsidP="009E3E6C">
            <w:pPr>
              <w:pStyle w:val="ListParagraph"/>
              <w:spacing w:after="0"/>
              <w:ind w:left="0"/>
              <w:jc w:val="both"/>
            </w:pPr>
            <w:r>
              <w:t>1</w:t>
            </w:r>
          </w:p>
        </w:tc>
        <w:tc>
          <w:tcPr>
            <w:tcW w:w="510" w:type="dxa"/>
          </w:tcPr>
          <w:p w14:paraId="07442292" w14:textId="77777777" w:rsidR="009E3E6C" w:rsidRDefault="009E3E6C" w:rsidP="009E3E6C">
            <w:pPr>
              <w:pStyle w:val="ListParagraph"/>
              <w:spacing w:after="0"/>
              <w:ind w:left="0"/>
              <w:jc w:val="both"/>
            </w:pPr>
            <w:r>
              <w:t>1</w:t>
            </w:r>
          </w:p>
        </w:tc>
        <w:tc>
          <w:tcPr>
            <w:tcW w:w="850" w:type="dxa"/>
          </w:tcPr>
          <w:p w14:paraId="5BEEE359" w14:textId="2010A4AB" w:rsidR="009E3E6C" w:rsidRDefault="008E23CC" w:rsidP="009E3E6C">
            <w:pPr>
              <w:pStyle w:val="ListParagraph"/>
              <w:spacing w:after="0"/>
              <w:ind w:left="0"/>
              <w:jc w:val="both"/>
            </w:pPr>
            <w:r>
              <w:t>0</w:t>
            </w:r>
          </w:p>
        </w:tc>
        <w:tc>
          <w:tcPr>
            <w:tcW w:w="872" w:type="dxa"/>
          </w:tcPr>
          <w:p w14:paraId="7694C2E4" w14:textId="3989F349" w:rsidR="009E3E6C" w:rsidRDefault="008E23CC" w:rsidP="009E3E6C">
            <w:pPr>
              <w:pStyle w:val="ListParagraph"/>
              <w:spacing w:after="0"/>
              <w:ind w:left="0"/>
              <w:jc w:val="both"/>
            </w:pPr>
            <w:r>
              <w:t>1</w:t>
            </w:r>
          </w:p>
        </w:tc>
      </w:tr>
    </w:tbl>
    <w:p w14:paraId="02C0B431" w14:textId="4CC58219" w:rsidR="009E3E6C" w:rsidRPr="00631B3B" w:rsidRDefault="007B498A" w:rsidP="009E3E6C">
      <w:pPr>
        <w:spacing w:after="0"/>
        <w:jc w:val="both"/>
        <w:rPr>
          <w:rFonts w:ascii="Times New Roman" w:hAnsi="Times New Roman"/>
          <w:b/>
          <w:iCs/>
          <w:sz w:val="24"/>
          <w:szCs w:val="24"/>
        </w:rPr>
      </w:pPr>
      <w:r>
        <w:rPr>
          <w:rFonts w:ascii="Times New Roman" w:hAnsi="Times New Roman"/>
          <w:b/>
          <w:iCs/>
          <w:sz w:val="24"/>
          <w:szCs w:val="24"/>
        </w:rPr>
        <w:tab/>
      </w:r>
      <w:r>
        <w:rPr>
          <w:rFonts w:ascii="Times New Roman" w:hAnsi="Times New Roman"/>
          <w:b/>
          <w:iCs/>
          <w:sz w:val="24"/>
          <w:szCs w:val="24"/>
        </w:rPr>
        <w:tab/>
        <w:t>J2</w:t>
      </w:r>
      <w:r>
        <w:rPr>
          <w:rFonts w:ascii="Times New Roman" w:hAnsi="Times New Roman"/>
          <w:b/>
          <w:iCs/>
          <w:sz w:val="24"/>
          <w:szCs w:val="24"/>
        </w:rPr>
        <w:tab/>
      </w:r>
      <w:r>
        <w:rPr>
          <w:rFonts w:ascii="Times New Roman" w:hAnsi="Times New Roman"/>
          <w:b/>
          <w:iCs/>
          <w:sz w:val="24"/>
          <w:szCs w:val="24"/>
        </w:rPr>
        <w:tab/>
      </w:r>
      <w:r>
        <w:rPr>
          <w:rFonts w:ascii="Times New Roman" w:hAnsi="Times New Roman"/>
          <w:b/>
          <w:iCs/>
          <w:sz w:val="24"/>
          <w:szCs w:val="24"/>
        </w:rPr>
        <w:tab/>
      </w:r>
      <w:r>
        <w:rPr>
          <w:rFonts w:ascii="Times New Roman" w:hAnsi="Times New Roman"/>
          <w:b/>
          <w:iCs/>
          <w:sz w:val="24"/>
          <w:szCs w:val="24"/>
        </w:rPr>
        <w:tab/>
      </w:r>
      <w:r>
        <w:rPr>
          <w:rFonts w:ascii="Times New Roman" w:hAnsi="Times New Roman"/>
          <w:b/>
          <w:iCs/>
          <w:sz w:val="24"/>
          <w:szCs w:val="24"/>
        </w:rPr>
        <w:tab/>
        <w:t>J1</w:t>
      </w:r>
    </w:p>
    <w:p w14:paraId="12C442EF" w14:textId="77777777" w:rsidR="009E3E6C" w:rsidRPr="00631B3B" w:rsidRDefault="009E3E6C" w:rsidP="009E3E6C">
      <w:pPr>
        <w:spacing w:after="0"/>
        <w:jc w:val="both"/>
        <w:rPr>
          <w:rFonts w:ascii="Times New Roman" w:hAnsi="Times New Roman"/>
          <w:b/>
          <w:iCs/>
          <w:sz w:val="24"/>
          <w:szCs w:val="24"/>
        </w:rPr>
      </w:pPr>
    </w:p>
    <w:tbl>
      <w:tblPr>
        <w:tblStyle w:val="TableGrid"/>
        <w:tblW w:w="0" w:type="auto"/>
        <w:tblInd w:w="720" w:type="dxa"/>
        <w:tblLook w:val="04A0" w:firstRow="1" w:lastRow="0" w:firstColumn="1" w:lastColumn="0" w:noHBand="0" w:noVBand="1"/>
      </w:tblPr>
      <w:tblGrid>
        <w:gridCol w:w="510"/>
        <w:gridCol w:w="510"/>
        <w:gridCol w:w="850"/>
        <w:gridCol w:w="872"/>
      </w:tblGrid>
      <w:tr w:rsidR="009E3E6C" w14:paraId="62120A81" w14:textId="77777777" w:rsidTr="00F81B7E">
        <w:trPr>
          <w:trHeight w:val="286"/>
        </w:trPr>
        <w:tc>
          <w:tcPr>
            <w:tcW w:w="1020" w:type="dxa"/>
            <w:gridSpan w:val="2"/>
          </w:tcPr>
          <w:p w14:paraId="0E4880ED" w14:textId="77777777" w:rsidR="009E3E6C" w:rsidRDefault="009E3E6C" w:rsidP="00F81B7E">
            <w:pPr>
              <w:pStyle w:val="ListParagraph"/>
              <w:spacing w:after="0"/>
              <w:ind w:left="0"/>
              <w:jc w:val="both"/>
            </w:pPr>
          </w:p>
        </w:tc>
        <w:tc>
          <w:tcPr>
            <w:tcW w:w="1722" w:type="dxa"/>
            <w:gridSpan w:val="2"/>
          </w:tcPr>
          <w:p w14:paraId="0E86BD1F" w14:textId="77777777" w:rsidR="009E3E6C" w:rsidRDefault="009E3E6C" w:rsidP="00F81B7E">
            <w:pPr>
              <w:pStyle w:val="ListParagraph"/>
              <w:spacing w:after="0"/>
              <w:ind w:left="0"/>
              <w:jc w:val="both"/>
            </w:pPr>
            <w:r>
              <w:t>Q0</w:t>
            </w:r>
          </w:p>
        </w:tc>
      </w:tr>
      <w:tr w:rsidR="009E3E6C" w14:paraId="2380F108" w14:textId="77777777" w:rsidTr="00F81B7E">
        <w:trPr>
          <w:trHeight w:val="286"/>
        </w:trPr>
        <w:tc>
          <w:tcPr>
            <w:tcW w:w="510" w:type="dxa"/>
          </w:tcPr>
          <w:p w14:paraId="6929D233" w14:textId="77777777" w:rsidR="009E3E6C" w:rsidRDefault="009E3E6C" w:rsidP="00F81B7E">
            <w:pPr>
              <w:pStyle w:val="ListParagraph"/>
              <w:spacing w:after="0"/>
              <w:ind w:left="0"/>
              <w:jc w:val="both"/>
            </w:pPr>
            <w:r>
              <w:t>Q2</w:t>
            </w:r>
          </w:p>
        </w:tc>
        <w:tc>
          <w:tcPr>
            <w:tcW w:w="510" w:type="dxa"/>
          </w:tcPr>
          <w:p w14:paraId="0471D87B" w14:textId="77777777" w:rsidR="009E3E6C" w:rsidRDefault="009E3E6C" w:rsidP="00F81B7E">
            <w:pPr>
              <w:pStyle w:val="ListParagraph"/>
              <w:spacing w:after="0"/>
              <w:ind w:left="0"/>
              <w:jc w:val="both"/>
            </w:pPr>
            <w:r>
              <w:t>Q1</w:t>
            </w:r>
          </w:p>
        </w:tc>
        <w:tc>
          <w:tcPr>
            <w:tcW w:w="850" w:type="dxa"/>
          </w:tcPr>
          <w:p w14:paraId="1E8A9405" w14:textId="77777777" w:rsidR="009E3E6C" w:rsidRDefault="009E3E6C" w:rsidP="00F81B7E">
            <w:pPr>
              <w:pStyle w:val="ListParagraph"/>
              <w:spacing w:after="0"/>
              <w:ind w:left="0"/>
              <w:jc w:val="both"/>
            </w:pPr>
            <w:r>
              <w:t>0</w:t>
            </w:r>
          </w:p>
        </w:tc>
        <w:tc>
          <w:tcPr>
            <w:tcW w:w="872" w:type="dxa"/>
          </w:tcPr>
          <w:p w14:paraId="455D332C" w14:textId="77777777" w:rsidR="009E3E6C" w:rsidRDefault="009E3E6C" w:rsidP="00F81B7E">
            <w:pPr>
              <w:pStyle w:val="ListParagraph"/>
              <w:spacing w:after="0"/>
              <w:ind w:left="0"/>
              <w:jc w:val="both"/>
            </w:pPr>
            <w:r>
              <w:t>1</w:t>
            </w:r>
          </w:p>
        </w:tc>
      </w:tr>
      <w:tr w:rsidR="008E23CC" w14:paraId="3B5C1626" w14:textId="77777777" w:rsidTr="00F81B7E">
        <w:trPr>
          <w:trHeight w:val="297"/>
        </w:trPr>
        <w:tc>
          <w:tcPr>
            <w:tcW w:w="510" w:type="dxa"/>
          </w:tcPr>
          <w:p w14:paraId="24AB95C7" w14:textId="77777777" w:rsidR="008E23CC" w:rsidRDefault="008E23CC" w:rsidP="008E23CC">
            <w:pPr>
              <w:pStyle w:val="ListParagraph"/>
              <w:spacing w:after="0"/>
              <w:ind w:left="0"/>
              <w:jc w:val="both"/>
            </w:pPr>
            <w:r>
              <w:t>0</w:t>
            </w:r>
          </w:p>
        </w:tc>
        <w:tc>
          <w:tcPr>
            <w:tcW w:w="510" w:type="dxa"/>
          </w:tcPr>
          <w:p w14:paraId="659DACE9" w14:textId="77777777" w:rsidR="008E23CC" w:rsidRDefault="008E23CC" w:rsidP="008E23CC">
            <w:pPr>
              <w:pStyle w:val="ListParagraph"/>
              <w:spacing w:after="0"/>
              <w:ind w:left="0"/>
              <w:jc w:val="both"/>
            </w:pPr>
            <w:r>
              <w:t>0</w:t>
            </w:r>
          </w:p>
        </w:tc>
        <w:tc>
          <w:tcPr>
            <w:tcW w:w="850" w:type="dxa"/>
          </w:tcPr>
          <w:p w14:paraId="6CFF5AA2" w14:textId="53FE52AB" w:rsidR="008E23CC" w:rsidRDefault="008E23CC" w:rsidP="008E23CC">
            <w:pPr>
              <w:pStyle w:val="ListParagraph"/>
              <w:spacing w:after="0"/>
              <w:ind w:left="0"/>
              <w:jc w:val="both"/>
            </w:pPr>
            <w:r w:rsidRPr="00B018E5">
              <w:t>1</w:t>
            </w:r>
          </w:p>
        </w:tc>
        <w:tc>
          <w:tcPr>
            <w:tcW w:w="872" w:type="dxa"/>
          </w:tcPr>
          <w:p w14:paraId="1B44D996" w14:textId="425B3D33" w:rsidR="008E23CC" w:rsidRDefault="008E23CC" w:rsidP="008E23CC">
            <w:pPr>
              <w:pStyle w:val="ListParagraph"/>
              <w:spacing w:after="0"/>
              <w:ind w:left="0"/>
              <w:jc w:val="both"/>
            </w:pPr>
            <w:r w:rsidRPr="007F7129">
              <w:t>X</w:t>
            </w:r>
          </w:p>
        </w:tc>
      </w:tr>
      <w:tr w:rsidR="008E23CC" w14:paraId="468BBCA6" w14:textId="77777777" w:rsidTr="00F81B7E">
        <w:trPr>
          <w:trHeight w:val="286"/>
        </w:trPr>
        <w:tc>
          <w:tcPr>
            <w:tcW w:w="510" w:type="dxa"/>
          </w:tcPr>
          <w:p w14:paraId="56CA94A8" w14:textId="77777777" w:rsidR="008E23CC" w:rsidRDefault="008E23CC" w:rsidP="008E23CC">
            <w:pPr>
              <w:pStyle w:val="ListParagraph"/>
              <w:spacing w:after="0"/>
              <w:ind w:left="0"/>
              <w:jc w:val="both"/>
            </w:pPr>
            <w:r>
              <w:t>0</w:t>
            </w:r>
          </w:p>
        </w:tc>
        <w:tc>
          <w:tcPr>
            <w:tcW w:w="510" w:type="dxa"/>
          </w:tcPr>
          <w:p w14:paraId="34B5DD9A" w14:textId="77777777" w:rsidR="008E23CC" w:rsidRDefault="008E23CC" w:rsidP="008E23CC">
            <w:pPr>
              <w:pStyle w:val="ListParagraph"/>
              <w:spacing w:after="0"/>
              <w:ind w:left="0"/>
              <w:jc w:val="both"/>
            </w:pPr>
            <w:r>
              <w:t>1</w:t>
            </w:r>
          </w:p>
        </w:tc>
        <w:tc>
          <w:tcPr>
            <w:tcW w:w="850" w:type="dxa"/>
          </w:tcPr>
          <w:p w14:paraId="40033E5A" w14:textId="5EB639FE" w:rsidR="008E23CC" w:rsidRDefault="008E23CC" w:rsidP="008E23CC">
            <w:pPr>
              <w:pStyle w:val="ListParagraph"/>
              <w:spacing w:after="0"/>
              <w:ind w:left="0"/>
              <w:jc w:val="both"/>
            </w:pPr>
            <w:r w:rsidRPr="00B018E5">
              <w:t>1</w:t>
            </w:r>
          </w:p>
        </w:tc>
        <w:tc>
          <w:tcPr>
            <w:tcW w:w="872" w:type="dxa"/>
          </w:tcPr>
          <w:p w14:paraId="577BE1A1" w14:textId="4147B0BC" w:rsidR="008E23CC" w:rsidRDefault="008E23CC" w:rsidP="008E23CC">
            <w:pPr>
              <w:pStyle w:val="ListParagraph"/>
              <w:spacing w:after="0"/>
              <w:ind w:left="0"/>
              <w:jc w:val="both"/>
            </w:pPr>
            <w:r w:rsidRPr="007F7129">
              <w:t>X</w:t>
            </w:r>
          </w:p>
        </w:tc>
      </w:tr>
      <w:tr w:rsidR="008E23CC" w14:paraId="4ACAEC21" w14:textId="77777777" w:rsidTr="00F81B7E">
        <w:trPr>
          <w:trHeight w:val="286"/>
        </w:trPr>
        <w:tc>
          <w:tcPr>
            <w:tcW w:w="510" w:type="dxa"/>
          </w:tcPr>
          <w:p w14:paraId="79D0FA01" w14:textId="77777777" w:rsidR="008E23CC" w:rsidRDefault="008E23CC" w:rsidP="008E23CC">
            <w:pPr>
              <w:pStyle w:val="ListParagraph"/>
              <w:spacing w:after="0"/>
              <w:ind w:left="0"/>
              <w:jc w:val="both"/>
            </w:pPr>
            <w:r>
              <w:t>1</w:t>
            </w:r>
          </w:p>
        </w:tc>
        <w:tc>
          <w:tcPr>
            <w:tcW w:w="510" w:type="dxa"/>
          </w:tcPr>
          <w:p w14:paraId="6113E010" w14:textId="77777777" w:rsidR="008E23CC" w:rsidRDefault="008E23CC" w:rsidP="008E23CC">
            <w:pPr>
              <w:pStyle w:val="ListParagraph"/>
              <w:spacing w:after="0"/>
              <w:ind w:left="0"/>
              <w:jc w:val="both"/>
            </w:pPr>
            <w:r>
              <w:t>0</w:t>
            </w:r>
          </w:p>
        </w:tc>
        <w:tc>
          <w:tcPr>
            <w:tcW w:w="850" w:type="dxa"/>
          </w:tcPr>
          <w:p w14:paraId="5287AEA3" w14:textId="0FDBB73E" w:rsidR="008E23CC" w:rsidRDefault="008E23CC" w:rsidP="008E23CC">
            <w:pPr>
              <w:pStyle w:val="ListParagraph"/>
              <w:spacing w:after="0"/>
              <w:ind w:left="0"/>
              <w:jc w:val="both"/>
            </w:pPr>
            <w:r w:rsidRPr="00B018E5">
              <w:t>1</w:t>
            </w:r>
          </w:p>
        </w:tc>
        <w:tc>
          <w:tcPr>
            <w:tcW w:w="872" w:type="dxa"/>
          </w:tcPr>
          <w:p w14:paraId="3A43817A" w14:textId="7653E2A7" w:rsidR="008E23CC" w:rsidRDefault="008E23CC" w:rsidP="008E23CC">
            <w:pPr>
              <w:pStyle w:val="ListParagraph"/>
              <w:spacing w:after="0"/>
              <w:ind w:left="0"/>
              <w:jc w:val="both"/>
            </w:pPr>
            <w:r w:rsidRPr="007F7129">
              <w:t>X</w:t>
            </w:r>
          </w:p>
        </w:tc>
      </w:tr>
      <w:tr w:rsidR="008E23CC" w14:paraId="3013E7BA" w14:textId="77777777" w:rsidTr="00F81B7E">
        <w:trPr>
          <w:trHeight w:val="286"/>
        </w:trPr>
        <w:tc>
          <w:tcPr>
            <w:tcW w:w="510" w:type="dxa"/>
          </w:tcPr>
          <w:p w14:paraId="65D17A6A" w14:textId="77777777" w:rsidR="008E23CC" w:rsidRDefault="008E23CC" w:rsidP="008E23CC">
            <w:pPr>
              <w:pStyle w:val="ListParagraph"/>
              <w:spacing w:after="0"/>
              <w:ind w:left="0"/>
              <w:jc w:val="both"/>
            </w:pPr>
            <w:r>
              <w:t>1</w:t>
            </w:r>
          </w:p>
        </w:tc>
        <w:tc>
          <w:tcPr>
            <w:tcW w:w="510" w:type="dxa"/>
          </w:tcPr>
          <w:p w14:paraId="305218D7" w14:textId="77777777" w:rsidR="008E23CC" w:rsidRDefault="008E23CC" w:rsidP="008E23CC">
            <w:pPr>
              <w:pStyle w:val="ListParagraph"/>
              <w:spacing w:after="0"/>
              <w:ind w:left="0"/>
              <w:jc w:val="both"/>
            </w:pPr>
            <w:r>
              <w:t>1</w:t>
            </w:r>
          </w:p>
        </w:tc>
        <w:tc>
          <w:tcPr>
            <w:tcW w:w="850" w:type="dxa"/>
          </w:tcPr>
          <w:p w14:paraId="588FABE6" w14:textId="7B118390" w:rsidR="008E23CC" w:rsidRDefault="008E23CC" w:rsidP="008E23CC">
            <w:pPr>
              <w:pStyle w:val="ListParagraph"/>
              <w:spacing w:after="0"/>
              <w:ind w:left="0"/>
              <w:jc w:val="both"/>
            </w:pPr>
            <w:r w:rsidRPr="00B018E5">
              <w:t>1</w:t>
            </w:r>
          </w:p>
        </w:tc>
        <w:tc>
          <w:tcPr>
            <w:tcW w:w="872" w:type="dxa"/>
          </w:tcPr>
          <w:p w14:paraId="1AC26E73" w14:textId="0B2B1004" w:rsidR="008E23CC" w:rsidRDefault="008E23CC" w:rsidP="008E23CC">
            <w:pPr>
              <w:pStyle w:val="ListParagraph"/>
              <w:spacing w:after="0"/>
              <w:ind w:left="0"/>
              <w:jc w:val="both"/>
            </w:pPr>
            <w:r w:rsidRPr="007F7129">
              <w:t>X</w:t>
            </w:r>
          </w:p>
        </w:tc>
      </w:tr>
    </w:tbl>
    <w:tbl>
      <w:tblPr>
        <w:tblStyle w:val="TableGrid"/>
        <w:tblpPr w:leftFromText="180" w:rightFromText="180" w:vertAnchor="text" w:horzAnchor="margin" w:tblpXSpec="center" w:tblpY="-1965"/>
        <w:tblW w:w="0" w:type="auto"/>
        <w:tblLook w:val="04A0" w:firstRow="1" w:lastRow="0" w:firstColumn="1" w:lastColumn="0" w:noHBand="0" w:noVBand="1"/>
      </w:tblPr>
      <w:tblGrid>
        <w:gridCol w:w="510"/>
        <w:gridCol w:w="510"/>
        <w:gridCol w:w="850"/>
        <w:gridCol w:w="872"/>
      </w:tblGrid>
      <w:tr w:rsidR="009E3E6C" w14:paraId="6B88B075" w14:textId="77777777" w:rsidTr="009E3E6C">
        <w:trPr>
          <w:trHeight w:val="286"/>
        </w:trPr>
        <w:tc>
          <w:tcPr>
            <w:tcW w:w="1020" w:type="dxa"/>
            <w:gridSpan w:val="2"/>
          </w:tcPr>
          <w:p w14:paraId="0E3E1634" w14:textId="4D1D75D5" w:rsidR="009E3E6C" w:rsidRDefault="009E3E6C" w:rsidP="009E3E6C">
            <w:pPr>
              <w:pStyle w:val="ListParagraph"/>
              <w:spacing w:after="0"/>
              <w:ind w:left="0"/>
              <w:jc w:val="both"/>
            </w:pPr>
          </w:p>
        </w:tc>
        <w:tc>
          <w:tcPr>
            <w:tcW w:w="1722" w:type="dxa"/>
            <w:gridSpan w:val="2"/>
          </w:tcPr>
          <w:p w14:paraId="7EE67E50" w14:textId="77777777" w:rsidR="009E3E6C" w:rsidRDefault="009E3E6C" w:rsidP="009E3E6C">
            <w:pPr>
              <w:pStyle w:val="ListParagraph"/>
              <w:spacing w:after="0"/>
              <w:ind w:left="0"/>
              <w:jc w:val="both"/>
            </w:pPr>
            <w:r>
              <w:t>Q0</w:t>
            </w:r>
          </w:p>
        </w:tc>
      </w:tr>
      <w:tr w:rsidR="009E3E6C" w14:paraId="4BE5CB89" w14:textId="77777777" w:rsidTr="009E3E6C">
        <w:trPr>
          <w:trHeight w:val="286"/>
        </w:trPr>
        <w:tc>
          <w:tcPr>
            <w:tcW w:w="510" w:type="dxa"/>
          </w:tcPr>
          <w:p w14:paraId="75E659D5" w14:textId="77777777" w:rsidR="009E3E6C" w:rsidRDefault="009E3E6C" w:rsidP="009E3E6C">
            <w:pPr>
              <w:pStyle w:val="ListParagraph"/>
              <w:spacing w:after="0"/>
              <w:ind w:left="0"/>
              <w:jc w:val="both"/>
            </w:pPr>
            <w:r>
              <w:t>Q2</w:t>
            </w:r>
          </w:p>
        </w:tc>
        <w:tc>
          <w:tcPr>
            <w:tcW w:w="510" w:type="dxa"/>
          </w:tcPr>
          <w:p w14:paraId="21113EC9" w14:textId="77777777" w:rsidR="009E3E6C" w:rsidRDefault="009E3E6C" w:rsidP="009E3E6C">
            <w:pPr>
              <w:pStyle w:val="ListParagraph"/>
              <w:spacing w:after="0"/>
              <w:ind w:left="0"/>
              <w:jc w:val="both"/>
            </w:pPr>
            <w:r>
              <w:t>Q1</w:t>
            </w:r>
          </w:p>
        </w:tc>
        <w:tc>
          <w:tcPr>
            <w:tcW w:w="850" w:type="dxa"/>
          </w:tcPr>
          <w:p w14:paraId="2DA268FB" w14:textId="77777777" w:rsidR="009E3E6C" w:rsidRDefault="009E3E6C" w:rsidP="009E3E6C">
            <w:pPr>
              <w:pStyle w:val="ListParagraph"/>
              <w:spacing w:after="0"/>
              <w:ind w:left="0"/>
              <w:jc w:val="both"/>
            </w:pPr>
            <w:r>
              <w:t>0</w:t>
            </w:r>
          </w:p>
        </w:tc>
        <w:tc>
          <w:tcPr>
            <w:tcW w:w="872" w:type="dxa"/>
          </w:tcPr>
          <w:p w14:paraId="4AA2355B" w14:textId="77777777" w:rsidR="009E3E6C" w:rsidRDefault="009E3E6C" w:rsidP="009E3E6C">
            <w:pPr>
              <w:pStyle w:val="ListParagraph"/>
              <w:spacing w:after="0"/>
              <w:ind w:left="0"/>
              <w:jc w:val="both"/>
            </w:pPr>
            <w:r>
              <w:t>1</w:t>
            </w:r>
          </w:p>
        </w:tc>
      </w:tr>
      <w:tr w:rsidR="004106BA" w14:paraId="49893BFB" w14:textId="77777777" w:rsidTr="009E3E6C">
        <w:trPr>
          <w:trHeight w:val="297"/>
        </w:trPr>
        <w:tc>
          <w:tcPr>
            <w:tcW w:w="510" w:type="dxa"/>
          </w:tcPr>
          <w:p w14:paraId="49BE1AB0" w14:textId="77777777" w:rsidR="004106BA" w:rsidRDefault="004106BA" w:rsidP="004106BA">
            <w:pPr>
              <w:pStyle w:val="ListParagraph"/>
              <w:spacing w:after="0"/>
              <w:ind w:left="0"/>
              <w:jc w:val="both"/>
            </w:pPr>
            <w:r>
              <w:t>0</w:t>
            </w:r>
          </w:p>
        </w:tc>
        <w:tc>
          <w:tcPr>
            <w:tcW w:w="510" w:type="dxa"/>
          </w:tcPr>
          <w:p w14:paraId="1D12BC90" w14:textId="77777777" w:rsidR="004106BA" w:rsidRDefault="004106BA" w:rsidP="004106BA">
            <w:pPr>
              <w:pStyle w:val="ListParagraph"/>
              <w:spacing w:after="0"/>
              <w:ind w:left="0"/>
              <w:jc w:val="both"/>
            </w:pPr>
            <w:r>
              <w:t>0</w:t>
            </w:r>
          </w:p>
        </w:tc>
        <w:tc>
          <w:tcPr>
            <w:tcW w:w="850" w:type="dxa"/>
          </w:tcPr>
          <w:p w14:paraId="72D8A5FE" w14:textId="7F9F3D84" w:rsidR="004106BA" w:rsidRDefault="004106BA" w:rsidP="004106BA">
            <w:pPr>
              <w:pStyle w:val="ListParagraph"/>
              <w:spacing w:after="0"/>
              <w:ind w:left="0"/>
              <w:jc w:val="both"/>
            </w:pPr>
            <w:r w:rsidRPr="004570A9">
              <w:t>X</w:t>
            </w:r>
          </w:p>
        </w:tc>
        <w:tc>
          <w:tcPr>
            <w:tcW w:w="872" w:type="dxa"/>
          </w:tcPr>
          <w:p w14:paraId="7C64FEA0" w14:textId="1C566ADD" w:rsidR="004106BA" w:rsidRDefault="004106BA" w:rsidP="004106BA">
            <w:pPr>
              <w:pStyle w:val="ListParagraph"/>
              <w:spacing w:after="0"/>
              <w:ind w:left="0"/>
              <w:jc w:val="both"/>
            </w:pPr>
            <w:r w:rsidRPr="004570A9">
              <w:t>X</w:t>
            </w:r>
          </w:p>
        </w:tc>
      </w:tr>
      <w:tr w:rsidR="004106BA" w14:paraId="6937E190" w14:textId="77777777" w:rsidTr="009E3E6C">
        <w:trPr>
          <w:trHeight w:val="286"/>
        </w:trPr>
        <w:tc>
          <w:tcPr>
            <w:tcW w:w="510" w:type="dxa"/>
          </w:tcPr>
          <w:p w14:paraId="30CEEFC4" w14:textId="77777777" w:rsidR="004106BA" w:rsidRDefault="004106BA" w:rsidP="004106BA">
            <w:pPr>
              <w:pStyle w:val="ListParagraph"/>
              <w:spacing w:after="0"/>
              <w:ind w:left="0"/>
              <w:jc w:val="both"/>
            </w:pPr>
            <w:r>
              <w:t>0</w:t>
            </w:r>
          </w:p>
        </w:tc>
        <w:tc>
          <w:tcPr>
            <w:tcW w:w="510" w:type="dxa"/>
          </w:tcPr>
          <w:p w14:paraId="0DD0F50B" w14:textId="77777777" w:rsidR="004106BA" w:rsidRDefault="004106BA" w:rsidP="004106BA">
            <w:pPr>
              <w:pStyle w:val="ListParagraph"/>
              <w:spacing w:after="0"/>
              <w:ind w:left="0"/>
              <w:jc w:val="both"/>
            </w:pPr>
            <w:r>
              <w:t>1</w:t>
            </w:r>
          </w:p>
        </w:tc>
        <w:tc>
          <w:tcPr>
            <w:tcW w:w="850" w:type="dxa"/>
          </w:tcPr>
          <w:p w14:paraId="24555B5F" w14:textId="1B07FBDF" w:rsidR="004106BA" w:rsidRDefault="004106BA" w:rsidP="004106BA">
            <w:pPr>
              <w:pStyle w:val="ListParagraph"/>
              <w:spacing w:after="0"/>
              <w:ind w:left="0"/>
              <w:jc w:val="both"/>
            </w:pPr>
            <w:r w:rsidRPr="004570A9">
              <w:t>X</w:t>
            </w:r>
          </w:p>
        </w:tc>
        <w:tc>
          <w:tcPr>
            <w:tcW w:w="872" w:type="dxa"/>
          </w:tcPr>
          <w:p w14:paraId="799F2413" w14:textId="3A4E5363" w:rsidR="004106BA" w:rsidRDefault="004106BA" w:rsidP="004106BA">
            <w:pPr>
              <w:pStyle w:val="ListParagraph"/>
              <w:spacing w:after="0"/>
              <w:ind w:left="0"/>
              <w:jc w:val="both"/>
            </w:pPr>
            <w:r w:rsidRPr="004570A9">
              <w:t>X</w:t>
            </w:r>
          </w:p>
        </w:tc>
      </w:tr>
      <w:tr w:rsidR="008E23CC" w14:paraId="54B8E2C7" w14:textId="77777777" w:rsidTr="009E3E6C">
        <w:trPr>
          <w:trHeight w:val="286"/>
        </w:trPr>
        <w:tc>
          <w:tcPr>
            <w:tcW w:w="510" w:type="dxa"/>
          </w:tcPr>
          <w:p w14:paraId="1FD54A79" w14:textId="77777777" w:rsidR="008E23CC" w:rsidRDefault="008E23CC" w:rsidP="008E23CC">
            <w:pPr>
              <w:pStyle w:val="ListParagraph"/>
              <w:spacing w:after="0"/>
              <w:ind w:left="0"/>
              <w:jc w:val="both"/>
            </w:pPr>
            <w:r>
              <w:t>1</w:t>
            </w:r>
          </w:p>
        </w:tc>
        <w:tc>
          <w:tcPr>
            <w:tcW w:w="510" w:type="dxa"/>
          </w:tcPr>
          <w:p w14:paraId="5496D2C8" w14:textId="77777777" w:rsidR="008E23CC" w:rsidRDefault="008E23CC" w:rsidP="008E23CC">
            <w:pPr>
              <w:pStyle w:val="ListParagraph"/>
              <w:spacing w:after="0"/>
              <w:ind w:left="0"/>
              <w:jc w:val="both"/>
            </w:pPr>
            <w:r>
              <w:t>0</w:t>
            </w:r>
          </w:p>
        </w:tc>
        <w:tc>
          <w:tcPr>
            <w:tcW w:w="850" w:type="dxa"/>
          </w:tcPr>
          <w:p w14:paraId="39211FCB" w14:textId="34B09F66" w:rsidR="008E23CC" w:rsidRDefault="008E23CC" w:rsidP="008E23CC">
            <w:pPr>
              <w:pStyle w:val="ListParagraph"/>
              <w:spacing w:after="0"/>
              <w:ind w:left="0"/>
              <w:jc w:val="both"/>
            </w:pPr>
            <w:r w:rsidRPr="008A1355">
              <w:t>0</w:t>
            </w:r>
          </w:p>
        </w:tc>
        <w:tc>
          <w:tcPr>
            <w:tcW w:w="872" w:type="dxa"/>
          </w:tcPr>
          <w:p w14:paraId="46CD801E" w14:textId="69F1146F" w:rsidR="008E23CC" w:rsidRDefault="008E23CC" w:rsidP="008E23CC">
            <w:pPr>
              <w:pStyle w:val="ListParagraph"/>
              <w:spacing w:after="0"/>
              <w:ind w:left="0"/>
              <w:jc w:val="both"/>
            </w:pPr>
            <w:r>
              <w:t>1</w:t>
            </w:r>
          </w:p>
        </w:tc>
      </w:tr>
      <w:tr w:rsidR="008E23CC" w14:paraId="3EAA2D2F" w14:textId="77777777" w:rsidTr="009E3E6C">
        <w:trPr>
          <w:trHeight w:val="286"/>
        </w:trPr>
        <w:tc>
          <w:tcPr>
            <w:tcW w:w="510" w:type="dxa"/>
          </w:tcPr>
          <w:p w14:paraId="53E0CB00" w14:textId="77777777" w:rsidR="008E23CC" w:rsidRDefault="008E23CC" w:rsidP="008E23CC">
            <w:pPr>
              <w:pStyle w:val="ListParagraph"/>
              <w:spacing w:after="0"/>
              <w:ind w:left="0"/>
              <w:jc w:val="both"/>
            </w:pPr>
            <w:r>
              <w:t>1</w:t>
            </w:r>
          </w:p>
        </w:tc>
        <w:tc>
          <w:tcPr>
            <w:tcW w:w="510" w:type="dxa"/>
          </w:tcPr>
          <w:p w14:paraId="71D8AF9D" w14:textId="77777777" w:rsidR="008E23CC" w:rsidRDefault="008E23CC" w:rsidP="008E23CC">
            <w:pPr>
              <w:pStyle w:val="ListParagraph"/>
              <w:spacing w:after="0"/>
              <w:ind w:left="0"/>
              <w:jc w:val="both"/>
            </w:pPr>
            <w:r>
              <w:t>1</w:t>
            </w:r>
          </w:p>
        </w:tc>
        <w:tc>
          <w:tcPr>
            <w:tcW w:w="850" w:type="dxa"/>
          </w:tcPr>
          <w:p w14:paraId="20D61A77" w14:textId="76DFD003" w:rsidR="008E23CC" w:rsidRDefault="008E23CC" w:rsidP="008E23CC">
            <w:pPr>
              <w:pStyle w:val="ListParagraph"/>
              <w:spacing w:after="0"/>
              <w:ind w:left="0"/>
              <w:jc w:val="both"/>
            </w:pPr>
            <w:r w:rsidRPr="008A1355">
              <w:t>0</w:t>
            </w:r>
          </w:p>
        </w:tc>
        <w:tc>
          <w:tcPr>
            <w:tcW w:w="872" w:type="dxa"/>
          </w:tcPr>
          <w:p w14:paraId="50C20798" w14:textId="033BF9A1" w:rsidR="008E23CC" w:rsidRDefault="008E23CC" w:rsidP="008E23CC">
            <w:pPr>
              <w:pStyle w:val="ListParagraph"/>
              <w:spacing w:after="0"/>
              <w:ind w:left="0"/>
              <w:jc w:val="both"/>
            </w:pPr>
            <w:r>
              <w:t>0</w:t>
            </w:r>
          </w:p>
        </w:tc>
      </w:tr>
    </w:tbl>
    <w:p w14:paraId="4D47304D" w14:textId="11C0A2DC" w:rsidR="009E3E6C" w:rsidRPr="00631B3B" w:rsidRDefault="007B498A" w:rsidP="007B498A">
      <w:pPr>
        <w:spacing w:after="0"/>
        <w:jc w:val="center"/>
        <w:rPr>
          <w:rFonts w:ascii="Times New Roman" w:hAnsi="Times New Roman"/>
          <w:b/>
          <w:iCs/>
          <w:sz w:val="24"/>
          <w:szCs w:val="24"/>
        </w:rPr>
      </w:pPr>
      <w:r>
        <w:rPr>
          <w:rFonts w:ascii="Times New Roman" w:hAnsi="Times New Roman"/>
          <w:b/>
          <w:iCs/>
          <w:sz w:val="24"/>
          <w:szCs w:val="24"/>
        </w:rPr>
        <w:t>J0</w:t>
      </w:r>
      <w:r>
        <w:rPr>
          <w:rFonts w:ascii="Times New Roman" w:hAnsi="Times New Roman"/>
          <w:b/>
          <w:iCs/>
          <w:sz w:val="24"/>
          <w:szCs w:val="24"/>
        </w:rPr>
        <w:tab/>
      </w:r>
      <w:r>
        <w:rPr>
          <w:rFonts w:ascii="Times New Roman" w:hAnsi="Times New Roman"/>
          <w:b/>
          <w:iCs/>
          <w:sz w:val="24"/>
          <w:szCs w:val="24"/>
        </w:rPr>
        <w:tab/>
        <w:t xml:space="preserve">           </w:t>
      </w:r>
      <w:r>
        <w:rPr>
          <w:rFonts w:ascii="Times New Roman" w:hAnsi="Times New Roman"/>
          <w:b/>
          <w:iCs/>
          <w:sz w:val="24"/>
          <w:szCs w:val="24"/>
        </w:rPr>
        <w:tab/>
      </w:r>
      <w:r>
        <w:rPr>
          <w:rFonts w:ascii="Times New Roman" w:hAnsi="Times New Roman"/>
          <w:b/>
          <w:iCs/>
          <w:sz w:val="24"/>
          <w:szCs w:val="24"/>
        </w:rPr>
        <w:tab/>
        <w:t xml:space="preserve">    </w:t>
      </w:r>
      <w:r>
        <w:rPr>
          <w:rFonts w:ascii="Times New Roman" w:hAnsi="Times New Roman"/>
          <w:b/>
          <w:iCs/>
          <w:sz w:val="24"/>
          <w:szCs w:val="24"/>
        </w:rPr>
        <w:tab/>
        <w:t>K2</w:t>
      </w:r>
    </w:p>
    <w:p w14:paraId="2F36D233" w14:textId="77777777" w:rsidR="009E3E6C" w:rsidRPr="00631B3B" w:rsidRDefault="009E3E6C" w:rsidP="009E3E6C">
      <w:pPr>
        <w:spacing w:after="0"/>
        <w:jc w:val="both"/>
        <w:rPr>
          <w:rFonts w:ascii="Times New Roman" w:hAnsi="Times New Roman"/>
          <w:b/>
          <w:iCs/>
          <w:sz w:val="24"/>
          <w:szCs w:val="24"/>
        </w:rPr>
      </w:pPr>
    </w:p>
    <w:tbl>
      <w:tblPr>
        <w:tblStyle w:val="TableGrid"/>
        <w:tblW w:w="0" w:type="auto"/>
        <w:tblInd w:w="720" w:type="dxa"/>
        <w:tblLook w:val="04A0" w:firstRow="1" w:lastRow="0" w:firstColumn="1" w:lastColumn="0" w:noHBand="0" w:noVBand="1"/>
      </w:tblPr>
      <w:tblGrid>
        <w:gridCol w:w="510"/>
        <w:gridCol w:w="510"/>
        <w:gridCol w:w="850"/>
        <w:gridCol w:w="872"/>
      </w:tblGrid>
      <w:tr w:rsidR="009E3E6C" w14:paraId="32C5813C" w14:textId="77777777" w:rsidTr="00F81B7E">
        <w:trPr>
          <w:trHeight w:val="286"/>
        </w:trPr>
        <w:tc>
          <w:tcPr>
            <w:tcW w:w="1020" w:type="dxa"/>
            <w:gridSpan w:val="2"/>
          </w:tcPr>
          <w:p w14:paraId="652ABA47" w14:textId="77777777" w:rsidR="009E3E6C" w:rsidRDefault="009E3E6C" w:rsidP="00F81B7E">
            <w:pPr>
              <w:pStyle w:val="ListParagraph"/>
              <w:spacing w:after="0"/>
              <w:ind w:left="0"/>
              <w:jc w:val="both"/>
            </w:pPr>
          </w:p>
        </w:tc>
        <w:tc>
          <w:tcPr>
            <w:tcW w:w="1722" w:type="dxa"/>
            <w:gridSpan w:val="2"/>
          </w:tcPr>
          <w:p w14:paraId="33392822" w14:textId="77777777" w:rsidR="009E3E6C" w:rsidRDefault="009E3E6C" w:rsidP="00F81B7E">
            <w:pPr>
              <w:pStyle w:val="ListParagraph"/>
              <w:spacing w:after="0"/>
              <w:ind w:left="0"/>
              <w:jc w:val="both"/>
            </w:pPr>
            <w:r>
              <w:t>Q0</w:t>
            </w:r>
          </w:p>
        </w:tc>
      </w:tr>
      <w:tr w:rsidR="009E3E6C" w14:paraId="77C4A192" w14:textId="77777777" w:rsidTr="00F81B7E">
        <w:trPr>
          <w:trHeight w:val="286"/>
        </w:trPr>
        <w:tc>
          <w:tcPr>
            <w:tcW w:w="510" w:type="dxa"/>
          </w:tcPr>
          <w:p w14:paraId="5DFBAF51" w14:textId="77777777" w:rsidR="009E3E6C" w:rsidRDefault="009E3E6C" w:rsidP="00F81B7E">
            <w:pPr>
              <w:pStyle w:val="ListParagraph"/>
              <w:spacing w:after="0"/>
              <w:ind w:left="0"/>
              <w:jc w:val="both"/>
            </w:pPr>
            <w:r>
              <w:t>Q2</w:t>
            </w:r>
          </w:p>
        </w:tc>
        <w:tc>
          <w:tcPr>
            <w:tcW w:w="510" w:type="dxa"/>
          </w:tcPr>
          <w:p w14:paraId="1B818C12" w14:textId="77777777" w:rsidR="009E3E6C" w:rsidRDefault="009E3E6C" w:rsidP="00F81B7E">
            <w:pPr>
              <w:pStyle w:val="ListParagraph"/>
              <w:spacing w:after="0"/>
              <w:ind w:left="0"/>
              <w:jc w:val="both"/>
            </w:pPr>
            <w:r>
              <w:t>Q1</w:t>
            </w:r>
          </w:p>
        </w:tc>
        <w:tc>
          <w:tcPr>
            <w:tcW w:w="850" w:type="dxa"/>
          </w:tcPr>
          <w:p w14:paraId="53E7599E" w14:textId="77777777" w:rsidR="009E3E6C" w:rsidRDefault="009E3E6C" w:rsidP="00F81B7E">
            <w:pPr>
              <w:pStyle w:val="ListParagraph"/>
              <w:spacing w:after="0"/>
              <w:ind w:left="0"/>
              <w:jc w:val="both"/>
            </w:pPr>
            <w:r>
              <w:t>0</w:t>
            </w:r>
          </w:p>
        </w:tc>
        <w:tc>
          <w:tcPr>
            <w:tcW w:w="872" w:type="dxa"/>
          </w:tcPr>
          <w:p w14:paraId="6D65DC63" w14:textId="77777777" w:rsidR="009E3E6C" w:rsidRDefault="009E3E6C" w:rsidP="00F81B7E">
            <w:pPr>
              <w:pStyle w:val="ListParagraph"/>
              <w:spacing w:after="0"/>
              <w:ind w:left="0"/>
              <w:jc w:val="both"/>
            </w:pPr>
            <w:r>
              <w:t>1</w:t>
            </w:r>
          </w:p>
        </w:tc>
      </w:tr>
      <w:tr w:rsidR="004106BA" w14:paraId="1EE3AA75" w14:textId="77777777" w:rsidTr="00F81B7E">
        <w:trPr>
          <w:trHeight w:val="297"/>
        </w:trPr>
        <w:tc>
          <w:tcPr>
            <w:tcW w:w="510" w:type="dxa"/>
          </w:tcPr>
          <w:p w14:paraId="4D77558D" w14:textId="77777777" w:rsidR="004106BA" w:rsidRDefault="004106BA" w:rsidP="004106BA">
            <w:pPr>
              <w:pStyle w:val="ListParagraph"/>
              <w:spacing w:after="0"/>
              <w:ind w:left="0"/>
              <w:jc w:val="both"/>
            </w:pPr>
            <w:r>
              <w:t>0</w:t>
            </w:r>
          </w:p>
        </w:tc>
        <w:tc>
          <w:tcPr>
            <w:tcW w:w="510" w:type="dxa"/>
          </w:tcPr>
          <w:p w14:paraId="7619D145" w14:textId="77777777" w:rsidR="004106BA" w:rsidRDefault="004106BA" w:rsidP="004106BA">
            <w:pPr>
              <w:pStyle w:val="ListParagraph"/>
              <w:spacing w:after="0"/>
              <w:ind w:left="0"/>
              <w:jc w:val="both"/>
            </w:pPr>
            <w:r>
              <w:t>0</w:t>
            </w:r>
          </w:p>
        </w:tc>
        <w:tc>
          <w:tcPr>
            <w:tcW w:w="850" w:type="dxa"/>
          </w:tcPr>
          <w:p w14:paraId="577E361B" w14:textId="34C243E6" w:rsidR="004106BA" w:rsidRDefault="004106BA" w:rsidP="004106BA">
            <w:pPr>
              <w:pStyle w:val="ListParagraph"/>
              <w:spacing w:after="0"/>
              <w:ind w:left="0"/>
              <w:jc w:val="both"/>
            </w:pPr>
            <w:r w:rsidRPr="00D25B07">
              <w:t>X</w:t>
            </w:r>
          </w:p>
        </w:tc>
        <w:tc>
          <w:tcPr>
            <w:tcW w:w="872" w:type="dxa"/>
          </w:tcPr>
          <w:p w14:paraId="1FEE9555" w14:textId="1BB38FE5" w:rsidR="004106BA" w:rsidRDefault="004106BA" w:rsidP="004106BA">
            <w:pPr>
              <w:pStyle w:val="ListParagraph"/>
              <w:spacing w:after="0"/>
              <w:ind w:left="0"/>
              <w:jc w:val="both"/>
            </w:pPr>
            <w:r w:rsidRPr="00D25B07">
              <w:t>X</w:t>
            </w:r>
          </w:p>
        </w:tc>
      </w:tr>
      <w:tr w:rsidR="008E23CC" w14:paraId="3973E7E9" w14:textId="77777777" w:rsidTr="00F81B7E">
        <w:trPr>
          <w:trHeight w:val="286"/>
        </w:trPr>
        <w:tc>
          <w:tcPr>
            <w:tcW w:w="510" w:type="dxa"/>
          </w:tcPr>
          <w:p w14:paraId="1F0F1669" w14:textId="77777777" w:rsidR="008E23CC" w:rsidRDefault="008E23CC" w:rsidP="008E23CC">
            <w:pPr>
              <w:pStyle w:val="ListParagraph"/>
              <w:spacing w:after="0"/>
              <w:ind w:left="0"/>
              <w:jc w:val="both"/>
            </w:pPr>
            <w:r>
              <w:t>0</w:t>
            </w:r>
          </w:p>
        </w:tc>
        <w:tc>
          <w:tcPr>
            <w:tcW w:w="510" w:type="dxa"/>
          </w:tcPr>
          <w:p w14:paraId="20DB6DB3" w14:textId="77777777" w:rsidR="008E23CC" w:rsidRDefault="008E23CC" w:rsidP="008E23CC">
            <w:pPr>
              <w:pStyle w:val="ListParagraph"/>
              <w:spacing w:after="0"/>
              <w:ind w:left="0"/>
              <w:jc w:val="both"/>
            </w:pPr>
            <w:r>
              <w:t>1</w:t>
            </w:r>
          </w:p>
        </w:tc>
        <w:tc>
          <w:tcPr>
            <w:tcW w:w="850" w:type="dxa"/>
          </w:tcPr>
          <w:p w14:paraId="1D0C1E4F" w14:textId="145EC247" w:rsidR="008E23CC" w:rsidRDefault="008E23CC" w:rsidP="008E23CC">
            <w:pPr>
              <w:pStyle w:val="ListParagraph"/>
              <w:spacing w:after="0"/>
              <w:ind w:left="0"/>
              <w:jc w:val="both"/>
            </w:pPr>
            <w:r w:rsidRPr="00D44073">
              <w:t>0</w:t>
            </w:r>
          </w:p>
        </w:tc>
        <w:tc>
          <w:tcPr>
            <w:tcW w:w="872" w:type="dxa"/>
          </w:tcPr>
          <w:p w14:paraId="74F36B9A" w14:textId="2664332F" w:rsidR="008E23CC" w:rsidRDefault="008E23CC" w:rsidP="008E23CC">
            <w:pPr>
              <w:pStyle w:val="ListParagraph"/>
              <w:spacing w:after="0"/>
              <w:ind w:left="0"/>
              <w:jc w:val="both"/>
            </w:pPr>
            <w:r w:rsidRPr="00E96504">
              <w:t>1</w:t>
            </w:r>
          </w:p>
        </w:tc>
      </w:tr>
      <w:tr w:rsidR="008E23CC" w14:paraId="38CD9A97" w14:textId="77777777" w:rsidTr="00F81B7E">
        <w:trPr>
          <w:trHeight w:val="286"/>
        </w:trPr>
        <w:tc>
          <w:tcPr>
            <w:tcW w:w="510" w:type="dxa"/>
          </w:tcPr>
          <w:p w14:paraId="2E949DF4" w14:textId="77777777" w:rsidR="008E23CC" w:rsidRDefault="008E23CC" w:rsidP="008E23CC">
            <w:pPr>
              <w:pStyle w:val="ListParagraph"/>
              <w:spacing w:after="0"/>
              <w:ind w:left="0"/>
              <w:jc w:val="both"/>
            </w:pPr>
            <w:r>
              <w:t>1</w:t>
            </w:r>
          </w:p>
        </w:tc>
        <w:tc>
          <w:tcPr>
            <w:tcW w:w="510" w:type="dxa"/>
          </w:tcPr>
          <w:p w14:paraId="167C57FC" w14:textId="77777777" w:rsidR="008E23CC" w:rsidRDefault="008E23CC" w:rsidP="008E23CC">
            <w:pPr>
              <w:pStyle w:val="ListParagraph"/>
              <w:spacing w:after="0"/>
              <w:ind w:left="0"/>
              <w:jc w:val="both"/>
            </w:pPr>
            <w:r>
              <w:t>0</w:t>
            </w:r>
          </w:p>
        </w:tc>
        <w:tc>
          <w:tcPr>
            <w:tcW w:w="850" w:type="dxa"/>
          </w:tcPr>
          <w:p w14:paraId="3B4816D2" w14:textId="124FD76A" w:rsidR="008E23CC" w:rsidRDefault="008E23CC" w:rsidP="008E23CC">
            <w:pPr>
              <w:pStyle w:val="ListParagraph"/>
              <w:spacing w:after="0"/>
              <w:ind w:left="0"/>
              <w:jc w:val="both"/>
            </w:pPr>
            <w:r w:rsidRPr="00D44073">
              <w:t>0</w:t>
            </w:r>
          </w:p>
        </w:tc>
        <w:tc>
          <w:tcPr>
            <w:tcW w:w="872" w:type="dxa"/>
          </w:tcPr>
          <w:p w14:paraId="57A03993" w14:textId="6D0C60F9" w:rsidR="008E23CC" w:rsidRDefault="008E23CC" w:rsidP="008E23CC">
            <w:pPr>
              <w:pStyle w:val="ListParagraph"/>
              <w:spacing w:after="0"/>
              <w:ind w:left="0"/>
              <w:jc w:val="both"/>
            </w:pPr>
            <w:r w:rsidRPr="00E96504">
              <w:t>1</w:t>
            </w:r>
          </w:p>
        </w:tc>
      </w:tr>
      <w:tr w:rsidR="004106BA" w14:paraId="3154C87B" w14:textId="77777777" w:rsidTr="00F81B7E">
        <w:trPr>
          <w:trHeight w:val="286"/>
        </w:trPr>
        <w:tc>
          <w:tcPr>
            <w:tcW w:w="510" w:type="dxa"/>
          </w:tcPr>
          <w:p w14:paraId="42B052B2" w14:textId="77777777" w:rsidR="004106BA" w:rsidRDefault="004106BA" w:rsidP="004106BA">
            <w:pPr>
              <w:pStyle w:val="ListParagraph"/>
              <w:spacing w:after="0"/>
              <w:ind w:left="0"/>
              <w:jc w:val="both"/>
            </w:pPr>
            <w:r>
              <w:t>1</w:t>
            </w:r>
          </w:p>
        </w:tc>
        <w:tc>
          <w:tcPr>
            <w:tcW w:w="510" w:type="dxa"/>
          </w:tcPr>
          <w:p w14:paraId="01614737" w14:textId="77777777" w:rsidR="004106BA" w:rsidRDefault="004106BA" w:rsidP="004106BA">
            <w:pPr>
              <w:pStyle w:val="ListParagraph"/>
              <w:spacing w:after="0"/>
              <w:ind w:left="0"/>
              <w:jc w:val="both"/>
            </w:pPr>
            <w:r>
              <w:t>1</w:t>
            </w:r>
          </w:p>
        </w:tc>
        <w:tc>
          <w:tcPr>
            <w:tcW w:w="850" w:type="dxa"/>
          </w:tcPr>
          <w:p w14:paraId="0BF5C693" w14:textId="55AB19B1" w:rsidR="004106BA" w:rsidRDefault="004106BA" w:rsidP="004106BA">
            <w:pPr>
              <w:pStyle w:val="ListParagraph"/>
              <w:spacing w:after="0"/>
              <w:ind w:left="0"/>
              <w:jc w:val="both"/>
            </w:pPr>
            <w:r w:rsidRPr="00E948F3">
              <w:t>X</w:t>
            </w:r>
          </w:p>
        </w:tc>
        <w:tc>
          <w:tcPr>
            <w:tcW w:w="872" w:type="dxa"/>
          </w:tcPr>
          <w:p w14:paraId="6ECFB4B7" w14:textId="20058E9E" w:rsidR="004106BA" w:rsidRDefault="004106BA" w:rsidP="004106BA">
            <w:pPr>
              <w:pStyle w:val="ListParagraph"/>
              <w:spacing w:after="0"/>
              <w:ind w:left="0"/>
              <w:jc w:val="both"/>
            </w:pPr>
            <w:r w:rsidRPr="00E948F3">
              <w:t>X</w:t>
            </w:r>
          </w:p>
        </w:tc>
      </w:tr>
    </w:tbl>
    <w:tbl>
      <w:tblPr>
        <w:tblStyle w:val="TableGrid"/>
        <w:tblpPr w:leftFromText="180" w:rightFromText="180" w:vertAnchor="text" w:horzAnchor="margin" w:tblpXSpec="center" w:tblpY="-1946"/>
        <w:tblW w:w="0" w:type="auto"/>
        <w:tblLook w:val="04A0" w:firstRow="1" w:lastRow="0" w:firstColumn="1" w:lastColumn="0" w:noHBand="0" w:noVBand="1"/>
      </w:tblPr>
      <w:tblGrid>
        <w:gridCol w:w="510"/>
        <w:gridCol w:w="510"/>
        <w:gridCol w:w="850"/>
        <w:gridCol w:w="872"/>
      </w:tblGrid>
      <w:tr w:rsidR="009E3E6C" w14:paraId="1B571310" w14:textId="77777777" w:rsidTr="009E3E6C">
        <w:trPr>
          <w:trHeight w:val="286"/>
        </w:trPr>
        <w:tc>
          <w:tcPr>
            <w:tcW w:w="1020" w:type="dxa"/>
            <w:gridSpan w:val="2"/>
          </w:tcPr>
          <w:p w14:paraId="7AC6E628" w14:textId="77777777" w:rsidR="009E3E6C" w:rsidRDefault="009E3E6C" w:rsidP="009E3E6C">
            <w:pPr>
              <w:pStyle w:val="ListParagraph"/>
              <w:spacing w:after="0"/>
              <w:ind w:left="0"/>
              <w:jc w:val="both"/>
            </w:pPr>
          </w:p>
        </w:tc>
        <w:tc>
          <w:tcPr>
            <w:tcW w:w="1722" w:type="dxa"/>
            <w:gridSpan w:val="2"/>
          </w:tcPr>
          <w:p w14:paraId="3B7890C8" w14:textId="77777777" w:rsidR="009E3E6C" w:rsidRDefault="009E3E6C" w:rsidP="009E3E6C">
            <w:pPr>
              <w:pStyle w:val="ListParagraph"/>
              <w:spacing w:after="0"/>
              <w:ind w:left="0"/>
              <w:jc w:val="both"/>
            </w:pPr>
            <w:r>
              <w:t>Q0</w:t>
            </w:r>
          </w:p>
        </w:tc>
      </w:tr>
      <w:tr w:rsidR="009E3E6C" w14:paraId="07AABBBF" w14:textId="77777777" w:rsidTr="009E3E6C">
        <w:trPr>
          <w:trHeight w:val="286"/>
        </w:trPr>
        <w:tc>
          <w:tcPr>
            <w:tcW w:w="510" w:type="dxa"/>
          </w:tcPr>
          <w:p w14:paraId="76830E72" w14:textId="77777777" w:rsidR="009E3E6C" w:rsidRDefault="009E3E6C" w:rsidP="009E3E6C">
            <w:pPr>
              <w:pStyle w:val="ListParagraph"/>
              <w:spacing w:after="0"/>
              <w:ind w:left="0"/>
              <w:jc w:val="both"/>
            </w:pPr>
            <w:r>
              <w:t>Q2</w:t>
            </w:r>
          </w:p>
        </w:tc>
        <w:tc>
          <w:tcPr>
            <w:tcW w:w="510" w:type="dxa"/>
          </w:tcPr>
          <w:p w14:paraId="1CCE301D" w14:textId="77777777" w:rsidR="009E3E6C" w:rsidRDefault="009E3E6C" w:rsidP="009E3E6C">
            <w:pPr>
              <w:pStyle w:val="ListParagraph"/>
              <w:spacing w:after="0"/>
              <w:ind w:left="0"/>
              <w:jc w:val="both"/>
            </w:pPr>
            <w:r>
              <w:t>Q1</w:t>
            </w:r>
          </w:p>
        </w:tc>
        <w:tc>
          <w:tcPr>
            <w:tcW w:w="850" w:type="dxa"/>
          </w:tcPr>
          <w:p w14:paraId="2D189663" w14:textId="77777777" w:rsidR="009E3E6C" w:rsidRDefault="009E3E6C" w:rsidP="009E3E6C">
            <w:pPr>
              <w:pStyle w:val="ListParagraph"/>
              <w:spacing w:after="0"/>
              <w:ind w:left="0"/>
              <w:jc w:val="both"/>
            </w:pPr>
            <w:r>
              <w:t>0</w:t>
            </w:r>
          </w:p>
        </w:tc>
        <w:tc>
          <w:tcPr>
            <w:tcW w:w="872" w:type="dxa"/>
          </w:tcPr>
          <w:p w14:paraId="234E233E" w14:textId="77777777" w:rsidR="009E3E6C" w:rsidRDefault="009E3E6C" w:rsidP="009E3E6C">
            <w:pPr>
              <w:pStyle w:val="ListParagraph"/>
              <w:spacing w:after="0"/>
              <w:ind w:left="0"/>
              <w:jc w:val="both"/>
            </w:pPr>
            <w:r>
              <w:t>1</w:t>
            </w:r>
          </w:p>
        </w:tc>
      </w:tr>
      <w:tr w:rsidR="009E3E6C" w14:paraId="4D450B95" w14:textId="77777777" w:rsidTr="009E3E6C">
        <w:trPr>
          <w:trHeight w:val="297"/>
        </w:trPr>
        <w:tc>
          <w:tcPr>
            <w:tcW w:w="510" w:type="dxa"/>
          </w:tcPr>
          <w:p w14:paraId="3BF14708" w14:textId="77777777" w:rsidR="009E3E6C" w:rsidRDefault="009E3E6C" w:rsidP="009E3E6C">
            <w:pPr>
              <w:pStyle w:val="ListParagraph"/>
              <w:spacing w:after="0"/>
              <w:ind w:left="0"/>
              <w:jc w:val="both"/>
            </w:pPr>
            <w:r>
              <w:t>0</w:t>
            </w:r>
          </w:p>
        </w:tc>
        <w:tc>
          <w:tcPr>
            <w:tcW w:w="510" w:type="dxa"/>
          </w:tcPr>
          <w:p w14:paraId="323EE409" w14:textId="77777777" w:rsidR="009E3E6C" w:rsidRDefault="009E3E6C" w:rsidP="009E3E6C">
            <w:pPr>
              <w:pStyle w:val="ListParagraph"/>
              <w:spacing w:after="0"/>
              <w:ind w:left="0"/>
              <w:jc w:val="both"/>
            </w:pPr>
            <w:r>
              <w:t>0</w:t>
            </w:r>
          </w:p>
        </w:tc>
        <w:tc>
          <w:tcPr>
            <w:tcW w:w="850" w:type="dxa"/>
          </w:tcPr>
          <w:p w14:paraId="31BEF6DA" w14:textId="1E60FECC" w:rsidR="009E3E6C" w:rsidRDefault="004106BA" w:rsidP="009E3E6C">
            <w:pPr>
              <w:pStyle w:val="ListParagraph"/>
              <w:spacing w:after="0"/>
              <w:ind w:left="0"/>
              <w:jc w:val="both"/>
            </w:pPr>
            <w:r>
              <w:t>X</w:t>
            </w:r>
          </w:p>
        </w:tc>
        <w:tc>
          <w:tcPr>
            <w:tcW w:w="872" w:type="dxa"/>
          </w:tcPr>
          <w:p w14:paraId="0610CAE9" w14:textId="3E1596DC" w:rsidR="009E3E6C" w:rsidRDefault="004106BA" w:rsidP="009E3E6C">
            <w:pPr>
              <w:pStyle w:val="ListParagraph"/>
              <w:spacing w:after="0"/>
              <w:ind w:left="0"/>
              <w:jc w:val="both"/>
            </w:pPr>
            <w:r>
              <w:t>1</w:t>
            </w:r>
          </w:p>
        </w:tc>
      </w:tr>
      <w:tr w:rsidR="004106BA" w14:paraId="2810A62C" w14:textId="77777777" w:rsidTr="009E3E6C">
        <w:trPr>
          <w:trHeight w:val="286"/>
        </w:trPr>
        <w:tc>
          <w:tcPr>
            <w:tcW w:w="510" w:type="dxa"/>
          </w:tcPr>
          <w:p w14:paraId="6CDA4325" w14:textId="77777777" w:rsidR="004106BA" w:rsidRDefault="004106BA" w:rsidP="004106BA">
            <w:pPr>
              <w:pStyle w:val="ListParagraph"/>
              <w:spacing w:after="0"/>
              <w:ind w:left="0"/>
              <w:jc w:val="both"/>
            </w:pPr>
            <w:r>
              <w:t>0</w:t>
            </w:r>
          </w:p>
        </w:tc>
        <w:tc>
          <w:tcPr>
            <w:tcW w:w="510" w:type="dxa"/>
          </w:tcPr>
          <w:p w14:paraId="0C4ED17D" w14:textId="77777777" w:rsidR="004106BA" w:rsidRDefault="004106BA" w:rsidP="004106BA">
            <w:pPr>
              <w:pStyle w:val="ListParagraph"/>
              <w:spacing w:after="0"/>
              <w:ind w:left="0"/>
              <w:jc w:val="both"/>
            </w:pPr>
            <w:r>
              <w:t>1</w:t>
            </w:r>
          </w:p>
        </w:tc>
        <w:tc>
          <w:tcPr>
            <w:tcW w:w="850" w:type="dxa"/>
          </w:tcPr>
          <w:p w14:paraId="46C76361" w14:textId="4DE9A96D" w:rsidR="004106BA" w:rsidRDefault="004106BA" w:rsidP="004106BA">
            <w:pPr>
              <w:pStyle w:val="ListParagraph"/>
              <w:spacing w:after="0"/>
              <w:ind w:left="0"/>
              <w:jc w:val="both"/>
            </w:pPr>
            <w:r w:rsidRPr="00F2587B">
              <w:t>X</w:t>
            </w:r>
          </w:p>
        </w:tc>
        <w:tc>
          <w:tcPr>
            <w:tcW w:w="872" w:type="dxa"/>
          </w:tcPr>
          <w:p w14:paraId="6A3C5834" w14:textId="5D495A40" w:rsidR="004106BA" w:rsidRDefault="004106BA" w:rsidP="004106BA">
            <w:pPr>
              <w:pStyle w:val="ListParagraph"/>
              <w:spacing w:after="0"/>
              <w:ind w:left="0"/>
              <w:jc w:val="both"/>
            </w:pPr>
            <w:r>
              <w:t>1</w:t>
            </w:r>
          </w:p>
        </w:tc>
      </w:tr>
      <w:tr w:rsidR="004106BA" w14:paraId="4C4B1014" w14:textId="77777777" w:rsidTr="009E3E6C">
        <w:trPr>
          <w:trHeight w:val="286"/>
        </w:trPr>
        <w:tc>
          <w:tcPr>
            <w:tcW w:w="510" w:type="dxa"/>
          </w:tcPr>
          <w:p w14:paraId="21C3B350" w14:textId="77777777" w:rsidR="004106BA" w:rsidRDefault="004106BA" w:rsidP="004106BA">
            <w:pPr>
              <w:pStyle w:val="ListParagraph"/>
              <w:spacing w:after="0"/>
              <w:ind w:left="0"/>
              <w:jc w:val="both"/>
            </w:pPr>
            <w:r>
              <w:t>1</w:t>
            </w:r>
          </w:p>
        </w:tc>
        <w:tc>
          <w:tcPr>
            <w:tcW w:w="510" w:type="dxa"/>
          </w:tcPr>
          <w:p w14:paraId="6BC2C8EB" w14:textId="77777777" w:rsidR="004106BA" w:rsidRDefault="004106BA" w:rsidP="004106BA">
            <w:pPr>
              <w:pStyle w:val="ListParagraph"/>
              <w:spacing w:after="0"/>
              <w:ind w:left="0"/>
              <w:jc w:val="both"/>
            </w:pPr>
            <w:r>
              <w:t>0</w:t>
            </w:r>
          </w:p>
        </w:tc>
        <w:tc>
          <w:tcPr>
            <w:tcW w:w="850" w:type="dxa"/>
          </w:tcPr>
          <w:p w14:paraId="2AA2DCCD" w14:textId="181588E7" w:rsidR="004106BA" w:rsidRDefault="004106BA" w:rsidP="004106BA">
            <w:pPr>
              <w:pStyle w:val="ListParagraph"/>
              <w:spacing w:after="0"/>
              <w:ind w:left="0"/>
              <w:jc w:val="both"/>
            </w:pPr>
            <w:r w:rsidRPr="00F2587B">
              <w:t>X</w:t>
            </w:r>
          </w:p>
        </w:tc>
        <w:tc>
          <w:tcPr>
            <w:tcW w:w="872" w:type="dxa"/>
          </w:tcPr>
          <w:p w14:paraId="44FD8102" w14:textId="62182B68" w:rsidR="004106BA" w:rsidRDefault="004106BA" w:rsidP="004106BA">
            <w:pPr>
              <w:pStyle w:val="ListParagraph"/>
              <w:spacing w:after="0"/>
              <w:ind w:left="0"/>
              <w:jc w:val="both"/>
            </w:pPr>
            <w:r>
              <w:t>1</w:t>
            </w:r>
          </w:p>
        </w:tc>
      </w:tr>
      <w:tr w:rsidR="004106BA" w14:paraId="0DB0639F" w14:textId="77777777" w:rsidTr="009E3E6C">
        <w:trPr>
          <w:trHeight w:val="286"/>
        </w:trPr>
        <w:tc>
          <w:tcPr>
            <w:tcW w:w="510" w:type="dxa"/>
          </w:tcPr>
          <w:p w14:paraId="76B4ADBF" w14:textId="77777777" w:rsidR="004106BA" w:rsidRDefault="004106BA" w:rsidP="004106BA">
            <w:pPr>
              <w:pStyle w:val="ListParagraph"/>
              <w:spacing w:after="0"/>
              <w:ind w:left="0"/>
              <w:jc w:val="both"/>
            </w:pPr>
            <w:r>
              <w:t>1</w:t>
            </w:r>
          </w:p>
        </w:tc>
        <w:tc>
          <w:tcPr>
            <w:tcW w:w="510" w:type="dxa"/>
          </w:tcPr>
          <w:p w14:paraId="0C7A7A77" w14:textId="77777777" w:rsidR="004106BA" w:rsidRDefault="004106BA" w:rsidP="004106BA">
            <w:pPr>
              <w:pStyle w:val="ListParagraph"/>
              <w:spacing w:after="0"/>
              <w:ind w:left="0"/>
              <w:jc w:val="both"/>
            </w:pPr>
            <w:r>
              <w:t>1</w:t>
            </w:r>
          </w:p>
        </w:tc>
        <w:tc>
          <w:tcPr>
            <w:tcW w:w="850" w:type="dxa"/>
          </w:tcPr>
          <w:p w14:paraId="51B8E74B" w14:textId="0D31B247" w:rsidR="004106BA" w:rsidRDefault="004106BA" w:rsidP="004106BA">
            <w:pPr>
              <w:pStyle w:val="ListParagraph"/>
              <w:spacing w:after="0"/>
              <w:ind w:left="0"/>
              <w:jc w:val="both"/>
            </w:pPr>
            <w:r w:rsidRPr="00F2587B">
              <w:t>X</w:t>
            </w:r>
          </w:p>
        </w:tc>
        <w:tc>
          <w:tcPr>
            <w:tcW w:w="872" w:type="dxa"/>
          </w:tcPr>
          <w:p w14:paraId="3D8E0DB3" w14:textId="54460CAC" w:rsidR="004106BA" w:rsidRDefault="004106BA" w:rsidP="004106BA">
            <w:pPr>
              <w:pStyle w:val="ListParagraph"/>
              <w:spacing w:after="0"/>
              <w:ind w:left="0"/>
              <w:jc w:val="both"/>
            </w:pPr>
            <w:r>
              <w:t>1</w:t>
            </w:r>
          </w:p>
        </w:tc>
      </w:tr>
    </w:tbl>
    <w:p w14:paraId="2D259DFB" w14:textId="4F717917" w:rsidR="009E3E6C" w:rsidRPr="00631B3B" w:rsidRDefault="007B498A" w:rsidP="009E3E6C">
      <w:pPr>
        <w:spacing w:after="0"/>
        <w:jc w:val="both"/>
        <w:rPr>
          <w:rFonts w:ascii="Times New Roman" w:hAnsi="Times New Roman"/>
          <w:b/>
          <w:iCs/>
          <w:sz w:val="24"/>
          <w:szCs w:val="24"/>
        </w:rPr>
      </w:pPr>
      <w:r>
        <w:rPr>
          <w:rFonts w:ascii="Times New Roman" w:hAnsi="Times New Roman"/>
          <w:b/>
          <w:iCs/>
          <w:sz w:val="24"/>
          <w:szCs w:val="24"/>
        </w:rPr>
        <w:tab/>
      </w:r>
      <w:r w:rsidR="00BC36F5">
        <w:rPr>
          <w:rFonts w:ascii="Times New Roman" w:hAnsi="Times New Roman"/>
          <w:b/>
          <w:iCs/>
          <w:sz w:val="24"/>
          <w:szCs w:val="24"/>
        </w:rPr>
        <w:t>K1</w:t>
      </w:r>
      <w:r w:rsidR="00BC36F5">
        <w:rPr>
          <w:rFonts w:ascii="Times New Roman" w:hAnsi="Times New Roman"/>
          <w:b/>
          <w:iCs/>
          <w:sz w:val="24"/>
          <w:szCs w:val="24"/>
        </w:rPr>
        <w:tab/>
      </w:r>
      <w:r w:rsidR="00BC36F5">
        <w:rPr>
          <w:rFonts w:ascii="Times New Roman" w:hAnsi="Times New Roman"/>
          <w:b/>
          <w:iCs/>
          <w:sz w:val="24"/>
          <w:szCs w:val="24"/>
        </w:rPr>
        <w:tab/>
      </w:r>
      <w:r w:rsidR="00BC36F5">
        <w:rPr>
          <w:rFonts w:ascii="Times New Roman" w:hAnsi="Times New Roman"/>
          <w:b/>
          <w:iCs/>
          <w:sz w:val="24"/>
          <w:szCs w:val="24"/>
        </w:rPr>
        <w:tab/>
      </w:r>
      <w:r w:rsidR="00BC36F5">
        <w:rPr>
          <w:rFonts w:ascii="Times New Roman" w:hAnsi="Times New Roman"/>
          <w:b/>
          <w:iCs/>
          <w:sz w:val="24"/>
          <w:szCs w:val="24"/>
        </w:rPr>
        <w:tab/>
        <w:t>K0</w:t>
      </w:r>
      <w:r w:rsidR="00BC36F5">
        <w:rPr>
          <w:rFonts w:ascii="Times New Roman" w:hAnsi="Times New Roman"/>
          <w:b/>
          <w:iCs/>
          <w:sz w:val="24"/>
          <w:szCs w:val="24"/>
        </w:rPr>
        <w:tab/>
      </w:r>
    </w:p>
    <w:p w14:paraId="24329ABF" w14:textId="77777777" w:rsidR="0081472F" w:rsidRPr="00631B3B" w:rsidRDefault="0081472F" w:rsidP="0081472F">
      <w:pPr>
        <w:spacing w:after="0"/>
        <w:jc w:val="both"/>
        <w:rPr>
          <w:rFonts w:ascii="Times New Roman" w:hAnsi="Times New Roman"/>
          <w:b/>
          <w:iCs/>
          <w:sz w:val="24"/>
          <w:szCs w:val="24"/>
        </w:rPr>
      </w:pPr>
    </w:p>
    <w:p w14:paraId="446750ED" w14:textId="77777777" w:rsidR="0081472F" w:rsidRPr="00631B3B" w:rsidRDefault="0081472F" w:rsidP="0081472F">
      <w:pPr>
        <w:spacing w:after="0"/>
        <w:jc w:val="both"/>
        <w:rPr>
          <w:rFonts w:ascii="Times New Roman" w:hAnsi="Times New Roman"/>
          <w:b/>
          <w:iCs/>
          <w:sz w:val="24"/>
          <w:szCs w:val="24"/>
        </w:rPr>
      </w:pPr>
    </w:p>
    <w:p w14:paraId="2DE8CD5E" w14:textId="571B68FD" w:rsidR="00512040" w:rsidRPr="00512040" w:rsidRDefault="0081472F" w:rsidP="0081472F">
      <w:pPr>
        <w:spacing w:after="0"/>
        <w:jc w:val="both"/>
        <w:rPr>
          <w:rFonts w:ascii="Times New Roman" w:hAnsi="Times New Roman"/>
          <w:b/>
          <w:iCs/>
          <w:sz w:val="24"/>
          <w:szCs w:val="24"/>
        </w:rPr>
      </w:pPr>
      <w:r w:rsidRPr="00631B3B">
        <w:rPr>
          <w:rFonts w:ascii="Times New Roman" w:hAnsi="Times New Roman"/>
          <w:b/>
          <w:iCs/>
          <w:sz w:val="24"/>
          <w:szCs w:val="24"/>
        </w:rPr>
        <w:t xml:space="preserve">Logic Diagram for </w:t>
      </w:r>
      <w:proofErr w:type="gramStart"/>
      <w:r w:rsidRPr="00631B3B">
        <w:rPr>
          <w:rFonts w:ascii="Times New Roman" w:hAnsi="Times New Roman"/>
          <w:b/>
          <w:iCs/>
          <w:sz w:val="24"/>
          <w:szCs w:val="24"/>
        </w:rPr>
        <w:t>3 bit</w:t>
      </w:r>
      <w:proofErr w:type="gramEnd"/>
      <w:r w:rsidR="00C91EF3" w:rsidRPr="00631B3B">
        <w:rPr>
          <w:rFonts w:ascii="Times New Roman" w:hAnsi="Times New Roman"/>
          <w:b/>
          <w:iCs/>
          <w:sz w:val="24"/>
          <w:szCs w:val="24"/>
        </w:rPr>
        <w:t xml:space="preserve"> Synchronous</w:t>
      </w:r>
      <w:r w:rsidRPr="00631B3B">
        <w:rPr>
          <w:rFonts w:ascii="Times New Roman" w:hAnsi="Times New Roman"/>
          <w:b/>
          <w:iCs/>
          <w:sz w:val="24"/>
          <w:szCs w:val="24"/>
        </w:rPr>
        <w:t xml:space="preserve"> UP counter</w:t>
      </w:r>
    </w:p>
    <w:p w14:paraId="0A64D55E" w14:textId="0FE53E57" w:rsidR="0081472F" w:rsidRPr="00631B3B" w:rsidRDefault="0081472F" w:rsidP="0081472F">
      <w:pPr>
        <w:spacing w:after="0"/>
        <w:jc w:val="both"/>
        <w:rPr>
          <w:rFonts w:ascii="Times New Roman" w:hAnsi="Times New Roman"/>
          <w:noProof/>
          <w:sz w:val="24"/>
          <w:szCs w:val="24"/>
        </w:rPr>
      </w:pPr>
    </w:p>
    <w:p w14:paraId="595A3E2E" w14:textId="5AF9A279" w:rsidR="0081472F" w:rsidRPr="00631B3B" w:rsidRDefault="00DD40BF" w:rsidP="0081472F">
      <w:pPr>
        <w:spacing w:after="0"/>
        <w:jc w:val="both"/>
        <w:rPr>
          <w:rFonts w:ascii="Times New Roman" w:hAnsi="Times New Roman"/>
          <w:noProof/>
          <w:sz w:val="24"/>
          <w:szCs w:val="24"/>
        </w:rPr>
      </w:pPr>
      <w:r>
        <w:rPr>
          <w:noProof/>
        </w:rPr>
        <w:drawing>
          <wp:inline distT="0" distB="0" distL="0" distR="0" wp14:anchorId="35DAE59B" wp14:editId="5A8568FC">
            <wp:extent cx="6576060" cy="2171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94919" cy="2177928"/>
                    </a:xfrm>
                    <a:prstGeom prst="rect">
                      <a:avLst/>
                    </a:prstGeom>
                  </pic:spPr>
                </pic:pic>
              </a:graphicData>
            </a:graphic>
          </wp:inline>
        </w:drawing>
      </w:r>
    </w:p>
    <w:p w14:paraId="7D3E2F56" w14:textId="2EE80B57" w:rsidR="00DC11F9" w:rsidRDefault="0081472F" w:rsidP="00DC11F9">
      <w:pPr>
        <w:spacing w:after="0"/>
        <w:jc w:val="both"/>
        <w:rPr>
          <w:rFonts w:ascii="Times New Roman" w:hAnsi="Times New Roman"/>
          <w:b/>
          <w:iCs/>
          <w:sz w:val="24"/>
          <w:szCs w:val="24"/>
        </w:rPr>
      </w:pPr>
      <w:r w:rsidRPr="00631B3B">
        <w:rPr>
          <w:rFonts w:ascii="Times New Roman" w:hAnsi="Times New Roman"/>
          <w:b/>
          <w:iCs/>
          <w:sz w:val="24"/>
          <w:szCs w:val="24"/>
        </w:rPr>
        <w:lastRenderedPageBreak/>
        <w:t xml:space="preserve">Timing Diagram for </w:t>
      </w:r>
      <w:proofErr w:type="gramStart"/>
      <w:r w:rsidRPr="00631B3B">
        <w:rPr>
          <w:rFonts w:ascii="Times New Roman" w:hAnsi="Times New Roman"/>
          <w:b/>
          <w:iCs/>
          <w:sz w:val="24"/>
          <w:szCs w:val="24"/>
        </w:rPr>
        <w:t>3 bit</w:t>
      </w:r>
      <w:proofErr w:type="gramEnd"/>
      <w:r w:rsidRPr="00631B3B">
        <w:rPr>
          <w:rFonts w:ascii="Times New Roman" w:hAnsi="Times New Roman"/>
          <w:b/>
          <w:iCs/>
          <w:sz w:val="24"/>
          <w:szCs w:val="24"/>
        </w:rPr>
        <w:t xml:space="preserve"> </w:t>
      </w:r>
      <w:r w:rsidR="00C91EF3" w:rsidRPr="00631B3B">
        <w:rPr>
          <w:rFonts w:ascii="Times New Roman" w:hAnsi="Times New Roman"/>
          <w:b/>
          <w:iCs/>
          <w:sz w:val="24"/>
          <w:szCs w:val="24"/>
        </w:rPr>
        <w:t xml:space="preserve">Synchronous </w:t>
      </w:r>
      <w:r w:rsidRPr="00631B3B">
        <w:rPr>
          <w:rFonts w:ascii="Times New Roman" w:hAnsi="Times New Roman"/>
          <w:b/>
          <w:iCs/>
          <w:sz w:val="24"/>
          <w:szCs w:val="24"/>
        </w:rPr>
        <w:t>UP counter</w:t>
      </w:r>
    </w:p>
    <w:p w14:paraId="1707CF57" w14:textId="77777777" w:rsidR="00FE2E16" w:rsidRPr="00DC11F9" w:rsidRDefault="00FE2E16" w:rsidP="00DC11F9">
      <w:pPr>
        <w:spacing w:after="0"/>
        <w:jc w:val="both"/>
        <w:rPr>
          <w:rFonts w:ascii="Times New Roman" w:hAnsi="Times New Roman"/>
          <w:b/>
          <w:iCs/>
          <w:sz w:val="24"/>
          <w:szCs w:val="24"/>
        </w:rPr>
      </w:pPr>
    </w:p>
    <w:p w14:paraId="44DF1480" w14:textId="4A0D6F7B" w:rsidR="0081472F" w:rsidRPr="00631B3B" w:rsidRDefault="00DD40BF" w:rsidP="0081472F">
      <w:pPr>
        <w:rPr>
          <w:rFonts w:ascii="Times New Roman" w:hAnsi="Times New Roman"/>
          <w:noProof/>
          <w:sz w:val="24"/>
          <w:szCs w:val="24"/>
        </w:rPr>
      </w:pPr>
      <w:r>
        <w:rPr>
          <w:noProof/>
        </w:rPr>
        <w:drawing>
          <wp:inline distT="0" distB="0" distL="0" distR="0" wp14:anchorId="1C9D2DDD" wp14:editId="6C66D14B">
            <wp:extent cx="6499860" cy="2727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21548" cy="2737062"/>
                    </a:xfrm>
                    <a:prstGeom prst="rect">
                      <a:avLst/>
                    </a:prstGeom>
                  </pic:spPr>
                </pic:pic>
              </a:graphicData>
            </a:graphic>
          </wp:inline>
        </w:drawing>
      </w:r>
    </w:p>
    <w:p w14:paraId="25FFF9BD" w14:textId="0581717C" w:rsidR="00DE1B70" w:rsidRDefault="00DE1B70" w:rsidP="0081472F">
      <w:pPr>
        <w:spacing w:after="0"/>
        <w:jc w:val="both"/>
        <w:rPr>
          <w:rFonts w:ascii="Times New Roman" w:hAnsi="Times New Roman"/>
          <w:b/>
          <w:iCs/>
          <w:sz w:val="24"/>
          <w:szCs w:val="24"/>
        </w:rPr>
      </w:pPr>
      <w:r>
        <w:rPr>
          <w:rFonts w:ascii="Times New Roman" w:hAnsi="Times New Roman"/>
          <w:b/>
          <w:iCs/>
          <w:sz w:val="24"/>
          <w:szCs w:val="24"/>
        </w:rPr>
        <w:t xml:space="preserve">Code: </w:t>
      </w:r>
    </w:p>
    <w:p w14:paraId="50981FBA" w14:textId="77777777" w:rsidR="00DE1B70" w:rsidRPr="00DE1B70" w:rsidRDefault="00DE1B70" w:rsidP="00DE1B70">
      <w:pPr>
        <w:spacing w:after="0"/>
        <w:jc w:val="both"/>
        <w:rPr>
          <w:rFonts w:ascii="Times New Roman" w:hAnsi="Times New Roman"/>
          <w:bCs/>
          <w:iCs/>
          <w:sz w:val="24"/>
          <w:szCs w:val="24"/>
        </w:rPr>
      </w:pPr>
      <w:r w:rsidRPr="00DE1B70">
        <w:rPr>
          <w:rFonts w:ascii="Times New Roman" w:hAnsi="Times New Roman"/>
          <w:bCs/>
          <w:iCs/>
          <w:sz w:val="24"/>
          <w:szCs w:val="24"/>
        </w:rPr>
        <w:t>library IEEE;</w:t>
      </w:r>
    </w:p>
    <w:p w14:paraId="7705FD28" w14:textId="77777777" w:rsidR="00DE1B70" w:rsidRPr="00DE1B70" w:rsidRDefault="00DE1B70" w:rsidP="00DE1B70">
      <w:pPr>
        <w:spacing w:after="0"/>
        <w:jc w:val="both"/>
        <w:rPr>
          <w:rFonts w:ascii="Times New Roman" w:hAnsi="Times New Roman"/>
          <w:bCs/>
          <w:iCs/>
          <w:sz w:val="24"/>
          <w:szCs w:val="24"/>
        </w:rPr>
      </w:pPr>
      <w:r w:rsidRPr="00DE1B70">
        <w:rPr>
          <w:rFonts w:ascii="Times New Roman" w:hAnsi="Times New Roman"/>
          <w:bCs/>
          <w:iCs/>
          <w:sz w:val="24"/>
          <w:szCs w:val="24"/>
        </w:rPr>
        <w:t>use IEEE.STD_LOGIC_1164.ALL;</w:t>
      </w:r>
    </w:p>
    <w:p w14:paraId="3BCDD886" w14:textId="77777777" w:rsidR="00DE1B70" w:rsidRPr="00DE1B70" w:rsidRDefault="00DE1B70" w:rsidP="00DE1B70">
      <w:pPr>
        <w:spacing w:after="0"/>
        <w:jc w:val="both"/>
        <w:rPr>
          <w:rFonts w:ascii="Times New Roman" w:hAnsi="Times New Roman"/>
          <w:bCs/>
          <w:iCs/>
          <w:sz w:val="24"/>
          <w:szCs w:val="24"/>
        </w:rPr>
      </w:pPr>
      <w:r w:rsidRPr="00DE1B70">
        <w:rPr>
          <w:rFonts w:ascii="Times New Roman" w:hAnsi="Times New Roman"/>
          <w:bCs/>
          <w:iCs/>
          <w:sz w:val="24"/>
          <w:szCs w:val="24"/>
        </w:rPr>
        <w:t>use IEEE.STD_LOGIC_ARITH.ALL;</w:t>
      </w:r>
    </w:p>
    <w:p w14:paraId="62F86338" w14:textId="77777777" w:rsidR="00DE1B70" w:rsidRPr="00DE1B70" w:rsidRDefault="00DE1B70" w:rsidP="00DE1B70">
      <w:pPr>
        <w:spacing w:after="0"/>
        <w:jc w:val="both"/>
        <w:rPr>
          <w:rFonts w:ascii="Times New Roman" w:hAnsi="Times New Roman"/>
          <w:bCs/>
          <w:iCs/>
          <w:sz w:val="24"/>
          <w:szCs w:val="24"/>
        </w:rPr>
      </w:pPr>
      <w:r w:rsidRPr="00DE1B70">
        <w:rPr>
          <w:rFonts w:ascii="Times New Roman" w:hAnsi="Times New Roman"/>
          <w:bCs/>
          <w:iCs/>
          <w:sz w:val="24"/>
          <w:szCs w:val="24"/>
        </w:rPr>
        <w:t>use IEEE.STD_LOGIC_UNSIGNED.ALL;</w:t>
      </w:r>
    </w:p>
    <w:p w14:paraId="6E0353AD" w14:textId="77777777" w:rsidR="00DE1B70" w:rsidRPr="00DE1B70" w:rsidRDefault="00DE1B70" w:rsidP="00DE1B70">
      <w:pPr>
        <w:spacing w:after="0"/>
        <w:jc w:val="both"/>
        <w:rPr>
          <w:rFonts w:ascii="Times New Roman" w:hAnsi="Times New Roman"/>
          <w:bCs/>
          <w:iCs/>
          <w:sz w:val="24"/>
          <w:szCs w:val="24"/>
        </w:rPr>
      </w:pPr>
      <w:r w:rsidRPr="00DE1B70">
        <w:rPr>
          <w:rFonts w:ascii="Times New Roman" w:hAnsi="Times New Roman"/>
          <w:bCs/>
          <w:iCs/>
          <w:sz w:val="24"/>
          <w:szCs w:val="24"/>
        </w:rPr>
        <w:t xml:space="preserve">entity </w:t>
      </w:r>
      <w:proofErr w:type="spellStart"/>
      <w:r w:rsidRPr="00DE1B70">
        <w:rPr>
          <w:rFonts w:ascii="Times New Roman" w:hAnsi="Times New Roman"/>
          <w:bCs/>
          <w:iCs/>
          <w:sz w:val="24"/>
          <w:szCs w:val="24"/>
        </w:rPr>
        <w:t>jkc</w:t>
      </w:r>
      <w:proofErr w:type="spellEnd"/>
      <w:r w:rsidRPr="00DE1B70">
        <w:rPr>
          <w:rFonts w:ascii="Times New Roman" w:hAnsi="Times New Roman"/>
          <w:bCs/>
          <w:iCs/>
          <w:sz w:val="24"/>
          <w:szCs w:val="24"/>
        </w:rPr>
        <w:t xml:space="preserve"> is</w:t>
      </w:r>
    </w:p>
    <w:p w14:paraId="10AE091D" w14:textId="77777777" w:rsidR="00DE1B70" w:rsidRPr="00DE1B70" w:rsidRDefault="00DE1B70" w:rsidP="00DE1B70">
      <w:pPr>
        <w:spacing w:after="0"/>
        <w:jc w:val="both"/>
        <w:rPr>
          <w:rFonts w:ascii="Times New Roman" w:hAnsi="Times New Roman"/>
          <w:bCs/>
          <w:iCs/>
          <w:sz w:val="24"/>
          <w:szCs w:val="24"/>
        </w:rPr>
      </w:pPr>
      <w:r w:rsidRPr="00DE1B70">
        <w:rPr>
          <w:rFonts w:ascii="Times New Roman" w:hAnsi="Times New Roman"/>
          <w:bCs/>
          <w:iCs/>
          <w:sz w:val="24"/>
          <w:szCs w:val="24"/>
        </w:rPr>
        <w:t xml:space="preserve">Port </w:t>
      </w:r>
      <w:proofErr w:type="gramStart"/>
      <w:r w:rsidRPr="00DE1B70">
        <w:rPr>
          <w:rFonts w:ascii="Times New Roman" w:hAnsi="Times New Roman"/>
          <w:bCs/>
          <w:iCs/>
          <w:sz w:val="24"/>
          <w:szCs w:val="24"/>
        </w:rPr>
        <w:t>( clock</w:t>
      </w:r>
      <w:proofErr w:type="gramEnd"/>
      <w:r w:rsidRPr="00DE1B70">
        <w:rPr>
          <w:rFonts w:ascii="Times New Roman" w:hAnsi="Times New Roman"/>
          <w:bCs/>
          <w:iCs/>
          <w:sz w:val="24"/>
          <w:szCs w:val="24"/>
        </w:rPr>
        <w:t xml:space="preserve"> : in </w:t>
      </w:r>
      <w:proofErr w:type="spellStart"/>
      <w:r w:rsidRPr="00DE1B70">
        <w:rPr>
          <w:rFonts w:ascii="Times New Roman" w:hAnsi="Times New Roman"/>
          <w:bCs/>
          <w:iCs/>
          <w:sz w:val="24"/>
          <w:szCs w:val="24"/>
        </w:rPr>
        <w:t>std_logic</w:t>
      </w:r>
      <w:proofErr w:type="spellEnd"/>
      <w:r w:rsidRPr="00DE1B70">
        <w:rPr>
          <w:rFonts w:ascii="Times New Roman" w:hAnsi="Times New Roman"/>
          <w:bCs/>
          <w:iCs/>
          <w:sz w:val="24"/>
          <w:szCs w:val="24"/>
        </w:rPr>
        <w:t>;</w:t>
      </w:r>
    </w:p>
    <w:p w14:paraId="7FA05B59" w14:textId="77777777" w:rsidR="00DE1B70" w:rsidRPr="00DE1B70" w:rsidRDefault="00DE1B70" w:rsidP="00DE1B70">
      <w:pPr>
        <w:spacing w:after="0"/>
        <w:jc w:val="both"/>
        <w:rPr>
          <w:rFonts w:ascii="Times New Roman" w:hAnsi="Times New Roman"/>
          <w:bCs/>
          <w:iCs/>
          <w:sz w:val="24"/>
          <w:szCs w:val="24"/>
        </w:rPr>
      </w:pPr>
      <w:proofErr w:type="gramStart"/>
      <w:r w:rsidRPr="00DE1B70">
        <w:rPr>
          <w:rFonts w:ascii="Times New Roman" w:hAnsi="Times New Roman"/>
          <w:bCs/>
          <w:iCs/>
          <w:sz w:val="24"/>
          <w:szCs w:val="24"/>
        </w:rPr>
        <w:t>reset :</w:t>
      </w:r>
      <w:proofErr w:type="gramEnd"/>
      <w:r w:rsidRPr="00DE1B70">
        <w:rPr>
          <w:rFonts w:ascii="Times New Roman" w:hAnsi="Times New Roman"/>
          <w:bCs/>
          <w:iCs/>
          <w:sz w:val="24"/>
          <w:szCs w:val="24"/>
        </w:rPr>
        <w:t xml:space="preserve"> in </w:t>
      </w:r>
      <w:proofErr w:type="spellStart"/>
      <w:r w:rsidRPr="00DE1B70">
        <w:rPr>
          <w:rFonts w:ascii="Times New Roman" w:hAnsi="Times New Roman"/>
          <w:bCs/>
          <w:iCs/>
          <w:sz w:val="24"/>
          <w:szCs w:val="24"/>
        </w:rPr>
        <w:t>std_logic</w:t>
      </w:r>
      <w:proofErr w:type="spellEnd"/>
      <w:r w:rsidRPr="00DE1B70">
        <w:rPr>
          <w:rFonts w:ascii="Times New Roman" w:hAnsi="Times New Roman"/>
          <w:bCs/>
          <w:iCs/>
          <w:sz w:val="24"/>
          <w:szCs w:val="24"/>
        </w:rPr>
        <w:t>;</w:t>
      </w:r>
    </w:p>
    <w:p w14:paraId="45DD5FEA" w14:textId="77777777" w:rsidR="00DE1B70" w:rsidRPr="00DE1B70" w:rsidRDefault="00DE1B70" w:rsidP="00DE1B70">
      <w:pPr>
        <w:spacing w:after="0"/>
        <w:jc w:val="both"/>
        <w:rPr>
          <w:rFonts w:ascii="Times New Roman" w:hAnsi="Times New Roman"/>
          <w:bCs/>
          <w:iCs/>
          <w:sz w:val="24"/>
          <w:szCs w:val="24"/>
        </w:rPr>
      </w:pPr>
      <w:proofErr w:type="gramStart"/>
      <w:r w:rsidRPr="00DE1B70">
        <w:rPr>
          <w:rFonts w:ascii="Times New Roman" w:hAnsi="Times New Roman"/>
          <w:bCs/>
          <w:iCs/>
          <w:sz w:val="24"/>
          <w:szCs w:val="24"/>
        </w:rPr>
        <w:t>count :</w:t>
      </w:r>
      <w:proofErr w:type="gramEnd"/>
      <w:r w:rsidRPr="00DE1B70">
        <w:rPr>
          <w:rFonts w:ascii="Times New Roman" w:hAnsi="Times New Roman"/>
          <w:bCs/>
          <w:iCs/>
          <w:sz w:val="24"/>
          <w:szCs w:val="24"/>
        </w:rPr>
        <w:t xml:space="preserve"> out </w:t>
      </w:r>
      <w:proofErr w:type="spellStart"/>
      <w:r w:rsidRPr="00DE1B70">
        <w:rPr>
          <w:rFonts w:ascii="Times New Roman" w:hAnsi="Times New Roman"/>
          <w:bCs/>
          <w:iCs/>
          <w:sz w:val="24"/>
          <w:szCs w:val="24"/>
        </w:rPr>
        <w:t>std_logic_vector</w:t>
      </w:r>
      <w:proofErr w:type="spellEnd"/>
      <w:r w:rsidRPr="00DE1B70">
        <w:rPr>
          <w:rFonts w:ascii="Times New Roman" w:hAnsi="Times New Roman"/>
          <w:bCs/>
          <w:iCs/>
          <w:sz w:val="24"/>
          <w:szCs w:val="24"/>
        </w:rPr>
        <w:t xml:space="preserve">(2 </w:t>
      </w:r>
      <w:proofErr w:type="spellStart"/>
      <w:r w:rsidRPr="00DE1B70">
        <w:rPr>
          <w:rFonts w:ascii="Times New Roman" w:hAnsi="Times New Roman"/>
          <w:bCs/>
          <w:iCs/>
          <w:sz w:val="24"/>
          <w:szCs w:val="24"/>
        </w:rPr>
        <w:t>downto</w:t>
      </w:r>
      <w:proofErr w:type="spellEnd"/>
      <w:r w:rsidRPr="00DE1B70">
        <w:rPr>
          <w:rFonts w:ascii="Times New Roman" w:hAnsi="Times New Roman"/>
          <w:bCs/>
          <w:iCs/>
          <w:sz w:val="24"/>
          <w:szCs w:val="24"/>
        </w:rPr>
        <w:t xml:space="preserve"> 0)</w:t>
      </w:r>
    </w:p>
    <w:p w14:paraId="58B57424" w14:textId="77777777" w:rsidR="00DE1B70" w:rsidRPr="00DE1B70" w:rsidRDefault="00DE1B70" w:rsidP="00DE1B70">
      <w:pPr>
        <w:spacing w:after="0"/>
        <w:jc w:val="both"/>
        <w:rPr>
          <w:rFonts w:ascii="Times New Roman" w:hAnsi="Times New Roman"/>
          <w:bCs/>
          <w:iCs/>
          <w:sz w:val="24"/>
          <w:szCs w:val="24"/>
        </w:rPr>
      </w:pPr>
      <w:r w:rsidRPr="00DE1B70">
        <w:rPr>
          <w:rFonts w:ascii="Times New Roman" w:hAnsi="Times New Roman"/>
          <w:bCs/>
          <w:iCs/>
          <w:sz w:val="24"/>
          <w:szCs w:val="24"/>
        </w:rPr>
        <w:t>);</w:t>
      </w:r>
    </w:p>
    <w:p w14:paraId="443564A4" w14:textId="77777777" w:rsidR="00DE1B70" w:rsidRPr="00DE1B70" w:rsidRDefault="00DE1B70" w:rsidP="00DE1B70">
      <w:pPr>
        <w:spacing w:after="0"/>
        <w:jc w:val="both"/>
        <w:rPr>
          <w:rFonts w:ascii="Times New Roman" w:hAnsi="Times New Roman"/>
          <w:bCs/>
          <w:iCs/>
          <w:sz w:val="24"/>
          <w:szCs w:val="24"/>
        </w:rPr>
      </w:pPr>
      <w:r w:rsidRPr="00DE1B70">
        <w:rPr>
          <w:rFonts w:ascii="Times New Roman" w:hAnsi="Times New Roman"/>
          <w:bCs/>
          <w:iCs/>
          <w:sz w:val="24"/>
          <w:szCs w:val="24"/>
        </w:rPr>
        <w:t xml:space="preserve">end </w:t>
      </w:r>
      <w:proofErr w:type="spellStart"/>
      <w:r w:rsidRPr="00DE1B70">
        <w:rPr>
          <w:rFonts w:ascii="Times New Roman" w:hAnsi="Times New Roman"/>
          <w:bCs/>
          <w:iCs/>
          <w:sz w:val="24"/>
          <w:szCs w:val="24"/>
        </w:rPr>
        <w:t>jkc</w:t>
      </w:r>
      <w:proofErr w:type="spellEnd"/>
      <w:r w:rsidRPr="00DE1B70">
        <w:rPr>
          <w:rFonts w:ascii="Times New Roman" w:hAnsi="Times New Roman"/>
          <w:bCs/>
          <w:iCs/>
          <w:sz w:val="24"/>
          <w:szCs w:val="24"/>
        </w:rPr>
        <w:t>;</w:t>
      </w:r>
    </w:p>
    <w:p w14:paraId="4F62C011" w14:textId="77777777" w:rsidR="00DE1B70" w:rsidRPr="00DE1B70" w:rsidRDefault="00DE1B70" w:rsidP="00DE1B70">
      <w:pPr>
        <w:spacing w:after="0"/>
        <w:jc w:val="both"/>
        <w:rPr>
          <w:rFonts w:ascii="Times New Roman" w:hAnsi="Times New Roman"/>
          <w:bCs/>
          <w:iCs/>
          <w:sz w:val="24"/>
          <w:szCs w:val="24"/>
        </w:rPr>
      </w:pPr>
      <w:r w:rsidRPr="00DE1B70">
        <w:rPr>
          <w:rFonts w:ascii="Times New Roman" w:hAnsi="Times New Roman"/>
          <w:bCs/>
          <w:iCs/>
          <w:sz w:val="24"/>
          <w:szCs w:val="24"/>
        </w:rPr>
        <w:t xml:space="preserve">architecture </w:t>
      </w:r>
      <w:proofErr w:type="spellStart"/>
      <w:r w:rsidRPr="00DE1B70">
        <w:rPr>
          <w:rFonts w:ascii="Times New Roman" w:hAnsi="Times New Roman"/>
          <w:bCs/>
          <w:iCs/>
          <w:sz w:val="24"/>
          <w:szCs w:val="24"/>
        </w:rPr>
        <w:t>rtl</w:t>
      </w:r>
      <w:proofErr w:type="spellEnd"/>
      <w:r w:rsidRPr="00DE1B70">
        <w:rPr>
          <w:rFonts w:ascii="Times New Roman" w:hAnsi="Times New Roman"/>
          <w:bCs/>
          <w:iCs/>
          <w:sz w:val="24"/>
          <w:szCs w:val="24"/>
        </w:rPr>
        <w:t xml:space="preserve"> of </w:t>
      </w:r>
      <w:proofErr w:type="spellStart"/>
      <w:r w:rsidRPr="00DE1B70">
        <w:rPr>
          <w:rFonts w:ascii="Times New Roman" w:hAnsi="Times New Roman"/>
          <w:bCs/>
          <w:iCs/>
          <w:sz w:val="24"/>
          <w:szCs w:val="24"/>
        </w:rPr>
        <w:t>jkc</w:t>
      </w:r>
      <w:proofErr w:type="spellEnd"/>
      <w:r w:rsidRPr="00DE1B70">
        <w:rPr>
          <w:rFonts w:ascii="Times New Roman" w:hAnsi="Times New Roman"/>
          <w:bCs/>
          <w:iCs/>
          <w:sz w:val="24"/>
          <w:szCs w:val="24"/>
        </w:rPr>
        <w:t xml:space="preserve"> is</w:t>
      </w:r>
    </w:p>
    <w:p w14:paraId="1A6F39E0" w14:textId="77777777" w:rsidR="00DE1B70" w:rsidRPr="00DE1B70" w:rsidRDefault="00DE1B70" w:rsidP="00DE1B70">
      <w:pPr>
        <w:spacing w:after="0"/>
        <w:jc w:val="both"/>
        <w:rPr>
          <w:rFonts w:ascii="Times New Roman" w:hAnsi="Times New Roman"/>
          <w:bCs/>
          <w:iCs/>
          <w:sz w:val="24"/>
          <w:szCs w:val="24"/>
        </w:rPr>
      </w:pPr>
      <w:r w:rsidRPr="00DE1B70">
        <w:rPr>
          <w:rFonts w:ascii="Times New Roman" w:hAnsi="Times New Roman"/>
          <w:bCs/>
          <w:iCs/>
          <w:sz w:val="24"/>
          <w:szCs w:val="24"/>
        </w:rPr>
        <w:t xml:space="preserve">COMPONENT </w:t>
      </w:r>
      <w:proofErr w:type="spellStart"/>
      <w:r w:rsidRPr="00DE1B70">
        <w:rPr>
          <w:rFonts w:ascii="Times New Roman" w:hAnsi="Times New Roman"/>
          <w:bCs/>
          <w:iCs/>
          <w:sz w:val="24"/>
          <w:szCs w:val="24"/>
        </w:rPr>
        <w:t>jkff</w:t>
      </w:r>
      <w:proofErr w:type="spellEnd"/>
    </w:p>
    <w:p w14:paraId="380BF6DB" w14:textId="77777777" w:rsidR="00DE1B70" w:rsidRPr="00DE1B70" w:rsidRDefault="00DE1B70" w:rsidP="00DE1B70">
      <w:pPr>
        <w:spacing w:after="0"/>
        <w:jc w:val="both"/>
        <w:rPr>
          <w:rFonts w:ascii="Times New Roman" w:hAnsi="Times New Roman"/>
          <w:bCs/>
          <w:iCs/>
          <w:sz w:val="24"/>
          <w:szCs w:val="24"/>
        </w:rPr>
      </w:pPr>
      <w:proofErr w:type="gramStart"/>
      <w:r w:rsidRPr="00DE1B70">
        <w:rPr>
          <w:rFonts w:ascii="Times New Roman" w:hAnsi="Times New Roman"/>
          <w:bCs/>
          <w:iCs/>
          <w:sz w:val="24"/>
          <w:szCs w:val="24"/>
        </w:rPr>
        <w:t>PORT(</w:t>
      </w:r>
      <w:proofErr w:type="gramEnd"/>
    </w:p>
    <w:p w14:paraId="3E09F70A" w14:textId="77777777" w:rsidR="00DE1B70" w:rsidRPr="00DE1B70" w:rsidRDefault="00DE1B70" w:rsidP="00DE1B70">
      <w:pPr>
        <w:spacing w:after="0"/>
        <w:jc w:val="both"/>
        <w:rPr>
          <w:rFonts w:ascii="Times New Roman" w:hAnsi="Times New Roman"/>
          <w:bCs/>
          <w:iCs/>
          <w:sz w:val="24"/>
          <w:szCs w:val="24"/>
        </w:rPr>
      </w:pPr>
      <w:proofErr w:type="gramStart"/>
      <w:r w:rsidRPr="00DE1B70">
        <w:rPr>
          <w:rFonts w:ascii="Times New Roman" w:hAnsi="Times New Roman"/>
          <w:bCs/>
          <w:iCs/>
          <w:sz w:val="24"/>
          <w:szCs w:val="24"/>
        </w:rPr>
        <w:t>clock :</w:t>
      </w:r>
      <w:proofErr w:type="gramEnd"/>
      <w:r w:rsidRPr="00DE1B70">
        <w:rPr>
          <w:rFonts w:ascii="Times New Roman" w:hAnsi="Times New Roman"/>
          <w:bCs/>
          <w:iCs/>
          <w:sz w:val="24"/>
          <w:szCs w:val="24"/>
        </w:rPr>
        <w:t xml:space="preserve"> in </w:t>
      </w:r>
      <w:proofErr w:type="spellStart"/>
      <w:r w:rsidRPr="00DE1B70">
        <w:rPr>
          <w:rFonts w:ascii="Times New Roman" w:hAnsi="Times New Roman"/>
          <w:bCs/>
          <w:iCs/>
          <w:sz w:val="24"/>
          <w:szCs w:val="24"/>
        </w:rPr>
        <w:t>std_logic</w:t>
      </w:r>
      <w:proofErr w:type="spellEnd"/>
      <w:r w:rsidRPr="00DE1B70">
        <w:rPr>
          <w:rFonts w:ascii="Times New Roman" w:hAnsi="Times New Roman"/>
          <w:bCs/>
          <w:iCs/>
          <w:sz w:val="24"/>
          <w:szCs w:val="24"/>
        </w:rPr>
        <w:t>;</w:t>
      </w:r>
    </w:p>
    <w:p w14:paraId="1F571F6A" w14:textId="77777777" w:rsidR="00DE1B70" w:rsidRPr="00DE1B70" w:rsidRDefault="00DE1B70" w:rsidP="00DE1B70">
      <w:pPr>
        <w:spacing w:after="0"/>
        <w:jc w:val="both"/>
        <w:rPr>
          <w:rFonts w:ascii="Times New Roman" w:hAnsi="Times New Roman"/>
          <w:bCs/>
          <w:iCs/>
          <w:sz w:val="24"/>
          <w:szCs w:val="24"/>
        </w:rPr>
      </w:pPr>
      <w:proofErr w:type="gramStart"/>
      <w:r w:rsidRPr="00DE1B70">
        <w:rPr>
          <w:rFonts w:ascii="Times New Roman" w:hAnsi="Times New Roman"/>
          <w:bCs/>
          <w:iCs/>
          <w:sz w:val="24"/>
          <w:szCs w:val="24"/>
        </w:rPr>
        <w:t>reset :</w:t>
      </w:r>
      <w:proofErr w:type="gramEnd"/>
      <w:r w:rsidRPr="00DE1B70">
        <w:rPr>
          <w:rFonts w:ascii="Times New Roman" w:hAnsi="Times New Roman"/>
          <w:bCs/>
          <w:iCs/>
          <w:sz w:val="24"/>
          <w:szCs w:val="24"/>
        </w:rPr>
        <w:t xml:space="preserve"> in </w:t>
      </w:r>
      <w:proofErr w:type="spellStart"/>
      <w:r w:rsidRPr="00DE1B70">
        <w:rPr>
          <w:rFonts w:ascii="Times New Roman" w:hAnsi="Times New Roman"/>
          <w:bCs/>
          <w:iCs/>
          <w:sz w:val="24"/>
          <w:szCs w:val="24"/>
        </w:rPr>
        <w:t>std_logic</w:t>
      </w:r>
      <w:proofErr w:type="spellEnd"/>
      <w:r w:rsidRPr="00DE1B70">
        <w:rPr>
          <w:rFonts w:ascii="Times New Roman" w:hAnsi="Times New Roman"/>
          <w:bCs/>
          <w:iCs/>
          <w:sz w:val="24"/>
          <w:szCs w:val="24"/>
        </w:rPr>
        <w:t>;</w:t>
      </w:r>
    </w:p>
    <w:p w14:paraId="6C5CE4BF" w14:textId="77777777" w:rsidR="00DE1B70" w:rsidRPr="00DE1B70" w:rsidRDefault="00DE1B70" w:rsidP="00DE1B70">
      <w:pPr>
        <w:spacing w:after="0"/>
        <w:jc w:val="both"/>
        <w:rPr>
          <w:rFonts w:ascii="Times New Roman" w:hAnsi="Times New Roman"/>
          <w:bCs/>
          <w:iCs/>
          <w:sz w:val="24"/>
          <w:szCs w:val="24"/>
        </w:rPr>
      </w:pPr>
      <w:proofErr w:type="gramStart"/>
      <w:r w:rsidRPr="00DE1B70">
        <w:rPr>
          <w:rFonts w:ascii="Times New Roman" w:hAnsi="Times New Roman"/>
          <w:bCs/>
          <w:iCs/>
          <w:sz w:val="24"/>
          <w:szCs w:val="24"/>
        </w:rPr>
        <w:t>j :</w:t>
      </w:r>
      <w:proofErr w:type="gramEnd"/>
      <w:r w:rsidRPr="00DE1B70">
        <w:rPr>
          <w:rFonts w:ascii="Times New Roman" w:hAnsi="Times New Roman"/>
          <w:bCs/>
          <w:iCs/>
          <w:sz w:val="24"/>
          <w:szCs w:val="24"/>
        </w:rPr>
        <w:t xml:space="preserve"> in </w:t>
      </w:r>
      <w:proofErr w:type="spellStart"/>
      <w:r w:rsidRPr="00DE1B70">
        <w:rPr>
          <w:rFonts w:ascii="Times New Roman" w:hAnsi="Times New Roman"/>
          <w:bCs/>
          <w:iCs/>
          <w:sz w:val="24"/>
          <w:szCs w:val="24"/>
        </w:rPr>
        <w:t>std_logic</w:t>
      </w:r>
      <w:proofErr w:type="spellEnd"/>
      <w:r w:rsidRPr="00DE1B70">
        <w:rPr>
          <w:rFonts w:ascii="Times New Roman" w:hAnsi="Times New Roman"/>
          <w:bCs/>
          <w:iCs/>
          <w:sz w:val="24"/>
          <w:szCs w:val="24"/>
        </w:rPr>
        <w:t>;</w:t>
      </w:r>
    </w:p>
    <w:p w14:paraId="42C058EA" w14:textId="77777777" w:rsidR="00DE1B70" w:rsidRPr="00DE1B70" w:rsidRDefault="00DE1B70" w:rsidP="00DE1B70">
      <w:pPr>
        <w:spacing w:after="0"/>
        <w:jc w:val="both"/>
        <w:rPr>
          <w:rFonts w:ascii="Times New Roman" w:hAnsi="Times New Roman"/>
          <w:bCs/>
          <w:iCs/>
          <w:sz w:val="24"/>
          <w:szCs w:val="24"/>
        </w:rPr>
      </w:pPr>
      <w:proofErr w:type="gramStart"/>
      <w:r w:rsidRPr="00DE1B70">
        <w:rPr>
          <w:rFonts w:ascii="Times New Roman" w:hAnsi="Times New Roman"/>
          <w:bCs/>
          <w:iCs/>
          <w:sz w:val="24"/>
          <w:szCs w:val="24"/>
        </w:rPr>
        <w:t>k :</w:t>
      </w:r>
      <w:proofErr w:type="gramEnd"/>
      <w:r w:rsidRPr="00DE1B70">
        <w:rPr>
          <w:rFonts w:ascii="Times New Roman" w:hAnsi="Times New Roman"/>
          <w:bCs/>
          <w:iCs/>
          <w:sz w:val="24"/>
          <w:szCs w:val="24"/>
        </w:rPr>
        <w:t xml:space="preserve"> in </w:t>
      </w:r>
      <w:proofErr w:type="spellStart"/>
      <w:r w:rsidRPr="00DE1B70">
        <w:rPr>
          <w:rFonts w:ascii="Times New Roman" w:hAnsi="Times New Roman"/>
          <w:bCs/>
          <w:iCs/>
          <w:sz w:val="24"/>
          <w:szCs w:val="24"/>
        </w:rPr>
        <w:t>std_logic</w:t>
      </w:r>
      <w:proofErr w:type="spellEnd"/>
      <w:r w:rsidRPr="00DE1B70">
        <w:rPr>
          <w:rFonts w:ascii="Times New Roman" w:hAnsi="Times New Roman"/>
          <w:bCs/>
          <w:iCs/>
          <w:sz w:val="24"/>
          <w:szCs w:val="24"/>
        </w:rPr>
        <w:t>;</w:t>
      </w:r>
    </w:p>
    <w:p w14:paraId="681FE7A4" w14:textId="77777777" w:rsidR="00DE1B70" w:rsidRPr="00DE1B70" w:rsidRDefault="00DE1B70" w:rsidP="00DE1B70">
      <w:pPr>
        <w:spacing w:after="0"/>
        <w:jc w:val="both"/>
        <w:rPr>
          <w:rFonts w:ascii="Times New Roman" w:hAnsi="Times New Roman"/>
          <w:bCs/>
          <w:iCs/>
          <w:sz w:val="24"/>
          <w:szCs w:val="24"/>
        </w:rPr>
      </w:pPr>
      <w:proofErr w:type="gramStart"/>
      <w:r w:rsidRPr="00DE1B70">
        <w:rPr>
          <w:rFonts w:ascii="Times New Roman" w:hAnsi="Times New Roman"/>
          <w:bCs/>
          <w:iCs/>
          <w:sz w:val="24"/>
          <w:szCs w:val="24"/>
        </w:rPr>
        <w:t>q :</w:t>
      </w:r>
      <w:proofErr w:type="gramEnd"/>
      <w:r w:rsidRPr="00DE1B70">
        <w:rPr>
          <w:rFonts w:ascii="Times New Roman" w:hAnsi="Times New Roman"/>
          <w:bCs/>
          <w:iCs/>
          <w:sz w:val="24"/>
          <w:szCs w:val="24"/>
        </w:rPr>
        <w:t xml:space="preserve"> out </w:t>
      </w:r>
      <w:proofErr w:type="spellStart"/>
      <w:r w:rsidRPr="00DE1B70">
        <w:rPr>
          <w:rFonts w:ascii="Times New Roman" w:hAnsi="Times New Roman"/>
          <w:bCs/>
          <w:iCs/>
          <w:sz w:val="24"/>
          <w:szCs w:val="24"/>
        </w:rPr>
        <w:t>std_logic</w:t>
      </w:r>
      <w:proofErr w:type="spellEnd"/>
    </w:p>
    <w:p w14:paraId="2B06683B" w14:textId="77777777" w:rsidR="00DE1B70" w:rsidRPr="00DE1B70" w:rsidRDefault="00DE1B70" w:rsidP="00DE1B70">
      <w:pPr>
        <w:spacing w:after="0"/>
        <w:jc w:val="both"/>
        <w:rPr>
          <w:rFonts w:ascii="Times New Roman" w:hAnsi="Times New Roman"/>
          <w:bCs/>
          <w:iCs/>
          <w:sz w:val="24"/>
          <w:szCs w:val="24"/>
        </w:rPr>
      </w:pPr>
      <w:r w:rsidRPr="00DE1B70">
        <w:rPr>
          <w:rFonts w:ascii="Times New Roman" w:hAnsi="Times New Roman"/>
          <w:bCs/>
          <w:iCs/>
          <w:sz w:val="24"/>
          <w:szCs w:val="24"/>
        </w:rPr>
        <w:t>);</w:t>
      </w:r>
    </w:p>
    <w:p w14:paraId="2FD95742" w14:textId="77777777" w:rsidR="00DE1B70" w:rsidRPr="00DE1B70" w:rsidRDefault="00DE1B70" w:rsidP="00DE1B70">
      <w:pPr>
        <w:spacing w:after="0"/>
        <w:jc w:val="both"/>
        <w:rPr>
          <w:rFonts w:ascii="Times New Roman" w:hAnsi="Times New Roman"/>
          <w:bCs/>
          <w:iCs/>
          <w:sz w:val="24"/>
          <w:szCs w:val="24"/>
        </w:rPr>
      </w:pPr>
      <w:r w:rsidRPr="00DE1B70">
        <w:rPr>
          <w:rFonts w:ascii="Times New Roman" w:hAnsi="Times New Roman"/>
          <w:bCs/>
          <w:iCs/>
          <w:sz w:val="24"/>
          <w:szCs w:val="24"/>
        </w:rPr>
        <w:t>END COMPONENT;</w:t>
      </w:r>
    </w:p>
    <w:p w14:paraId="3FF53ED1" w14:textId="77777777" w:rsidR="00DE1B70" w:rsidRPr="00DE1B70" w:rsidRDefault="00DE1B70" w:rsidP="00DE1B70">
      <w:pPr>
        <w:spacing w:after="0"/>
        <w:jc w:val="both"/>
        <w:rPr>
          <w:rFonts w:ascii="Times New Roman" w:hAnsi="Times New Roman"/>
          <w:bCs/>
          <w:iCs/>
          <w:sz w:val="24"/>
          <w:szCs w:val="24"/>
        </w:rPr>
      </w:pPr>
      <w:r w:rsidRPr="00DE1B70">
        <w:rPr>
          <w:rFonts w:ascii="Times New Roman" w:hAnsi="Times New Roman"/>
          <w:bCs/>
          <w:iCs/>
          <w:sz w:val="24"/>
          <w:szCs w:val="24"/>
        </w:rPr>
        <w:t xml:space="preserve">signal </w:t>
      </w:r>
      <w:proofErr w:type="gramStart"/>
      <w:r w:rsidRPr="00DE1B70">
        <w:rPr>
          <w:rFonts w:ascii="Times New Roman" w:hAnsi="Times New Roman"/>
          <w:bCs/>
          <w:iCs/>
          <w:sz w:val="24"/>
          <w:szCs w:val="24"/>
        </w:rPr>
        <w:t>temp :</w:t>
      </w:r>
      <w:proofErr w:type="gramEnd"/>
      <w:r w:rsidRPr="00DE1B70">
        <w:rPr>
          <w:rFonts w:ascii="Times New Roman" w:hAnsi="Times New Roman"/>
          <w:bCs/>
          <w:iCs/>
          <w:sz w:val="24"/>
          <w:szCs w:val="24"/>
        </w:rPr>
        <w:t xml:space="preserve"> </w:t>
      </w:r>
      <w:proofErr w:type="spellStart"/>
      <w:r w:rsidRPr="00DE1B70">
        <w:rPr>
          <w:rFonts w:ascii="Times New Roman" w:hAnsi="Times New Roman"/>
          <w:bCs/>
          <w:iCs/>
          <w:sz w:val="24"/>
          <w:szCs w:val="24"/>
        </w:rPr>
        <w:t>std_logic_vector</w:t>
      </w:r>
      <w:proofErr w:type="spellEnd"/>
      <w:r w:rsidRPr="00DE1B70">
        <w:rPr>
          <w:rFonts w:ascii="Times New Roman" w:hAnsi="Times New Roman"/>
          <w:bCs/>
          <w:iCs/>
          <w:sz w:val="24"/>
          <w:szCs w:val="24"/>
        </w:rPr>
        <w:t xml:space="preserve">(2 </w:t>
      </w:r>
      <w:proofErr w:type="spellStart"/>
      <w:r w:rsidRPr="00DE1B70">
        <w:rPr>
          <w:rFonts w:ascii="Times New Roman" w:hAnsi="Times New Roman"/>
          <w:bCs/>
          <w:iCs/>
          <w:sz w:val="24"/>
          <w:szCs w:val="24"/>
        </w:rPr>
        <w:t>downto</w:t>
      </w:r>
      <w:proofErr w:type="spellEnd"/>
      <w:r w:rsidRPr="00DE1B70">
        <w:rPr>
          <w:rFonts w:ascii="Times New Roman" w:hAnsi="Times New Roman"/>
          <w:bCs/>
          <w:iCs/>
          <w:sz w:val="24"/>
          <w:szCs w:val="24"/>
        </w:rPr>
        <w:t xml:space="preserve"> 0) := "000";</w:t>
      </w:r>
    </w:p>
    <w:p w14:paraId="3E77A879" w14:textId="77777777" w:rsidR="00DE1B70" w:rsidRPr="00DE1B70" w:rsidRDefault="00DE1B70" w:rsidP="00DE1B70">
      <w:pPr>
        <w:spacing w:after="0"/>
        <w:jc w:val="both"/>
        <w:rPr>
          <w:rFonts w:ascii="Times New Roman" w:hAnsi="Times New Roman"/>
          <w:bCs/>
          <w:iCs/>
          <w:sz w:val="24"/>
          <w:szCs w:val="24"/>
        </w:rPr>
      </w:pPr>
      <w:r w:rsidRPr="00DE1B70">
        <w:rPr>
          <w:rFonts w:ascii="Times New Roman" w:hAnsi="Times New Roman"/>
          <w:bCs/>
          <w:iCs/>
          <w:sz w:val="24"/>
          <w:szCs w:val="24"/>
        </w:rPr>
        <w:lastRenderedPageBreak/>
        <w:t>begin</w:t>
      </w:r>
    </w:p>
    <w:p w14:paraId="0F870DEA" w14:textId="77777777" w:rsidR="00DE1B70" w:rsidRPr="00DE1B70" w:rsidRDefault="00DE1B70" w:rsidP="00DE1B70">
      <w:pPr>
        <w:spacing w:after="0"/>
        <w:jc w:val="both"/>
        <w:rPr>
          <w:rFonts w:ascii="Times New Roman" w:hAnsi="Times New Roman"/>
          <w:bCs/>
          <w:iCs/>
          <w:sz w:val="24"/>
          <w:szCs w:val="24"/>
        </w:rPr>
      </w:pPr>
      <w:r w:rsidRPr="00DE1B70">
        <w:rPr>
          <w:rFonts w:ascii="Times New Roman" w:hAnsi="Times New Roman"/>
          <w:bCs/>
          <w:iCs/>
          <w:sz w:val="24"/>
          <w:szCs w:val="24"/>
        </w:rPr>
        <w:t>d</w:t>
      </w:r>
      <w:proofErr w:type="gramStart"/>
      <w:r w:rsidRPr="00DE1B70">
        <w:rPr>
          <w:rFonts w:ascii="Times New Roman" w:hAnsi="Times New Roman"/>
          <w:bCs/>
          <w:iCs/>
          <w:sz w:val="24"/>
          <w:szCs w:val="24"/>
        </w:rPr>
        <w:t>0 :</w:t>
      </w:r>
      <w:proofErr w:type="gramEnd"/>
      <w:r w:rsidRPr="00DE1B70">
        <w:rPr>
          <w:rFonts w:ascii="Times New Roman" w:hAnsi="Times New Roman"/>
          <w:bCs/>
          <w:iCs/>
          <w:sz w:val="24"/>
          <w:szCs w:val="24"/>
        </w:rPr>
        <w:t xml:space="preserve"> </w:t>
      </w:r>
      <w:proofErr w:type="spellStart"/>
      <w:r w:rsidRPr="00DE1B70">
        <w:rPr>
          <w:rFonts w:ascii="Times New Roman" w:hAnsi="Times New Roman"/>
          <w:bCs/>
          <w:iCs/>
          <w:sz w:val="24"/>
          <w:szCs w:val="24"/>
        </w:rPr>
        <w:t>jkff</w:t>
      </w:r>
      <w:proofErr w:type="spellEnd"/>
    </w:p>
    <w:p w14:paraId="4B2D8952" w14:textId="77777777" w:rsidR="00DE1B70" w:rsidRPr="00DE1B70" w:rsidRDefault="00DE1B70" w:rsidP="00DE1B70">
      <w:pPr>
        <w:spacing w:after="0"/>
        <w:jc w:val="both"/>
        <w:rPr>
          <w:rFonts w:ascii="Times New Roman" w:hAnsi="Times New Roman"/>
          <w:bCs/>
          <w:iCs/>
          <w:sz w:val="24"/>
          <w:szCs w:val="24"/>
        </w:rPr>
      </w:pPr>
      <w:r w:rsidRPr="00DE1B70">
        <w:rPr>
          <w:rFonts w:ascii="Times New Roman" w:hAnsi="Times New Roman"/>
          <w:bCs/>
          <w:iCs/>
          <w:sz w:val="24"/>
          <w:szCs w:val="24"/>
        </w:rPr>
        <w:t>port map (</w:t>
      </w:r>
    </w:p>
    <w:p w14:paraId="2CF9FB49" w14:textId="77777777" w:rsidR="00DE1B70" w:rsidRPr="00DE1B70" w:rsidRDefault="00DE1B70" w:rsidP="00DE1B70">
      <w:pPr>
        <w:spacing w:after="0"/>
        <w:jc w:val="both"/>
        <w:rPr>
          <w:rFonts w:ascii="Times New Roman" w:hAnsi="Times New Roman"/>
          <w:bCs/>
          <w:iCs/>
          <w:sz w:val="24"/>
          <w:szCs w:val="24"/>
        </w:rPr>
      </w:pPr>
      <w:r w:rsidRPr="00DE1B70">
        <w:rPr>
          <w:rFonts w:ascii="Times New Roman" w:hAnsi="Times New Roman"/>
          <w:bCs/>
          <w:iCs/>
          <w:sz w:val="24"/>
          <w:szCs w:val="24"/>
        </w:rPr>
        <w:t>reset =&gt; reset,</w:t>
      </w:r>
    </w:p>
    <w:p w14:paraId="0D29F9F6" w14:textId="77777777" w:rsidR="00DE1B70" w:rsidRPr="00DE1B70" w:rsidRDefault="00DE1B70" w:rsidP="00DE1B70">
      <w:pPr>
        <w:spacing w:after="0"/>
        <w:jc w:val="both"/>
        <w:rPr>
          <w:rFonts w:ascii="Times New Roman" w:hAnsi="Times New Roman"/>
          <w:bCs/>
          <w:iCs/>
          <w:sz w:val="24"/>
          <w:szCs w:val="24"/>
        </w:rPr>
      </w:pPr>
      <w:r w:rsidRPr="00DE1B70">
        <w:rPr>
          <w:rFonts w:ascii="Times New Roman" w:hAnsi="Times New Roman"/>
          <w:bCs/>
          <w:iCs/>
          <w:sz w:val="24"/>
          <w:szCs w:val="24"/>
        </w:rPr>
        <w:t>clock =&gt; clock,</w:t>
      </w:r>
    </w:p>
    <w:p w14:paraId="1E670F10" w14:textId="77777777" w:rsidR="00DE1B70" w:rsidRPr="00DE1B70" w:rsidRDefault="00DE1B70" w:rsidP="00DE1B70">
      <w:pPr>
        <w:spacing w:after="0"/>
        <w:jc w:val="both"/>
        <w:rPr>
          <w:rFonts w:ascii="Times New Roman" w:hAnsi="Times New Roman"/>
          <w:bCs/>
          <w:iCs/>
          <w:sz w:val="24"/>
          <w:szCs w:val="24"/>
        </w:rPr>
      </w:pPr>
      <w:r w:rsidRPr="00DE1B70">
        <w:rPr>
          <w:rFonts w:ascii="Times New Roman" w:hAnsi="Times New Roman"/>
          <w:bCs/>
          <w:iCs/>
          <w:sz w:val="24"/>
          <w:szCs w:val="24"/>
        </w:rPr>
        <w:t>j =&gt; '1',</w:t>
      </w:r>
    </w:p>
    <w:p w14:paraId="72B9913B" w14:textId="77777777" w:rsidR="00DE1B70" w:rsidRPr="00DE1B70" w:rsidRDefault="00DE1B70" w:rsidP="00DE1B70">
      <w:pPr>
        <w:spacing w:after="0"/>
        <w:jc w:val="both"/>
        <w:rPr>
          <w:rFonts w:ascii="Times New Roman" w:hAnsi="Times New Roman"/>
          <w:bCs/>
          <w:iCs/>
          <w:sz w:val="24"/>
          <w:szCs w:val="24"/>
        </w:rPr>
      </w:pPr>
      <w:r w:rsidRPr="00DE1B70">
        <w:rPr>
          <w:rFonts w:ascii="Times New Roman" w:hAnsi="Times New Roman"/>
          <w:bCs/>
          <w:iCs/>
          <w:sz w:val="24"/>
          <w:szCs w:val="24"/>
        </w:rPr>
        <w:t>k =&gt; '1',</w:t>
      </w:r>
    </w:p>
    <w:p w14:paraId="54057C05" w14:textId="77777777" w:rsidR="00DE1B70" w:rsidRPr="00DE1B70" w:rsidRDefault="00DE1B70" w:rsidP="00DE1B70">
      <w:pPr>
        <w:spacing w:after="0"/>
        <w:jc w:val="both"/>
        <w:rPr>
          <w:rFonts w:ascii="Times New Roman" w:hAnsi="Times New Roman"/>
          <w:bCs/>
          <w:iCs/>
          <w:sz w:val="24"/>
          <w:szCs w:val="24"/>
        </w:rPr>
      </w:pPr>
      <w:r w:rsidRPr="00DE1B70">
        <w:rPr>
          <w:rFonts w:ascii="Times New Roman" w:hAnsi="Times New Roman"/>
          <w:bCs/>
          <w:iCs/>
          <w:sz w:val="24"/>
          <w:szCs w:val="24"/>
        </w:rPr>
        <w:t xml:space="preserve">q =&gt; </w:t>
      </w:r>
      <w:proofErr w:type="gramStart"/>
      <w:r w:rsidRPr="00DE1B70">
        <w:rPr>
          <w:rFonts w:ascii="Times New Roman" w:hAnsi="Times New Roman"/>
          <w:bCs/>
          <w:iCs/>
          <w:sz w:val="24"/>
          <w:szCs w:val="24"/>
        </w:rPr>
        <w:t>temp(</w:t>
      </w:r>
      <w:proofErr w:type="gramEnd"/>
      <w:r w:rsidRPr="00DE1B70">
        <w:rPr>
          <w:rFonts w:ascii="Times New Roman" w:hAnsi="Times New Roman"/>
          <w:bCs/>
          <w:iCs/>
          <w:sz w:val="24"/>
          <w:szCs w:val="24"/>
        </w:rPr>
        <w:t>2) );</w:t>
      </w:r>
    </w:p>
    <w:p w14:paraId="7173A1C2" w14:textId="77777777" w:rsidR="00DE1B70" w:rsidRPr="00DE1B70" w:rsidRDefault="00DE1B70" w:rsidP="00DE1B70">
      <w:pPr>
        <w:spacing w:after="0"/>
        <w:jc w:val="both"/>
        <w:rPr>
          <w:rFonts w:ascii="Times New Roman" w:hAnsi="Times New Roman"/>
          <w:bCs/>
          <w:iCs/>
          <w:sz w:val="24"/>
          <w:szCs w:val="24"/>
        </w:rPr>
      </w:pPr>
      <w:r w:rsidRPr="00DE1B70">
        <w:rPr>
          <w:rFonts w:ascii="Times New Roman" w:hAnsi="Times New Roman"/>
          <w:bCs/>
          <w:iCs/>
          <w:sz w:val="24"/>
          <w:szCs w:val="24"/>
        </w:rPr>
        <w:t>d</w:t>
      </w:r>
      <w:proofErr w:type="gramStart"/>
      <w:r w:rsidRPr="00DE1B70">
        <w:rPr>
          <w:rFonts w:ascii="Times New Roman" w:hAnsi="Times New Roman"/>
          <w:bCs/>
          <w:iCs/>
          <w:sz w:val="24"/>
          <w:szCs w:val="24"/>
        </w:rPr>
        <w:t>1 :</w:t>
      </w:r>
      <w:proofErr w:type="gramEnd"/>
      <w:r w:rsidRPr="00DE1B70">
        <w:rPr>
          <w:rFonts w:ascii="Times New Roman" w:hAnsi="Times New Roman"/>
          <w:bCs/>
          <w:iCs/>
          <w:sz w:val="24"/>
          <w:szCs w:val="24"/>
        </w:rPr>
        <w:t xml:space="preserve"> </w:t>
      </w:r>
      <w:proofErr w:type="spellStart"/>
      <w:r w:rsidRPr="00DE1B70">
        <w:rPr>
          <w:rFonts w:ascii="Times New Roman" w:hAnsi="Times New Roman"/>
          <w:bCs/>
          <w:iCs/>
          <w:sz w:val="24"/>
          <w:szCs w:val="24"/>
        </w:rPr>
        <w:t>jkff</w:t>
      </w:r>
      <w:proofErr w:type="spellEnd"/>
    </w:p>
    <w:p w14:paraId="7C11766D" w14:textId="77777777" w:rsidR="00DE1B70" w:rsidRPr="00DE1B70" w:rsidRDefault="00DE1B70" w:rsidP="00DE1B70">
      <w:pPr>
        <w:spacing w:after="0"/>
        <w:jc w:val="both"/>
        <w:rPr>
          <w:rFonts w:ascii="Times New Roman" w:hAnsi="Times New Roman"/>
          <w:bCs/>
          <w:iCs/>
          <w:sz w:val="24"/>
          <w:szCs w:val="24"/>
        </w:rPr>
      </w:pPr>
      <w:r w:rsidRPr="00DE1B70">
        <w:rPr>
          <w:rFonts w:ascii="Times New Roman" w:hAnsi="Times New Roman"/>
          <w:bCs/>
          <w:iCs/>
          <w:sz w:val="24"/>
          <w:szCs w:val="24"/>
        </w:rPr>
        <w:t>port map (</w:t>
      </w:r>
    </w:p>
    <w:p w14:paraId="44F9239E" w14:textId="77777777" w:rsidR="00DE1B70" w:rsidRPr="00DE1B70" w:rsidRDefault="00DE1B70" w:rsidP="00DE1B70">
      <w:pPr>
        <w:spacing w:after="0"/>
        <w:jc w:val="both"/>
        <w:rPr>
          <w:rFonts w:ascii="Times New Roman" w:hAnsi="Times New Roman"/>
          <w:bCs/>
          <w:iCs/>
          <w:sz w:val="24"/>
          <w:szCs w:val="24"/>
        </w:rPr>
      </w:pPr>
      <w:r w:rsidRPr="00DE1B70">
        <w:rPr>
          <w:rFonts w:ascii="Times New Roman" w:hAnsi="Times New Roman"/>
          <w:bCs/>
          <w:iCs/>
          <w:sz w:val="24"/>
          <w:szCs w:val="24"/>
        </w:rPr>
        <w:t>reset =&gt; reset,</w:t>
      </w:r>
    </w:p>
    <w:p w14:paraId="24D82D28" w14:textId="77777777" w:rsidR="00DE1B70" w:rsidRPr="00DE1B70" w:rsidRDefault="00DE1B70" w:rsidP="00DE1B70">
      <w:pPr>
        <w:spacing w:after="0"/>
        <w:jc w:val="both"/>
        <w:rPr>
          <w:rFonts w:ascii="Times New Roman" w:hAnsi="Times New Roman"/>
          <w:bCs/>
          <w:iCs/>
          <w:sz w:val="24"/>
          <w:szCs w:val="24"/>
        </w:rPr>
      </w:pPr>
      <w:r w:rsidRPr="00DE1B70">
        <w:rPr>
          <w:rFonts w:ascii="Times New Roman" w:hAnsi="Times New Roman"/>
          <w:bCs/>
          <w:iCs/>
          <w:sz w:val="24"/>
          <w:szCs w:val="24"/>
        </w:rPr>
        <w:t xml:space="preserve">clock =&gt; </w:t>
      </w:r>
      <w:proofErr w:type="gramStart"/>
      <w:r w:rsidRPr="00DE1B70">
        <w:rPr>
          <w:rFonts w:ascii="Times New Roman" w:hAnsi="Times New Roman"/>
          <w:bCs/>
          <w:iCs/>
          <w:sz w:val="24"/>
          <w:szCs w:val="24"/>
        </w:rPr>
        <w:t>temp(</w:t>
      </w:r>
      <w:proofErr w:type="gramEnd"/>
      <w:r w:rsidRPr="00DE1B70">
        <w:rPr>
          <w:rFonts w:ascii="Times New Roman" w:hAnsi="Times New Roman"/>
          <w:bCs/>
          <w:iCs/>
          <w:sz w:val="24"/>
          <w:szCs w:val="24"/>
        </w:rPr>
        <w:t>2),</w:t>
      </w:r>
    </w:p>
    <w:p w14:paraId="14491952" w14:textId="77777777" w:rsidR="00DE1B70" w:rsidRPr="00DE1B70" w:rsidRDefault="00DE1B70" w:rsidP="00DE1B70">
      <w:pPr>
        <w:spacing w:after="0"/>
        <w:jc w:val="both"/>
        <w:rPr>
          <w:rFonts w:ascii="Times New Roman" w:hAnsi="Times New Roman"/>
          <w:bCs/>
          <w:iCs/>
          <w:sz w:val="24"/>
          <w:szCs w:val="24"/>
        </w:rPr>
      </w:pPr>
      <w:r w:rsidRPr="00DE1B70">
        <w:rPr>
          <w:rFonts w:ascii="Times New Roman" w:hAnsi="Times New Roman"/>
          <w:bCs/>
          <w:iCs/>
          <w:sz w:val="24"/>
          <w:szCs w:val="24"/>
        </w:rPr>
        <w:t>j =&gt; '1',</w:t>
      </w:r>
    </w:p>
    <w:p w14:paraId="535D24B2" w14:textId="77777777" w:rsidR="00DE1B70" w:rsidRPr="00DE1B70" w:rsidRDefault="00DE1B70" w:rsidP="00DE1B70">
      <w:pPr>
        <w:spacing w:after="0"/>
        <w:jc w:val="both"/>
        <w:rPr>
          <w:rFonts w:ascii="Times New Roman" w:hAnsi="Times New Roman"/>
          <w:bCs/>
          <w:iCs/>
          <w:sz w:val="24"/>
          <w:szCs w:val="24"/>
        </w:rPr>
      </w:pPr>
      <w:r w:rsidRPr="00DE1B70">
        <w:rPr>
          <w:rFonts w:ascii="Times New Roman" w:hAnsi="Times New Roman"/>
          <w:bCs/>
          <w:iCs/>
          <w:sz w:val="24"/>
          <w:szCs w:val="24"/>
        </w:rPr>
        <w:t>k =&gt; '1',</w:t>
      </w:r>
    </w:p>
    <w:p w14:paraId="3755AC90" w14:textId="77777777" w:rsidR="00DE1B70" w:rsidRPr="00DE1B70" w:rsidRDefault="00DE1B70" w:rsidP="00DE1B70">
      <w:pPr>
        <w:spacing w:after="0"/>
        <w:jc w:val="both"/>
        <w:rPr>
          <w:rFonts w:ascii="Times New Roman" w:hAnsi="Times New Roman"/>
          <w:bCs/>
          <w:iCs/>
          <w:sz w:val="24"/>
          <w:szCs w:val="24"/>
        </w:rPr>
      </w:pPr>
      <w:r w:rsidRPr="00DE1B70">
        <w:rPr>
          <w:rFonts w:ascii="Times New Roman" w:hAnsi="Times New Roman"/>
          <w:bCs/>
          <w:iCs/>
          <w:sz w:val="24"/>
          <w:szCs w:val="24"/>
        </w:rPr>
        <w:t xml:space="preserve">q =&gt; </w:t>
      </w:r>
      <w:proofErr w:type="gramStart"/>
      <w:r w:rsidRPr="00DE1B70">
        <w:rPr>
          <w:rFonts w:ascii="Times New Roman" w:hAnsi="Times New Roman"/>
          <w:bCs/>
          <w:iCs/>
          <w:sz w:val="24"/>
          <w:szCs w:val="24"/>
        </w:rPr>
        <w:t>temp(</w:t>
      </w:r>
      <w:proofErr w:type="gramEnd"/>
      <w:r w:rsidRPr="00DE1B70">
        <w:rPr>
          <w:rFonts w:ascii="Times New Roman" w:hAnsi="Times New Roman"/>
          <w:bCs/>
          <w:iCs/>
          <w:sz w:val="24"/>
          <w:szCs w:val="24"/>
        </w:rPr>
        <w:t>1) );</w:t>
      </w:r>
    </w:p>
    <w:p w14:paraId="6CC9D95D" w14:textId="77777777" w:rsidR="00DE1B70" w:rsidRPr="00DE1B70" w:rsidRDefault="00DE1B70" w:rsidP="00DE1B70">
      <w:pPr>
        <w:spacing w:after="0"/>
        <w:jc w:val="both"/>
        <w:rPr>
          <w:rFonts w:ascii="Times New Roman" w:hAnsi="Times New Roman"/>
          <w:bCs/>
          <w:iCs/>
          <w:sz w:val="24"/>
          <w:szCs w:val="24"/>
        </w:rPr>
      </w:pPr>
      <w:r w:rsidRPr="00DE1B70">
        <w:rPr>
          <w:rFonts w:ascii="Times New Roman" w:hAnsi="Times New Roman"/>
          <w:bCs/>
          <w:iCs/>
          <w:sz w:val="24"/>
          <w:szCs w:val="24"/>
        </w:rPr>
        <w:t>d</w:t>
      </w:r>
      <w:proofErr w:type="gramStart"/>
      <w:r w:rsidRPr="00DE1B70">
        <w:rPr>
          <w:rFonts w:ascii="Times New Roman" w:hAnsi="Times New Roman"/>
          <w:bCs/>
          <w:iCs/>
          <w:sz w:val="24"/>
          <w:szCs w:val="24"/>
        </w:rPr>
        <w:t>2 :</w:t>
      </w:r>
      <w:proofErr w:type="gramEnd"/>
      <w:r w:rsidRPr="00DE1B70">
        <w:rPr>
          <w:rFonts w:ascii="Times New Roman" w:hAnsi="Times New Roman"/>
          <w:bCs/>
          <w:iCs/>
          <w:sz w:val="24"/>
          <w:szCs w:val="24"/>
        </w:rPr>
        <w:t xml:space="preserve"> </w:t>
      </w:r>
      <w:proofErr w:type="spellStart"/>
      <w:r w:rsidRPr="00DE1B70">
        <w:rPr>
          <w:rFonts w:ascii="Times New Roman" w:hAnsi="Times New Roman"/>
          <w:bCs/>
          <w:iCs/>
          <w:sz w:val="24"/>
          <w:szCs w:val="24"/>
        </w:rPr>
        <w:t>jkff</w:t>
      </w:r>
      <w:proofErr w:type="spellEnd"/>
    </w:p>
    <w:p w14:paraId="16A4C8D0" w14:textId="77777777" w:rsidR="00DE1B70" w:rsidRPr="00DE1B70" w:rsidRDefault="00DE1B70" w:rsidP="00DE1B70">
      <w:pPr>
        <w:spacing w:after="0"/>
        <w:jc w:val="both"/>
        <w:rPr>
          <w:rFonts w:ascii="Times New Roman" w:hAnsi="Times New Roman"/>
          <w:bCs/>
          <w:iCs/>
          <w:sz w:val="24"/>
          <w:szCs w:val="24"/>
        </w:rPr>
      </w:pPr>
      <w:r w:rsidRPr="00DE1B70">
        <w:rPr>
          <w:rFonts w:ascii="Times New Roman" w:hAnsi="Times New Roman"/>
          <w:bCs/>
          <w:iCs/>
          <w:sz w:val="24"/>
          <w:szCs w:val="24"/>
        </w:rPr>
        <w:t>port map (</w:t>
      </w:r>
    </w:p>
    <w:p w14:paraId="4AB88923" w14:textId="77777777" w:rsidR="00DE1B70" w:rsidRPr="00DE1B70" w:rsidRDefault="00DE1B70" w:rsidP="00DE1B70">
      <w:pPr>
        <w:spacing w:after="0"/>
        <w:jc w:val="both"/>
        <w:rPr>
          <w:rFonts w:ascii="Times New Roman" w:hAnsi="Times New Roman"/>
          <w:bCs/>
          <w:iCs/>
          <w:sz w:val="24"/>
          <w:szCs w:val="24"/>
        </w:rPr>
      </w:pPr>
      <w:r w:rsidRPr="00DE1B70">
        <w:rPr>
          <w:rFonts w:ascii="Times New Roman" w:hAnsi="Times New Roman"/>
          <w:bCs/>
          <w:iCs/>
          <w:sz w:val="24"/>
          <w:szCs w:val="24"/>
        </w:rPr>
        <w:t>reset =&gt; reset,</w:t>
      </w:r>
    </w:p>
    <w:p w14:paraId="2471D8AF" w14:textId="77777777" w:rsidR="00DE1B70" w:rsidRPr="00DE1B70" w:rsidRDefault="00DE1B70" w:rsidP="00DE1B70">
      <w:pPr>
        <w:spacing w:after="0"/>
        <w:jc w:val="both"/>
        <w:rPr>
          <w:rFonts w:ascii="Times New Roman" w:hAnsi="Times New Roman"/>
          <w:bCs/>
          <w:iCs/>
          <w:sz w:val="24"/>
          <w:szCs w:val="24"/>
        </w:rPr>
      </w:pPr>
      <w:r w:rsidRPr="00DE1B70">
        <w:rPr>
          <w:rFonts w:ascii="Times New Roman" w:hAnsi="Times New Roman"/>
          <w:bCs/>
          <w:iCs/>
          <w:sz w:val="24"/>
          <w:szCs w:val="24"/>
        </w:rPr>
        <w:t xml:space="preserve">clock =&gt; </w:t>
      </w:r>
      <w:proofErr w:type="gramStart"/>
      <w:r w:rsidRPr="00DE1B70">
        <w:rPr>
          <w:rFonts w:ascii="Times New Roman" w:hAnsi="Times New Roman"/>
          <w:bCs/>
          <w:iCs/>
          <w:sz w:val="24"/>
          <w:szCs w:val="24"/>
        </w:rPr>
        <w:t>temp(</w:t>
      </w:r>
      <w:proofErr w:type="gramEnd"/>
      <w:r w:rsidRPr="00DE1B70">
        <w:rPr>
          <w:rFonts w:ascii="Times New Roman" w:hAnsi="Times New Roman"/>
          <w:bCs/>
          <w:iCs/>
          <w:sz w:val="24"/>
          <w:szCs w:val="24"/>
        </w:rPr>
        <w:t>1),</w:t>
      </w:r>
    </w:p>
    <w:p w14:paraId="3E928AAA" w14:textId="77777777" w:rsidR="00DE1B70" w:rsidRPr="00DE1B70" w:rsidRDefault="00DE1B70" w:rsidP="00DE1B70">
      <w:pPr>
        <w:spacing w:after="0"/>
        <w:jc w:val="both"/>
        <w:rPr>
          <w:rFonts w:ascii="Times New Roman" w:hAnsi="Times New Roman"/>
          <w:bCs/>
          <w:iCs/>
          <w:sz w:val="24"/>
          <w:szCs w:val="24"/>
        </w:rPr>
      </w:pPr>
      <w:r w:rsidRPr="00DE1B70">
        <w:rPr>
          <w:rFonts w:ascii="Times New Roman" w:hAnsi="Times New Roman"/>
          <w:bCs/>
          <w:iCs/>
          <w:sz w:val="24"/>
          <w:szCs w:val="24"/>
        </w:rPr>
        <w:t>j =&gt; '1',</w:t>
      </w:r>
    </w:p>
    <w:p w14:paraId="16DE747A" w14:textId="77777777" w:rsidR="00DE1B70" w:rsidRPr="00DE1B70" w:rsidRDefault="00DE1B70" w:rsidP="00DE1B70">
      <w:pPr>
        <w:spacing w:after="0"/>
        <w:jc w:val="both"/>
        <w:rPr>
          <w:rFonts w:ascii="Times New Roman" w:hAnsi="Times New Roman"/>
          <w:bCs/>
          <w:iCs/>
          <w:sz w:val="24"/>
          <w:szCs w:val="24"/>
        </w:rPr>
      </w:pPr>
      <w:r w:rsidRPr="00DE1B70">
        <w:rPr>
          <w:rFonts w:ascii="Times New Roman" w:hAnsi="Times New Roman"/>
          <w:bCs/>
          <w:iCs/>
          <w:sz w:val="24"/>
          <w:szCs w:val="24"/>
        </w:rPr>
        <w:t>k =&gt; '1',</w:t>
      </w:r>
    </w:p>
    <w:p w14:paraId="6F272231" w14:textId="77777777" w:rsidR="00DE1B70" w:rsidRPr="00DE1B70" w:rsidRDefault="00DE1B70" w:rsidP="00DE1B70">
      <w:pPr>
        <w:spacing w:after="0"/>
        <w:jc w:val="both"/>
        <w:rPr>
          <w:rFonts w:ascii="Times New Roman" w:hAnsi="Times New Roman"/>
          <w:bCs/>
          <w:iCs/>
          <w:sz w:val="24"/>
          <w:szCs w:val="24"/>
        </w:rPr>
      </w:pPr>
      <w:r w:rsidRPr="00DE1B70">
        <w:rPr>
          <w:rFonts w:ascii="Times New Roman" w:hAnsi="Times New Roman"/>
          <w:bCs/>
          <w:iCs/>
          <w:sz w:val="24"/>
          <w:szCs w:val="24"/>
        </w:rPr>
        <w:t xml:space="preserve">q =&gt; </w:t>
      </w:r>
      <w:proofErr w:type="gramStart"/>
      <w:r w:rsidRPr="00DE1B70">
        <w:rPr>
          <w:rFonts w:ascii="Times New Roman" w:hAnsi="Times New Roman"/>
          <w:bCs/>
          <w:iCs/>
          <w:sz w:val="24"/>
          <w:szCs w:val="24"/>
        </w:rPr>
        <w:t>temp(</w:t>
      </w:r>
      <w:proofErr w:type="gramEnd"/>
      <w:r w:rsidRPr="00DE1B70">
        <w:rPr>
          <w:rFonts w:ascii="Times New Roman" w:hAnsi="Times New Roman"/>
          <w:bCs/>
          <w:iCs/>
          <w:sz w:val="24"/>
          <w:szCs w:val="24"/>
        </w:rPr>
        <w:t>0) );</w:t>
      </w:r>
    </w:p>
    <w:p w14:paraId="4B57A2A4" w14:textId="77777777" w:rsidR="00DE1B70" w:rsidRPr="00DE1B70" w:rsidRDefault="00DE1B70" w:rsidP="00DE1B70">
      <w:pPr>
        <w:spacing w:after="0"/>
        <w:jc w:val="both"/>
        <w:rPr>
          <w:rFonts w:ascii="Times New Roman" w:hAnsi="Times New Roman"/>
          <w:bCs/>
          <w:iCs/>
          <w:sz w:val="24"/>
          <w:szCs w:val="24"/>
        </w:rPr>
      </w:pPr>
    </w:p>
    <w:p w14:paraId="7C075CB2" w14:textId="77777777" w:rsidR="00DE1B70" w:rsidRPr="00DE1B70" w:rsidRDefault="00DE1B70" w:rsidP="00DE1B70">
      <w:pPr>
        <w:spacing w:after="0"/>
        <w:jc w:val="both"/>
        <w:rPr>
          <w:rFonts w:ascii="Times New Roman" w:hAnsi="Times New Roman"/>
          <w:bCs/>
          <w:iCs/>
          <w:sz w:val="24"/>
          <w:szCs w:val="24"/>
        </w:rPr>
      </w:pPr>
      <w:proofErr w:type="gramStart"/>
      <w:r w:rsidRPr="00DE1B70">
        <w:rPr>
          <w:rFonts w:ascii="Times New Roman" w:hAnsi="Times New Roman"/>
          <w:bCs/>
          <w:iCs/>
          <w:sz w:val="24"/>
          <w:szCs w:val="24"/>
        </w:rPr>
        <w:t>count(</w:t>
      </w:r>
      <w:proofErr w:type="gramEnd"/>
      <w:r w:rsidRPr="00DE1B70">
        <w:rPr>
          <w:rFonts w:ascii="Times New Roman" w:hAnsi="Times New Roman"/>
          <w:bCs/>
          <w:iCs/>
          <w:sz w:val="24"/>
          <w:szCs w:val="24"/>
        </w:rPr>
        <w:t>2) &lt;= temp(0);</w:t>
      </w:r>
    </w:p>
    <w:p w14:paraId="417C00D1" w14:textId="77777777" w:rsidR="00DE1B70" w:rsidRPr="00DE1B70" w:rsidRDefault="00DE1B70" w:rsidP="00DE1B70">
      <w:pPr>
        <w:spacing w:after="0"/>
        <w:jc w:val="both"/>
        <w:rPr>
          <w:rFonts w:ascii="Times New Roman" w:hAnsi="Times New Roman"/>
          <w:bCs/>
          <w:iCs/>
          <w:sz w:val="24"/>
          <w:szCs w:val="24"/>
        </w:rPr>
      </w:pPr>
      <w:proofErr w:type="gramStart"/>
      <w:r w:rsidRPr="00DE1B70">
        <w:rPr>
          <w:rFonts w:ascii="Times New Roman" w:hAnsi="Times New Roman"/>
          <w:bCs/>
          <w:iCs/>
          <w:sz w:val="24"/>
          <w:szCs w:val="24"/>
        </w:rPr>
        <w:t>count(</w:t>
      </w:r>
      <w:proofErr w:type="gramEnd"/>
      <w:r w:rsidRPr="00DE1B70">
        <w:rPr>
          <w:rFonts w:ascii="Times New Roman" w:hAnsi="Times New Roman"/>
          <w:bCs/>
          <w:iCs/>
          <w:sz w:val="24"/>
          <w:szCs w:val="24"/>
        </w:rPr>
        <w:t>1) &lt;= temp(1);</w:t>
      </w:r>
    </w:p>
    <w:p w14:paraId="4D3817FC" w14:textId="77777777" w:rsidR="00DE1B70" w:rsidRPr="00DE1B70" w:rsidRDefault="00DE1B70" w:rsidP="00DE1B70">
      <w:pPr>
        <w:spacing w:after="0"/>
        <w:jc w:val="both"/>
        <w:rPr>
          <w:rFonts w:ascii="Times New Roman" w:hAnsi="Times New Roman"/>
          <w:bCs/>
          <w:iCs/>
          <w:sz w:val="24"/>
          <w:szCs w:val="24"/>
        </w:rPr>
      </w:pPr>
      <w:proofErr w:type="gramStart"/>
      <w:r w:rsidRPr="00DE1B70">
        <w:rPr>
          <w:rFonts w:ascii="Times New Roman" w:hAnsi="Times New Roman"/>
          <w:bCs/>
          <w:iCs/>
          <w:sz w:val="24"/>
          <w:szCs w:val="24"/>
        </w:rPr>
        <w:t>count(</w:t>
      </w:r>
      <w:proofErr w:type="gramEnd"/>
      <w:r w:rsidRPr="00DE1B70">
        <w:rPr>
          <w:rFonts w:ascii="Times New Roman" w:hAnsi="Times New Roman"/>
          <w:bCs/>
          <w:iCs/>
          <w:sz w:val="24"/>
          <w:szCs w:val="24"/>
        </w:rPr>
        <w:t>0) &lt;= temp(2);</w:t>
      </w:r>
    </w:p>
    <w:p w14:paraId="51EB4FFA" w14:textId="4DA26C82" w:rsidR="00DE1B70" w:rsidRDefault="00DE1B70" w:rsidP="00DE1B70">
      <w:pPr>
        <w:spacing w:after="0"/>
        <w:jc w:val="both"/>
        <w:rPr>
          <w:rFonts w:ascii="Times New Roman" w:hAnsi="Times New Roman"/>
          <w:bCs/>
          <w:iCs/>
          <w:sz w:val="24"/>
          <w:szCs w:val="24"/>
        </w:rPr>
      </w:pPr>
      <w:r w:rsidRPr="00DE1B70">
        <w:rPr>
          <w:rFonts w:ascii="Times New Roman" w:hAnsi="Times New Roman"/>
          <w:bCs/>
          <w:iCs/>
          <w:sz w:val="24"/>
          <w:szCs w:val="24"/>
        </w:rPr>
        <w:t xml:space="preserve">end </w:t>
      </w:r>
      <w:proofErr w:type="spellStart"/>
      <w:r w:rsidRPr="00DE1B70">
        <w:rPr>
          <w:rFonts w:ascii="Times New Roman" w:hAnsi="Times New Roman"/>
          <w:bCs/>
          <w:iCs/>
          <w:sz w:val="24"/>
          <w:szCs w:val="24"/>
        </w:rPr>
        <w:t>rtl</w:t>
      </w:r>
      <w:proofErr w:type="spellEnd"/>
      <w:r w:rsidRPr="00DE1B70">
        <w:rPr>
          <w:rFonts w:ascii="Times New Roman" w:hAnsi="Times New Roman"/>
          <w:bCs/>
          <w:iCs/>
          <w:sz w:val="24"/>
          <w:szCs w:val="24"/>
        </w:rPr>
        <w:t>;</w:t>
      </w:r>
    </w:p>
    <w:p w14:paraId="6B2991BD" w14:textId="161E5F6C" w:rsidR="00B21762" w:rsidRDefault="00B21762" w:rsidP="00DE1B70">
      <w:pPr>
        <w:spacing w:after="0"/>
        <w:jc w:val="both"/>
        <w:rPr>
          <w:rFonts w:ascii="Times New Roman" w:hAnsi="Times New Roman"/>
          <w:bCs/>
          <w:iCs/>
          <w:sz w:val="24"/>
          <w:szCs w:val="24"/>
        </w:rPr>
      </w:pPr>
    </w:p>
    <w:p w14:paraId="263F75E6" w14:textId="68CFBFD9" w:rsidR="009A118B" w:rsidRDefault="009A118B" w:rsidP="00DE1B70">
      <w:pPr>
        <w:spacing w:after="0"/>
        <w:jc w:val="both"/>
        <w:rPr>
          <w:rFonts w:ascii="Times New Roman" w:hAnsi="Times New Roman"/>
          <w:bCs/>
          <w:iCs/>
          <w:sz w:val="24"/>
          <w:szCs w:val="24"/>
        </w:rPr>
      </w:pPr>
      <w:r>
        <w:rPr>
          <w:noProof/>
        </w:rPr>
        <w:lastRenderedPageBreak/>
        <w:drawing>
          <wp:inline distT="0" distB="0" distL="0" distR="0" wp14:anchorId="04FFE989" wp14:editId="7852F9C8">
            <wp:extent cx="6858000" cy="4053840"/>
            <wp:effectExtent l="0" t="0" r="0" b="3810"/>
            <wp:docPr id="43" name="image8.jpeg"/>
            <wp:cNvGraphicFramePr/>
            <a:graphic xmlns:a="http://schemas.openxmlformats.org/drawingml/2006/main">
              <a:graphicData uri="http://schemas.openxmlformats.org/drawingml/2006/picture">
                <pic:pic xmlns:pic="http://schemas.openxmlformats.org/drawingml/2006/picture">
                  <pic:nvPicPr>
                    <pic:cNvPr id="43" name="image8.jpeg"/>
                    <pic:cNvPicPr/>
                  </pic:nvPicPr>
                  <pic:blipFill>
                    <a:blip r:embed="rId14" cstate="print"/>
                    <a:stretch>
                      <a:fillRect/>
                    </a:stretch>
                  </pic:blipFill>
                  <pic:spPr>
                    <a:xfrm>
                      <a:off x="0" y="0"/>
                      <a:ext cx="6858000" cy="4053840"/>
                    </a:xfrm>
                    <a:prstGeom prst="rect">
                      <a:avLst/>
                    </a:prstGeom>
                  </pic:spPr>
                </pic:pic>
              </a:graphicData>
            </a:graphic>
          </wp:inline>
        </w:drawing>
      </w:r>
    </w:p>
    <w:p w14:paraId="1AB9B951" w14:textId="687B1D52" w:rsidR="00B21762" w:rsidRPr="00DE1B70" w:rsidRDefault="009A118B" w:rsidP="00DE1B70">
      <w:pPr>
        <w:spacing w:after="0"/>
        <w:jc w:val="both"/>
        <w:rPr>
          <w:rFonts w:ascii="Times New Roman" w:hAnsi="Times New Roman"/>
          <w:bCs/>
          <w:iCs/>
          <w:sz w:val="24"/>
          <w:szCs w:val="24"/>
        </w:rPr>
      </w:pPr>
      <w:r>
        <w:rPr>
          <w:noProof/>
        </w:rPr>
        <w:drawing>
          <wp:inline distT="0" distB="0" distL="0" distR="0" wp14:anchorId="5620B71C" wp14:editId="40BFCC66">
            <wp:extent cx="6934200" cy="3649980"/>
            <wp:effectExtent l="0" t="0" r="0" b="7620"/>
            <wp:docPr id="41" name="image7.jpeg"/>
            <wp:cNvGraphicFramePr/>
            <a:graphic xmlns:a="http://schemas.openxmlformats.org/drawingml/2006/main">
              <a:graphicData uri="http://schemas.openxmlformats.org/drawingml/2006/picture">
                <pic:pic xmlns:pic="http://schemas.openxmlformats.org/drawingml/2006/picture">
                  <pic:nvPicPr>
                    <pic:cNvPr id="41" name="image7.jpeg"/>
                    <pic:cNvPicPr/>
                  </pic:nvPicPr>
                  <pic:blipFill>
                    <a:blip r:embed="rId15" cstate="print"/>
                    <a:stretch>
                      <a:fillRect/>
                    </a:stretch>
                  </pic:blipFill>
                  <pic:spPr>
                    <a:xfrm>
                      <a:off x="0" y="0"/>
                      <a:ext cx="6934200" cy="3649980"/>
                    </a:xfrm>
                    <a:prstGeom prst="rect">
                      <a:avLst/>
                    </a:prstGeom>
                  </pic:spPr>
                </pic:pic>
              </a:graphicData>
            </a:graphic>
          </wp:inline>
        </w:drawing>
      </w:r>
    </w:p>
    <w:p w14:paraId="315A9AF5" w14:textId="77777777" w:rsidR="009A118B" w:rsidRDefault="009A118B" w:rsidP="0081472F">
      <w:pPr>
        <w:spacing w:after="0"/>
        <w:jc w:val="both"/>
        <w:rPr>
          <w:rFonts w:ascii="Times New Roman" w:hAnsi="Times New Roman"/>
          <w:b/>
          <w:iCs/>
          <w:sz w:val="24"/>
          <w:szCs w:val="24"/>
        </w:rPr>
      </w:pPr>
    </w:p>
    <w:p w14:paraId="21D3782C" w14:textId="2CC58A62" w:rsidR="009A118B" w:rsidRDefault="009A118B" w:rsidP="0081472F">
      <w:pPr>
        <w:spacing w:after="0"/>
        <w:jc w:val="both"/>
        <w:rPr>
          <w:rFonts w:ascii="Times New Roman" w:hAnsi="Times New Roman"/>
          <w:b/>
          <w:iCs/>
          <w:sz w:val="24"/>
          <w:szCs w:val="24"/>
        </w:rPr>
      </w:pPr>
      <w:r>
        <w:rPr>
          <w:noProof/>
        </w:rPr>
        <w:drawing>
          <wp:inline distT="0" distB="0" distL="0" distR="0" wp14:anchorId="3DAA33C8" wp14:editId="5E24C577">
            <wp:extent cx="6903720" cy="3718560"/>
            <wp:effectExtent l="0" t="0" r="0" b="0"/>
            <wp:docPr id="33" name="image6.jpeg"/>
            <wp:cNvGraphicFramePr/>
            <a:graphic xmlns:a="http://schemas.openxmlformats.org/drawingml/2006/main">
              <a:graphicData uri="http://schemas.openxmlformats.org/drawingml/2006/picture">
                <pic:pic xmlns:pic="http://schemas.openxmlformats.org/drawingml/2006/picture">
                  <pic:nvPicPr>
                    <pic:cNvPr id="33" name="image6.jpeg"/>
                    <pic:cNvPicPr/>
                  </pic:nvPicPr>
                  <pic:blipFill>
                    <a:blip r:embed="rId16" cstate="print"/>
                    <a:stretch>
                      <a:fillRect/>
                    </a:stretch>
                  </pic:blipFill>
                  <pic:spPr>
                    <a:xfrm>
                      <a:off x="0" y="0"/>
                      <a:ext cx="6903720" cy="3718560"/>
                    </a:xfrm>
                    <a:prstGeom prst="rect">
                      <a:avLst/>
                    </a:prstGeom>
                  </pic:spPr>
                </pic:pic>
              </a:graphicData>
            </a:graphic>
          </wp:inline>
        </w:drawing>
      </w:r>
    </w:p>
    <w:p w14:paraId="31964A3A" w14:textId="19DFBAB0" w:rsidR="009A118B" w:rsidRDefault="009A118B" w:rsidP="0081472F">
      <w:pPr>
        <w:spacing w:after="0"/>
        <w:jc w:val="both"/>
        <w:rPr>
          <w:rFonts w:ascii="Times New Roman" w:hAnsi="Times New Roman"/>
          <w:b/>
          <w:iCs/>
          <w:sz w:val="24"/>
          <w:szCs w:val="24"/>
        </w:rPr>
      </w:pPr>
      <w:r>
        <w:rPr>
          <w:noProof/>
        </w:rPr>
        <w:drawing>
          <wp:inline distT="0" distB="0" distL="0" distR="0" wp14:anchorId="3709B8E5" wp14:editId="3AE18B95">
            <wp:extent cx="6949440" cy="3375660"/>
            <wp:effectExtent l="0" t="0" r="3810" b="0"/>
            <wp:docPr id="31" name="image5.jpeg"/>
            <wp:cNvGraphicFramePr/>
            <a:graphic xmlns:a="http://schemas.openxmlformats.org/drawingml/2006/main">
              <a:graphicData uri="http://schemas.openxmlformats.org/drawingml/2006/picture">
                <pic:pic xmlns:pic="http://schemas.openxmlformats.org/drawingml/2006/picture">
                  <pic:nvPicPr>
                    <pic:cNvPr id="31" name="image5.jpeg"/>
                    <pic:cNvPicPr/>
                  </pic:nvPicPr>
                  <pic:blipFill>
                    <a:blip r:embed="rId17" cstate="print"/>
                    <a:stretch>
                      <a:fillRect/>
                    </a:stretch>
                  </pic:blipFill>
                  <pic:spPr>
                    <a:xfrm>
                      <a:off x="0" y="0"/>
                      <a:ext cx="6949440" cy="3375660"/>
                    </a:xfrm>
                    <a:prstGeom prst="rect">
                      <a:avLst/>
                    </a:prstGeom>
                  </pic:spPr>
                </pic:pic>
              </a:graphicData>
            </a:graphic>
          </wp:inline>
        </w:drawing>
      </w:r>
    </w:p>
    <w:p w14:paraId="22AFFF87" w14:textId="77777777" w:rsidR="00413295" w:rsidRDefault="00413295" w:rsidP="0081472F">
      <w:pPr>
        <w:spacing w:after="0"/>
        <w:jc w:val="both"/>
        <w:rPr>
          <w:rFonts w:ascii="Times New Roman" w:hAnsi="Times New Roman"/>
          <w:b/>
          <w:iCs/>
          <w:sz w:val="24"/>
          <w:szCs w:val="24"/>
        </w:rPr>
      </w:pPr>
    </w:p>
    <w:p w14:paraId="48615005" w14:textId="77777777" w:rsidR="00413295" w:rsidRDefault="00413295" w:rsidP="0081472F">
      <w:pPr>
        <w:spacing w:after="0"/>
        <w:jc w:val="both"/>
        <w:rPr>
          <w:rFonts w:ascii="Times New Roman" w:hAnsi="Times New Roman"/>
          <w:b/>
          <w:iCs/>
          <w:sz w:val="24"/>
          <w:szCs w:val="24"/>
        </w:rPr>
      </w:pPr>
    </w:p>
    <w:p w14:paraId="2FB98B81" w14:textId="77777777" w:rsidR="00E44030" w:rsidRDefault="00E44030" w:rsidP="0081472F">
      <w:pPr>
        <w:spacing w:after="0"/>
        <w:jc w:val="both"/>
        <w:rPr>
          <w:rFonts w:ascii="Times New Roman" w:hAnsi="Times New Roman"/>
          <w:b/>
          <w:iCs/>
          <w:sz w:val="24"/>
          <w:szCs w:val="24"/>
        </w:rPr>
      </w:pPr>
    </w:p>
    <w:p w14:paraId="64D47140" w14:textId="77777777" w:rsidR="00E44030" w:rsidRDefault="0081472F" w:rsidP="0081472F">
      <w:pPr>
        <w:spacing w:after="0"/>
        <w:jc w:val="both"/>
        <w:rPr>
          <w:rFonts w:ascii="Times New Roman" w:hAnsi="Times New Roman"/>
          <w:b/>
          <w:iCs/>
          <w:sz w:val="24"/>
          <w:szCs w:val="24"/>
        </w:rPr>
      </w:pPr>
      <w:r w:rsidRPr="00631B3B">
        <w:rPr>
          <w:rFonts w:ascii="Times New Roman" w:hAnsi="Times New Roman"/>
          <w:b/>
          <w:iCs/>
          <w:sz w:val="24"/>
          <w:szCs w:val="24"/>
        </w:rPr>
        <w:t xml:space="preserve">Conclusion: </w:t>
      </w:r>
      <w:r w:rsidR="0045219C">
        <w:rPr>
          <w:rFonts w:ascii="Times New Roman" w:hAnsi="Times New Roman"/>
          <w:b/>
          <w:iCs/>
          <w:sz w:val="24"/>
          <w:szCs w:val="24"/>
        </w:rPr>
        <w:t xml:space="preserve"> </w:t>
      </w:r>
    </w:p>
    <w:p w14:paraId="5E76D25F" w14:textId="4509A25B" w:rsidR="0081472F" w:rsidRPr="00E44030" w:rsidRDefault="0045219C" w:rsidP="0081472F">
      <w:pPr>
        <w:spacing w:after="0"/>
        <w:jc w:val="both"/>
        <w:rPr>
          <w:rFonts w:ascii="Times New Roman" w:hAnsi="Times New Roman"/>
          <w:bCs/>
          <w:iCs/>
          <w:sz w:val="24"/>
          <w:szCs w:val="24"/>
        </w:rPr>
      </w:pPr>
      <w:r w:rsidRPr="00E44030">
        <w:rPr>
          <w:rFonts w:ascii="Times New Roman" w:hAnsi="Times New Roman"/>
          <w:bCs/>
          <w:iCs/>
          <w:sz w:val="24"/>
          <w:szCs w:val="24"/>
        </w:rPr>
        <w:t>We understood the concept of synchronous – asynchronous binary counters with its logic diagram &amp; truth table; implemented it using VHLD programming</w:t>
      </w:r>
      <w:r w:rsidR="00E44030">
        <w:rPr>
          <w:rFonts w:ascii="Times New Roman" w:hAnsi="Times New Roman"/>
          <w:bCs/>
          <w:iCs/>
          <w:sz w:val="24"/>
          <w:szCs w:val="24"/>
        </w:rPr>
        <w:t>.</w:t>
      </w:r>
    </w:p>
    <w:p w14:paraId="0F717B8E" w14:textId="5847A6CF" w:rsidR="00C91EF3" w:rsidRDefault="00C91EF3" w:rsidP="0081472F">
      <w:pPr>
        <w:spacing w:after="0"/>
        <w:jc w:val="both"/>
        <w:rPr>
          <w:rFonts w:ascii="Times New Roman" w:hAnsi="Times New Roman"/>
          <w:b/>
          <w:iCs/>
          <w:sz w:val="24"/>
          <w:szCs w:val="24"/>
        </w:rPr>
      </w:pPr>
    </w:p>
    <w:p w14:paraId="4FD7289E" w14:textId="77777777" w:rsidR="00413295" w:rsidRPr="00631B3B" w:rsidRDefault="00413295" w:rsidP="0081472F">
      <w:pPr>
        <w:spacing w:after="0"/>
        <w:jc w:val="both"/>
        <w:rPr>
          <w:rFonts w:ascii="Times New Roman" w:hAnsi="Times New Roman"/>
          <w:b/>
          <w:iCs/>
          <w:sz w:val="24"/>
          <w:szCs w:val="24"/>
        </w:rPr>
      </w:pPr>
    </w:p>
    <w:p w14:paraId="060E26F7" w14:textId="0C3E11F0" w:rsidR="0081472F" w:rsidRPr="00631B3B" w:rsidRDefault="0081472F" w:rsidP="00413295">
      <w:pPr>
        <w:spacing w:after="0" w:line="100" w:lineRule="atLeast"/>
        <w:jc w:val="both"/>
        <w:rPr>
          <w:rFonts w:ascii="Times New Roman" w:hAnsi="Times New Roman"/>
          <w:sz w:val="24"/>
          <w:szCs w:val="24"/>
        </w:rPr>
      </w:pPr>
      <w:r w:rsidRPr="00631B3B">
        <w:rPr>
          <w:rFonts w:ascii="Times New Roman" w:hAnsi="Times New Roman"/>
          <w:b/>
          <w:iCs/>
          <w:sz w:val="24"/>
          <w:szCs w:val="24"/>
        </w:rPr>
        <w:t>Post Lab Descriptive Questions</w:t>
      </w:r>
    </w:p>
    <w:p w14:paraId="67F9911E" w14:textId="4040C327" w:rsidR="00C91EF3" w:rsidRPr="00E44030" w:rsidRDefault="00C91EF3" w:rsidP="00C91EF3">
      <w:pPr>
        <w:pStyle w:val="ListParagraph"/>
        <w:numPr>
          <w:ilvl w:val="0"/>
          <w:numId w:val="17"/>
        </w:numPr>
        <w:spacing w:after="0"/>
        <w:jc w:val="both"/>
      </w:pPr>
      <w:r w:rsidRPr="00631B3B">
        <w:rPr>
          <w:iCs/>
        </w:rPr>
        <w:t xml:space="preserve">Draw logic diagram for mod – 6 asynchronous up </w:t>
      </w:r>
      <w:proofErr w:type="gramStart"/>
      <w:r w:rsidRPr="00631B3B">
        <w:rPr>
          <w:iCs/>
        </w:rPr>
        <w:t>counter</w:t>
      </w:r>
      <w:proofErr w:type="gramEnd"/>
      <w:r w:rsidRPr="00631B3B">
        <w:rPr>
          <w:iCs/>
        </w:rPr>
        <w:t>.</w:t>
      </w:r>
    </w:p>
    <w:p w14:paraId="0F8B821E" w14:textId="77777777" w:rsidR="00E44030" w:rsidRPr="00B847C3" w:rsidRDefault="00E44030" w:rsidP="00E44030">
      <w:pPr>
        <w:pStyle w:val="ListParagraph"/>
        <w:spacing w:after="0"/>
        <w:jc w:val="both"/>
      </w:pPr>
    </w:p>
    <w:p w14:paraId="68AB53C9" w14:textId="4442E42D" w:rsidR="00B847C3" w:rsidRDefault="0045219C" w:rsidP="00B847C3">
      <w:pPr>
        <w:pStyle w:val="ListParagraph"/>
        <w:spacing w:after="0"/>
        <w:jc w:val="both"/>
      </w:pPr>
      <w:r>
        <w:rPr>
          <w:noProof/>
        </w:rPr>
        <w:drawing>
          <wp:inline distT="0" distB="0" distL="0" distR="0" wp14:anchorId="4645980F" wp14:editId="67AB60FD">
            <wp:extent cx="4876800" cy="15290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8286" cy="1532681"/>
                    </a:xfrm>
                    <a:prstGeom prst="rect">
                      <a:avLst/>
                    </a:prstGeom>
                  </pic:spPr>
                </pic:pic>
              </a:graphicData>
            </a:graphic>
          </wp:inline>
        </w:drawing>
      </w:r>
    </w:p>
    <w:p w14:paraId="553870D5" w14:textId="714D7717" w:rsidR="00413295" w:rsidRDefault="00413295" w:rsidP="00B847C3">
      <w:pPr>
        <w:pStyle w:val="ListParagraph"/>
        <w:spacing w:after="0"/>
        <w:jc w:val="both"/>
      </w:pPr>
    </w:p>
    <w:p w14:paraId="43DE93C8" w14:textId="77777777" w:rsidR="00413295" w:rsidRPr="00631B3B" w:rsidRDefault="00413295" w:rsidP="00B847C3">
      <w:pPr>
        <w:pStyle w:val="ListParagraph"/>
        <w:spacing w:after="0"/>
        <w:jc w:val="both"/>
      </w:pPr>
    </w:p>
    <w:p w14:paraId="6C411F5C" w14:textId="77777777" w:rsidR="0081472F" w:rsidRPr="00631B3B" w:rsidRDefault="0081472F" w:rsidP="0081472F">
      <w:pPr>
        <w:pStyle w:val="ListParagraph"/>
        <w:numPr>
          <w:ilvl w:val="0"/>
          <w:numId w:val="17"/>
        </w:numPr>
      </w:pPr>
      <w:r w:rsidRPr="00631B3B">
        <w:t>Draw logic diagram for mod-2 synchronous down counter.</w:t>
      </w:r>
    </w:p>
    <w:p w14:paraId="08A4F580" w14:textId="0966E39F" w:rsidR="007F5BD0" w:rsidRDefault="007F5BD0" w:rsidP="007F5BD0">
      <w:pPr>
        <w:spacing w:after="0"/>
        <w:jc w:val="center"/>
        <w:rPr>
          <w:rFonts w:ascii="Times New Roman" w:eastAsia="Calibri" w:hAnsi="Times New Roman"/>
          <w:color w:val="000000"/>
          <w:kern w:val="2"/>
          <w:sz w:val="24"/>
          <w:szCs w:val="24"/>
        </w:rPr>
      </w:pPr>
    </w:p>
    <w:p w14:paraId="4B370CD9" w14:textId="771C2B5C" w:rsidR="00DD40BF" w:rsidRPr="00DD40BF" w:rsidRDefault="00DD40BF" w:rsidP="00DD40BF">
      <w:pPr>
        <w:tabs>
          <w:tab w:val="left" w:pos="1656"/>
        </w:tabs>
        <w:rPr>
          <w:rFonts w:ascii="Times New Roman" w:eastAsia="Calibri" w:hAnsi="Times New Roman"/>
          <w:sz w:val="24"/>
          <w:szCs w:val="24"/>
        </w:rPr>
      </w:pPr>
      <w:r>
        <w:rPr>
          <w:rFonts w:ascii="Times New Roman" w:eastAsia="Calibri" w:hAnsi="Times New Roman"/>
          <w:sz w:val="24"/>
          <w:szCs w:val="24"/>
        </w:rPr>
        <w:tab/>
      </w:r>
      <w:r>
        <w:rPr>
          <w:noProof/>
        </w:rPr>
        <w:drawing>
          <wp:inline distT="0" distB="0" distL="0" distR="0" wp14:anchorId="0EB8712B" wp14:editId="54DA4521">
            <wp:extent cx="4714875" cy="2238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4875" cy="2238375"/>
                    </a:xfrm>
                    <a:prstGeom prst="rect">
                      <a:avLst/>
                    </a:prstGeom>
                  </pic:spPr>
                </pic:pic>
              </a:graphicData>
            </a:graphic>
          </wp:inline>
        </w:drawing>
      </w:r>
    </w:p>
    <w:sectPr w:rsidR="00DD40BF" w:rsidRPr="00DD40BF" w:rsidSect="000E0FE2">
      <w:headerReference w:type="default" r:id="rId20"/>
      <w:footerReference w:type="default" r:id="rId21"/>
      <w:pgSz w:w="12240" w:h="15840"/>
      <w:pgMar w:top="680" w:right="680" w:bottom="680" w:left="68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E5BFD4" w14:textId="77777777" w:rsidR="0080519A" w:rsidRDefault="0080519A" w:rsidP="00886AD6">
      <w:pPr>
        <w:spacing w:after="0" w:line="240" w:lineRule="auto"/>
      </w:pPr>
      <w:r>
        <w:separator/>
      </w:r>
    </w:p>
  </w:endnote>
  <w:endnote w:type="continuationSeparator" w:id="0">
    <w:p w14:paraId="3E9415E7" w14:textId="77777777" w:rsidR="0080519A" w:rsidRDefault="0080519A" w:rsidP="00886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9D2E3" w14:textId="77777777" w:rsidR="004C4298" w:rsidRDefault="004C4298">
    <w:pPr>
      <w:pStyle w:val="Footer"/>
      <w:jc w:val="center"/>
    </w:pPr>
    <w:r>
      <w:fldChar w:fldCharType="begin"/>
    </w:r>
    <w:r>
      <w:instrText xml:space="preserve"> PAGE   \* MERGEFORMAT </w:instrText>
    </w:r>
    <w:r>
      <w:fldChar w:fldCharType="separate"/>
    </w:r>
    <w:r w:rsidR="00F86B97">
      <w:rPr>
        <w:noProof/>
      </w:rPr>
      <w:t>54</w:t>
    </w:r>
    <w:r>
      <w:rPr>
        <w:noProof/>
      </w:rPr>
      <w:fldChar w:fldCharType="end"/>
    </w:r>
  </w:p>
  <w:p w14:paraId="0D0C04F1" w14:textId="77777777" w:rsidR="004C4298" w:rsidRDefault="004C4298" w:rsidP="00886AD6">
    <w:pPr>
      <w:widowControl w:val="0"/>
      <w:autoSpaceDE w:val="0"/>
      <w:autoSpaceDN w:val="0"/>
      <w:adjustRightInd w:val="0"/>
      <w:spacing w:after="0" w:line="240" w:lineRule="auto"/>
      <w:ind w:left="1000"/>
      <w:jc w:val="center"/>
      <w:rPr>
        <w:rFonts w:ascii="Times New Roman" w:hAnsi="Times New Roman"/>
        <w:sz w:val="24"/>
        <w:szCs w:val="24"/>
      </w:rPr>
    </w:pPr>
    <w:r>
      <w:rPr>
        <w:rFonts w:ascii="Times New Roman" w:hAnsi="Times New Roman"/>
        <w:b/>
        <w:bCs/>
        <w:sz w:val="24"/>
        <w:szCs w:val="24"/>
      </w:rPr>
      <w:t>Department of Computer Engineering</w:t>
    </w:r>
  </w:p>
  <w:p w14:paraId="2126470D" w14:textId="77777777" w:rsidR="004C4298" w:rsidRDefault="004C4298" w:rsidP="00886AD6">
    <w:pPr>
      <w:widowControl w:val="0"/>
      <w:overflowPunct w:val="0"/>
      <w:autoSpaceDE w:val="0"/>
      <w:autoSpaceDN w:val="0"/>
      <w:adjustRightInd w:val="0"/>
      <w:spacing w:after="0" w:line="240" w:lineRule="auto"/>
      <w:jc w:val="right"/>
    </w:pPr>
    <w:r>
      <w:rPr>
        <w:rFonts w:cs="Calibri"/>
      </w:rPr>
      <w:t>DD/JUL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909AD8" w14:textId="77777777" w:rsidR="0080519A" w:rsidRDefault="0080519A" w:rsidP="00886AD6">
      <w:pPr>
        <w:spacing w:after="0" w:line="240" w:lineRule="auto"/>
      </w:pPr>
      <w:r>
        <w:separator/>
      </w:r>
    </w:p>
  </w:footnote>
  <w:footnote w:type="continuationSeparator" w:id="0">
    <w:p w14:paraId="3FC6593E" w14:textId="77777777" w:rsidR="0080519A" w:rsidRDefault="0080519A" w:rsidP="00886A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27514" w14:textId="77777777" w:rsidR="004C4298" w:rsidRDefault="004C4298" w:rsidP="008E5FD4">
    <w:pPr>
      <w:pStyle w:val="Header"/>
      <w:tabs>
        <w:tab w:val="left" w:pos="1264"/>
      </w:tabs>
    </w:pPr>
    <w:r>
      <w:rPr>
        <w:noProof/>
        <w:lang w:val="en-IN" w:eastAsia="en-IN"/>
      </w:rPr>
      <w:drawing>
        <wp:anchor distT="0" distB="0" distL="114300" distR="114300" simplePos="0" relativeHeight="251658752" behindDoc="1" locked="0" layoutInCell="0" allowOverlap="1" wp14:anchorId="73AB8235" wp14:editId="15AF3161">
          <wp:simplePos x="0" y="0"/>
          <wp:positionH relativeFrom="page">
            <wp:posOffset>734060</wp:posOffset>
          </wp:positionH>
          <wp:positionV relativeFrom="page">
            <wp:posOffset>487045</wp:posOffset>
          </wp:positionV>
          <wp:extent cx="590550" cy="533400"/>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590550" cy="533400"/>
                  </a:xfrm>
                  <a:prstGeom prst="rect">
                    <a:avLst/>
                  </a:prstGeom>
                  <a:noFill/>
                  <a:ln w="9525">
                    <a:noFill/>
                    <a:miter lim="800000"/>
                    <a:headEnd/>
                    <a:tailEnd/>
                  </a:ln>
                </pic:spPr>
              </pic:pic>
            </a:graphicData>
          </a:graphic>
        </wp:anchor>
      </w:drawing>
    </w:r>
    <w:r>
      <w:rPr>
        <w:noProof/>
        <w:lang w:val="en-IN" w:eastAsia="en-IN"/>
      </w:rPr>
      <w:drawing>
        <wp:anchor distT="0" distB="0" distL="114300" distR="114300" simplePos="0" relativeHeight="251657728" behindDoc="1" locked="0" layoutInCell="0" allowOverlap="1" wp14:anchorId="7D060F1B" wp14:editId="6C7E79D7">
          <wp:simplePos x="0" y="0"/>
          <wp:positionH relativeFrom="page">
            <wp:posOffset>6475730</wp:posOffset>
          </wp:positionH>
          <wp:positionV relativeFrom="page">
            <wp:posOffset>535305</wp:posOffset>
          </wp:positionV>
          <wp:extent cx="590550" cy="485775"/>
          <wp:effectExtent l="19050" t="0" r="0" b="0"/>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blip>
                  <a:srcRect/>
                  <a:stretch>
                    <a:fillRect/>
                  </a:stretch>
                </pic:blipFill>
                <pic:spPr bwMode="auto">
                  <a:xfrm>
                    <a:off x="0" y="0"/>
                    <a:ext cx="590550" cy="485775"/>
                  </a:xfrm>
                  <a:prstGeom prst="rect">
                    <a:avLst/>
                  </a:prstGeom>
                  <a:noFill/>
                  <a:ln w="9525">
                    <a:noFill/>
                    <a:miter lim="800000"/>
                    <a:headEnd/>
                    <a:tailEnd/>
                  </a:ln>
                </pic:spPr>
              </pic:pic>
            </a:graphicData>
          </a:graphic>
        </wp:anchor>
      </w:drawing>
    </w:r>
    <w:r>
      <w:rPr>
        <w:noProof/>
        <w:lang w:val="en-IN" w:eastAsia="en-IN"/>
      </w:rPr>
      <w:drawing>
        <wp:anchor distT="0" distB="0" distL="114300" distR="114300" simplePos="0" relativeHeight="251656704" behindDoc="1" locked="0" layoutInCell="0" allowOverlap="1" wp14:anchorId="4B1510D6" wp14:editId="0233B298">
          <wp:simplePos x="0" y="0"/>
          <wp:positionH relativeFrom="page">
            <wp:posOffset>3649980</wp:posOffset>
          </wp:positionH>
          <wp:positionV relativeFrom="page">
            <wp:posOffset>484505</wp:posOffset>
          </wp:positionV>
          <wp:extent cx="713105" cy="588010"/>
          <wp:effectExtent l="19050" t="0" r="0"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clrChange>
                      <a:clrFrom>
                        <a:srgbClr val="FFFFFF"/>
                      </a:clrFrom>
                      <a:clrTo>
                        <a:srgbClr val="FFFFFF">
                          <a:alpha val="0"/>
                        </a:srgbClr>
                      </a:clrTo>
                    </a:clrChange>
                  </a:blip>
                  <a:srcRect/>
                  <a:stretch>
                    <a:fillRect/>
                  </a:stretch>
                </pic:blipFill>
                <pic:spPr bwMode="auto">
                  <a:xfrm>
                    <a:off x="0" y="0"/>
                    <a:ext cx="713105" cy="588010"/>
                  </a:xfrm>
                  <a:prstGeom prst="rect">
                    <a:avLst/>
                  </a:prstGeom>
                  <a:noFill/>
                  <a:ln w="9525">
                    <a:noFill/>
                    <a:miter lim="800000"/>
                    <a:headEnd/>
                    <a:tailEnd/>
                  </a:ln>
                </pic:spPr>
              </pic:pic>
            </a:graphicData>
          </a:graphic>
        </wp:anchor>
      </w:drawing>
    </w:r>
    <w:r>
      <w:tab/>
    </w:r>
    <w:r>
      <w:tab/>
    </w:r>
  </w:p>
  <w:p w14:paraId="17F27FF2" w14:textId="77777777" w:rsidR="004C4298" w:rsidRDefault="004C4298">
    <w:pPr>
      <w:pStyle w:val="Header"/>
    </w:pPr>
  </w:p>
  <w:p w14:paraId="4D232E2C" w14:textId="77777777" w:rsidR="004C4298" w:rsidRDefault="004C4298">
    <w:pPr>
      <w:pStyle w:val="Header"/>
    </w:pPr>
  </w:p>
  <w:p w14:paraId="59AF1DDB" w14:textId="77777777" w:rsidR="004C4298" w:rsidRDefault="004C4298">
    <w:pPr>
      <w:pStyle w:val="Header"/>
    </w:pPr>
  </w:p>
  <w:p w14:paraId="1B999516" w14:textId="1114BC2F" w:rsidR="004C4298" w:rsidRPr="001E4534" w:rsidRDefault="004C4298" w:rsidP="001E4534">
    <w:pPr>
      <w:widowControl w:val="0"/>
      <w:autoSpaceDE w:val="0"/>
      <w:autoSpaceDN w:val="0"/>
      <w:adjustRightInd w:val="0"/>
      <w:spacing w:after="0" w:line="240" w:lineRule="auto"/>
      <w:ind w:left="400"/>
      <w:jc w:val="center"/>
      <w:rPr>
        <w:rFonts w:ascii="Times New Roman" w:hAnsi="Times New Roman"/>
        <w:sz w:val="24"/>
        <w:szCs w:val="24"/>
      </w:rPr>
    </w:pPr>
    <w:r>
      <w:rPr>
        <w:rFonts w:ascii="Times New Roman" w:hAnsi="Times New Roman"/>
        <w:b/>
        <w:bCs/>
        <w:sz w:val="24"/>
        <w:szCs w:val="24"/>
      </w:rPr>
      <w:t>K. J. Somaiya College of Engineering, Mumbai-77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2"/>
    <w:lvl w:ilvl="0">
      <w:start w:val="1"/>
      <w:numFmt w:val="bullet"/>
      <w:lvlText w:val=""/>
      <w:lvlJc w:val="left"/>
      <w:pPr>
        <w:tabs>
          <w:tab w:val="num" w:pos="-360"/>
        </w:tabs>
        <w:ind w:left="36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03"/>
    <w:multiLevelType w:val="multilevel"/>
    <w:tmpl w:val="00000003"/>
    <w:name w:val="WW8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0000005"/>
    <w:multiLevelType w:val="multilevel"/>
    <w:tmpl w:val="00000005"/>
    <w:name w:val="WW8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0000006"/>
    <w:multiLevelType w:val="multilevel"/>
    <w:tmpl w:val="00000006"/>
    <w:name w:val="WW8Num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7"/>
    <w:multiLevelType w:val="multilevel"/>
    <w:tmpl w:val="00000007"/>
    <w:name w:val="WW8Num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15:restartNumberingAfterBreak="0">
    <w:nsid w:val="00000008"/>
    <w:multiLevelType w:val="multilevel"/>
    <w:tmpl w:val="00000008"/>
    <w:name w:val="WW8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00000009"/>
    <w:multiLevelType w:val="multilevel"/>
    <w:tmpl w:val="00000009"/>
    <w:name w:val="WW8Num9"/>
    <w:lvl w:ilvl="0">
      <w:start w:val="1"/>
      <w:numFmt w:val="bullet"/>
      <w:lvlText w:val=""/>
      <w:lvlJc w:val="left"/>
      <w:pPr>
        <w:tabs>
          <w:tab w:val="num" w:pos="-360"/>
        </w:tabs>
        <w:ind w:left="360" w:hanging="360"/>
      </w:pPr>
      <w:rPr>
        <w:rFonts w:ascii="Symbol" w:hAnsi="Symbol" w:cs="Symbol"/>
      </w:rPr>
    </w:lvl>
    <w:lvl w:ilvl="1">
      <w:start w:val="1"/>
      <w:numFmt w:val="bullet"/>
      <w:lvlText w:val="o"/>
      <w:lvlJc w:val="left"/>
      <w:pPr>
        <w:tabs>
          <w:tab w:val="num" w:pos="-360"/>
        </w:tabs>
        <w:ind w:left="1080" w:hanging="360"/>
      </w:pPr>
      <w:rPr>
        <w:rFonts w:ascii="Courier New" w:hAnsi="Courier New" w:cs="Courier New"/>
      </w:rPr>
    </w:lvl>
    <w:lvl w:ilvl="2">
      <w:start w:val="1"/>
      <w:numFmt w:val="bullet"/>
      <w:lvlText w:val=""/>
      <w:lvlJc w:val="left"/>
      <w:pPr>
        <w:tabs>
          <w:tab w:val="num" w:pos="-360"/>
        </w:tabs>
        <w:ind w:left="1800" w:hanging="360"/>
      </w:pPr>
      <w:rPr>
        <w:rFonts w:ascii="Wingdings" w:hAnsi="Wingdings" w:cs="Wingdings"/>
      </w:rPr>
    </w:lvl>
    <w:lvl w:ilvl="3">
      <w:start w:val="1"/>
      <w:numFmt w:val="bullet"/>
      <w:lvlText w:val=""/>
      <w:lvlJc w:val="left"/>
      <w:pPr>
        <w:tabs>
          <w:tab w:val="num" w:pos="-360"/>
        </w:tabs>
        <w:ind w:left="2520" w:hanging="360"/>
      </w:pPr>
      <w:rPr>
        <w:rFonts w:ascii="Symbol" w:hAnsi="Symbol" w:cs="Symbol"/>
      </w:rPr>
    </w:lvl>
    <w:lvl w:ilvl="4">
      <w:start w:val="1"/>
      <w:numFmt w:val="bullet"/>
      <w:lvlText w:val="o"/>
      <w:lvlJc w:val="left"/>
      <w:pPr>
        <w:tabs>
          <w:tab w:val="num" w:pos="-360"/>
        </w:tabs>
        <w:ind w:left="3240" w:hanging="360"/>
      </w:pPr>
      <w:rPr>
        <w:rFonts w:ascii="Courier New" w:hAnsi="Courier New" w:cs="Courier New"/>
      </w:rPr>
    </w:lvl>
    <w:lvl w:ilvl="5">
      <w:start w:val="1"/>
      <w:numFmt w:val="bullet"/>
      <w:lvlText w:val=""/>
      <w:lvlJc w:val="left"/>
      <w:pPr>
        <w:tabs>
          <w:tab w:val="num" w:pos="-360"/>
        </w:tabs>
        <w:ind w:left="3960" w:hanging="360"/>
      </w:pPr>
      <w:rPr>
        <w:rFonts w:ascii="Wingdings" w:hAnsi="Wingdings" w:cs="Wingdings"/>
      </w:rPr>
    </w:lvl>
    <w:lvl w:ilvl="6">
      <w:start w:val="1"/>
      <w:numFmt w:val="bullet"/>
      <w:lvlText w:val=""/>
      <w:lvlJc w:val="left"/>
      <w:pPr>
        <w:tabs>
          <w:tab w:val="num" w:pos="-360"/>
        </w:tabs>
        <w:ind w:left="4680" w:hanging="360"/>
      </w:pPr>
      <w:rPr>
        <w:rFonts w:ascii="Symbol" w:hAnsi="Symbol" w:cs="Symbol"/>
      </w:rPr>
    </w:lvl>
    <w:lvl w:ilvl="7">
      <w:start w:val="1"/>
      <w:numFmt w:val="bullet"/>
      <w:lvlText w:val="o"/>
      <w:lvlJc w:val="left"/>
      <w:pPr>
        <w:tabs>
          <w:tab w:val="num" w:pos="-360"/>
        </w:tabs>
        <w:ind w:left="5400" w:hanging="360"/>
      </w:pPr>
      <w:rPr>
        <w:rFonts w:ascii="Courier New" w:hAnsi="Courier New" w:cs="Courier New"/>
      </w:rPr>
    </w:lvl>
    <w:lvl w:ilvl="8">
      <w:start w:val="1"/>
      <w:numFmt w:val="bullet"/>
      <w:lvlText w:val=""/>
      <w:lvlJc w:val="left"/>
      <w:pPr>
        <w:tabs>
          <w:tab w:val="num" w:pos="-360"/>
        </w:tabs>
        <w:ind w:left="6120" w:hanging="360"/>
      </w:pPr>
      <w:rPr>
        <w:rFonts w:ascii="Wingdings" w:hAnsi="Wingdings" w:cs="Wingdings"/>
      </w:rPr>
    </w:lvl>
  </w:abstractNum>
  <w:abstractNum w:abstractNumId="7" w15:restartNumberingAfterBreak="0">
    <w:nsid w:val="0000000A"/>
    <w:multiLevelType w:val="multilevel"/>
    <w:tmpl w:val="0000000A"/>
    <w:name w:val="WW8Num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0000000B"/>
    <w:multiLevelType w:val="multilevel"/>
    <w:tmpl w:val="0000000B"/>
    <w:name w:val="WW8Num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0" w15:restartNumberingAfterBreak="0">
    <w:nsid w:val="00000124"/>
    <w:multiLevelType w:val="hybridMultilevel"/>
    <w:tmpl w:val="0000305E"/>
    <w:lvl w:ilvl="0" w:tplc="0000440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00001547"/>
    <w:multiLevelType w:val="hybridMultilevel"/>
    <w:tmpl w:val="000054DE"/>
    <w:lvl w:ilvl="0" w:tplc="000039B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15:restartNumberingAfterBreak="0">
    <w:nsid w:val="00002D12"/>
    <w:multiLevelType w:val="hybridMultilevel"/>
    <w:tmpl w:val="0000074D"/>
    <w:lvl w:ilvl="0" w:tplc="00004DC8">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15:restartNumberingAfterBreak="0">
    <w:nsid w:val="0000390C"/>
    <w:multiLevelType w:val="hybridMultilevel"/>
    <w:tmpl w:val="00000F3E"/>
    <w:lvl w:ilvl="0" w:tplc="0000009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15:restartNumberingAfterBreak="0">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15:restartNumberingAfterBreak="0">
    <w:nsid w:val="00006784"/>
    <w:multiLevelType w:val="hybridMultilevel"/>
    <w:tmpl w:val="00004AE1"/>
    <w:lvl w:ilvl="0" w:tplc="00003D6C">
      <w:start w:val="1"/>
      <w:numFmt w:val="decimal"/>
      <w:lvlText w:val="%1:"/>
      <w:lvlJc w:val="left"/>
      <w:pPr>
        <w:tabs>
          <w:tab w:val="num" w:pos="4992"/>
        </w:tabs>
        <w:ind w:left="4992" w:hanging="360"/>
      </w:pPr>
      <w:rPr>
        <w:rFonts w:cs="Times New Roman"/>
      </w:rPr>
    </w:lvl>
    <w:lvl w:ilvl="1" w:tplc="00002CD6">
      <w:start w:val="1"/>
      <w:numFmt w:val="decimal"/>
      <w:lvlText w:val="%2:"/>
      <w:lvlJc w:val="left"/>
      <w:pPr>
        <w:tabs>
          <w:tab w:val="num" w:pos="5712"/>
        </w:tabs>
        <w:ind w:left="5712" w:hanging="360"/>
      </w:pPr>
      <w:rPr>
        <w:rFonts w:cs="Times New Roman"/>
      </w:rPr>
    </w:lvl>
    <w:lvl w:ilvl="2" w:tplc="000072AE">
      <w:start w:val="1"/>
      <w:numFmt w:val="bullet"/>
      <w:lvlText w:val=""/>
      <w:lvlJc w:val="left"/>
      <w:pPr>
        <w:tabs>
          <w:tab w:val="num" w:pos="6432"/>
        </w:tabs>
        <w:ind w:left="6432"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15:restartNumberingAfterBreak="0">
    <w:nsid w:val="00006952"/>
    <w:multiLevelType w:val="hybridMultilevel"/>
    <w:tmpl w:val="C6A644E4"/>
    <w:lvl w:ilvl="0" w:tplc="00001649">
      <w:numFmt w:val="decimal"/>
      <w:lvlText w:val="%1."/>
      <w:lvlJc w:val="left"/>
      <w:pPr>
        <w:tabs>
          <w:tab w:val="num" w:pos="720"/>
        </w:tabs>
        <w:ind w:left="720" w:hanging="360"/>
      </w:pPr>
      <w:rPr>
        <w:rFonts w:cs="Times New Roman"/>
      </w:rPr>
    </w:lvl>
    <w:lvl w:ilvl="1" w:tplc="00006DF1">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15:restartNumberingAfterBreak="0">
    <w:nsid w:val="00654695"/>
    <w:multiLevelType w:val="hybridMultilevel"/>
    <w:tmpl w:val="13168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2CD159D"/>
    <w:multiLevelType w:val="hybridMultilevel"/>
    <w:tmpl w:val="97C25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5F8237E"/>
    <w:multiLevelType w:val="hybridMultilevel"/>
    <w:tmpl w:val="9104A92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06FA4F84"/>
    <w:multiLevelType w:val="hybridMultilevel"/>
    <w:tmpl w:val="83469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632308C"/>
    <w:multiLevelType w:val="hybridMultilevel"/>
    <w:tmpl w:val="2C1EE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16840D17"/>
    <w:multiLevelType w:val="hybridMultilevel"/>
    <w:tmpl w:val="B050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13C2F8C"/>
    <w:multiLevelType w:val="hybridMultilevel"/>
    <w:tmpl w:val="9A82D588"/>
    <w:lvl w:ilvl="0" w:tplc="04090001">
      <w:start w:val="1"/>
      <w:numFmt w:val="bullet"/>
      <w:lvlText w:val=""/>
      <w:lvlJc w:val="left"/>
      <w:pPr>
        <w:ind w:left="2420" w:hanging="360"/>
      </w:pPr>
      <w:rPr>
        <w:rFonts w:ascii="Symbol" w:hAnsi="Symbol" w:hint="default"/>
      </w:rPr>
    </w:lvl>
    <w:lvl w:ilvl="1" w:tplc="04090003" w:tentative="1">
      <w:start w:val="1"/>
      <w:numFmt w:val="bullet"/>
      <w:lvlText w:val="o"/>
      <w:lvlJc w:val="left"/>
      <w:pPr>
        <w:ind w:left="3140" w:hanging="360"/>
      </w:pPr>
      <w:rPr>
        <w:rFonts w:ascii="Courier New" w:hAnsi="Courier New" w:cs="Courier New" w:hint="default"/>
      </w:rPr>
    </w:lvl>
    <w:lvl w:ilvl="2" w:tplc="04090005" w:tentative="1">
      <w:start w:val="1"/>
      <w:numFmt w:val="bullet"/>
      <w:lvlText w:val=""/>
      <w:lvlJc w:val="left"/>
      <w:pPr>
        <w:ind w:left="3860" w:hanging="360"/>
      </w:pPr>
      <w:rPr>
        <w:rFonts w:ascii="Wingdings" w:hAnsi="Wingdings" w:hint="default"/>
      </w:rPr>
    </w:lvl>
    <w:lvl w:ilvl="3" w:tplc="04090001" w:tentative="1">
      <w:start w:val="1"/>
      <w:numFmt w:val="bullet"/>
      <w:lvlText w:val=""/>
      <w:lvlJc w:val="left"/>
      <w:pPr>
        <w:ind w:left="4580" w:hanging="360"/>
      </w:pPr>
      <w:rPr>
        <w:rFonts w:ascii="Symbol" w:hAnsi="Symbol" w:hint="default"/>
      </w:rPr>
    </w:lvl>
    <w:lvl w:ilvl="4" w:tplc="04090003" w:tentative="1">
      <w:start w:val="1"/>
      <w:numFmt w:val="bullet"/>
      <w:lvlText w:val="o"/>
      <w:lvlJc w:val="left"/>
      <w:pPr>
        <w:ind w:left="5300" w:hanging="360"/>
      </w:pPr>
      <w:rPr>
        <w:rFonts w:ascii="Courier New" w:hAnsi="Courier New" w:cs="Courier New" w:hint="default"/>
      </w:rPr>
    </w:lvl>
    <w:lvl w:ilvl="5" w:tplc="04090005" w:tentative="1">
      <w:start w:val="1"/>
      <w:numFmt w:val="bullet"/>
      <w:lvlText w:val=""/>
      <w:lvlJc w:val="left"/>
      <w:pPr>
        <w:ind w:left="6020" w:hanging="360"/>
      </w:pPr>
      <w:rPr>
        <w:rFonts w:ascii="Wingdings" w:hAnsi="Wingdings" w:hint="default"/>
      </w:rPr>
    </w:lvl>
    <w:lvl w:ilvl="6" w:tplc="04090001" w:tentative="1">
      <w:start w:val="1"/>
      <w:numFmt w:val="bullet"/>
      <w:lvlText w:val=""/>
      <w:lvlJc w:val="left"/>
      <w:pPr>
        <w:ind w:left="6740" w:hanging="360"/>
      </w:pPr>
      <w:rPr>
        <w:rFonts w:ascii="Symbol" w:hAnsi="Symbol" w:hint="default"/>
      </w:rPr>
    </w:lvl>
    <w:lvl w:ilvl="7" w:tplc="04090003" w:tentative="1">
      <w:start w:val="1"/>
      <w:numFmt w:val="bullet"/>
      <w:lvlText w:val="o"/>
      <w:lvlJc w:val="left"/>
      <w:pPr>
        <w:ind w:left="7460" w:hanging="360"/>
      </w:pPr>
      <w:rPr>
        <w:rFonts w:ascii="Courier New" w:hAnsi="Courier New" w:cs="Courier New" w:hint="default"/>
      </w:rPr>
    </w:lvl>
    <w:lvl w:ilvl="8" w:tplc="04090005" w:tentative="1">
      <w:start w:val="1"/>
      <w:numFmt w:val="bullet"/>
      <w:lvlText w:val=""/>
      <w:lvlJc w:val="left"/>
      <w:pPr>
        <w:ind w:left="8180" w:hanging="360"/>
      </w:pPr>
      <w:rPr>
        <w:rFonts w:ascii="Wingdings" w:hAnsi="Wingdings" w:hint="default"/>
      </w:rPr>
    </w:lvl>
  </w:abstractNum>
  <w:abstractNum w:abstractNumId="27" w15:restartNumberingAfterBreak="0">
    <w:nsid w:val="22D33CBF"/>
    <w:multiLevelType w:val="hybridMultilevel"/>
    <w:tmpl w:val="E64A2AFE"/>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8" w15:restartNumberingAfterBreak="0">
    <w:nsid w:val="26BA58FE"/>
    <w:multiLevelType w:val="hybridMultilevel"/>
    <w:tmpl w:val="315CF9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AD32141"/>
    <w:multiLevelType w:val="hybridMultilevel"/>
    <w:tmpl w:val="A40E2606"/>
    <w:lvl w:ilvl="0" w:tplc="5BFE8F18">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D3340A9"/>
    <w:multiLevelType w:val="hybridMultilevel"/>
    <w:tmpl w:val="31ACE2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2F603ADF"/>
    <w:multiLevelType w:val="hybridMultilevel"/>
    <w:tmpl w:val="884AE638"/>
    <w:lvl w:ilvl="0" w:tplc="00001649">
      <w:numFmt w:val="decimal"/>
      <w:lvlText w:val="%1."/>
      <w:lvlJc w:val="left"/>
      <w:pPr>
        <w:tabs>
          <w:tab w:val="num" w:pos="720"/>
        </w:tabs>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35041F3"/>
    <w:multiLevelType w:val="hybridMultilevel"/>
    <w:tmpl w:val="7EC6CE52"/>
    <w:lvl w:ilvl="0" w:tplc="829887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99D7EEB"/>
    <w:multiLevelType w:val="hybridMultilevel"/>
    <w:tmpl w:val="A016EFA8"/>
    <w:lvl w:ilvl="0" w:tplc="00001649">
      <w:numFmt w:val="decimal"/>
      <w:lvlText w:val="%1."/>
      <w:lvlJc w:val="left"/>
      <w:pPr>
        <w:tabs>
          <w:tab w:val="num" w:pos="2160"/>
        </w:tabs>
        <w:ind w:left="2160" w:hanging="360"/>
      </w:pPr>
      <w:rPr>
        <w:rFonts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3C622E07"/>
    <w:multiLevelType w:val="hybridMultilevel"/>
    <w:tmpl w:val="158E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06074F4"/>
    <w:multiLevelType w:val="hybridMultilevel"/>
    <w:tmpl w:val="0E706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463B1B50"/>
    <w:multiLevelType w:val="hybridMultilevel"/>
    <w:tmpl w:val="F77269A6"/>
    <w:lvl w:ilvl="0" w:tplc="F26239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255596C"/>
    <w:multiLevelType w:val="hybridMultilevel"/>
    <w:tmpl w:val="6C3C9210"/>
    <w:lvl w:ilvl="0" w:tplc="410835E2">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8" w15:restartNumberingAfterBreak="0">
    <w:nsid w:val="53663746"/>
    <w:multiLevelType w:val="hybridMultilevel"/>
    <w:tmpl w:val="94CE1204"/>
    <w:lvl w:ilvl="0" w:tplc="00001649">
      <w:numFmt w:val="decimal"/>
      <w:lvlText w:val="%1."/>
      <w:lvlJc w:val="left"/>
      <w:pPr>
        <w:tabs>
          <w:tab w:val="num" w:pos="1440"/>
        </w:tabs>
        <w:ind w:left="144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4E235BB"/>
    <w:multiLevelType w:val="hybridMultilevel"/>
    <w:tmpl w:val="DF8A493E"/>
    <w:lvl w:ilvl="0" w:tplc="25C08990">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0" w15:restartNumberingAfterBreak="0">
    <w:nsid w:val="5A7D36B4"/>
    <w:multiLevelType w:val="hybridMultilevel"/>
    <w:tmpl w:val="B5D8D8AC"/>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1" w15:restartNumberingAfterBreak="0">
    <w:nsid w:val="5F0A5884"/>
    <w:multiLevelType w:val="hybridMultilevel"/>
    <w:tmpl w:val="5C5A5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A703B0"/>
    <w:multiLevelType w:val="hybridMultilevel"/>
    <w:tmpl w:val="203CE40C"/>
    <w:lvl w:ilvl="0" w:tplc="5BFE8F1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63929B5"/>
    <w:multiLevelType w:val="hybridMultilevel"/>
    <w:tmpl w:val="82D24310"/>
    <w:lvl w:ilvl="0" w:tplc="04090017">
      <w:start w:val="1"/>
      <w:numFmt w:val="lowerLetter"/>
      <w:lvlText w:val="%1)"/>
      <w:lvlJc w:val="left"/>
      <w:pPr>
        <w:ind w:left="1373" w:hanging="360"/>
      </w:pPr>
      <w:rPr>
        <w:rFonts w:cs="Times New Roman"/>
      </w:rPr>
    </w:lvl>
    <w:lvl w:ilvl="1" w:tplc="04090019" w:tentative="1">
      <w:start w:val="1"/>
      <w:numFmt w:val="lowerLetter"/>
      <w:lvlText w:val="%2."/>
      <w:lvlJc w:val="left"/>
      <w:pPr>
        <w:ind w:left="2093" w:hanging="360"/>
      </w:pPr>
      <w:rPr>
        <w:rFonts w:cs="Times New Roman"/>
      </w:rPr>
    </w:lvl>
    <w:lvl w:ilvl="2" w:tplc="0409001B" w:tentative="1">
      <w:start w:val="1"/>
      <w:numFmt w:val="lowerRoman"/>
      <w:lvlText w:val="%3."/>
      <w:lvlJc w:val="right"/>
      <w:pPr>
        <w:ind w:left="2813" w:hanging="180"/>
      </w:pPr>
      <w:rPr>
        <w:rFonts w:cs="Times New Roman"/>
      </w:rPr>
    </w:lvl>
    <w:lvl w:ilvl="3" w:tplc="0409000F" w:tentative="1">
      <w:start w:val="1"/>
      <w:numFmt w:val="decimal"/>
      <w:lvlText w:val="%4."/>
      <w:lvlJc w:val="left"/>
      <w:pPr>
        <w:ind w:left="3533" w:hanging="360"/>
      </w:pPr>
      <w:rPr>
        <w:rFonts w:cs="Times New Roman"/>
      </w:rPr>
    </w:lvl>
    <w:lvl w:ilvl="4" w:tplc="04090019" w:tentative="1">
      <w:start w:val="1"/>
      <w:numFmt w:val="lowerLetter"/>
      <w:lvlText w:val="%5."/>
      <w:lvlJc w:val="left"/>
      <w:pPr>
        <w:ind w:left="4253" w:hanging="360"/>
      </w:pPr>
      <w:rPr>
        <w:rFonts w:cs="Times New Roman"/>
      </w:rPr>
    </w:lvl>
    <w:lvl w:ilvl="5" w:tplc="0409001B" w:tentative="1">
      <w:start w:val="1"/>
      <w:numFmt w:val="lowerRoman"/>
      <w:lvlText w:val="%6."/>
      <w:lvlJc w:val="right"/>
      <w:pPr>
        <w:ind w:left="4973" w:hanging="180"/>
      </w:pPr>
      <w:rPr>
        <w:rFonts w:cs="Times New Roman"/>
      </w:rPr>
    </w:lvl>
    <w:lvl w:ilvl="6" w:tplc="0409000F" w:tentative="1">
      <w:start w:val="1"/>
      <w:numFmt w:val="decimal"/>
      <w:lvlText w:val="%7."/>
      <w:lvlJc w:val="left"/>
      <w:pPr>
        <w:ind w:left="5693" w:hanging="360"/>
      </w:pPr>
      <w:rPr>
        <w:rFonts w:cs="Times New Roman"/>
      </w:rPr>
    </w:lvl>
    <w:lvl w:ilvl="7" w:tplc="04090019" w:tentative="1">
      <w:start w:val="1"/>
      <w:numFmt w:val="lowerLetter"/>
      <w:lvlText w:val="%8."/>
      <w:lvlJc w:val="left"/>
      <w:pPr>
        <w:ind w:left="6413" w:hanging="360"/>
      </w:pPr>
      <w:rPr>
        <w:rFonts w:cs="Times New Roman"/>
      </w:rPr>
    </w:lvl>
    <w:lvl w:ilvl="8" w:tplc="0409001B" w:tentative="1">
      <w:start w:val="1"/>
      <w:numFmt w:val="lowerRoman"/>
      <w:lvlText w:val="%9."/>
      <w:lvlJc w:val="right"/>
      <w:pPr>
        <w:ind w:left="7133" w:hanging="180"/>
      </w:pPr>
      <w:rPr>
        <w:rFonts w:cs="Times New Roman"/>
      </w:rPr>
    </w:lvl>
  </w:abstractNum>
  <w:abstractNum w:abstractNumId="44" w15:restartNumberingAfterBreak="0">
    <w:nsid w:val="79EC3023"/>
    <w:multiLevelType w:val="hybridMultilevel"/>
    <w:tmpl w:val="E7F09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4E4FD0"/>
    <w:multiLevelType w:val="hybridMultilevel"/>
    <w:tmpl w:val="4DD4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514292"/>
    <w:multiLevelType w:val="hybridMultilevel"/>
    <w:tmpl w:val="FC30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7B505B"/>
    <w:multiLevelType w:val="hybridMultilevel"/>
    <w:tmpl w:val="D1261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19"/>
  </w:num>
  <w:num w:numId="4">
    <w:abstractNumId w:val="43"/>
  </w:num>
  <w:num w:numId="5">
    <w:abstractNumId w:val="40"/>
  </w:num>
  <w:num w:numId="6">
    <w:abstractNumId w:val="39"/>
  </w:num>
  <w:num w:numId="7">
    <w:abstractNumId w:val="17"/>
  </w:num>
  <w:num w:numId="8">
    <w:abstractNumId w:val="11"/>
  </w:num>
  <w:num w:numId="9">
    <w:abstractNumId w:val="12"/>
  </w:num>
  <w:num w:numId="10">
    <w:abstractNumId w:val="15"/>
  </w:num>
  <w:num w:numId="11">
    <w:abstractNumId w:val="10"/>
  </w:num>
  <w:num w:numId="12">
    <w:abstractNumId w:val="37"/>
  </w:num>
  <w:num w:numId="13">
    <w:abstractNumId w:val="35"/>
  </w:num>
  <w:num w:numId="14">
    <w:abstractNumId w:val="0"/>
  </w:num>
  <w:num w:numId="15">
    <w:abstractNumId w:val="0"/>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13"/>
  </w:num>
  <w:num w:numId="27">
    <w:abstractNumId w:val="14"/>
  </w:num>
  <w:num w:numId="28">
    <w:abstractNumId w:val="24"/>
  </w:num>
  <w:num w:numId="29">
    <w:abstractNumId w:val="28"/>
  </w:num>
  <w:num w:numId="30">
    <w:abstractNumId w:val="44"/>
  </w:num>
  <w:num w:numId="31">
    <w:abstractNumId w:val="32"/>
  </w:num>
  <w:num w:numId="32">
    <w:abstractNumId w:val="38"/>
  </w:num>
  <w:num w:numId="33">
    <w:abstractNumId w:val="33"/>
  </w:num>
  <w:num w:numId="34">
    <w:abstractNumId w:val="36"/>
  </w:num>
  <w:num w:numId="35">
    <w:abstractNumId w:val="46"/>
  </w:num>
  <w:num w:numId="36">
    <w:abstractNumId w:val="41"/>
  </w:num>
  <w:num w:numId="37">
    <w:abstractNumId w:val="22"/>
  </w:num>
  <w:num w:numId="38">
    <w:abstractNumId w:val="25"/>
  </w:num>
  <w:num w:numId="39">
    <w:abstractNumId w:val="27"/>
  </w:num>
  <w:num w:numId="40">
    <w:abstractNumId w:val="31"/>
  </w:num>
  <w:num w:numId="41">
    <w:abstractNumId w:val="45"/>
  </w:num>
  <w:num w:numId="42">
    <w:abstractNumId w:val="26"/>
  </w:num>
  <w:num w:numId="43">
    <w:abstractNumId w:val="34"/>
  </w:num>
  <w:num w:numId="44">
    <w:abstractNumId w:val="20"/>
  </w:num>
  <w:num w:numId="45">
    <w:abstractNumId w:val="21"/>
  </w:num>
  <w:num w:numId="46">
    <w:abstractNumId w:val="23"/>
  </w:num>
  <w:num w:numId="47">
    <w:abstractNumId w:val="47"/>
  </w:num>
  <w:num w:numId="48">
    <w:abstractNumId w:val="42"/>
  </w:num>
  <w:num w:numId="49">
    <w:abstractNumId w:val="29"/>
  </w:num>
  <w:num w:numId="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4C56"/>
    <w:rsid w:val="00004C56"/>
    <w:rsid w:val="00005E91"/>
    <w:rsid w:val="00026F2A"/>
    <w:rsid w:val="00041F58"/>
    <w:rsid w:val="000430D4"/>
    <w:rsid w:val="00057BC2"/>
    <w:rsid w:val="00073A33"/>
    <w:rsid w:val="00083E7D"/>
    <w:rsid w:val="000A4976"/>
    <w:rsid w:val="000B59DE"/>
    <w:rsid w:val="000C4E9B"/>
    <w:rsid w:val="000D26A1"/>
    <w:rsid w:val="000E0FE2"/>
    <w:rsid w:val="000F54F9"/>
    <w:rsid w:val="000F5D5E"/>
    <w:rsid w:val="00115BE4"/>
    <w:rsid w:val="001202F7"/>
    <w:rsid w:val="0012765A"/>
    <w:rsid w:val="00160307"/>
    <w:rsid w:val="0017126B"/>
    <w:rsid w:val="001819B8"/>
    <w:rsid w:val="001865AB"/>
    <w:rsid w:val="001E4534"/>
    <w:rsid w:val="001E5429"/>
    <w:rsid w:val="001F6986"/>
    <w:rsid w:val="001F7700"/>
    <w:rsid w:val="00212AC1"/>
    <w:rsid w:val="00237B4B"/>
    <w:rsid w:val="00254E02"/>
    <w:rsid w:val="00261733"/>
    <w:rsid w:val="002625BD"/>
    <w:rsid w:val="00262EEC"/>
    <w:rsid w:val="00281565"/>
    <w:rsid w:val="00292FE6"/>
    <w:rsid w:val="002A3088"/>
    <w:rsid w:val="002D37B5"/>
    <w:rsid w:val="002E6C9F"/>
    <w:rsid w:val="002F7DF7"/>
    <w:rsid w:val="00300C64"/>
    <w:rsid w:val="00303C2F"/>
    <w:rsid w:val="00311F47"/>
    <w:rsid w:val="003203F7"/>
    <w:rsid w:val="00337E81"/>
    <w:rsid w:val="003821A5"/>
    <w:rsid w:val="003831F0"/>
    <w:rsid w:val="003B4B73"/>
    <w:rsid w:val="003C64DA"/>
    <w:rsid w:val="003D0B3E"/>
    <w:rsid w:val="003D4B07"/>
    <w:rsid w:val="003D7316"/>
    <w:rsid w:val="004106BA"/>
    <w:rsid w:val="004127FA"/>
    <w:rsid w:val="00413295"/>
    <w:rsid w:val="00425A35"/>
    <w:rsid w:val="004315D5"/>
    <w:rsid w:val="0045219C"/>
    <w:rsid w:val="00457079"/>
    <w:rsid w:val="0047612E"/>
    <w:rsid w:val="00493E3E"/>
    <w:rsid w:val="004B73AF"/>
    <w:rsid w:val="004C09AA"/>
    <w:rsid w:val="004C4298"/>
    <w:rsid w:val="004D72B1"/>
    <w:rsid w:val="004E383D"/>
    <w:rsid w:val="00512040"/>
    <w:rsid w:val="005135D8"/>
    <w:rsid w:val="00520717"/>
    <w:rsid w:val="00536493"/>
    <w:rsid w:val="00551DD7"/>
    <w:rsid w:val="00564BBA"/>
    <w:rsid w:val="00584AB9"/>
    <w:rsid w:val="00590E88"/>
    <w:rsid w:val="005969D8"/>
    <w:rsid w:val="006008B1"/>
    <w:rsid w:val="00601DFE"/>
    <w:rsid w:val="00603504"/>
    <w:rsid w:val="00631B3B"/>
    <w:rsid w:val="00634075"/>
    <w:rsid w:val="00647891"/>
    <w:rsid w:val="0065035E"/>
    <w:rsid w:val="006563C5"/>
    <w:rsid w:val="00656E5C"/>
    <w:rsid w:val="00677CC4"/>
    <w:rsid w:val="00686D7F"/>
    <w:rsid w:val="006A631F"/>
    <w:rsid w:val="006B3672"/>
    <w:rsid w:val="006B4A28"/>
    <w:rsid w:val="006E0C4E"/>
    <w:rsid w:val="00703353"/>
    <w:rsid w:val="00704F90"/>
    <w:rsid w:val="00712239"/>
    <w:rsid w:val="00716D29"/>
    <w:rsid w:val="007248D2"/>
    <w:rsid w:val="00750D4D"/>
    <w:rsid w:val="00770AAA"/>
    <w:rsid w:val="00771AE9"/>
    <w:rsid w:val="00792E96"/>
    <w:rsid w:val="00795D20"/>
    <w:rsid w:val="007B2938"/>
    <w:rsid w:val="007B498A"/>
    <w:rsid w:val="007C0929"/>
    <w:rsid w:val="007C1415"/>
    <w:rsid w:val="007D01EA"/>
    <w:rsid w:val="007D398E"/>
    <w:rsid w:val="007D578D"/>
    <w:rsid w:val="007D65F3"/>
    <w:rsid w:val="007E79CB"/>
    <w:rsid w:val="007F1423"/>
    <w:rsid w:val="007F5BD0"/>
    <w:rsid w:val="0080519A"/>
    <w:rsid w:val="00813ED7"/>
    <w:rsid w:val="0081472F"/>
    <w:rsid w:val="00853656"/>
    <w:rsid w:val="00855C3A"/>
    <w:rsid w:val="00861BA7"/>
    <w:rsid w:val="00873B9C"/>
    <w:rsid w:val="00886803"/>
    <w:rsid w:val="00886AD6"/>
    <w:rsid w:val="0089148B"/>
    <w:rsid w:val="008919DD"/>
    <w:rsid w:val="008A1A88"/>
    <w:rsid w:val="008A3CC4"/>
    <w:rsid w:val="008A4897"/>
    <w:rsid w:val="008B5917"/>
    <w:rsid w:val="008B78CA"/>
    <w:rsid w:val="008C1945"/>
    <w:rsid w:val="008E23CC"/>
    <w:rsid w:val="008E5FD4"/>
    <w:rsid w:val="008E68A3"/>
    <w:rsid w:val="009039D6"/>
    <w:rsid w:val="009238D2"/>
    <w:rsid w:val="00951C3B"/>
    <w:rsid w:val="00955487"/>
    <w:rsid w:val="009642B8"/>
    <w:rsid w:val="0097130B"/>
    <w:rsid w:val="009A118B"/>
    <w:rsid w:val="009B2880"/>
    <w:rsid w:val="009B296E"/>
    <w:rsid w:val="009E2272"/>
    <w:rsid w:val="009E3E6C"/>
    <w:rsid w:val="009F318F"/>
    <w:rsid w:val="00A0139C"/>
    <w:rsid w:val="00A10B2F"/>
    <w:rsid w:val="00A85B59"/>
    <w:rsid w:val="00A871BC"/>
    <w:rsid w:val="00AA22B2"/>
    <w:rsid w:val="00AB1C9A"/>
    <w:rsid w:val="00AB5906"/>
    <w:rsid w:val="00AC46DF"/>
    <w:rsid w:val="00AD249D"/>
    <w:rsid w:val="00AE5BE8"/>
    <w:rsid w:val="00AF5216"/>
    <w:rsid w:val="00B0668D"/>
    <w:rsid w:val="00B21762"/>
    <w:rsid w:val="00B43A9F"/>
    <w:rsid w:val="00B67122"/>
    <w:rsid w:val="00B847C3"/>
    <w:rsid w:val="00B90F39"/>
    <w:rsid w:val="00BC36F5"/>
    <w:rsid w:val="00BD4657"/>
    <w:rsid w:val="00BD4B35"/>
    <w:rsid w:val="00BE14E1"/>
    <w:rsid w:val="00BF0CE7"/>
    <w:rsid w:val="00BF4A4E"/>
    <w:rsid w:val="00BF711B"/>
    <w:rsid w:val="00C027A4"/>
    <w:rsid w:val="00C03C25"/>
    <w:rsid w:val="00C10AC5"/>
    <w:rsid w:val="00C15D43"/>
    <w:rsid w:val="00C30808"/>
    <w:rsid w:val="00C80BC5"/>
    <w:rsid w:val="00C91EF3"/>
    <w:rsid w:val="00CC713A"/>
    <w:rsid w:val="00CF15C7"/>
    <w:rsid w:val="00D160E7"/>
    <w:rsid w:val="00D22EC6"/>
    <w:rsid w:val="00D27571"/>
    <w:rsid w:val="00D27AA0"/>
    <w:rsid w:val="00D42DD8"/>
    <w:rsid w:val="00D52B41"/>
    <w:rsid w:val="00D573BB"/>
    <w:rsid w:val="00D60BDB"/>
    <w:rsid w:val="00D62BA4"/>
    <w:rsid w:val="00D67F5C"/>
    <w:rsid w:val="00D96866"/>
    <w:rsid w:val="00DB043F"/>
    <w:rsid w:val="00DB515C"/>
    <w:rsid w:val="00DC11F9"/>
    <w:rsid w:val="00DD40BF"/>
    <w:rsid w:val="00DD6B9E"/>
    <w:rsid w:val="00DE1B70"/>
    <w:rsid w:val="00DE7FEA"/>
    <w:rsid w:val="00E04E9D"/>
    <w:rsid w:val="00E37723"/>
    <w:rsid w:val="00E44030"/>
    <w:rsid w:val="00E67EB5"/>
    <w:rsid w:val="00E70A4B"/>
    <w:rsid w:val="00E90CC3"/>
    <w:rsid w:val="00EA3DD5"/>
    <w:rsid w:val="00EA4406"/>
    <w:rsid w:val="00EB5F09"/>
    <w:rsid w:val="00EE5D91"/>
    <w:rsid w:val="00F038A3"/>
    <w:rsid w:val="00F05688"/>
    <w:rsid w:val="00F26775"/>
    <w:rsid w:val="00F35A65"/>
    <w:rsid w:val="00F3639C"/>
    <w:rsid w:val="00F36E82"/>
    <w:rsid w:val="00F4372E"/>
    <w:rsid w:val="00F44FBD"/>
    <w:rsid w:val="00F52173"/>
    <w:rsid w:val="00F57C16"/>
    <w:rsid w:val="00F72E82"/>
    <w:rsid w:val="00F85C03"/>
    <w:rsid w:val="00F86B97"/>
    <w:rsid w:val="00FA6918"/>
    <w:rsid w:val="00FB54A6"/>
    <w:rsid w:val="00FC1015"/>
    <w:rsid w:val="00FC389C"/>
    <w:rsid w:val="00FE2E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033F3"/>
  <w15:docId w15:val="{EF6D704C-9858-4C68-9308-76F818C1D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CC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A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AD6"/>
  </w:style>
  <w:style w:type="paragraph" w:styleId="Footer">
    <w:name w:val="footer"/>
    <w:basedOn w:val="Normal"/>
    <w:link w:val="FooterChar"/>
    <w:uiPriority w:val="99"/>
    <w:unhideWhenUsed/>
    <w:rsid w:val="00886A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AD6"/>
  </w:style>
  <w:style w:type="paragraph" w:styleId="BalloonText">
    <w:name w:val="Balloon Text"/>
    <w:basedOn w:val="Normal"/>
    <w:link w:val="BalloonTextChar"/>
    <w:uiPriority w:val="99"/>
    <w:semiHidden/>
    <w:unhideWhenUsed/>
    <w:rsid w:val="00886AD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86AD6"/>
    <w:rPr>
      <w:rFonts w:ascii="Tahoma" w:hAnsi="Tahoma" w:cs="Tahoma"/>
      <w:sz w:val="16"/>
      <w:szCs w:val="16"/>
    </w:rPr>
  </w:style>
  <w:style w:type="paragraph" w:customStyle="1" w:styleId="FrameContents">
    <w:name w:val="Frame Contents"/>
    <w:basedOn w:val="BodyText"/>
    <w:rsid w:val="007B2938"/>
    <w:pPr>
      <w:suppressAutoHyphens/>
    </w:pPr>
    <w:rPr>
      <w:rFonts w:ascii="Times New Roman" w:eastAsia="Calibri" w:hAnsi="Times New Roman"/>
      <w:color w:val="000000"/>
      <w:kern w:val="2"/>
      <w:sz w:val="24"/>
      <w:szCs w:val="24"/>
    </w:rPr>
  </w:style>
  <w:style w:type="paragraph" w:styleId="BodyText">
    <w:name w:val="Body Text"/>
    <w:basedOn w:val="Normal"/>
    <w:link w:val="BodyTextChar"/>
    <w:uiPriority w:val="99"/>
    <w:semiHidden/>
    <w:unhideWhenUsed/>
    <w:rsid w:val="007B2938"/>
    <w:pPr>
      <w:spacing w:after="120"/>
    </w:pPr>
  </w:style>
  <w:style w:type="character" w:customStyle="1" w:styleId="BodyTextChar">
    <w:name w:val="Body Text Char"/>
    <w:link w:val="BodyText"/>
    <w:uiPriority w:val="99"/>
    <w:semiHidden/>
    <w:rsid w:val="007B2938"/>
    <w:rPr>
      <w:rFonts w:eastAsia="Times New Roman" w:cs="Times New Roman"/>
    </w:rPr>
  </w:style>
  <w:style w:type="character" w:styleId="Hyperlink">
    <w:name w:val="Hyperlink"/>
    <w:unhideWhenUsed/>
    <w:rsid w:val="0012765A"/>
    <w:rPr>
      <w:color w:val="0000FF"/>
      <w:u w:val="single"/>
    </w:rPr>
  </w:style>
  <w:style w:type="table" w:styleId="TableGrid">
    <w:name w:val="Table Grid"/>
    <w:basedOn w:val="TableNormal"/>
    <w:uiPriority w:val="59"/>
    <w:rsid w:val="00861B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dmd">
    <w:name w:val="addmd"/>
    <w:basedOn w:val="DefaultParagraphFont"/>
    <w:rsid w:val="00D573BB"/>
  </w:style>
  <w:style w:type="paragraph" w:styleId="ListParagraph">
    <w:name w:val="List Paragraph"/>
    <w:basedOn w:val="Normal"/>
    <w:qFormat/>
    <w:rsid w:val="002625BD"/>
    <w:pPr>
      <w:suppressAutoHyphens/>
      <w:ind w:left="720"/>
      <w:contextualSpacing/>
    </w:pPr>
    <w:rPr>
      <w:rFonts w:ascii="Times New Roman" w:eastAsia="Calibri" w:hAnsi="Times New Roman"/>
      <w:color w:val="000000"/>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791600">
      <w:bodyDiv w:val="1"/>
      <w:marLeft w:val="0"/>
      <w:marRight w:val="0"/>
      <w:marTop w:val="0"/>
      <w:marBottom w:val="0"/>
      <w:divBdr>
        <w:top w:val="none" w:sz="0" w:space="0" w:color="auto"/>
        <w:left w:val="none" w:sz="0" w:space="0" w:color="auto"/>
        <w:bottom w:val="none" w:sz="0" w:space="0" w:color="auto"/>
        <w:right w:val="none" w:sz="0" w:space="0" w:color="auto"/>
      </w:divBdr>
    </w:div>
    <w:div w:id="670447167">
      <w:bodyDiv w:val="1"/>
      <w:marLeft w:val="0"/>
      <w:marRight w:val="0"/>
      <w:marTop w:val="0"/>
      <w:marBottom w:val="0"/>
      <w:divBdr>
        <w:top w:val="none" w:sz="0" w:space="0" w:color="auto"/>
        <w:left w:val="none" w:sz="0" w:space="0" w:color="auto"/>
        <w:bottom w:val="none" w:sz="0" w:space="0" w:color="auto"/>
        <w:right w:val="none" w:sz="0" w:space="0" w:color="auto"/>
      </w:divBdr>
    </w:div>
    <w:div w:id="708916993">
      <w:bodyDiv w:val="1"/>
      <w:marLeft w:val="0"/>
      <w:marRight w:val="0"/>
      <w:marTop w:val="0"/>
      <w:marBottom w:val="0"/>
      <w:divBdr>
        <w:top w:val="none" w:sz="0" w:space="0" w:color="auto"/>
        <w:left w:val="none" w:sz="0" w:space="0" w:color="auto"/>
        <w:bottom w:val="none" w:sz="0" w:space="0" w:color="auto"/>
        <w:right w:val="none" w:sz="0" w:space="0" w:color="auto"/>
      </w:divBdr>
    </w:div>
    <w:div w:id="725684564">
      <w:bodyDiv w:val="1"/>
      <w:marLeft w:val="0"/>
      <w:marRight w:val="0"/>
      <w:marTop w:val="0"/>
      <w:marBottom w:val="0"/>
      <w:divBdr>
        <w:top w:val="none" w:sz="0" w:space="0" w:color="auto"/>
        <w:left w:val="none" w:sz="0" w:space="0" w:color="auto"/>
        <w:bottom w:val="none" w:sz="0" w:space="0" w:color="auto"/>
        <w:right w:val="none" w:sz="0" w:space="0" w:color="auto"/>
      </w:divBdr>
    </w:div>
    <w:div w:id="950474778">
      <w:bodyDiv w:val="1"/>
      <w:marLeft w:val="0"/>
      <w:marRight w:val="0"/>
      <w:marTop w:val="0"/>
      <w:marBottom w:val="0"/>
      <w:divBdr>
        <w:top w:val="none" w:sz="0" w:space="0" w:color="auto"/>
        <w:left w:val="none" w:sz="0" w:space="0" w:color="auto"/>
        <w:bottom w:val="none" w:sz="0" w:space="0" w:color="auto"/>
        <w:right w:val="none" w:sz="0" w:space="0" w:color="auto"/>
      </w:divBdr>
    </w:div>
    <w:div w:id="1097408917">
      <w:bodyDiv w:val="1"/>
      <w:marLeft w:val="0"/>
      <w:marRight w:val="0"/>
      <w:marTop w:val="0"/>
      <w:marBottom w:val="0"/>
      <w:divBdr>
        <w:top w:val="none" w:sz="0" w:space="0" w:color="auto"/>
        <w:left w:val="none" w:sz="0" w:space="0" w:color="auto"/>
        <w:bottom w:val="none" w:sz="0" w:space="0" w:color="auto"/>
        <w:right w:val="none" w:sz="0" w:space="0" w:color="auto"/>
      </w:divBdr>
    </w:div>
    <w:div w:id="1311445525">
      <w:bodyDiv w:val="1"/>
      <w:marLeft w:val="0"/>
      <w:marRight w:val="0"/>
      <w:marTop w:val="0"/>
      <w:marBottom w:val="0"/>
      <w:divBdr>
        <w:top w:val="none" w:sz="0" w:space="0" w:color="auto"/>
        <w:left w:val="none" w:sz="0" w:space="0" w:color="auto"/>
        <w:bottom w:val="none" w:sz="0" w:space="0" w:color="auto"/>
        <w:right w:val="none" w:sz="0" w:space="0" w:color="auto"/>
      </w:divBdr>
    </w:div>
    <w:div w:id="1706713961">
      <w:bodyDiv w:val="1"/>
      <w:marLeft w:val="0"/>
      <w:marRight w:val="0"/>
      <w:marTop w:val="0"/>
      <w:marBottom w:val="0"/>
      <w:divBdr>
        <w:top w:val="none" w:sz="0" w:space="0" w:color="auto"/>
        <w:left w:val="none" w:sz="0" w:space="0" w:color="auto"/>
        <w:bottom w:val="none" w:sz="0" w:space="0" w:color="auto"/>
        <w:right w:val="none" w:sz="0" w:space="0" w:color="auto"/>
      </w:divBdr>
    </w:div>
    <w:div w:id="1803428060">
      <w:bodyDiv w:val="1"/>
      <w:marLeft w:val="0"/>
      <w:marRight w:val="0"/>
      <w:marTop w:val="0"/>
      <w:marBottom w:val="0"/>
      <w:divBdr>
        <w:top w:val="none" w:sz="0" w:space="0" w:color="auto"/>
        <w:left w:val="none" w:sz="0" w:space="0" w:color="auto"/>
        <w:bottom w:val="none" w:sz="0" w:space="0" w:color="auto"/>
        <w:right w:val="none" w:sz="0" w:space="0" w:color="auto"/>
      </w:divBdr>
    </w:div>
    <w:div w:id="1909459608">
      <w:bodyDiv w:val="1"/>
      <w:marLeft w:val="0"/>
      <w:marRight w:val="0"/>
      <w:marTop w:val="0"/>
      <w:marBottom w:val="0"/>
      <w:divBdr>
        <w:top w:val="none" w:sz="0" w:space="0" w:color="auto"/>
        <w:left w:val="none" w:sz="0" w:space="0" w:color="auto"/>
        <w:bottom w:val="none" w:sz="0" w:space="0" w:color="auto"/>
        <w:right w:val="none" w:sz="0" w:space="0" w:color="auto"/>
      </w:divBdr>
    </w:div>
    <w:div w:id="1982076892">
      <w:bodyDiv w:val="1"/>
      <w:marLeft w:val="0"/>
      <w:marRight w:val="0"/>
      <w:marTop w:val="0"/>
      <w:marBottom w:val="0"/>
      <w:divBdr>
        <w:top w:val="none" w:sz="0" w:space="0" w:color="auto"/>
        <w:left w:val="none" w:sz="0" w:space="0" w:color="auto"/>
        <w:bottom w:val="none" w:sz="0" w:space="0" w:color="auto"/>
        <w:right w:val="none" w:sz="0" w:space="0" w:color="auto"/>
      </w:divBdr>
    </w:div>
    <w:div w:id="1998532717">
      <w:bodyDiv w:val="1"/>
      <w:marLeft w:val="0"/>
      <w:marRight w:val="0"/>
      <w:marTop w:val="0"/>
      <w:marBottom w:val="0"/>
      <w:divBdr>
        <w:top w:val="none" w:sz="0" w:space="0" w:color="auto"/>
        <w:left w:val="none" w:sz="0" w:space="0" w:color="auto"/>
        <w:bottom w:val="none" w:sz="0" w:space="0" w:color="auto"/>
        <w:right w:val="none" w:sz="0" w:space="0" w:color="auto"/>
      </w:divBdr>
    </w:div>
    <w:div w:id="2018850098">
      <w:bodyDiv w:val="1"/>
      <w:marLeft w:val="0"/>
      <w:marRight w:val="0"/>
      <w:marTop w:val="0"/>
      <w:marBottom w:val="0"/>
      <w:divBdr>
        <w:top w:val="none" w:sz="0" w:space="0" w:color="auto"/>
        <w:left w:val="none" w:sz="0" w:space="0" w:color="auto"/>
        <w:bottom w:val="none" w:sz="0" w:space="0" w:color="auto"/>
        <w:right w:val="none" w:sz="0" w:space="0" w:color="auto"/>
      </w:divBdr>
    </w:div>
    <w:div w:id="2084597549">
      <w:bodyDiv w:val="1"/>
      <w:marLeft w:val="0"/>
      <w:marRight w:val="0"/>
      <w:marTop w:val="0"/>
      <w:marBottom w:val="0"/>
      <w:divBdr>
        <w:top w:val="none" w:sz="0" w:space="0" w:color="auto"/>
        <w:left w:val="none" w:sz="0" w:space="0" w:color="auto"/>
        <w:bottom w:val="none" w:sz="0" w:space="0" w:color="auto"/>
        <w:right w:val="none" w:sz="0" w:space="0" w:color="auto"/>
      </w:divBdr>
    </w:div>
    <w:div w:id="212680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ustomXml" Target="../customXml/item3.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fatih.edu.tr/~aliadam/EEE122A/EEE122Ch6COUNTERS.pdf" TargetMode="Externa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5.jpeg"/><Relationship Id="rId2" Type="http://schemas.openxmlformats.org/officeDocument/2006/relationships/image" Target="media/image14.jpeg"/><Relationship Id="rId1" Type="http://schemas.openxmlformats.org/officeDocument/2006/relationships/image" Target="media/image1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Nitya\Sem%201%20and%202%20-%202014\DLDA\Manual%20&amp;%20Journal\DLDA_MANUAL_14_FINAL%204,5%20add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FE2D4707D2AE4E9F92BACC13B8F020" ma:contentTypeVersion="5" ma:contentTypeDescription="Create a new document." ma:contentTypeScope="" ma:versionID="e7c548067220a1ae94364dd48214834d">
  <xsd:schema xmlns:xsd="http://www.w3.org/2001/XMLSchema" xmlns:xs="http://www.w3.org/2001/XMLSchema" xmlns:p="http://schemas.microsoft.com/office/2006/metadata/properties" xmlns:ns2="69eb286e-cc54-4c37-8c86-f83e3b40420e" targetNamespace="http://schemas.microsoft.com/office/2006/metadata/properties" ma:root="true" ma:fieldsID="5e37ab98da6c3e1a2e620666723339a6" ns2:_="">
    <xsd:import namespace="69eb286e-cc54-4c37-8c86-f83e3b40420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eb286e-cc54-4c37-8c86-f83e3b40420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69eb286e-cc54-4c37-8c86-f83e3b40420e" xsi:nil="true"/>
  </documentManagement>
</p:properties>
</file>

<file path=customXml/itemProps1.xml><?xml version="1.0" encoding="utf-8"?>
<ds:datastoreItem xmlns:ds="http://schemas.openxmlformats.org/officeDocument/2006/customXml" ds:itemID="{C2474EFC-1F81-4C5B-ACAA-11692E0F59F8}"/>
</file>

<file path=customXml/itemProps2.xml><?xml version="1.0" encoding="utf-8"?>
<ds:datastoreItem xmlns:ds="http://schemas.openxmlformats.org/officeDocument/2006/customXml" ds:itemID="{F960D6B0-FFF7-4925-8C97-2C924B26759C}"/>
</file>

<file path=customXml/itemProps3.xml><?xml version="1.0" encoding="utf-8"?>
<ds:datastoreItem xmlns:ds="http://schemas.openxmlformats.org/officeDocument/2006/customXml" ds:itemID="{9207B172-680F-4B03-99A9-252A45D1DBB0}"/>
</file>

<file path=docProps/app.xml><?xml version="1.0" encoding="utf-8"?>
<Properties xmlns="http://schemas.openxmlformats.org/officeDocument/2006/extended-properties" xmlns:vt="http://schemas.openxmlformats.org/officeDocument/2006/docPropsVTypes">
  <Template>DLDA_MANUAL_14_FINAL 4,5 added</Template>
  <TotalTime>196</TotalTime>
  <Pages>10</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somaiya</Company>
  <LinksUpToDate>false</LinksUpToDate>
  <CharactersWithSpaces>4663</CharactersWithSpaces>
  <SharedDoc>false</SharedDoc>
  <HLinks>
    <vt:vector size="48" baseType="variant">
      <vt:variant>
        <vt:i4>5177358</vt:i4>
      </vt:variant>
      <vt:variant>
        <vt:i4>27</vt:i4>
      </vt:variant>
      <vt:variant>
        <vt:i4>0</vt:i4>
      </vt:variant>
      <vt:variant>
        <vt:i4>5</vt:i4>
      </vt:variant>
      <vt:variant>
        <vt:lpwstr>http://esd.cs.ucr.edu/labs/tutorial/</vt:lpwstr>
      </vt:variant>
      <vt:variant>
        <vt:lpwstr/>
      </vt:variant>
      <vt:variant>
        <vt:i4>5177358</vt:i4>
      </vt:variant>
      <vt:variant>
        <vt:i4>24</vt:i4>
      </vt:variant>
      <vt:variant>
        <vt:i4>0</vt:i4>
      </vt:variant>
      <vt:variant>
        <vt:i4>5</vt:i4>
      </vt:variant>
      <vt:variant>
        <vt:lpwstr>http://esd.cs.ucr.edu/labs/tutorial/</vt:lpwstr>
      </vt:variant>
      <vt:variant>
        <vt:lpwstr/>
      </vt:variant>
      <vt:variant>
        <vt:i4>3014766</vt:i4>
      </vt:variant>
      <vt:variant>
        <vt:i4>21</vt:i4>
      </vt:variant>
      <vt:variant>
        <vt:i4>0</vt:i4>
      </vt:variant>
      <vt:variant>
        <vt:i4>5</vt:i4>
      </vt:variant>
      <vt:variant>
        <vt:lpwstr>http://www.fatih.edu.tr/~aliadam/EEE122A/EEE122Ch6COUNTERS.pdf</vt:lpwstr>
      </vt:variant>
      <vt:variant>
        <vt:lpwstr/>
      </vt:variant>
      <vt:variant>
        <vt:i4>3014766</vt:i4>
      </vt:variant>
      <vt:variant>
        <vt:i4>18</vt:i4>
      </vt:variant>
      <vt:variant>
        <vt:i4>0</vt:i4>
      </vt:variant>
      <vt:variant>
        <vt:i4>5</vt:i4>
      </vt:variant>
      <vt:variant>
        <vt:lpwstr>http://www.fatih.edu.tr/~aliadam/EEE122A/EEE122Ch6COUNTERS.pdf</vt:lpwstr>
      </vt:variant>
      <vt:variant>
        <vt:lpwstr/>
      </vt:variant>
      <vt:variant>
        <vt:i4>4456457</vt:i4>
      </vt:variant>
      <vt:variant>
        <vt:i4>15</vt:i4>
      </vt:variant>
      <vt:variant>
        <vt:i4>0</vt:i4>
      </vt:variant>
      <vt:variant>
        <vt:i4>5</vt:i4>
      </vt:variant>
      <vt:variant>
        <vt:lpwstr>https://wiki.engr.illinois.edu/download/attachments/84770821/08-Multiplexers.pdf?version=2&amp;modificationDate=1285128827000</vt:lpwstr>
      </vt:variant>
      <vt:variant>
        <vt:lpwstr/>
      </vt:variant>
      <vt:variant>
        <vt:i4>4456457</vt:i4>
      </vt:variant>
      <vt:variant>
        <vt:i4>12</vt:i4>
      </vt:variant>
      <vt:variant>
        <vt:i4>0</vt:i4>
      </vt:variant>
      <vt:variant>
        <vt:i4>5</vt:i4>
      </vt:variant>
      <vt:variant>
        <vt:lpwstr>https://wiki.engr.illinois.edu/download/attachments/84770821/08-Multiplexers.pdf?version=2&amp;modificationDate=1285128827000</vt:lpwstr>
      </vt:variant>
      <vt:variant>
        <vt:lpwstr/>
      </vt:variant>
      <vt:variant>
        <vt:i4>131195</vt:i4>
      </vt:variant>
      <vt:variant>
        <vt:i4>3</vt:i4>
      </vt:variant>
      <vt:variant>
        <vt:i4>0</vt:i4>
      </vt:variant>
      <vt:variant>
        <vt:i4>5</vt:i4>
      </vt:variant>
      <vt:variant>
        <vt:lpwstr>http://physics.niser.ac.in/labmanuals/sem5/elect/7_ADDER SUBTRACTOR CIRCUITS.pdf</vt:lpwstr>
      </vt:variant>
      <vt:variant>
        <vt:lpwstr/>
      </vt:variant>
      <vt:variant>
        <vt:i4>131195</vt:i4>
      </vt:variant>
      <vt:variant>
        <vt:i4>0</vt:i4>
      </vt:variant>
      <vt:variant>
        <vt:i4>0</vt:i4>
      </vt:variant>
      <vt:variant>
        <vt:i4>5</vt:i4>
      </vt:variant>
      <vt:variant>
        <vt:lpwstr>http://physics.niser.ac.in/labmanuals/sem5/elect/7_ADDER SUBTRACTOR CIRCUITS.pdf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kjsce</dc:creator>
  <cp:lastModifiedBy>NIDHI BHANUSHALI</cp:lastModifiedBy>
  <cp:revision>160</cp:revision>
  <dcterms:created xsi:type="dcterms:W3CDTF">2018-07-18T06:32:00Z</dcterms:created>
  <dcterms:modified xsi:type="dcterms:W3CDTF">2020-11-27T17:22:00Z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0x0101004CFE2D4707D2AE4E9F92BACC13B8F020</vt:lpwstr>
  </property>
</Properties>
</file>