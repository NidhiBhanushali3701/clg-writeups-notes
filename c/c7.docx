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3AABC1" w14:textId="77777777" w:rsidR="00084E22" w:rsidRDefault="00C35A31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75A6B8F9" wp14:editId="00462063">
                <wp:simplePos x="0" y="0"/>
                <wp:positionH relativeFrom="column">
                  <wp:posOffset>2602523</wp:posOffset>
                </wp:positionH>
                <wp:positionV relativeFrom="paragraph">
                  <wp:posOffset>155380</wp:posOffset>
                </wp:positionV>
                <wp:extent cx="3601329" cy="1814732"/>
                <wp:effectExtent l="0" t="0" r="18415" b="1460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329" cy="18147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9C332" w14:textId="59E04F3F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 </w:t>
                            </w:r>
                            <w:r w:rsidR="008D00BC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A1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Roll No.:     </w:t>
                            </w:r>
                            <w:r w:rsidR="008D00BC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1911004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62507F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71B6F139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Experiment / assignment / tutorial No. </w:t>
                            </w:r>
                            <w:r w:rsidR="00362373">
                              <w:rPr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125116CA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BE3F941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7C03081B" w14:textId="0D4D1209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60B99731" w14:textId="77777777" w:rsidR="008D00BC" w:rsidRDefault="008D00BC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1B5AF463" w14:textId="77777777" w:rsidR="004B4125" w:rsidRDefault="004B4125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A6B8F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4.9pt;margin-top:12.25pt;width:283.55pt;height:142.9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" strokeweight=".05pt">
                <v:textbox>
                  <w:txbxContent>
                    <w:p w14:paraId="6019C332" w14:textId="59E04F3F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 </w:t>
                      </w:r>
                      <w:r w:rsidR="008D00BC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A1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Roll No.:     </w:t>
                      </w:r>
                      <w:r w:rsidR="008D00BC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1911004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62507F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71B6F139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Experiment / assignment / tutorial No. </w:t>
                      </w:r>
                      <w:r w:rsidR="00362373">
                        <w:rPr>
                          <w:b/>
                          <w:sz w:val="24"/>
                          <w:szCs w:val="24"/>
                        </w:rPr>
                        <w:t>7</w:t>
                      </w:r>
                    </w:p>
                    <w:p w14:paraId="125116CA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4BE3F941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7C03081B" w14:textId="0D4D1209" w:rsidR="004B4125" w:rsidRDefault="004B4125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60B99731" w14:textId="77777777" w:rsidR="008D00BC" w:rsidRDefault="008D00BC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1B5AF463" w14:textId="77777777" w:rsidR="004B4125" w:rsidRDefault="004B4125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EDBBBE4" w14:textId="77777777" w:rsidR="00084E22" w:rsidRPr="00BA41DE" w:rsidRDefault="00084E22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C3FD2E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3FD4C885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611D6510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3FBB1358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06E1EC77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24394E60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458074BE" w14:textId="77777777" w:rsidR="004B4125" w:rsidRPr="00BA41DE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6C0B7BE1" w14:textId="77777777" w:rsidR="004B4125" w:rsidRPr="00BA41DE" w:rsidRDefault="004B4125" w:rsidP="004B4125">
      <w:pPr>
        <w:spacing w:after="0" w:line="100" w:lineRule="atLeast"/>
        <w:rPr>
          <w:rFonts w:ascii="Times New Roman" w:hAnsi="Times New Roman" w:cs="Times New Roman"/>
          <w:b/>
          <w:iCs/>
          <w:sz w:val="24"/>
          <w:szCs w:val="24"/>
        </w:rPr>
      </w:pPr>
    </w:p>
    <w:p w14:paraId="0F9C654C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7DE6C024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18661360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1F020BBD" w14:textId="77777777" w:rsidR="004B4125" w:rsidRPr="00BA41DE" w:rsidRDefault="004B4125" w:rsidP="004B4125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W w:w="90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033"/>
      </w:tblGrid>
      <w:tr w:rsidR="004B4125" w:rsidRPr="00BA41DE" w14:paraId="7EC4E205" w14:textId="77777777" w:rsidTr="00362373">
        <w:trPr>
          <w:trHeight w:val="662"/>
        </w:trPr>
        <w:tc>
          <w:tcPr>
            <w:tcW w:w="9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891E8A" w14:textId="77777777" w:rsidR="00362373" w:rsidRPr="00E768E1" w:rsidRDefault="004B4125" w:rsidP="00E768E1">
            <w:pPr>
              <w:pStyle w:val="NormalWeb"/>
              <w:spacing w:before="0" w:beforeAutospacing="0" w:after="0" w:afterAutospacing="0"/>
              <w:ind w:left="60"/>
              <w:jc w:val="both"/>
              <w:rPr>
                <w:b/>
              </w:rPr>
            </w:pPr>
            <w:r w:rsidRPr="00E768E1">
              <w:rPr>
                <w:b/>
              </w:rPr>
              <w:t xml:space="preserve">TITLE: </w:t>
            </w:r>
          </w:p>
          <w:p w14:paraId="2365558C" w14:textId="41E1F001" w:rsidR="00362373" w:rsidRPr="00E768E1" w:rsidRDefault="00726DCA" w:rsidP="00E768E1">
            <w:pPr>
              <w:pStyle w:val="NormalWeb"/>
              <w:spacing w:before="0" w:beforeAutospacing="0" w:after="0" w:afterAutospacing="0"/>
              <w:ind w:left="60"/>
              <w:jc w:val="both"/>
            </w:pPr>
            <w:r>
              <w:t xml:space="preserve">  </w:t>
            </w:r>
            <w:r w:rsidR="00362373">
              <w:t>To print sum and average of all alternate elements for an array</w:t>
            </w:r>
          </w:p>
          <w:p w14:paraId="018FA54B" w14:textId="77777777" w:rsidR="004B4125" w:rsidRPr="00BA41DE" w:rsidRDefault="004B4125" w:rsidP="00E768E1">
            <w:pPr>
              <w:pStyle w:val="NormalWeb"/>
              <w:spacing w:before="0" w:beforeAutospacing="0" w:after="0" w:afterAutospacing="0"/>
              <w:ind w:left="60"/>
              <w:jc w:val="both"/>
            </w:pPr>
          </w:p>
        </w:tc>
      </w:tr>
    </w:tbl>
    <w:p w14:paraId="621FC75C" w14:textId="0883BA6E" w:rsidR="004B412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3D0DF" w14:textId="77777777" w:rsidR="00726DCA" w:rsidRPr="00BA41DE" w:rsidRDefault="00726DCA" w:rsidP="004B41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00F3A" w14:textId="581098B7" w:rsidR="00C46F01" w:rsidRDefault="004B4125" w:rsidP="00362373">
      <w:pPr>
        <w:pStyle w:val="NormalWeb"/>
        <w:spacing w:before="0" w:beforeAutospacing="0" w:after="0" w:afterAutospacing="0"/>
        <w:ind w:left="60"/>
        <w:jc w:val="both"/>
        <w:rPr>
          <w:b/>
        </w:rPr>
      </w:pPr>
      <w:r w:rsidRPr="00BA41DE">
        <w:rPr>
          <w:b/>
        </w:rPr>
        <w:t>AIM</w:t>
      </w:r>
      <w:r w:rsidR="00362373">
        <w:rPr>
          <w:b/>
        </w:rPr>
        <w:t>:</w:t>
      </w:r>
    </w:p>
    <w:p w14:paraId="66C5191B" w14:textId="77777777" w:rsidR="00362373" w:rsidRDefault="00362373" w:rsidP="00362373">
      <w:pPr>
        <w:pStyle w:val="NormalWeb"/>
        <w:spacing w:before="0" w:beforeAutospacing="0" w:after="0" w:afterAutospacing="0"/>
        <w:ind w:left="60"/>
        <w:jc w:val="both"/>
      </w:pPr>
      <w:r>
        <w:t>Write a program to print sum and average of all alternate elements for an array of integers inputted by the user, denoting mathematics marks scored by students and their gender.</w:t>
      </w:r>
    </w:p>
    <w:p w14:paraId="51A9D3DE" w14:textId="2D17E39D" w:rsidR="00C0055B" w:rsidRPr="00726DCA" w:rsidRDefault="00362373" w:rsidP="00726DCA">
      <w:pPr>
        <w:pStyle w:val="NormalWeb"/>
        <w:spacing w:before="0" w:beforeAutospacing="0" w:after="0" w:afterAutospacing="0"/>
        <w:ind w:left="60"/>
        <w:jc w:val="both"/>
      </w:pPr>
      <w:r>
        <w:t xml:space="preserve">The alternating elements </w:t>
      </w:r>
      <w:proofErr w:type="gramStart"/>
      <w:r>
        <w:t>marks[</w:t>
      </w:r>
      <w:proofErr w:type="gramEnd"/>
      <w:r>
        <w:t>0],</w:t>
      </w:r>
      <w:r w:rsidR="008D00BC">
        <w:t xml:space="preserve"> </w:t>
      </w:r>
      <w:r>
        <w:t xml:space="preserve">marks[2] and so on denote the marks of boys. Similarly </w:t>
      </w:r>
      <w:proofErr w:type="gramStart"/>
      <w:r>
        <w:t>marks[</w:t>
      </w:r>
      <w:proofErr w:type="gramEnd"/>
      <w:r>
        <w:t>1], marks[3] so on denote the marks of girls.</w:t>
      </w:r>
    </w:p>
    <w:p w14:paraId="0736B028" w14:textId="0B6E17C6" w:rsidR="00726DCA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F9A5C46" w14:textId="5EE80C8F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101D494D" w14:textId="3DDA70A7" w:rsidR="008D00BC" w:rsidRPr="008D00BC" w:rsidRDefault="008D00BC" w:rsidP="008D00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0BC">
        <w:rPr>
          <w:rFonts w:ascii="Times New Roman" w:hAnsi="Times New Roman" w:cs="Times New Roman"/>
          <w:b/>
          <w:sz w:val="24"/>
          <w:szCs w:val="24"/>
        </w:rPr>
        <w:t>CO1.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00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D00BC">
        <w:rPr>
          <w:rFonts w:ascii="Times New Roman" w:hAnsi="Times New Roman" w:cs="Times New Roman"/>
          <w:b/>
          <w:sz w:val="24"/>
          <w:szCs w:val="24"/>
        </w:rPr>
        <w:t>Formulate a problem statement and develop the logic (algorithm/flowchart) for its solution.</w:t>
      </w:r>
    </w:p>
    <w:p w14:paraId="4E91C419" w14:textId="3AF4EF28" w:rsidR="008D00BC" w:rsidRPr="008D00BC" w:rsidRDefault="008D00BC" w:rsidP="008D00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0BC">
        <w:rPr>
          <w:rFonts w:ascii="Times New Roman" w:hAnsi="Times New Roman" w:cs="Times New Roman"/>
          <w:b/>
          <w:sz w:val="24"/>
          <w:szCs w:val="24"/>
        </w:rPr>
        <w:t xml:space="preserve">CO2.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D00BC">
        <w:rPr>
          <w:rFonts w:ascii="Times New Roman" w:hAnsi="Times New Roman" w:cs="Times New Roman"/>
          <w:b/>
          <w:sz w:val="24"/>
          <w:szCs w:val="24"/>
        </w:rPr>
        <w:t>Apply basic concepts of C programming for problem solving.</w:t>
      </w:r>
    </w:p>
    <w:p w14:paraId="1FD2AF7D" w14:textId="7D0F747D" w:rsidR="00541F10" w:rsidRDefault="008D00BC" w:rsidP="008D00B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0BC">
        <w:rPr>
          <w:rFonts w:ascii="Times New Roman" w:hAnsi="Times New Roman" w:cs="Times New Roman"/>
          <w:b/>
          <w:sz w:val="24"/>
          <w:szCs w:val="24"/>
        </w:rPr>
        <w:t xml:space="preserve">CO3.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D00BC">
        <w:rPr>
          <w:rFonts w:ascii="Times New Roman" w:hAnsi="Times New Roman" w:cs="Times New Roman"/>
          <w:b/>
          <w:sz w:val="24"/>
          <w:szCs w:val="24"/>
        </w:rPr>
        <w:t>Illustrate the use of derived and structured data types such as arrays, strings, structures and unions.</w:t>
      </w:r>
    </w:p>
    <w:p w14:paraId="70A321E1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EE05349" w14:textId="77777777" w:rsidR="00726DCA" w:rsidRDefault="00726DCA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579BEA" w14:textId="01C0DCB9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65053E7E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3B437D" w14:textId="7EC9468B" w:rsidR="004B4125" w:rsidRPr="00BA41DE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Programming in C, second edition, Pradeep</w:t>
      </w:r>
      <w:r w:rsidR="008D0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41DE">
        <w:rPr>
          <w:rFonts w:ascii="Times New Roman" w:hAnsi="Times New Roman" w:cs="Times New Roman"/>
          <w:sz w:val="24"/>
          <w:szCs w:val="24"/>
          <w:lang w:val="en-US"/>
        </w:rPr>
        <w:t>Dey and Manas</w:t>
      </w:r>
      <w:r w:rsidR="008D0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Ghosh, Oxford University Press. </w:t>
      </w:r>
    </w:p>
    <w:p w14:paraId="1D98D27A" w14:textId="77777777" w:rsidR="004B4125" w:rsidRPr="00BA41DE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Programming in ANSI C, fifth edition, E Balagurusamy, Tata McGraw Hill.</w:t>
      </w:r>
    </w:p>
    <w:p w14:paraId="0ACF516A" w14:textId="70DBC531" w:rsidR="004B4125" w:rsidRPr="00BA41DE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Introduction to programming and problem solving, G. Michael Schneider,</w:t>
      </w:r>
      <w:r w:rsidR="008D0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41DE">
        <w:rPr>
          <w:rFonts w:ascii="Times New Roman" w:hAnsi="Times New Roman" w:cs="Times New Roman"/>
          <w:sz w:val="24"/>
          <w:szCs w:val="24"/>
          <w:lang w:val="en-US"/>
        </w:rPr>
        <w:t>Wiley India edition.</w:t>
      </w:r>
    </w:p>
    <w:p w14:paraId="4E7300BC" w14:textId="4AEA2E48" w:rsidR="00C46F01" w:rsidRPr="00BA41DE" w:rsidRDefault="00C46F01" w:rsidP="00C46F01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Let’s C by Y</w:t>
      </w:r>
      <w:r w:rsidRPr="005E26DF">
        <w:rPr>
          <w:rFonts w:ascii="Times New Roman" w:hAnsi="Times New Roman" w:cs="Times New Roman"/>
          <w:sz w:val="24"/>
          <w:szCs w:val="24"/>
          <w:lang w:val="en-US"/>
        </w:rPr>
        <w:t>ashwant</w:t>
      </w:r>
      <w:r w:rsidR="008D00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5E26DF">
        <w:rPr>
          <w:rFonts w:ascii="Times New Roman" w:hAnsi="Times New Roman" w:cs="Times New Roman"/>
          <w:sz w:val="24"/>
          <w:szCs w:val="24"/>
          <w:lang w:val="en-US"/>
        </w:rPr>
        <w:t>anetkar</w:t>
      </w:r>
    </w:p>
    <w:p w14:paraId="2CF0131A" w14:textId="77777777" w:rsidR="004B4125" w:rsidRPr="00BA41DE" w:rsidRDefault="00B02B5E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4B4125" w:rsidRPr="00BA41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http://cse.iitkgp.ac.in/~rkumar/pds-vlab/</w:t>
        </w:r>
      </w:hyperlink>
    </w:p>
    <w:p w14:paraId="11198804" w14:textId="77777777" w:rsidR="00C0055B" w:rsidRPr="00BA41DE" w:rsidRDefault="00C0055B" w:rsidP="002C4F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3C471" w14:textId="77777777" w:rsidR="004B4125" w:rsidRPr="00BA41DE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FC7854C" w14:textId="77777777" w:rsidR="00196788" w:rsidRDefault="00196788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13E55D" w14:textId="65B805E8" w:rsidR="004B412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Problem Definition:</w:t>
      </w:r>
    </w:p>
    <w:p w14:paraId="7B52F11B" w14:textId="08A2ACF3" w:rsidR="00C24CC2" w:rsidRPr="00C24CC2" w:rsidRDefault="00C24CC2" w:rsidP="00C24CC2">
      <w:pPr>
        <w:pStyle w:val="NormalWeb"/>
        <w:spacing w:before="0" w:beforeAutospacing="0" w:after="0" w:afterAutospacing="0"/>
        <w:ind w:left="60"/>
        <w:jc w:val="both"/>
      </w:pPr>
      <w:r w:rsidRPr="00C24CC2">
        <w:t>Input: arr = {1, 2, 3, 4, 5, 6}</w:t>
      </w:r>
    </w:p>
    <w:p w14:paraId="37F88E39" w14:textId="63D18C6A" w:rsidR="00C24CC2" w:rsidRPr="00C24CC2" w:rsidRDefault="00C24CC2" w:rsidP="00C24CC2">
      <w:pPr>
        <w:pStyle w:val="NormalWeb"/>
        <w:spacing w:before="0" w:beforeAutospacing="0" w:after="0" w:afterAutospacing="0"/>
        <w:ind w:left="60"/>
        <w:jc w:val="both"/>
      </w:pPr>
      <w:r w:rsidRPr="00C24CC2">
        <w:t>Output:</w:t>
      </w:r>
      <w:r w:rsidR="007817DF">
        <w:t xml:space="preserve"> </w:t>
      </w:r>
      <w:r w:rsidRPr="00C24CC2">
        <w:t>Even index positions sum 9</w:t>
      </w:r>
    </w:p>
    <w:p w14:paraId="5574EC75" w14:textId="77777777" w:rsidR="00C24CC2" w:rsidRPr="00C24CC2" w:rsidRDefault="00C24CC2" w:rsidP="00C24CC2">
      <w:pPr>
        <w:pStyle w:val="NormalWeb"/>
        <w:spacing w:before="0" w:beforeAutospacing="0" w:after="0" w:afterAutospacing="0"/>
        <w:ind w:left="60"/>
        <w:jc w:val="both"/>
      </w:pPr>
      <w:r w:rsidRPr="00C24CC2">
        <w:t>Odd index positions sum 12</w:t>
      </w:r>
    </w:p>
    <w:p w14:paraId="01A036D9" w14:textId="77777777" w:rsidR="00C24CC2" w:rsidRPr="00C24CC2" w:rsidRDefault="00C24CC2" w:rsidP="00C24CC2">
      <w:pPr>
        <w:pStyle w:val="NormalWeb"/>
        <w:spacing w:before="0" w:beforeAutospacing="0" w:after="0" w:afterAutospacing="0"/>
        <w:ind w:left="60"/>
        <w:jc w:val="both"/>
      </w:pPr>
      <w:r w:rsidRPr="00C24CC2">
        <w:t>Explanation: Here, n = 6 so there will be 3 even index positions and 3 odd index positions in an array</w:t>
      </w:r>
    </w:p>
    <w:p w14:paraId="7A64DD59" w14:textId="77777777" w:rsidR="00C24CC2" w:rsidRPr="00C24CC2" w:rsidRDefault="00C24CC2" w:rsidP="00C24CC2">
      <w:pPr>
        <w:pStyle w:val="NormalWeb"/>
        <w:spacing w:before="0" w:beforeAutospacing="0" w:after="0" w:afterAutospacing="0"/>
        <w:ind w:left="60"/>
        <w:jc w:val="both"/>
      </w:pPr>
      <w:r w:rsidRPr="00C24CC2">
        <w:t>Even = 1 + 3 + 5 = 9</w:t>
      </w:r>
    </w:p>
    <w:p w14:paraId="76FD1268" w14:textId="4B001EDA" w:rsidR="00196788" w:rsidRDefault="00C24CC2" w:rsidP="00196788">
      <w:pPr>
        <w:pStyle w:val="NormalWeb"/>
        <w:spacing w:before="0" w:beforeAutospacing="0" w:after="0" w:afterAutospacing="0"/>
        <w:ind w:left="60"/>
        <w:jc w:val="both"/>
      </w:pPr>
      <w:r w:rsidRPr="00C24CC2">
        <w:lastRenderedPageBreak/>
        <w:t xml:space="preserve">Odd </w:t>
      </w:r>
      <w:proofErr w:type="gramStart"/>
      <w:r w:rsidRPr="00C24CC2">
        <w:t>=  2</w:t>
      </w:r>
      <w:proofErr w:type="gramEnd"/>
      <w:r w:rsidRPr="00C24CC2">
        <w:t xml:space="preserve"> + 4 + 6 = 12</w:t>
      </w:r>
    </w:p>
    <w:p w14:paraId="5EAC5B39" w14:textId="1534853B" w:rsidR="00196788" w:rsidRDefault="00196788" w:rsidP="00196788">
      <w:pPr>
        <w:pStyle w:val="NormalWeb"/>
        <w:spacing w:before="0" w:beforeAutospacing="0" w:after="0" w:afterAutospacing="0"/>
        <w:ind w:left="60"/>
        <w:jc w:val="both"/>
      </w:pPr>
    </w:p>
    <w:p w14:paraId="1AE7F503" w14:textId="77777777" w:rsidR="00196788" w:rsidRPr="00196788" w:rsidRDefault="00196788" w:rsidP="00196788">
      <w:pPr>
        <w:pStyle w:val="NormalWeb"/>
        <w:spacing w:before="0" w:beforeAutospacing="0" w:after="0" w:afterAutospacing="0"/>
        <w:ind w:left="60"/>
        <w:jc w:val="both"/>
      </w:pPr>
      <w:bookmarkStart w:id="0" w:name="_GoBack"/>
      <w:bookmarkEnd w:id="0"/>
    </w:p>
    <w:p w14:paraId="4F051129" w14:textId="17E63E9F" w:rsidR="004B4125" w:rsidRPr="00BA41DE" w:rsidRDefault="00C474B0" w:rsidP="004B41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218218F" wp14:editId="5701E447">
                <wp:simplePos x="0" y="0"/>
                <wp:positionH relativeFrom="column">
                  <wp:posOffset>2014133</wp:posOffset>
                </wp:positionH>
                <wp:positionV relativeFrom="paragraph">
                  <wp:posOffset>212833</wp:posOffset>
                </wp:positionV>
                <wp:extent cx="667073" cy="725966"/>
                <wp:effectExtent l="38100" t="0" r="19050" b="9334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073" cy="7259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D39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158.6pt;margin-top:16.75pt;width:52.55pt;height:57.15p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EA85A38" wp14:editId="4359EBE9">
                <wp:simplePos x="0" y="0"/>
                <wp:positionH relativeFrom="column">
                  <wp:posOffset>2680088</wp:posOffset>
                </wp:positionH>
                <wp:positionV relativeFrom="paragraph">
                  <wp:posOffset>14325</wp:posOffset>
                </wp:positionV>
                <wp:extent cx="1252025" cy="400929"/>
                <wp:effectExtent l="0" t="0" r="24765" b="18415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25" cy="40092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C10B6" w14:textId="3A1153EA" w:rsidR="00C474B0" w:rsidRPr="00C474B0" w:rsidRDefault="00C474B0" w:rsidP="00C474B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74B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85A3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" o:spid="_x0000_s1027" type="#_x0000_t176" style="position:absolute;left:0;text-align:left;margin-left:211.05pt;margin-top:1.15pt;width:98.6pt;height:31.5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" fillcolor="white [3201]" strokecolor="#f79646 [3209]" strokeweight="2pt">
                <v:textbox>
                  <w:txbxContent>
                    <w:p w14:paraId="483C10B6" w14:textId="3A1153EA" w:rsidR="00C474B0" w:rsidRPr="00C474B0" w:rsidRDefault="00C474B0" w:rsidP="00C474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474B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B57C1" w:rsidRPr="00074CAE">
        <w:rPr>
          <w:rFonts w:ascii="Times New Roman" w:hAnsi="Times New Roman" w:cs="Times New Roman"/>
          <w:b/>
          <w:bCs/>
          <w:sz w:val="24"/>
          <w:szCs w:val="24"/>
          <w:u w:val="single"/>
        </w:rPr>
        <w:t>Flowchart</w:t>
      </w:r>
      <w:r w:rsidR="004B4125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74C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33C555" w14:textId="1B3E8043" w:rsidR="00726DCA" w:rsidRDefault="0013174E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ED4C4A2" w14:textId="5D7967CB" w:rsidR="00074CAE" w:rsidRDefault="00074CAE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F27C6" w14:textId="038409E8" w:rsidR="0013174E" w:rsidRDefault="0013174E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CB03E" wp14:editId="6D02FA54">
                <wp:simplePos x="0" y="0"/>
                <wp:positionH relativeFrom="column">
                  <wp:posOffset>590843</wp:posOffset>
                </wp:positionH>
                <wp:positionV relativeFrom="paragraph">
                  <wp:posOffset>130126</wp:posOffset>
                </wp:positionV>
                <wp:extent cx="1505243" cy="330591"/>
                <wp:effectExtent l="0" t="0" r="19050" b="1270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243" cy="3305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9F041" w14:textId="01BB84BD" w:rsidR="0013174E" w:rsidRPr="00C474B0" w:rsidRDefault="00C474B0" w:rsidP="001317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I/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  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CB03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28" type="#_x0000_t111" style="position:absolute;margin-left:46.5pt;margin-top:10.25pt;width:118.5pt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" fillcolor="white [3201]" strokecolor="#f79646 [3209]" strokeweight="2pt">
                <v:textbox>
                  <w:txbxContent>
                    <w:p w14:paraId="7C79F041" w14:textId="01BB84BD" w:rsidR="0013174E" w:rsidRPr="00C474B0" w:rsidRDefault="00C474B0" w:rsidP="001317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I/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  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9547808" w14:textId="77777777" w:rsidR="0013174E" w:rsidRDefault="0013174E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70F176" w14:textId="7C4A5C0F" w:rsidR="0013174E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AB218" wp14:editId="027A8DE2">
                <wp:simplePos x="0" y="0"/>
                <wp:positionH relativeFrom="column">
                  <wp:posOffset>1322363</wp:posOffset>
                </wp:positionH>
                <wp:positionV relativeFrom="paragraph">
                  <wp:posOffset>110343</wp:posOffset>
                </wp:positionV>
                <wp:extent cx="0" cy="155136"/>
                <wp:effectExtent l="76200" t="0" r="5715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171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04.1pt;margin-top:8.7pt;width:0;height:1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5B04AC3C" w14:textId="13A22E33" w:rsidR="0013174E" w:rsidRDefault="0013174E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3163F" wp14:editId="3302A166">
                <wp:simplePos x="0" y="0"/>
                <wp:positionH relativeFrom="column">
                  <wp:posOffset>316523</wp:posOffset>
                </wp:positionH>
                <wp:positionV relativeFrom="paragraph">
                  <wp:posOffset>76152</wp:posOffset>
                </wp:positionV>
                <wp:extent cx="2152357" cy="844062"/>
                <wp:effectExtent l="0" t="0" r="1968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844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BD1D6" w14:textId="10575F95" w:rsidR="00C474B0" w:rsidRDefault="00C474B0" w:rsidP="00C474B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i=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0;j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=0;n1=n/2;sum_b=0;</w:t>
                            </w:r>
                          </w:p>
                          <w:p w14:paraId="02FAA223" w14:textId="3C7B1BB8" w:rsidR="00C474B0" w:rsidRPr="00C474B0" w:rsidRDefault="00C474B0" w:rsidP="00C474B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sum_g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0;marks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[n];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3163F" id="Rectangle 21" o:spid="_x0000_s1029" style="position:absolute;margin-left:24.9pt;margin-top:6pt;width:169.5pt;height:6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" fillcolor="white [3201]" strokecolor="#f79646 [3209]" strokeweight="2pt">
                <v:textbox>
                  <w:txbxContent>
                    <w:p w14:paraId="59FBD1D6" w14:textId="10575F95" w:rsidR="00C474B0" w:rsidRDefault="00C474B0" w:rsidP="00C474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i=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0;j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=0;n1=n/2;sum_b=0;</w:t>
                      </w:r>
                    </w:p>
                    <w:p w14:paraId="02FAA223" w14:textId="3C7B1BB8" w:rsidR="00C474B0" w:rsidRPr="00C474B0" w:rsidRDefault="00C474B0" w:rsidP="00C474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sum_g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0;marks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[n];</w:t>
                      </w:r>
                    </w:p>
                  </w:txbxContent>
                </v:textbox>
              </v:rect>
            </w:pict>
          </mc:Fallback>
        </mc:AlternateContent>
      </w:r>
    </w:p>
    <w:p w14:paraId="6DAE057F" w14:textId="77777777" w:rsidR="0013174E" w:rsidRDefault="0013174E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542665" w14:textId="77777777" w:rsidR="0013174E" w:rsidRDefault="0013174E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21DFA0" w14:textId="77777777" w:rsidR="0013174E" w:rsidRDefault="0013174E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055D8D" w14:textId="67659E7A" w:rsidR="0013174E" w:rsidRDefault="0013174E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D458B0" w14:textId="33FE7CF9" w:rsidR="0013174E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98C674C" wp14:editId="58CD046E">
                <wp:simplePos x="0" y="0"/>
                <wp:positionH relativeFrom="column">
                  <wp:posOffset>1392702</wp:posOffset>
                </wp:positionH>
                <wp:positionV relativeFrom="paragraph">
                  <wp:posOffset>51582</wp:posOffset>
                </wp:positionV>
                <wp:extent cx="49236" cy="239150"/>
                <wp:effectExtent l="19050" t="0" r="65405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" cy="23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53B11" id="Straight Arrow Connector 30" o:spid="_x0000_s1026" type="#_x0000_t32" style="position:absolute;margin-left:109.65pt;margin-top:4.05pt;width:3.9pt;height:18.8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1D0366CF" w14:textId="14261424" w:rsidR="0013174E" w:rsidRPr="000D7756" w:rsidRDefault="00230E5E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B31FF5E" wp14:editId="59B624E5">
                <wp:simplePos x="0" y="0"/>
                <wp:positionH relativeFrom="column">
                  <wp:posOffset>5168686</wp:posOffset>
                </wp:positionH>
                <wp:positionV relativeFrom="paragraph">
                  <wp:posOffset>10203</wp:posOffset>
                </wp:positionV>
                <wp:extent cx="1456840" cy="1836549"/>
                <wp:effectExtent l="0" t="0" r="1016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840" cy="1836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24D31" w14:textId="77777777" w:rsidR="00230E5E" w:rsidRPr="00230E5E" w:rsidRDefault="00230E5E" w:rsidP="00230E5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230E5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sum_g</w:t>
                            </w:r>
                            <w:proofErr w:type="spellEnd"/>
                            <w:r w:rsidRPr="00230E5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+=marks[j]; </w:t>
                            </w:r>
                            <w:proofErr w:type="spellStart"/>
                            <w:r w:rsidRPr="00230E5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sum_b</w:t>
                            </w:r>
                            <w:proofErr w:type="spellEnd"/>
                            <w:r w:rsidRPr="00230E5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+=marks[i];</w:t>
                            </w:r>
                          </w:p>
                          <w:p w14:paraId="42482F23" w14:textId="54F8D063" w:rsidR="00230E5E" w:rsidRPr="00230E5E" w:rsidRDefault="00230E5E" w:rsidP="00230E5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30E5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i+=2;</w:t>
                            </w:r>
                            <w:r w:rsid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30E5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j+=2; </w:t>
                            </w:r>
                          </w:p>
                          <w:p w14:paraId="66451F7D" w14:textId="77777777" w:rsidR="00230E5E" w:rsidRDefault="00230E5E" w:rsidP="00230E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DF06096" w14:textId="77777777" w:rsidR="00230E5E" w:rsidRDefault="00230E5E" w:rsidP="00230E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1FF5E" id="Rectangle 48" o:spid="_x0000_s1030" style="position:absolute;margin-left:407pt;margin-top:.8pt;width:114.7pt;height:144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" fillcolor="white [3201]" strokecolor="#f79646 [3209]" strokeweight="2pt">
                <v:textbox>
                  <w:txbxContent>
                    <w:p w14:paraId="3BB24D31" w14:textId="77777777" w:rsidR="00230E5E" w:rsidRPr="00230E5E" w:rsidRDefault="00230E5E" w:rsidP="00230E5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230E5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sum_g</w:t>
                      </w:r>
                      <w:proofErr w:type="spellEnd"/>
                      <w:r w:rsidRPr="00230E5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+=marks[j]; </w:t>
                      </w:r>
                      <w:proofErr w:type="spellStart"/>
                      <w:r w:rsidRPr="00230E5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sum_b</w:t>
                      </w:r>
                      <w:proofErr w:type="spellEnd"/>
                      <w:r w:rsidRPr="00230E5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+=marks[i];</w:t>
                      </w:r>
                    </w:p>
                    <w:p w14:paraId="42482F23" w14:textId="54F8D063" w:rsidR="00230E5E" w:rsidRPr="00230E5E" w:rsidRDefault="00230E5E" w:rsidP="00230E5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30E5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i+=2;</w:t>
                      </w:r>
                      <w:r w:rsid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230E5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j+=2; </w:t>
                      </w:r>
                    </w:p>
                    <w:p w14:paraId="66451F7D" w14:textId="77777777" w:rsidR="00230E5E" w:rsidRDefault="00230E5E" w:rsidP="00230E5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DF06096" w14:textId="77777777" w:rsidR="00230E5E" w:rsidRDefault="00230E5E" w:rsidP="00230E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7AE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C5764EF" wp14:editId="787469F8">
                <wp:simplePos x="0" y="0"/>
                <wp:positionH relativeFrom="column">
                  <wp:posOffset>935355</wp:posOffset>
                </wp:positionH>
                <wp:positionV relativeFrom="paragraph">
                  <wp:posOffset>87239</wp:posOffset>
                </wp:positionV>
                <wp:extent cx="970670" cy="1012874"/>
                <wp:effectExtent l="0" t="0" r="20320" b="1587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0" cy="10128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2D428" w14:textId="4DF38B2A" w:rsidR="00C474B0" w:rsidRPr="00230E5E" w:rsidRDefault="00C474B0" w:rsidP="00C474B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0E5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If j&lt;</w:t>
                            </w:r>
                            <w:r w:rsidR="00230E5E" w:rsidRPr="00230E5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5764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1" type="#_x0000_t4" style="position:absolute;margin-left:73.65pt;margin-top:6.85pt;width:76.45pt;height:79.7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" fillcolor="white [3201]" strokecolor="#f79646 [3209]" strokeweight="2pt">
                <v:textbox>
                  <w:txbxContent>
                    <w:p w14:paraId="5AD2D428" w14:textId="4DF38B2A" w:rsidR="00C474B0" w:rsidRPr="00230E5E" w:rsidRDefault="00C474B0" w:rsidP="00C474B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30E5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If j&lt;</w:t>
                      </w:r>
                      <w:r w:rsidR="00230E5E" w:rsidRPr="00230E5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D775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</w:p>
    <w:p w14:paraId="5E3FEAC4" w14:textId="210AA551" w:rsidR="0013174E" w:rsidRDefault="00C474B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B5A8C5" wp14:editId="4B396DBD">
                <wp:simplePos x="0" y="0"/>
                <wp:positionH relativeFrom="column">
                  <wp:posOffset>3733800</wp:posOffset>
                </wp:positionH>
                <wp:positionV relativeFrom="paragraph">
                  <wp:posOffset>67418</wp:posOffset>
                </wp:positionV>
                <wp:extent cx="1412536" cy="1015139"/>
                <wp:effectExtent l="0" t="76200" r="0" b="3302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2536" cy="10151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AC4A3" id="Connector: Elbow 44" o:spid="_x0000_s1026" type="#_x0000_t34" style="position:absolute;margin-left:294pt;margin-top:5.3pt;width:111.2pt;height:79.9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4C0DDA27" w14:textId="59E34127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E895F96" wp14:editId="69E547C5">
                <wp:simplePos x="0" y="0"/>
                <wp:positionH relativeFrom="column">
                  <wp:posOffset>2457401</wp:posOffset>
                </wp:positionH>
                <wp:positionV relativeFrom="paragraph">
                  <wp:posOffset>95250</wp:posOffset>
                </wp:positionV>
                <wp:extent cx="931936" cy="337625"/>
                <wp:effectExtent l="0" t="0" r="2095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936" cy="33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02DAE" w14:textId="23CE5745" w:rsidR="00230E5E" w:rsidRPr="00230E5E" w:rsidRDefault="00230E5E" w:rsidP="00230E5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Pr="00230E5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95F96" id="Rectangle 27" o:spid="_x0000_s1032" style="position:absolute;margin-left:193.5pt;margin-top:7.5pt;width:73.4pt;height:26.6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jK9bQIAACUFAAAOAAAAZHJzL2Uyb0RvYy54bWysVMFu2zAMvQ/YPwi6r46TNm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" fillcolor="white [3201]" strokecolor="#f79646 [3209]" strokeweight="2pt">
                <v:textbox>
                  <w:txbxContent>
                    <w:p w14:paraId="68002DAE" w14:textId="23CE5745" w:rsidR="00230E5E" w:rsidRPr="00230E5E" w:rsidRDefault="00230E5E" w:rsidP="00230E5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</w:t>
                      </w:r>
                      <w:r w:rsidRPr="00230E5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=1;</w:t>
                      </w:r>
                    </w:p>
                  </w:txbxContent>
                </v:textbox>
              </v:rect>
            </w:pict>
          </mc:Fallback>
        </mc:AlternateContent>
      </w:r>
      <w:r w:rsidR="000D775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no</w:t>
      </w:r>
    </w:p>
    <w:p w14:paraId="50E49211" w14:textId="5785E69E" w:rsidR="00467AE9" w:rsidRDefault="00C474B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1212304" wp14:editId="1B5B51AD">
                <wp:simplePos x="0" y="0"/>
                <wp:positionH relativeFrom="column">
                  <wp:posOffset>1912962</wp:posOffset>
                </wp:positionH>
                <wp:positionV relativeFrom="paragraph">
                  <wp:posOffset>60960</wp:posOffset>
                </wp:positionV>
                <wp:extent cx="541850" cy="14068"/>
                <wp:effectExtent l="0" t="57150" r="29845" b="1003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50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6049B" id="Straight Arrow Connector 38" o:spid="_x0000_s1026" type="#_x0000_t32" style="position:absolute;margin-left:150.65pt;margin-top:4.8pt;width:42.65pt;height:1.1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6ACD9254" w14:textId="2E1EC705" w:rsidR="00467AE9" w:rsidRDefault="00C474B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E038AD0" wp14:editId="70FFB166">
                <wp:simplePos x="0" y="0"/>
                <wp:positionH relativeFrom="column">
                  <wp:posOffset>3139641</wp:posOffset>
                </wp:positionH>
                <wp:positionV relativeFrom="paragraph">
                  <wp:posOffset>68581</wp:posOffset>
                </wp:positionV>
                <wp:extent cx="45719" cy="1045578"/>
                <wp:effectExtent l="38100" t="0" r="69215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5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8678" id="Straight Arrow Connector 39" o:spid="_x0000_s1026" type="#_x0000_t32" style="position:absolute;margin-left:247.2pt;margin-top:5.4pt;width:3.6pt;height:82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</w:p>
    <w:p w14:paraId="4C1D9948" w14:textId="7767E474" w:rsidR="00467AE9" w:rsidRPr="000D7756" w:rsidRDefault="000D7756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yes</w:t>
      </w:r>
    </w:p>
    <w:p w14:paraId="3B3E4883" w14:textId="5041D760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9019F0" wp14:editId="62CF2C59">
                <wp:simplePos x="0" y="0"/>
                <wp:positionH relativeFrom="column">
                  <wp:posOffset>1420837</wp:posOffset>
                </wp:positionH>
                <wp:positionV relativeFrom="paragraph">
                  <wp:posOffset>48602</wp:posOffset>
                </wp:positionV>
                <wp:extent cx="7034" cy="126658"/>
                <wp:effectExtent l="76200" t="0" r="69215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126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AAD21" id="Straight Arrow Connector 31" o:spid="_x0000_s1026" type="#_x0000_t32" style="position:absolute;margin-left:111.9pt;margin-top:3.85pt;width:.55pt;height:9.9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0D775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0D7756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008235E5" w14:textId="3A562775" w:rsidR="00467AE9" w:rsidRDefault="00C474B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E834BE" wp14:editId="577C6EF9">
                <wp:simplePos x="0" y="0"/>
                <wp:positionH relativeFrom="column">
                  <wp:posOffset>3177931</wp:posOffset>
                </wp:positionH>
                <wp:positionV relativeFrom="paragraph">
                  <wp:posOffset>6594</wp:posOffset>
                </wp:positionV>
                <wp:extent cx="1104314" cy="1139483"/>
                <wp:effectExtent l="0" t="0" r="19685" b="2286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314" cy="113948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0AC0A" w14:textId="2CAC5F51" w:rsidR="00230E5E" w:rsidRPr="00230E5E" w:rsidRDefault="00230E5E" w:rsidP="00230E5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30E5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If 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34BE" id="Diamond 33" o:spid="_x0000_s1033" type="#_x0000_t4" style="position:absolute;margin-left:250.25pt;margin-top:.5pt;width:86.95pt;height:89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" fillcolor="white [3201]" strokecolor="#f79646 [3209]" strokeweight="2pt">
                <v:textbox>
                  <w:txbxContent>
                    <w:p w14:paraId="3C30AC0A" w14:textId="2CAC5F51" w:rsidR="00230E5E" w:rsidRPr="00230E5E" w:rsidRDefault="00230E5E" w:rsidP="00230E5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30E5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If i&lt;n</w:t>
                      </w:r>
                    </w:p>
                  </w:txbxContent>
                </v:textbox>
              </v:shape>
            </w:pict>
          </mc:Fallback>
        </mc:AlternateContent>
      </w:r>
      <w:r w:rsidR="00467AE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D53C612" wp14:editId="6C351803">
                <wp:simplePos x="0" y="0"/>
                <wp:positionH relativeFrom="column">
                  <wp:posOffset>308903</wp:posOffset>
                </wp:positionH>
                <wp:positionV relativeFrom="paragraph">
                  <wp:posOffset>6888</wp:posOffset>
                </wp:positionV>
                <wp:extent cx="2110154" cy="365760"/>
                <wp:effectExtent l="0" t="0" r="23495" b="1524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46A0C" w14:textId="213CAE54" w:rsidR="00230E5E" w:rsidRPr="00230E5E" w:rsidRDefault="00230E5E" w:rsidP="00230E5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i/p marks[j]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3C612" id="Flowchart: Data 25" o:spid="_x0000_s1034" type="#_x0000_t111" style="position:absolute;margin-left:24.3pt;margin-top:.55pt;width:166.15pt;height:28.8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" fillcolor="white [3201]" strokecolor="#f79646 [3209]" strokeweight="2pt">
                <v:textbox>
                  <w:txbxContent>
                    <w:p w14:paraId="2A146A0C" w14:textId="213CAE54" w:rsidR="00230E5E" w:rsidRPr="00230E5E" w:rsidRDefault="00230E5E" w:rsidP="00230E5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i/p marks[j]</w:t>
                      </w:r>
                    </w:p>
                  </w:txbxContent>
                </v:textbox>
              </v:shape>
            </w:pict>
          </mc:Fallback>
        </mc:AlternateContent>
      </w:r>
    </w:p>
    <w:p w14:paraId="06B413DE" w14:textId="3B982CB9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AF1153" w14:textId="4196EF68" w:rsidR="00467AE9" w:rsidRDefault="00C474B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6B3728" wp14:editId="786BAFDF">
                <wp:simplePos x="0" y="0"/>
                <wp:positionH relativeFrom="column">
                  <wp:posOffset>4238786</wp:posOffset>
                </wp:positionH>
                <wp:positionV relativeFrom="paragraph">
                  <wp:posOffset>176422</wp:posOffset>
                </wp:positionV>
                <wp:extent cx="907550" cy="7750"/>
                <wp:effectExtent l="19050" t="57150" r="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550" cy="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957A3" id="Straight Arrow Connector 45" o:spid="_x0000_s1026" type="#_x0000_t32" style="position:absolute;margin-left:333.75pt;margin-top:13.9pt;width:71.45pt;height: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" strokecolor="#4579b8 [3044]">
                <v:stroke endarrow="block"/>
              </v:shape>
            </w:pict>
          </mc:Fallback>
        </mc:AlternateContent>
      </w:r>
      <w:r w:rsidR="00467AE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AB325" wp14:editId="7739A3C8">
                <wp:simplePos x="0" y="0"/>
                <wp:positionH relativeFrom="column">
                  <wp:posOffset>1439545</wp:posOffset>
                </wp:positionH>
                <wp:positionV relativeFrom="paragraph">
                  <wp:posOffset>22274</wp:posOffset>
                </wp:positionV>
                <wp:extent cx="16461" cy="126609"/>
                <wp:effectExtent l="38100" t="0" r="60325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61" cy="126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68B0" id="Straight Arrow Connector 32" o:spid="_x0000_s1026" type="#_x0000_t32" style="position:absolute;margin-left:113.35pt;margin-top:1.75pt;width:1.3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467AE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815EE" wp14:editId="2FD1E892">
                <wp:simplePos x="0" y="0"/>
                <wp:positionH relativeFrom="column">
                  <wp:posOffset>1146517</wp:posOffset>
                </wp:positionH>
                <wp:positionV relativeFrom="paragraph">
                  <wp:posOffset>155917</wp:posOffset>
                </wp:positionV>
                <wp:extent cx="766689" cy="393895"/>
                <wp:effectExtent l="0" t="0" r="14605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689" cy="393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AE1B6" w14:textId="74AD63B5" w:rsidR="00230E5E" w:rsidRPr="00230E5E" w:rsidRDefault="00230E5E" w:rsidP="00230E5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815EE" id="Rectangle 26" o:spid="_x0000_s1035" style="position:absolute;margin-left:90.3pt;margin-top:12.3pt;width:60.35pt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" fillcolor="white [3201]" strokecolor="#f79646 [3209]" strokeweight="2pt">
                <v:textbox>
                  <w:txbxContent>
                    <w:p w14:paraId="6B9AE1B6" w14:textId="74AD63B5" w:rsidR="00230E5E" w:rsidRPr="00230E5E" w:rsidRDefault="00230E5E" w:rsidP="00230E5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j++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6CD82FDA" w14:textId="1ABFE620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ED8128" w14:textId="77777777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E233D2" w14:textId="6C3262F6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83CB86" w14:textId="5724C947" w:rsidR="00467AE9" w:rsidRDefault="00C474B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4A8EEC" wp14:editId="04B65C2E">
                <wp:simplePos x="0" y="0"/>
                <wp:positionH relativeFrom="column">
                  <wp:posOffset>3735092</wp:posOffset>
                </wp:positionH>
                <wp:positionV relativeFrom="paragraph">
                  <wp:posOffset>110813</wp:posOffset>
                </wp:positionV>
                <wp:extent cx="0" cy="426203"/>
                <wp:effectExtent l="76200" t="0" r="5715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42DA" id="Straight Arrow Connector 40" o:spid="_x0000_s1026" type="#_x0000_t32" style="position:absolute;margin-left:294.1pt;margin-top:8.75pt;width:0;height:3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06A1982A" w14:textId="6D0ADE23" w:rsidR="00467AE9" w:rsidRPr="000D7756" w:rsidRDefault="000D7756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no</w:t>
      </w:r>
    </w:p>
    <w:p w14:paraId="2C9F3EB0" w14:textId="359077EC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55A767" w14:textId="02555907" w:rsidR="00467AE9" w:rsidRDefault="00C474B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BA36D7" wp14:editId="5A9994BA">
                <wp:simplePos x="0" y="0"/>
                <wp:positionH relativeFrom="column">
                  <wp:posOffset>2396539</wp:posOffset>
                </wp:positionH>
                <wp:positionV relativeFrom="paragraph">
                  <wp:posOffset>4005</wp:posOffset>
                </wp:positionV>
                <wp:extent cx="2026944" cy="703385"/>
                <wp:effectExtent l="0" t="0" r="11430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44" cy="70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387A9" w14:textId="77777777" w:rsidR="00230E5E" w:rsidRPr="00230E5E" w:rsidRDefault="00230E5E" w:rsidP="00230E5E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230E5E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avg_g</w:t>
                            </w:r>
                            <w:proofErr w:type="spellEnd"/>
                            <w:r w:rsidRPr="00230E5E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0E5E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sum_g</w:t>
                            </w:r>
                            <w:proofErr w:type="spellEnd"/>
                            <w:r w:rsidRPr="00230E5E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/n1</w:t>
                            </w:r>
                            <w:r w:rsidRPr="00230E5E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;</w:t>
                            </w:r>
                          </w:p>
                          <w:p w14:paraId="3CB0D03F" w14:textId="3F033C54" w:rsidR="00230E5E" w:rsidRPr="00230E5E" w:rsidRDefault="00230E5E" w:rsidP="00230E5E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230E5E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avg_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230E5E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230E5E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sum_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230E5E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/n1;</w:t>
                            </w:r>
                          </w:p>
                          <w:p w14:paraId="1DF4FCF9" w14:textId="77777777" w:rsidR="00230E5E" w:rsidRDefault="00230E5E" w:rsidP="00230E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A36D7" id="Rectangle 35" o:spid="_x0000_s1036" style="position:absolute;margin-left:188.7pt;margin-top:.3pt;width:159.6pt;height:55.4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0YBcAIAACc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" fillcolor="white [3201]" strokecolor="#f79646 [3209]" strokeweight="2pt">
                <v:textbox>
                  <w:txbxContent>
                    <w:p w14:paraId="2D5387A9" w14:textId="77777777" w:rsidR="00230E5E" w:rsidRPr="00230E5E" w:rsidRDefault="00230E5E" w:rsidP="00230E5E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230E5E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avg_g</w:t>
                      </w:r>
                      <w:proofErr w:type="spellEnd"/>
                      <w:r w:rsidRPr="00230E5E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=</w:t>
                      </w:r>
                      <w:proofErr w:type="spellStart"/>
                      <w:r w:rsidRPr="00230E5E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sum_g</w:t>
                      </w:r>
                      <w:proofErr w:type="spellEnd"/>
                      <w:r w:rsidRPr="00230E5E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/n1</w:t>
                      </w:r>
                      <w:r w:rsidRPr="00230E5E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;</w:t>
                      </w:r>
                    </w:p>
                    <w:p w14:paraId="3CB0D03F" w14:textId="3F033C54" w:rsidR="00230E5E" w:rsidRPr="00230E5E" w:rsidRDefault="00230E5E" w:rsidP="00230E5E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230E5E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avg_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b</w:t>
                      </w:r>
                      <w:proofErr w:type="spellEnd"/>
                      <w:r w:rsidRPr="00230E5E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=</w:t>
                      </w:r>
                      <w:proofErr w:type="spellStart"/>
                      <w:r w:rsidRPr="00230E5E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sum_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b</w:t>
                      </w:r>
                      <w:proofErr w:type="spellEnd"/>
                      <w:r w:rsidRPr="00230E5E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/n1;</w:t>
                      </w:r>
                    </w:p>
                    <w:p w14:paraId="1DF4FCF9" w14:textId="77777777" w:rsidR="00230E5E" w:rsidRDefault="00230E5E" w:rsidP="00230E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827EE4" w14:textId="69129942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A05692" w14:textId="1E3E2C96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7CB2F0" w14:textId="22099EC6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A1E27D" w14:textId="20FED3AD" w:rsidR="00467AE9" w:rsidRDefault="00C474B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B6152" wp14:editId="65823002">
                <wp:simplePos x="0" y="0"/>
                <wp:positionH relativeFrom="column">
                  <wp:posOffset>3750590</wp:posOffset>
                </wp:positionH>
                <wp:positionV relativeFrom="paragraph">
                  <wp:posOffset>23118</wp:posOffset>
                </wp:positionV>
                <wp:extent cx="7749" cy="356461"/>
                <wp:effectExtent l="57150" t="0" r="68580" b="628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356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E210E" id="Straight Arrow Connector 41" o:spid="_x0000_s1026" type="#_x0000_t32" style="position:absolute;margin-left:295.3pt;margin-top:1.8pt;width:.6pt;height:28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0AC553ED" w14:textId="7A26BE8D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E0CC44" w14:textId="3B6923E7" w:rsidR="00467AE9" w:rsidRDefault="00C474B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C136D95" wp14:editId="79BDCF83">
                <wp:simplePos x="0" y="0"/>
                <wp:positionH relativeFrom="column">
                  <wp:posOffset>478302</wp:posOffset>
                </wp:positionH>
                <wp:positionV relativeFrom="paragraph">
                  <wp:posOffset>8791</wp:posOffset>
                </wp:positionV>
                <wp:extent cx="5661660" cy="893299"/>
                <wp:effectExtent l="0" t="0" r="15240" b="2159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8932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7C497" w14:textId="62D6C308" w:rsidR="00230E5E" w:rsidRPr="000D7756" w:rsidRDefault="00230E5E" w:rsidP="00230E5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output   </w:t>
                            </w:r>
                            <w:proofErr w:type="spellStart"/>
                            <w:r w:rsidRP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avg_g</w:t>
                            </w:r>
                            <w:proofErr w:type="spellEnd"/>
                            <w:r w:rsidRP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 w:rsid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sum_g</w:t>
                            </w:r>
                            <w:proofErr w:type="spellEnd"/>
                            <w:r w:rsidR="000D7756" w:rsidRP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0D7756" w:rsidRP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avg_</w:t>
                            </w:r>
                            <w:proofErr w:type="gramStart"/>
                            <w:r w:rsidR="000D7756" w:rsidRP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proofErr w:type="spellEnd"/>
                            <w:r w:rsid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0D7756" w:rsidRP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proofErr w:type="spellStart"/>
                            <w:r w:rsidR="000D7756" w:rsidRP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sum</w:t>
                            </w:r>
                            <w:proofErr w:type="gramEnd"/>
                            <w:r w:rsidR="000D7756" w:rsidRP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="000D7756" w:rsidRP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0D7756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6D95" id="Flowchart: Data 36" o:spid="_x0000_s1037" type="#_x0000_t111" style="position:absolute;margin-left:37.65pt;margin-top:.7pt;width:445.8pt;height:70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" fillcolor="white [3201]" strokecolor="#f79646 [3209]" strokeweight="2pt">
                <v:textbox>
                  <w:txbxContent>
                    <w:p w14:paraId="5C77C497" w14:textId="62D6C308" w:rsidR="00230E5E" w:rsidRPr="000D7756" w:rsidRDefault="00230E5E" w:rsidP="00230E5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output   </w:t>
                      </w:r>
                      <w:proofErr w:type="spellStart"/>
                      <w:r w:rsidRP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avg_g</w:t>
                      </w:r>
                      <w:proofErr w:type="spellEnd"/>
                      <w:r w:rsidRP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,</w:t>
                      </w:r>
                      <w:r w:rsid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sum_g</w:t>
                      </w:r>
                      <w:proofErr w:type="spellEnd"/>
                      <w:r w:rsidR="000D7756" w:rsidRP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proofErr w:type="spellStart"/>
                      <w:r w:rsidR="000D7756" w:rsidRP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avg_</w:t>
                      </w:r>
                      <w:proofErr w:type="gramStart"/>
                      <w:r w:rsidR="000D7756" w:rsidRP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</w:t>
                      </w:r>
                      <w:proofErr w:type="spellEnd"/>
                      <w:r w:rsid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0D7756" w:rsidRP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,</w:t>
                      </w:r>
                      <w:proofErr w:type="spellStart"/>
                      <w:r w:rsidR="000D7756" w:rsidRP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sum</w:t>
                      </w:r>
                      <w:proofErr w:type="gramEnd"/>
                      <w:r w:rsidR="000D7756" w:rsidRP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_</w:t>
                      </w:r>
                      <w:r w:rsidR="000D7756" w:rsidRP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</w:t>
                      </w:r>
                      <w:proofErr w:type="spellEnd"/>
                      <w:r w:rsidRPr="000D7756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7AC7F7C9" w14:textId="77777777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B58E74" w14:textId="77777777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4C709A" w14:textId="77777777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CBAF25" w14:textId="77777777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DE4B1B" w14:textId="18054B84" w:rsidR="00467AE9" w:rsidRDefault="00C474B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EC37F" wp14:editId="00136CD2">
                <wp:simplePos x="0" y="0"/>
                <wp:positionH relativeFrom="column">
                  <wp:posOffset>3696346</wp:posOffset>
                </wp:positionH>
                <wp:positionV relativeFrom="paragraph">
                  <wp:posOffset>22322</wp:posOffset>
                </wp:positionV>
                <wp:extent cx="0" cy="339305"/>
                <wp:effectExtent l="76200" t="0" r="7620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FABE2" id="Straight Arrow Connector 42" o:spid="_x0000_s1026" type="#_x0000_t32" style="position:absolute;margin-left:291.05pt;margin-top:1.75pt;width:0;height:2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6F0BF095" w14:textId="04610F82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2AEE57" w14:textId="5F955516" w:rsidR="00467AE9" w:rsidRDefault="00C474B0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04120EF" wp14:editId="4D26E445">
                <wp:simplePos x="0" y="0"/>
                <wp:positionH relativeFrom="column">
                  <wp:posOffset>2658794</wp:posOffset>
                </wp:positionH>
                <wp:positionV relativeFrom="paragraph">
                  <wp:posOffset>5764</wp:posOffset>
                </wp:positionV>
                <wp:extent cx="1505243" cy="590843"/>
                <wp:effectExtent l="0" t="0" r="19050" b="1905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243" cy="59084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C68A2" w14:textId="1DF9EB0E" w:rsidR="000D7756" w:rsidRPr="000D7756" w:rsidRDefault="000D7756" w:rsidP="000D775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D7756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20EF" id="Flowchart: Alternate Process 37" o:spid="_x0000_s1038" type="#_x0000_t176" style="position:absolute;margin-left:209.35pt;margin-top:.45pt;width:118.5pt;height:46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" fillcolor="white [3201]" strokecolor="#f79646 [3209]" strokeweight="2pt">
                <v:textbox>
                  <w:txbxContent>
                    <w:p w14:paraId="2D5C68A2" w14:textId="1DF9EB0E" w:rsidR="000D7756" w:rsidRPr="000D7756" w:rsidRDefault="000D7756" w:rsidP="000D775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0D7756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7FA2BE9D" w14:textId="77777777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8C64D8" w14:textId="77777777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4D874E" w14:textId="77777777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B14223" w14:textId="209FF243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1DC39D" w14:textId="77777777" w:rsidR="00196788" w:rsidRDefault="00196788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C3D0E5" w14:textId="77777777" w:rsidR="00467AE9" w:rsidRDefault="00467AE9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556A5C" w14:textId="0F31B0D8" w:rsidR="00726DCA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2CF9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 details:</w:t>
      </w:r>
      <w:r w:rsidR="006E39DB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1092301A" w14:textId="77777777" w:rsidR="00726DCA" w:rsidRDefault="00726DCA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2D7C6" w14:textId="211FFDB9" w:rsidR="004B4125" w:rsidRPr="006E39DB" w:rsidRDefault="006E39DB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B1A137" wp14:editId="5BFE6F4B">
            <wp:extent cx="6639560" cy="2933114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58" cy="293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ABB5" w14:textId="77777777" w:rsidR="003F42DE" w:rsidRPr="00BB2CF9" w:rsidRDefault="003F42DE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70CD37" w14:textId="13CC1178" w:rsidR="004B4125" w:rsidRDefault="004B4125" w:rsidP="001B5BC6">
      <w:pPr>
        <w:pStyle w:val="PlainText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BB2CF9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en-US"/>
        </w:rPr>
        <w:t>Output(s):</w:t>
      </w:r>
    </w:p>
    <w:p w14:paraId="16C6D5A1" w14:textId="50F46FB7" w:rsidR="00726DCA" w:rsidRDefault="00726DCA" w:rsidP="001B5BC6">
      <w:pPr>
        <w:pStyle w:val="PlainText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4C6E98B8" w14:textId="2247BEE6" w:rsidR="00726DCA" w:rsidRPr="00726DCA" w:rsidRDefault="00726DCA" w:rsidP="001B5BC6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488BDB1" wp14:editId="5892D5CF">
            <wp:extent cx="6653530" cy="1399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794" cy="140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E23D" w14:textId="77777777" w:rsidR="00E768E1" w:rsidRPr="00BB2CF9" w:rsidRDefault="00E768E1" w:rsidP="004B4125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14:paraId="4D333286" w14:textId="73135BE6" w:rsidR="004B4125" w:rsidRPr="00726DCA" w:rsidRDefault="004B4125" w:rsidP="004B4125">
      <w:pPr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26DCA">
        <w:rPr>
          <w:rFonts w:ascii="Arial" w:hAnsi="Arial" w:cs="Arial"/>
          <w:b/>
          <w:bCs/>
          <w:iCs/>
          <w:sz w:val="24"/>
          <w:szCs w:val="24"/>
          <w:u w:val="single"/>
        </w:rPr>
        <w:t>Conclusion:</w:t>
      </w:r>
      <w:r w:rsidR="00726DCA" w:rsidRPr="00726DCA">
        <w:rPr>
          <w:rFonts w:ascii="Arial" w:hAnsi="Arial" w:cs="Arial"/>
          <w:b/>
          <w:bCs/>
          <w:iCs/>
          <w:sz w:val="24"/>
          <w:szCs w:val="24"/>
        </w:rPr>
        <w:t xml:space="preserve"> Thus sum &amp; average of alternate </w:t>
      </w:r>
      <w:r w:rsidR="00726DCA">
        <w:rPr>
          <w:rFonts w:ascii="Arial" w:hAnsi="Arial" w:cs="Arial"/>
          <w:b/>
          <w:bCs/>
          <w:iCs/>
          <w:sz w:val="24"/>
          <w:szCs w:val="24"/>
        </w:rPr>
        <w:t xml:space="preserve">elements of marks array with </w:t>
      </w:r>
      <w:proofErr w:type="gramStart"/>
      <w:r w:rsidR="00726DCA">
        <w:rPr>
          <w:rFonts w:ascii="Arial" w:hAnsi="Arial" w:cs="Arial"/>
          <w:b/>
          <w:bCs/>
          <w:iCs/>
          <w:sz w:val="24"/>
          <w:szCs w:val="24"/>
        </w:rPr>
        <w:t>boys</w:t>
      </w:r>
      <w:proofErr w:type="gramEnd"/>
      <w:r w:rsidR="00726DCA">
        <w:rPr>
          <w:rFonts w:ascii="Arial" w:hAnsi="Arial" w:cs="Arial"/>
          <w:b/>
          <w:bCs/>
          <w:iCs/>
          <w:sz w:val="24"/>
          <w:szCs w:val="24"/>
        </w:rPr>
        <w:t xml:space="preserve"> marks at even index &amp; girls marks at odd index, is found &amp; printed.</w:t>
      </w:r>
    </w:p>
    <w:p w14:paraId="1F3D0390" w14:textId="77777777" w:rsidR="004B4125" w:rsidRPr="00726DCA" w:rsidRDefault="004B4125" w:rsidP="004B4125">
      <w:pPr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  <w:u w:val="single"/>
        </w:rPr>
      </w:pPr>
    </w:p>
    <w:p w14:paraId="02BE769F" w14:textId="77777777" w:rsidR="004B4125" w:rsidRPr="00726DCA" w:rsidRDefault="004B4125" w:rsidP="004B4125">
      <w:pPr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726DCA">
        <w:rPr>
          <w:rFonts w:ascii="Arial" w:hAnsi="Arial" w:cs="Arial"/>
          <w:b/>
          <w:iCs/>
          <w:sz w:val="24"/>
          <w:szCs w:val="24"/>
          <w:u w:val="single"/>
        </w:rPr>
        <w:t>Post Lab Descriptive Questions</w:t>
      </w:r>
      <w:r w:rsidRPr="00726DCA">
        <w:rPr>
          <w:rFonts w:ascii="Arial" w:hAnsi="Arial" w:cs="Arial"/>
          <w:b/>
          <w:iCs/>
          <w:sz w:val="24"/>
          <w:szCs w:val="24"/>
        </w:rPr>
        <w:t xml:space="preserve">: </w:t>
      </w:r>
    </w:p>
    <w:p w14:paraId="545B90CD" w14:textId="77777777" w:rsidR="007817DF" w:rsidRPr="00726DCA" w:rsidRDefault="007817DF" w:rsidP="004B4125">
      <w:pPr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2F75A4B6" w14:textId="33B8C096" w:rsidR="001D6CA4" w:rsidRPr="00726DCA" w:rsidRDefault="00983A3D" w:rsidP="00726DCA">
      <w:pPr>
        <w:pStyle w:val="ListParagraph"/>
        <w:widowControl w:val="0"/>
        <w:numPr>
          <w:ilvl w:val="0"/>
          <w:numId w:val="42"/>
        </w:numPr>
        <w:suppressAutoHyphens w:val="0"/>
        <w:overflowPunct w:val="0"/>
        <w:autoSpaceDE w:val="0"/>
        <w:autoSpaceDN w:val="0"/>
        <w:adjustRightInd w:val="0"/>
        <w:spacing w:line="235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26DCA">
        <w:rPr>
          <w:rFonts w:ascii="Arial" w:hAnsi="Arial" w:cs="Arial"/>
          <w:b/>
          <w:bCs/>
          <w:sz w:val="22"/>
          <w:szCs w:val="22"/>
        </w:rPr>
        <w:t>What is base address</w:t>
      </w:r>
      <w:r w:rsidR="0033225A" w:rsidRPr="00726DCA">
        <w:rPr>
          <w:rFonts w:ascii="Arial" w:hAnsi="Arial" w:cs="Arial"/>
          <w:b/>
          <w:bCs/>
          <w:sz w:val="22"/>
          <w:szCs w:val="22"/>
        </w:rPr>
        <w:t>?</w:t>
      </w:r>
    </w:p>
    <w:p w14:paraId="42F321DF" w14:textId="31576BE7" w:rsidR="007817DF" w:rsidRPr="00726DCA" w:rsidRDefault="007817DF" w:rsidP="00725A05">
      <w:pPr>
        <w:pStyle w:val="ListParagraph"/>
        <w:widowControl w:val="0"/>
        <w:suppressAutoHyphens w:val="0"/>
        <w:overflowPunct w:val="0"/>
        <w:autoSpaceDE w:val="0"/>
        <w:autoSpaceDN w:val="0"/>
        <w:adjustRightInd w:val="0"/>
        <w:spacing w:line="235" w:lineRule="auto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 w:rsidRPr="00726DCA">
        <w:rPr>
          <w:rFonts w:ascii="Arial" w:hAnsi="Arial" w:cs="Arial"/>
          <w:b/>
          <w:bCs/>
          <w:sz w:val="22"/>
          <w:szCs w:val="22"/>
        </w:rPr>
        <w:t xml:space="preserve"> </w:t>
      </w:r>
      <w:r w:rsidR="00726DCA">
        <w:rPr>
          <w:rFonts w:ascii="Arial" w:hAnsi="Arial" w:cs="Arial"/>
          <w:b/>
          <w:bCs/>
          <w:sz w:val="22"/>
          <w:szCs w:val="22"/>
        </w:rPr>
        <w:t xml:space="preserve">     </w:t>
      </w:r>
      <w:r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The base address of an array is the address of the first element on the array and always appears in the lowest memory location. The </w:t>
      </w:r>
      <w:r w:rsid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2</w:t>
      </w:r>
      <w:r w:rsidR="00726DCA"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vertAlign w:val="superscript"/>
        </w:rPr>
        <w:t>nd</w:t>
      </w:r>
      <w:r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array element directly follows the first in memory, the </w:t>
      </w:r>
      <w:r w:rsid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3</w:t>
      </w:r>
      <w:r w:rsidR="00726DCA"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vertAlign w:val="superscript"/>
        </w:rPr>
        <w:t>rd</w:t>
      </w:r>
      <w:r w:rsid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element follows the second, </w:t>
      </w:r>
      <w:r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and thus last </w:t>
      </w:r>
      <w:proofErr w:type="gramStart"/>
      <w:r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element(</w:t>
      </w:r>
      <w:proofErr w:type="gramEnd"/>
      <w:r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n</w:t>
      </w:r>
      <w:r w:rsid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th</w:t>
      </w:r>
      <w:r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element) at array[n-1] location </w:t>
      </w:r>
      <w:r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</w:p>
    <w:p w14:paraId="33806C71" w14:textId="0A062134" w:rsidR="007817DF" w:rsidRPr="00726DCA" w:rsidRDefault="00726DCA" w:rsidP="00725A05">
      <w:pPr>
        <w:pStyle w:val="ListParagraph"/>
        <w:widowControl w:val="0"/>
        <w:suppressAutoHyphens w:val="0"/>
        <w:overflowPunct w:val="0"/>
        <w:autoSpaceDE w:val="0"/>
        <w:autoSpaceDN w:val="0"/>
        <w:adjustRightInd w:val="0"/>
        <w:spacing w:line="235" w:lineRule="auto"/>
        <w:ind w:left="360"/>
        <w:jc w:val="both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               </w:t>
      </w:r>
      <w:r w:rsidR="007817DF"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Base address = </w:t>
      </w:r>
      <w:proofErr w:type="gramStart"/>
      <w:r w:rsidR="007817DF"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array[</w:t>
      </w:r>
      <w:proofErr w:type="gramEnd"/>
      <w:r w:rsidR="007817DF"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0];</w:t>
      </w:r>
    </w:p>
    <w:p w14:paraId="1C5E5F14" w14:textId="02641BA9" w:rsidR="007817DF" w:rsidRPr="00726DCA" w:rsidRDefault="007817DF" w:rsidP="00725A05">
      <w:pPr>
        <w:pStyle w:val="ListParagraph"/>
        <w:widowControl w:val="0"/>
        <w:suppressAutoHyphens w:val="0"/>
        <w:overflowPunct w:val="0"/>
        <w:autoSpaceDE w:val="0"/>
        <w:autoSpaceDN w:val="0"/>
        <w:adjustRightInd w:val="0"/>
        <w:spacing w:line="235" w:lineRule="auto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So if </w:t>
      </w:r>
      <w:proofErr w:type="gramStart"/>
      <w:r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printf(</w:t>
      </w:r>
      <w:proofErr w:type="gramEnd"/>
      <w:r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“BASE ADDRESS = ”,&amp;array); is same as printf(“BASE ADDRESS = ”,</w:t>
      </w:r>
      <w:r w:rsidR="00BB2CF9"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&amp;</w:t>
      </w:r>
      <w:r w:rsidRPr="00726DCA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)</w:t>
      </w:r>
    </w:p>
    <w:p w14:paraId="64B07685" w14:textId="77777777" w:rsidR="00726DCA" w:rsidRDefault="00726DCA" w:rsidP="00726DCA">
      <w:pPr>
        <w:widowControl w:val="0"/>
        <w:suppressAutoHyphens w:val="0"/>
        <w:overflowPunct w:val="0"/>
        <w:autoSpaceDE w:val="0"/>
        <w:autoSpaceDN w:val="0"/>
        <w:adjustRightInd w:val="0"/>
        <w:spacing w:line="235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14:paraId="6360F73F" w14:textId="6F286460" w:rsidR="00983A3D" w:rsidRPr="00726DCA" w:rsidRDefault="00636E42" w:rsidP="00726DCA">
      <w:pPr>
        <w:pStyle w:val="ListParagraph"/>
        <w:widowControl w:val="0"/>
        <w:numPr>
          <w:ilvl w:val="0"/>
          <w:numId w:val="42"/>
        </w:numPr>
        <w:suppressAutoHyphens w:val="0"/>
        <w:overflowPunct w:val="0"/>
        <w:autoSpaceDE w:val="0"/>
        <w:autoSpaceDN w:val="0"/>
        <w:adjustRightInd w:val="0"/>
        <w:spacing w:line="235" w:lineRule="auto"/>
        <w:jc w:val="both"/>
        <w:rPr>
          <w:rFonts w:ascii="Arial" w:hAnsi="Arial" w:cs="Arial"/>
          <w:b/>
          <w:bCs/>
        </w:rPr>
      </w:pPr>
      <w:r w:rsidRPr="00726DCA">
        <w:rPr>
          <w:rFonts w:ascii="Arial" w:hAnsi="Arial" w:cs="Arial"/>
          <w:b/>
          <w:bCs/>
        </w:rPr>
        <w:t xml:space="preserve">Predict the </w:t>
      </w:r>
      <w:proofErr w:type="gramStart"/>
      <w:r w:rsidRPr="00726DCA">
        <w:rPr>
          <w:rFonts w:ascii="Arial" w:hAnsi="Arial" w:cs="Arial"/>
          <w:b/>
          <w:bCs/>
        </w:rPr>
        <w:t>output :</w:t>
      </w:r>
      <w:proofErr w:type="gramEnd"/>
    </w:p>
    <w:p w14:paraId="19FA26B2" w14:textId="77777777" w:rsidR="005E54B8" w:rsidRPr="00726DCA" w:rsidRDefault="005E54B8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eastAsia="Times New Roman" w:hAnsi="Arial" w:cs="Arial"/>
          <w:b/>
          <w:bCs/>
          <w:kern w:val="0"/>
          <w:lang w:val="en-US" w:eastAsia="en-US"/>
        </w:rPr>
      </w:pPr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 xml:space="preserve">int </w:t>
      </w:r>
      <w:proofErr w:type="gramStart"/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main(</w:t>
      </w:r>
      <w:proofErr w:type="gramEnd"/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)</w:t>
      </w:r>
    </w:p>
    <w:p w14:paraId="2CAB4957" w14:textId="77777777" w:rsidR="005E54B8" w:rsidRPr="00726DCA" w:rsidRDefault="005E54B8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eastAsia="Times New Roman" w:hAnsi="Arial" w:cs="Arial"/>
          <w:b/>
          <w:bCs/>
          <w:kern w:val="0"/>
          <w:lang w:val="en-US" w:eastAsia="en-US"/>
        </w:rPr>
      </w:pPr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lastRenderedPageBreak/>
        <w:t>{</w:t>
      </w:r>
    </w:p>
    <w:p w14:paraId="42295DCE" w14:textId="77777777" w:rsidR="005E54B8" w:rsidRPr="00726DCA" w:rsidRDefault="005E54B8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eastAsia="Times New Roman" w:hAnsi="Arial" w:cs="Arial"/>
          <w:b/>
          <w:bCs/>
          <w:kern w:val="0"/>
          <w:lang w:val="en-US" w:eastAsia="en-US"/>
        </w:rPr>
      </w:pPr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 xml:space="preserve">    int </w:t>
      </w:r>
      <w:proofErr w:type="gramStart"/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a[</w:t>
      </w:r>
      <w:proofErr w:type="gramEnd"/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5] = {5, 1, 15, 20, 25};</w:t>
      </w:r>
    </w:p>
    <w:p w14:paraId="48008173" w14:textId="0C57AC9B" w:rsidR="005E54B8" w:rsidRPr="00726DCA" w:rsidRDefault="005E54B8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eastAsia="Times New Roman" w:hAnsi="Arial" w:cs="Arial"/>
          <w:b/>
          <w:bCs/>
          <w:kern w:val="0"/>
          <w:lang w:val="en-US" w:eastAsia="en-US"/>
        </w:rPr>
      </w:pPr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 xml:space="preserve">    int </w:t>
      </w:r>
      <w:r w:rsidR="007817DF"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i</w:t>
      </w:r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, j, m;</w:t>
      </w:r>
    </w:p>
    <w:p w14:paraId="5672FBE8" w14:textId="76C87B22" w:rsidR="005E54B8" w:rsidRPr="00726DCA" w:rsidRDefault="005E54B8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eastAsia="Times New Roman" w:hAnsi="Arial" w:cs="Arial"/>
          <w:b/>
          <w:bCs/>
          <w:kern w:val="0"/>
          <w:lang w:val="en-US" w:eastAsia="en-US"/>
        </w:rPr>
      </w:pPr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 xml:space="preserve">    i = ++</w:t>
      </w:r>
      <w:proofErr w:type="gramStart"/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a[</w:t>
      </w:r>
      <w:proofErr w:type="gramEnd"/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1];</w:t>
      </w:r>
      <w:r w:rsidR="001876B2"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 xml:space="preserve">   // i=2;  a[1]=2</w:t>
      </w:r>
    </w:p>
    <w:p w14:paraId="1436D909" w14:textId="40AFF4B9" w:rsidR="005E54B8" w:rsidRPr="00726DCA" w:rsidRDefault="005E54B8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eastAsia="Times New Roman" w:hAnsi="Arial" w:cs="Arial"/>
          <w:b/>
          <w:bCs/>
          <w:kern w:val="0"/>
          <w:lang w:val="en-US" w:eastAsia="en-US"/>
        </w:rPr>
      </w:pPr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 xml:space="preserve">    j = </w:t>
      </w:r>
      <w:proofErr w:type="gramStart"/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a[</w:t>
      </w:r>
      <w:proofErr w:type="gramEnd"/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1]++;</w:t>
      </w:r>
      <w:r w:rsidR="001876B2"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 xml:space="preserve">    // j=2; a[1]=3</w:t>
      </w:r>
    </w:p>
    <w:p w14:paraId="1730FB60" w14:textId="3FDB3CA1" w:rsidR="005E54B8" w:rsidRPr="00726DCA" w:rsidRDefault="005E54B8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eastAsia="Times New Roman" w:hAnsi="Arial" w:cs="Arial"/>
          <w:b/>
          <w:bCs/>
          <w:kern w:val="0"/>
          <w:lang w:val="en-US" w:eastAsia="en-US"/>
        </w:rPr>
      </w:pPr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 xml:space="preserve">    m = a[i++</w:t>
      </w:r>
      <w:proofErr w:type="gramStart"/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];</w:t>
      </w:r>
      <w:r w:rsidR="001876B2"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 xml:space="preserve">   </w:t>
      </w:r>
      <w:proofErr w:type="gramEnd"/>
      <w:r w:rsidR="001876B2"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 xml:space="preserve"> // a[2]=m=15; i=3;</w:t>
      </w:r>
    </w:p>
    <w:p w14:paraId="4D2841D4" w14:textId="77777777" w:rsidR="005E54B8" w:rsidRPr="00726DCA" w:rsidRDefault="005E54B8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eastAsia="Times New Roman" w:hAnsi="Arial" w:cs="Arial"/>
          <w:b/>
          <w:bCs/>
          <w:kern w:val="0"/>
          <w:lang w:val="en-US" w:eastAsia="en-US"/>
        </w:rPr>
      </w:pPr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 xml:space="preserve">    </w:t>
      </w:r>
      <w:proofErr w:type="gramStart"/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printf(</w:t>
      </w:r>
      <w:proofErr w:type="gramEnd"/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"%d, %d, %d", i, j, m);</w:t>
      </w:r>
    </w:p>
    <w:p w14:paraId="1C724573" w14:textId="77777777" w:rsidR="005E54B8" w:rsidRPr="00726DCA" w:rsidRDefault="005E54B8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eastAsia="Times New Roman" w:hAnsi="Arial" w:cs="Arial"/>
          <w:b/>
          <w:bCs/>
          <w:kern w:val="0"/>
          <w:lang w:val="en-US" w:eastAsia="en-US"/>
        </w:rPr>
      </w:pPr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 xml:space="preserve">    return 0;</w:t>
      </w:r>
    </w:p>
    <w:p w14:paraId="66DF01AD" w14:textId="77777777" w:rsidR="007A3E33" w:rsidRPr="00726DCA" w:rsidRDefault="005E54B8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hAnsi="Arial" w:cs="Arial"/>
          <w:b/>
          <w:bCs/>
        </w:rPr>
      </w:pPr>
      <w:r w:rsidRPr="00726DCA">
        <w:rPr>
          <w:rFonts w:ascii="Arial" w:eastAsia="Times New Roman" w:hAnsi="Arial" w:cs="Arial"/>
          <w:b/>
          <w:bCs/>
          <w:kern w:val="0"/>
          <w:lang w:val="en-US" w:eastAsia="en-US"/>
        </w:rPr>
        <w:t>}</w:t>
      </w:r>
    </w:p>
    <w:p w14:paraId="14502CD5" w14:textId="6C446EC3" w:rsidR="007A3E33" w:rsidRPr="00726DCA" w:rsidRDefault="007A3E33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hAnsi="Arial" w:cs="Arial"/>
          <w:b/>
          <w:bCs/>
        </w:rPr>
      </w:pPr>
    </w:p>
    <w:p w14:paraId="01305B23" w14:textId="77777777" w:rsidR="001876B2" w:rsidRPr="00726DCA" w:rsidRDefault="001876B2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hAnsi="Arial" w:cs="Arial"/>
          <w:b/>
          <w:bCs/>
        </w:rPr>
      </w:pPr>
      <w:r w:rsidRPr="00726DCA">
        <w:rPr>
          <w:rFonts w:ascii="Arial" w:hAnsi="Arial" w:cs="Arial"/>
          <w:b/>
          <w:bCs/>
        </w:rPr>
        <w:t xml:space="preserve">// out put of above code is   </w:t>
      </w:r>
      <w:r w:rsidRPr="00726DCA">
        <w:rPr>
          <w:rFonts w:ascii="Arial" w:hAnsi="Arial" w:cs="Arial"/>
          <w:b/>
          <w:bCs/>
        </w:rPr>
        <w:sym w:font="Wingdings" w:char="F0E0"/>
      </w:r>
      <w:r w:rsidRPr="00726DCA">
        <w:rPr>
          <w:rFonts w:ascii="Arial" w:hAnsi="Arial" w:cs="Arial"/>
          <w:b/>
          <w:bCs/>
        </w:rPr>
        <w:t xml:space="preserve">           </w:t>
      </w:r>
    </w:p>
    <w:p w14:paraId="185A1C50" w14:textId="4CDDD172" w:rsidR="001876B2" w:rsidRPr="00726DCA" w:rsidRDefault="001876B2" w:rsidP="005E54B8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ind w:left="1440"/>
        <w:jc w:val="both"/>
        <w:rPr>
          <w:rFonts w:ascii="Arial" w:hAnsi="Arial" w:cs="Arial"/>
          <w:b/>
          <w:bCs/>
        </w:rPr>
      </w:pPr>
      <w:r w:rsidRPr="00726DCA">
        <w:rPr>
          <w:rFonts w:ascii="Arial" w:hAnsi="Arial" w:cs="Arial"/>
          <w:b/>
          <w:bCs/>
        </w:rPr>
        <w:t xml:space="preserve">                                                                      3,2,15</w:t>
      </w:r>
    </w:p>
    <w:p w14:paraId="62D498D4" w14:textId="77777777" w:rsidR="007A3E33" w:rsidRPr="00726DCA" w:rsidRDefault="007A3E33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Arial" w:hAnsi="Arial" w:cs="Arial"/>
          <w:b/>
          <w:bCs/>
        </w:rPr>
      </w:pPr>
    </w:p>
    <w:p w14:paraId="0CFED38A" w14:textId="77777777" w:rsidR="005B57C1" w:rsidRPr="00726DCA" w:rsidRDefault="005B57C1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Arial" w:hAnsi="Arial" w:cs="Arial"/>
          <w:b/>
          <w:bCs/>
        </w:rPr>
      </w:pPr>
    </w:p>
    <w:p w14:paraId="30061D81" w14:textId="4C86C8D3" w:rsidR="0084346A" w:rsidRPr="00726DCA" w:rsidRDefault="004B4125" w:rsidP="00BB2CF9">
      <w:pPr>
        <w:spacing w:after="0" w:line="240" w:lineRule="auto"/>
        <w:rPr>
          <w:rFonts w:ascii="Arial" w:hAnsi="Arial" w:cs="Arial"/>
          <w:b/>
          <w:bCs/>
          <w:iCs/>
          <w:u w:val="single"/>
        </w:rPr>
      </w:pPr>
      <w:r w:rsidRPr="00726DCA">
        <w:rPr>
          <w:rFonts w:ascii="Arial" w:hAnsi="Arial" w:cs="Arial"/>
          <w:b/>
          <w:bCs/>
          <w:iCs/>
          <w:u w:val="single"/>
        </w:rPr>
        <w:t>Date:</w:t>
      </w:r>
      <w:r w:rsidR="00BB2CF9" w:rsidRPr="00726DCA">
        <w:rPr>
          <w:rFonts w:ascii="Arial" w:hAnsi="Arial" w:cs="Arial"/>
          <w:b/>
          <w:bCs/>
          <w:iCs/>
          <w:u w:val="single"/>
        </w:rPr>
        <w:t xml:space="preserve">   26.03.2020</w:t>
      </w:r>
      <w:r w:rsidR="00BB2CF9" w:rsidRPr="00726DCA">
        <w:rPr>
          <w:rFonts w:ascii="Arial" w:hAnsi="Arial" w:cs="Arial"/>
          <w:b/>
          <w:bCs/>
          <w:iCs/>
        </w:rPr>
        <w:t xml:space="preserve">                                                                                    </w:t>
      </w:r>
      <w:r w:rsidR="0084346A" w:rsidRPr="00726DCA">
        <w:rPr>
          <w:rFonts w:ascii="Arial" w:hAnsi="Arial" w:cs="Arial"/>
          <w:b/>
          <w:bCs/>
          <w:u w:val="single"/>
        </w:rPr>
        <w:t>Signature of faculty in-charge</w:t>
      </w:r>
    </w:p>
    <w:sectPr w:rsidR="0084346A" w:rsidRPr="00726DCA" w:rsidSect="008D00BC">
      <w:headerReference w:type="default" r:id="rId11"/>
      <w:footerReference w:type="default" r:id="rId12"/>
      <w:pgSz w:w="11906" w:h="16838"/>
      <w:pgMar w:top="720" w:right="720" w:bottom="720" w:left="720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E009F" w14:textId="77777777" w:rsidR="00B02B5E" w:rsidRDefault="00B02B5E">
      <w:pPr>
        <w:spacing w:after="0" w:line="240" w:lineRule="auto"/>
      </w:pPr>
      <w:r>
        <w:separator/>
      </w:r>
    </w:p>
  </w:endnote>
  <w:endnote w:type="continuationSeparator" w:id="0">
    <w:p w14:paraId="5A920C53" w14:textId="77777777" w:rsidR="00B02B5E" w:rsidRDefault="00B0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C796E" w14:textId="77777777" w:rsidR="00820FE3" w:rsidRDefault="00820FE3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14:paraId="5B6B39B7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3B9209A2" w14:textId="77777777" w:rsidR="00BE351A" w:rsidRDefault="00820FE3" w:rsidP="00BE351A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</w:t>
    </w:r>
    <w:r w:rsidR="00725A05">
      <w:rPr>
        <w:rFonts w:ascii="Times New Roman" w:hAnsi="Times New Roman" w:cs="Times New Roman"/>
        <w:sz w:val="18"/>
        <w:szCs w:val="18"/>
      </w:rPr>
      <w:t xml:space="preserve">                                                                                                   </w:t>
    </w:r>
    <w:r w:rsidR="00323062">
      <w:rPr>
        <w:rFonts w:ascii="Times New Roman" w:hAnsi="Times New Roman" w:cs="Times New Roman"/>
        <w:sz w:val="18"/>
        <w:szCs w:val="18"/>
      </w:rPr>
      <w:t>P</w:t>
    </w:r>
    <w:r w:rsidR="008870D8">
      <w:rPr>
        <w:rFonts w:ascii="Times New Roman" w:hAnsi="Times New Roman" w:cs="Times New Roman"/>
        <w:sz w:val="18"/>
        <w:szCs w:val="18"/>
      </w:rPr>
      <w:t>IC</w:t>
    </w:r>
    <w:r w:rsidR="00725A05">
      <w:rPr>
        <w:rFonts w:ascii="Times New Roman" w:hAnsi="Times New Roman" w:cs="Times New Roman"/>
        <w:sz w:val="18"/>
        <w:szCs w:val="18"/>
      </w:rPr>
      <w:t xml:space="preserve"> </w:t>
    </w:r>
    <w:r w:rsidR="00BE351A">
      <w:rPr>
        <w:rFonts w:ascii="Times New Roman" w:hAnsi="Times New Roman" w:cs="Times New Roman"/>
        <w:sz w:val="18"/>
        <w:szCs w:val="18"/>
      </w:rPr>
      <w:t>Sem II/Jan-May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23B89" w14:textId="77777777" w:rsidR="00B02B5E" w:rsidRDefault="00B02B5E">
      <w:pPr>
        <w:spacing w:after="0" w:line="240" w:lineRule="auto"/>
      </w:pPr>
      <w:r>
        <w:separator/>
      </w:r>
    </w:p>
  </w:footnote>
  <w:footnote w:type="continuationSeparator" w:id="0">
    <w:p w14:paraId="388C4F72" w14:textId="77777777" w:rsidR="00B02B5E" w:rsidRDefault="00B02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917A" w14:textId="77777777" w:rsidR="00820FE3" w:rsidRDefault="008F3810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1" wp14:anchorId="7EE50AED" wp14:editId="33E12A1F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14:paraId="3189AF64" w14:textId="77777777" w:rsidR="00820FE3" w:rsidRDefault="00820FE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0A1A6067" w14:textId="77777777" w:rsidR="00023543" w:rsidRDefault="0002354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(Autonomous College Affiliated to University of Mumbai)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2A6517AE"/>
    <w:multiLevelType w:val="hybridMultilevel"/>
    <w:tmpl w:val="846A5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5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07640"/>
    <w:multiLevelType w:val="hybridMultilevel"/>
    <w:tmpl w:val="ECFAB7C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9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6"/>
  </w:num>
  <w:num w:numId="7">
    <w:abstractNumId w:val="7"/>
  </w:num>
  <w:num w:numId="8">
    <w:abstractNumId w:val="24"/>
  </w:num>
  <w:num w:numId="9">
    <w:abstractNumId w:val="18"/>
  </w:num>
  <w:num w:numId="10">
    <w:abstractNumId w:val="8"/>
  </w:num>
  <w:num w:numId="11">
    <w:abstractNumId w:val="39"/>
  </w:num>
  <w:num w:numId="12">
    <w:abstractNumId w:val="6"/>
  </w:num>
  <w:num w:numId="13">
    <w:abstractNumId w:val="32"/>
  </w:num>
  <w:num w:numId="14">
    <w:abstractNumId w:val="4"/>
  </w:num>
  <w:num w:numId="15">
    <w:abstractNumId w:val="30"/>
  </w:num>
  <w:num w:numId="16">
    <w:abstractNumId w:val="22"/>
  </w:num>
  <w:num w:numId="17">
    <w:abstractNumId w:val="29"/>
  </w:num>
  <w:num w:numId="18">
    <w:abstractNumId w:val="1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5"/>
  </w:num>
  <w:num w:numId="22">
    <w:abstractNumId w:val="34"/>
  </w:num>
  <w:num w:numId="23">
    <w:abstractNumId w:val="37"/>
  </w:num>
  <w:num w:numId="24">
    <w:abstractNumId w:val="25"/>
  </w:num>
  <w:num w:numId="25">
    <w:abstractNumId w:val="17"/>
  </w:num>
  <w:num w:numId="26">
    <w:abstractNumId w:val="20"/>
  </w:num>
  <w:num w:numId="27">
    <w:abstractNumId w:val="41"/>
  </w:num>
  <w:num w:numId="28">
    <w:abstractNumId w:val="40"/>
  </w:num>
  <w:num w:numId="29">
    <w:abstractNumId w:val="27"/>
  </w:num>
  <w:num w:numId="30">
    <w:abstractNumId w:val="35"/>
  </w:num>
  <w:num w:numId="31">
    <w:abstractNumId w:val="16"/>
  </w:num>
  <w:num w:numId="32">
    <w:abstractNumId w:val="23"/>
  </w:num>
  <w:num w:numId="33">
    <w:abstractNumId w:val="12"/>
  </w:num>
  <w:num w:numId="34">
    <w:abstractNumId w:val="11"/>
  </w:num>
  <w:num w:numId="35">
    <w:abstractNumId w:val="10"/>
  </w:num>
  <w:num w:numId="36">
    <w:abstractNumId w:val="36"/>
  </w:num>
  <w:num w:numId="37">
    <w:abstractNumId w:val="38"/>
  </w:num>
  <w:num w:numId="38">
    <w:abstractNumId w:val="31"/>
  </w:num>
  <w:num w:numId="39">
    <w:abstractNumId w:val="13"/>
  </w:num>
  <w:num w:numId="40">
    <w:abstractNumId w:val="21"/>
  </w:num>
  <w:num w:numId="41">
    <w:abstractNumId w:val="19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062"/>
    <w:rsid w:val="00023543"/>
    <w:rsid w:val="00025624"/>
    <w:rsid w:val="0003054E"/>
    <w:rsid w:val="00033C57"/>
    <w:rsid w:val="0005123B"/>
    <w:rsid w:val="00055903"/>
    <w:rsid w:val="000662BE"/>
    <w:rsid w:val="00071500"/>
    <w:rsid w:val="00074CAE"/>
    <w:rsid w:val="00082AFD"/>
    <w:rsid w:val="0008442E"/>
    <w:rsid w:val="00084E22"/>
    <w:rsid w:val="00085003"/>
    <w:rsid w:val="0008685A"/>
    <w:rsid w:val="00086B44"/>
    <w:rsid w:val="00090FD8"/>
    <w:rsid w:val="000D7756"/>
    <w:rsid w:val="000F2FCA"/>
    <w:rsid w:val="000F3A86"/>
    <w:rsid w:val="00112BF0"/>
    <w:rsid w:val="00124B83"/>
    <w:rsid w:val="00126654"/>
    <w:rsid w:val="00126ACF"/>
    <w:rsid w:val="0013174E"/>
    <w:rsid w:val="001370F4"/>
    <w:rsid w:val="001466A9"/>
    <w:rsid w:val="001469CB"/>
    <w:rsid w:val="00166A1A"/>
    <w:rsid w:val="00177521"/>
    <w:rsid w:val="00185A19"/>
    <w:rsid w:val="001876B2"/>
    <w:rsid w:val="00196788"/>
    <w:rsid w:val="001A7767"/>
    <w:rsid w:val="001B5BC6"/>
    <w:rsid w:val="001D6CA4"/>
    <w:rsid w:val="001E06A1"/>
    <w:rsid w:val="001F546D"/>
    <w:rsid w:val="001F6C7D"/>
    <w:rsid w:val="00217142"/>
    <w:rsid w:val="002202E6"/>
    <w:rsid w:val="0022311E"/>
    <w:rsid w:val="0022594E"/>
    <w:rsid w:val="00230E5E"/>
    <w:rsid w:val="00236804"/>
    <w:rsid w:val="00236F3E"/>
    <w:rsid w:val="00237C23"/>
    <w:rsid w:val="0024476B"/>
    <w:rsid w:val="002574C8"/>
    <w:rsid w:val="00282F6C"/>
    <w:rsid w:val="002950A2"/>
    <w:rsid w:val="002B7129"/>
    <w:rsid w:val="002B7BED"/>
    <w:rsid w:val="002C4C83"/>
    <w:rsid w:val="002C4FA6"/>
    <w:rsid w:val="002C6577"/>
    <w:rsid w:val="002D1143"/>
    <w:rsid w:val="002E470C"/>
    <w:rsid w:val="002E63EA"/>
    <w:rsid w:val="00303B7C"/>
    <w:rsid w:val="00323062"/>
    <w:rsid w:val="0033225A"/>
    <w:rsid w:val="0033756F"/>
    <w:rsid w:val="00342975"/>
    <w:rsid w:val="00362373"/>
    <w:rsid w:val="00366740"/>
    <w:rsid w:val="00395AF5"/>
    <w:rsid w:val="003D18D9"/>
    <w:rsid w:val="003F021E"/>
    <w:rsid w:val="003F42DE"/>
    <w:rsid w:val="003F6390"/>
    <w:rsid w:val="004177C4"/>
    <w:rsid w:val="00421056"/>
    <w:rsid w:val="00433810"/>
    <w:rsid w:val="0046512E"/>
    <w:rsid w:val="00467AE9"/>
    <w:rsid w:val="00490059"/>
    <w:rsid w:val="004902AB"/>
    <w:rsid w:val="0049449E"/>
    <w:rsid w:val="00497129"/>
    <w:rsid w:val="004B4125"/>
    <w:rsid w:val="004B4DA7"/>
    <w:rsid w:val="004C6A6C"/>
    <w:rsid w:val="004D60FD"/>
    <w:rsid w:val="004E0DD4"/>
    <w:rsid w:val="004E248F"/>
    <w:rsid w:val="00502D6A"/>
    <w:rsid w:val="00506437"/>
    <w:rsid w:val="00541F10"/>
    <w:rsid w:val="005440AC"/>
    <w:rsid w:val="0055270F"/>
    <w:rsid w:val="00564C96"/>
    <w:rsid w:val="00577369"/>
    <w:rsid w:val="00586068"/>
    <w:rsid w:val="005B57C1"/>
    <w:rsid w:val="005B5DFB"/>
    <w:rsid w:val="005D2F41"/>
    <w:rsid w:val="005D314D"/>
    <w:rsid w:val="005D5A2F"/>
    <w:rsid w:val="005E54B8"/>
    <w:rsid w:val="005F2CEB"/>
    <w:rsid w:val="005F4EC0"/>
    <w:rsid w:val="006040AB"/>
    <w:rsid w:val="00607E86"/>
    <w:rsid w:val="006135EC"/>
    <w:rsid w:val="00621326"/>
    <w:rsid w:val="00632BCE"/>
    <w:rsid w:val="00636E42"/>
    <w:rsid w:val="00644559"/>
    <w:rsid w:val="006445EE"/>
    <w:rsid w:val="00673042"/>
    <w:rsid w:val="006869D1"/>
    <w:rsid w:val="00695ACD"/>
    <w:rsid w:val="006A4C21"/>
    <w:rsid w:val="006B49C5"/>
    <w:rsid w:val="006D1891"/>
    <w:rsid w:val="006D3093"/>
    <w:rsid w:val="006E39DB"/>
    <w:rsid w:val="006E7EC2"/>
    <w:rsid w:val="0070566D"/>
    <w:rsid w:val="00710D82"/>
    <w:rsid w:val="007154E8"/>
    <w:rsid w:val="0071782B"/>
    <w:rsid w:val="00725A05"/>
    <w:rsid w:val="00726DCA"/>
    <w:rsid w:val="00751B3B"/>
    <w:rsid w:val="0075310D"/>
    <w:rsid w:val="007631CF"/>
    <w:rsid w:val="00773CC4"/>
    <w:rsid w:val="00773DCA"/>
    <w:rsid w:val="007817DF"/>
    <w:rsid w:val="00782A07"/>
    <w:rsid w:val="007957FB"/>
    <w:rsid w:val="00795FA5"/>
    <w:rsid w:val="007969D9"/>
    <w:rsid w:val="007A3E33"/>
    <w:rsid w:val="007A5225"/>
    <w:rsid w:val="007C47C0"/>
    <w:rsid w:val="007D1AB5"/>
    <w:rsid w:val="007D371F"/>
    <w:rsid w:val="007E32D8"/>
    <w:rsid w:val="007E5861"/>
    <w:rsid w:val="007E5944"/>
    <w:rsid w:val="00801846"/>
    <w:rsid w:val="00803801"/>
    <w:rsid w:val="00820FE3"/>
    <w:rsid w:val="0084346A"/>
    <w:rsid w:val="008630FA"/>
    <w:rsid w:val="00874065"/>
    <w:rsid w:val="008870D8"/>
    <w:rsid w:val="008C02ED"/>
    <w:rsid w:val="008C29C4"/>
    <w:rsid w:val="008D00BC"/>
    <w:rsid w:val="008E499C"/>
    <w:rsid w:val="008F0F94"/>
    <w:rsid w:val="008F33EB"/>
    <w:rsid w:val="008F3810"/>
    <w:rsid w:val="00900A38"/>
    <w:rsid w:val="00923339"/>
    <w:rsid w:val="00926A64"/>
    <w:rsid w:val="00940546"/>
    <w:rsid w:val="00944EE0"/>
    <w:rsid w:val="00953A0C"/>
    <w:rsid w:val="00983A3D"/>
    <w:rsid w:val="00985211"/>
    <w:rsid w:val="009865AD"/>
    <w:rsid w:val="0099011A"/>
    <w:rsid w:val="009B1680"/>
    <w:rsid w:val="009B4AAE"/>
    <w:rsid w:val="009B7DBA"/>
    <w:rsid w:val="009C5A72"/>
    <w:rsid w:val="009F497D"/>
    <w:rsid w:val="00A05064"/>
    <w:rsid w:val="00A21412"/>
    <w:rsid w:val="00A2349E"/>
    <w:rsid w:val="00A3046C"/>
    <w:rsid w:val="00A54167"/>
    <w:rsid w:val="00A61F13"/>
    <w:rsid w:val="00A64727"/>
    <w:rsid w:val="00AA346C"/>
    <w:rsid w:val="00AD19FA"/>
    <w:rsid w:val="00AD4875"/>
    <w:rsid w:val="00AF379D"/>
    <w:rsid w:val="00B01318"/>
    <w:rsid w:val="00B02B5E"/>
    <w:rsid w:val="00B30EA1"/>
    <w:rsid w:val="00B55634"/>
    <w:rsid w:val="00B56322"/>
    <w:rsid w:val="00B57EE0"/>
    <w:rsid w:val="00B772E2"/>
    <w:rsid w:val="00B81321"/>
    <w:rsid w:val="00B86084"/>
    <w:rsid w:val="00B911EE"/>
    <w:rsid w:val="00BA41DE"/>
    <w:rsid w:val="00BB26FD"/>
    <w:rsid w:val="00BB2CF9"/>
    <w:rsid w:val="00BE351A"/>
    <w:rsid w:val="00BF2AA4"/>
    <w:rsid w:val="00C0055B"/>
    <w:rsid w:val="00C012AB"/>
    <w:rsid w:val="00C041CA"/>
    <w:rsid w:val="00C10841"/>
    <w:rsid w:val="00C15C7B"/>
    <w:rsid w:val="00C22266"/>
    <w:rsid w:val="00C24CC2"/>
    <w:rsid w:val="00C35A31"/>
    <w:rsid w:val="00C40814"/>
    <w:rsid w:val="00C46F01"/>
    <w:rsid w:val="00C474B0"/>
    <w:rsid w:val="00C64ECA"/>
    <w:rsid w:val="00C73BBF"/>
    <w:rsid w:val="00C8120F"/>
    <w:rsid w:val="00C81853"/>
    <w:rsid w:val="00C82439"/>
    <w:rsid w:val="00C904F4"/>
    <w:rsid w:val="00CB2007"/>
    <w:rsid w:val="00CC5CD8"/>
    <w:rsid w:val="00CD5235"/>
    <w:rsid w:val="00CE3EA0"/>
    <w:rsid w:val="00D369B0"/>
    <w:rsid w:val="00D43347"/>
    <w:rsid w:val="00D51A36"/>
    <w:rsid w:val="00D55D5A"/>
    <w:rsid w:val="00D57076"/>
    <w:rsid w:val="00D846DE"/>
    <w:rsid w:val="00D915C7"/>
    <w:rsid w:val="00D916CF"/>
    <w:rsid w:val="00DB2CD9"/>
    <w:rsid w:val="00DB476C"/>
    <w:rsid w:val="00DD16AF"/>
    <w:rsid w:val="00DD25B0"/>
    <w:rsid w:val="00DE79D6"/>
    <w:rsid w:val="00DE7D49"/>
    <w:rsid w:val="00E0549C"/>
    <w:rsid w:val="00E2149F"/>
    <w:rsid w:val="00E3745A"/>
    <w:rsid w:val="00E37E08"/>
    <w:rsid w:val="00E505ED"/>
    <w:rsid w:val="00E768E1"/>
    <w:rsid w:val="00E86FF9"/>
    <w:rsid w:val="00E917EB"/>
    <w:rsid w:val="00EC4615"/>
    <w:rsid w:val="00EE3754"/>
    <w:rsid w:val="00EF571B"/>
    <w:rsid w:val="00F119BE"/>
    <w:rsid w:val="00F36D37"/>
    <w:rsid w:val="00F378D8"/>
    <w:rsid w:val="00F47BCD"/>
    <w:rsid w:val="00F67DE2"/>
    <w:rsid w:val="00F779A2"/>
    <w:rsid w:val="00F86224"/>
    <w:rsid w:val="00FB2FB9"/>
    <w:rsid w:val="00FB331A"/>
    <w:rsid w:val="00FB7413"/>
    <w:rsid w:val="00FD1F9D"/>
    <w:rsid w:val="00FD4B1C"/>
    <w:rsid w:val="00FE4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C6EEFD"/>
  <w15:docId w15:val="{9C715984-3F64-4C50-8AD7-0C845D29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C46F0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46F01"/>
  </w:style>
  <w:style w:type="table" w:styleId="TableGrid">
    <w:name w:val="Table Grid"/>
    <w:basedOn w:val="TableNormal"/>
    <w:uiPriority w:val="59"/>
    <w:rsid w:val="00577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090FD8"/>
    <w:pPr>
      <w:suppressAutoHyphens w:val="0"/>
      <w:spacing w:after="0" w:line="240" w:lineRule="auto"/>
    </w:pPr>
    <w:rPr>
      <w:rFonts w:ascii="Consolas" w:eastAsiaTheme="minorEastAsia" w:hAnsi="Consolas" w:cstheme="minorBidi"/>
      <w:kern w:val="0"/>
      <w:sz w:val="21"/>
      <w:szCs w:val="21"/>
      <w:lang w:val="en-GB"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090FD8"/>
    <w:rPr>
      <w:rFonts w:ascii="Consolas" w:eastAsiaTheme="minorEastAsia" w:hAnsi="Consolas" w:cstheme="minorBidi"/>
      <w:sz w:val="21"/>
      <w:szCs w:val="21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5E54B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5E54B8"/>
  </w:style>
  <w:style w:type="character" w:customStyle="1" w:styleId="number">
    <w:name w:val="number"/>
    <w:basedOn w:val="DefaultParagraphFont"/>
    <w:rsid w:val="005E54B8"/>
  </w:style>
  <w:style w:type="character" w:customStyle="1" w:styleId="string">
    <w:name w:val="string"/>
    <w:basedOn w:val="DefaultParagraphFont"/>
    <w:rsid w:val="005E5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iitkgp.ac.in/~rkumar/pds-vla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1AD0D-3986-4F7E-89BE-E27AABAF0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3184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NIDHI BHANUSHALI</cp:lastModifiedBy>
  <cp:revision>8</cp:revision>
  <cp:lastPrinted>2017-02-01T07:06:00Z</cp:lastPrinted>
  <dcterms:created xsi:type="dcterms:W3CDTF">2019-10-15T12:00:00Z</dcterms:created>
  <dcterms:modified xsi:type="dcterms:W3CDTF">2020-03-26T17:19:00Z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