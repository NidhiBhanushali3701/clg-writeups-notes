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A0DF04" w14:textId="2CE7EE09" w:rsidR="00A73D56" w:rsidRPr="00DA462B" w:rsidRDefault="00EF71D2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462B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216" behindDoc="0" locked="0" layoutInCell="1" allowOverlap="1" wp14:anchorId="6AFFFE6B" wp14:editId="5F5106FF">
                <wp:simplePos x="0" y="0"/>
                <wp:positionH relativeFrom="column">
                  <wp:posOffset>3291759</wp:posOffset>
                </wp:positionH>
                <wp:positionV relativeFrom="paragraph">
                  <wp:posOffset>-144159</wp:posOffset>
                </wp:positionV>
                <wp:extent cx="3258158" cy="1943735"/>
                <wp:effectExtent l="0" t="0" r="19050" b="1841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158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1981A" w14:textId="44C9EDC3" w:rsidR="008E56EA" w:rsidRDefault="008E56EA" w:rsidP="001F435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   </w:t>
                            </w:r>
                            <w:r w:rsidR="0014178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Roll No.:      </w:t>
                            </w:r>
                            <w:r w:rsidR="0014178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1911004</w:t>
                            </w:r>
                          </w:p>
                          <w:p w14:paraId="16E510FD" w14:textId="77777777" w:rsidR="008E56EA" w:rsidRPr="00B551B0" w:rsidRDefault="008E56EA" w:rsidP="001F435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7003A6F" w14:textId="13BD885E" w:rsidR="008E56EA" w:rsidRDefault="008E56EA" w:rsidP="001F435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51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Experiment / assignment / tutorial No.</w:t>
                            </w:r>
                            <w:r w:rsidR="0014178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8</w:t>
                            </w:r>
                          </w:p>
                          <w:p w14:paraId="257A4A17" w14:textId="77777777" w:rsidR="00141781" w:rsidRPr="00B551B0" w:rsidRDefault="00141781" w:rsidP="001F435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ECE6182" w14:textId="77777777" w:rsidR="008E56EA" w:rsidRPr="00B551B0" w:rsidRDefault="008E56EA" w:rsidP="001F435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51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3E7F8002" w14:textId="77777777" w:rsidR="008E56EA" w:rsidRPr="00B551B0" w:rsidRDefault="008E56EA" w:rsidP="001F435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5EA704" w14:textId="77777777" w:rsidR="008E56EA" w:rsidRPr="00B551B0" w:rsidRDefault="008E56EA" w:rsidP="001F435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3A1993" w14:textId="77777777" w:rsidR="008E56EA" w:rsidRPr="00B551B0" w:rsidRDefault="008E56EA" w:rsidP="001F435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51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B551B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D1769FF" w14:textId="77777777" w:rsidR="00B551B0" w:rsidRDefault="00B551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FFE6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9.2pt;margin-top:-11.35pt;width:256.55pt;height:153.05pt;z-index:251657216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" strokeweight=".05pt">
                <v:textbox>
                  <w:txbxContent>
                    <w:p w14:paraId="6E71981A" w14:textId="44C9EDC3" w:rsidR="008E56EA" w:rsidRDefault="008E56EA" w:rsidP="001F435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   </w:t>
                      </w:r>
                      <w:r w:rsidR="00141781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A1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Roll No.:      </w:t>
                      </w:r>
                      <w:r w:rsidR="00141781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1911004</w:t>
                      </w:r>
                    </w:p>
                    <w:p w14:paraId="16E510FD" w14:textId="77777777" w:rsidR="008E56EA" w:rsidRPr="00B551B0" w:rsidRDefault="008E56EA" w:rsidP="001F435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07003A6F" w14:textId="13BD885E" w:rsidR="008E56EA" w:rsidRDefault="008E56EA" w:rsidP="001F435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551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Experiment / assignment / tutorial No.</w:t>
                      </w:r>
                      <w:r w:rsidR="0014178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8</w:t>
                      </w:r>
                    </w:p>
                    <w:p w14:paraId="257A4A17" w14:textId="77777777" w:rsidR="00141781" w:rsidRPr="00B551B0" w:rsidRDefault="00141781" w:rsidP="001F435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ECE6182" w14:textId="77777777" w:rsidR="008E56EA" w:rsidRPr="00B551B0" w:rsidRDefault="008E56EA" w:rsidP="001F435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B551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3E7F8002" w14:textId="77777777" w:rsidR="008E56EA" w:rsidRPr="00B551B0" w:rsidRDefault="008E56EA" w:rsidP="001F4357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3C5EA704" w14:textId="77777777" w:rsidR="008E56EA" w:rsidRPr="00B551B0" w:rsidRDefault="008E56EA" w:rsidP="001F4357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163A1993" w14:textId="77777777" w:rsidR="008E56EA" w:rsidRPr="00B551B0" w:rsidRDefault="008E56EA" w:rsidP="001F4357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B551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B551B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0D1769FF" w14:textId="77777777" w:rsidR="00B551B0" w:rsidRDefault="00B551B0"/>
                  </w:txbxContent>
                </v:textbox>
              </v:shape>
            </w:pict>
          </mc:Fallback>
        </mc:AlternateContent>
      </w:r>
    </w:p>
    <w:p w14:paraId="1E98407F" w14:textId="7BDEC992" w:rsidR="00181790" w:rsidRPr="00DA462B" w:rsidRDefault="00181790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EF09C6" w14:textId="77777777" w:rsidR="003B179F" w:rsidRPr="00DA462B" w:rsidRDefault="003B179F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6CF43" w14:textId="77777777" w:rsidR="003B179F" w:rsidRPr="00DA462B" w:rsidRDefault="003B179F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5A317A" w14:textId="77777777" w:rsidR="003B179F" w:rsidRPr="00DA462B" w:rsidRDefault="003B179F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2903FD" w14:textId="77777777" w:rsidR="00E30D83" w:rsidRPr="00DA462B" w:rsidRDefault="00E30D83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8AE59E" w14:textId="77777777" w:rsidR="001F4357" w:rsidRPr="00DA462B" w:rsidRDefault="001F4357" w:rsidP="001F4357">
      <w:pPr>
        <w:suppressAutoHyphens w:val="0"/>
        <w:rPr>
          <w:rFonts w:ascii="Times New Roman" w:hAnsi="Times New Roman" w:cs="Times New Roman"/>
          <w:lang w:val="en-US" w:eastAsia="en-US"/>
        </w:rPr>
      </w:pPr>
    </w:p>
    <w:tbl>
      <w:tblPr>
        <w:tblW w:w="103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305"/>
      </w:tblGrid>
      <w:tr w:rsidR="001F4357" w:rsidRPr="00DA462B" w14:paraId="0B7C07C6" w14:textId="77777777" w:rsidTr="00532604">
        <w:trPr>
          <w:trHeight w:val="316"/>
        </w:trPr>
        <w:tc>
          <w:tcPr>
            <w:tcW w:w="10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9796AC" w14:textId="77777777" w:rsidR="001F4357" w:rsidRPr="00DA462B" w:rsidRDefault="001B1456" w:rsidP="001B1456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A462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TITLE:</w:t>
            </w:r>
            <w:r w:rsidR="001F4357" w:rsidRPr="00DA462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DA462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Implementation of LRU Page Replacement Algorithm.</w:t>
            </w:r>
          </w:p>
        </w:tc>
      </w:tr>
    </w:tbl>
    <w:p w14:paraId="3042EEC1" w14:textId="77777777" w:rsidR="001F4357" w:rsidRPr="00DA462B" w:rsidRDefault="001F4357" w:rsidP="001F435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CE21F5" w14:textId="77777777" w:rsidR="001F4357" w:rsidRPr="00DA462B" w:rsidRDefault="001B1456" w:rsidP="001F43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>AIM:</w:t>
      </w:r>
      <w:r w:rsidR="001F4357" w:rsidRPr="00DA462B">
        <w:rPr>
          <w:rFonts w:ascii="Times New Roman" w:hAnsi="Times New Roman" w:cs="Times New Roman"/>
          <w:sz w:val="24"/>
          <w:szCs w:val="24"/>
        </w:rPr>
        <w:t xml:space="preserve"> </w:t>
      </w:r>
      <w:r w:rsidRPr="00DA462B">
        <w:rPr>
          <w:rFonts w:ascii="Times New Roman" w:hAnsi="Times New Roman" w:cs="Times New Roman"/>
          <w:sz w:val="24"/>
          <w:szCs w:val="24"/>
        </w:rPr>
        <w:t>The LRU algorithm replaces the least recently used that is the last accessed memory block from user.</w:t>
      </w:r>
    </w:p>
    <w:p w14:paraId="08F95E31" w14:textId="77777777" w:rsidR="001F4357" w:rsidRPr="00DA462B" w:rsidRDefault="001F4357" w:rsidP="001F43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619F3B64" w14:textId="77777777" w:rsidR="001F4357" w:rsidRPr="00DA462B" w:rsidRDefault="001F4357" w:rsidP="001F43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34B65102" w14:textId="77777777" w:rsidR="001F4357" w:rsidRPr="00DA462B" w:rsidRDefault="001F4357" w:rsidP="001F43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4E7FDC" w14:textId="77777777" w:rsidR="003330D9" w:rsidRPr="00DA462B" w:rsidRDefault="003330D9" w:rsidP="003330D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62B">
        <w:rPr>
          <w:rFonts w:ascii="Times New Roman" w:hAnsi="Times New Roman" w:cs="Times New Roman"/>
          <w:color w:val="000000"/>
          <w:sz w:val="24"/>
          <w:szCs w:val="24"/>
        </w:rPr>
        <w:t xml:space="preserve">CO 4-Learn and evaluate memory organization and cache structure </w:t>
      </w:r>
    </w:p>
    <w:p w14:paraId="4B8BF55C" w14:textId="77777777" w:rsidR="001F4357" w:rsidRPr="00DA462B" w:rsidRDefault="001F4357" w:rsidP="001F43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5350AD7A" w14:textId="77777777" w:rsidR="001F4357" w:rsidRPr="00DA462B" w:rsidRDefault="001F4357" w:rsidP="001F43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91C001A" w14:textId="77777777" w:rsidR="00766FDD" w:rsidRPr="00DA462B" w:rsidRDefault="00766FDD" w:rsidP="00D17D8F">
      <w:pPr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val="en-US" w:eastAsia="en-US"/>
        </w:rPr>
      </w:pPr>
      <w:r w:rsidRPr="00DA462B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val="en-US" w:eastAsia="en-US"/>
        </w:rPr>
        <w:t>Carl Hamacher, Zvonko Vranesic and Safwat Zaky, “Computer Organization”, Fifth Edition, TataMcGraw-Hill.</w:t>
      </w:r>
    </w:p>
    <w:p w14:paraId="223CDD08" w14:textId="77777777" w:rsidR="00766FDD" w:rsidRPr="00DA462B" w:rsidRDefault="00766FDD" w:rsidP="00766FDD">
      <w:pPr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val="en-US" w:eastAsia="en-US"/>
        </w:rPr>
      </w:pPr>
      <w:r w:rsidRPr="00DA462B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val="en-US" w:eastAsia="en-US"/>
        </w:rPr>
        <w:t>William Stallings, “Computer Organization and Architecture: Designing for       Performance”, Eighth Edition, Pearson.</w:t>
      </w:r>
    </w:p>
    <w:p w14:paraId="13F851DA" w14:textId="77777777" w:rsidR="001F4357" w:rsidRPr="00DA462B" w:rsidRDefault="001F4357" w:rsidP="001B1456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868D8C9" w14:textId="77777777" w:rsidR="001F4357" w:rsidRPr="00DA462B" w:rsidRDefault="001F4357" w:rsidP="001F4357">
      <w:pPr>
        <w:spacing w:after="0" w:line="240" w:lineRule="auto"/>
        <w:jc w:val="both"/>
        <w:rPr>
          <w:rFonts w:ascii="Times New Roman" w:hAnsi="Times New Roman" w:cs="Times New Roman"/>
          <w:bCs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 xml:space="preserve">Pre Lab/ Prior Concepts: </w:t>
      </w:r>
    </w:p>
    <w:p w14:paraId="29516087" w14:textId="77777777" w:rsidR="002D43C7" w:rsidRPr="00DA462B" w:rsidRDefault="002D43C7" w:rsidP="002D43C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0D5CA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DA462B">
        <w:rPr>
          <w:rFonts w:ascii="Times New Roman" w:hAnsi="Times New Roman" w:cs="Times New Roman"/>
          <w:sz w:val="24"/>
          <w:szCs w:val="24"/>
        </w:rPr>
        <w:t>It follows a simple logic, while replacing it will replace that page which has least recently used out of all.</w:t>
      </w:r>
    </w:p>
    <w:p w14:paraId="7F466971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DA462B">
        <w:rPr>
          <w:rFonts w:ascii="Times New Roman" w:hAnsi="Times New Roman" w:cs="Times New Roman"/>
        </w:rPr>
        <w:t xml:space="preserve">a) </w:t>
      </w:r>
      <w:r w:rsidRPr="00DA462B">
        <w:rPr>
          <w:rFonts w:ascii="Times New Roman" w:hAnsi="Times New Roman" w:cs="Times New Roman"/>
          <w:sz w:val="24"/>
          <w:szCs w:val="24"/>
        </w:rPr>
        <w:t>A hit is said to be occurred when a memory location requested is already in the cache.</w:t>
      </w:r>
    </w:p>
    <w:p w14:paraId="4B4803B2" w14:textId="77777777" w:rsidR="001B1456" w:rsidRPr="00DA462B" w:rsidRDefault="001B1456" w:rsidP="001B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DA462B">
        <w:rPr>
          <w:rFonts w:ascii="Times New Roman" w:hAnsi="Times New Roman" w:cs="Times New Roman"/>
          <w:sz w:val="24"/>
          <w:szCs w:val="24"/>
        </w:rPr>
        <w:t xml:space="preserve">     b) When cache is not full, the number of blocks is added.</w:t>
      </w:r>
    </w:p>
    <w:p w14:paraId="24C29005" w14:textId="77777777" w:rsidR="001B1456" w:rsidRPr="00DA462B" w:rsidRDefault="001B1456" w:rsidP="00181790">
      <w:pPr>
        <w:ind w:left="360"/>
        <w:rPr>
          <w:rFonts w:ascii="Times New Roman" w:hAnsi="Times New Roman" w:cs="Times New Roman"/>
          <w:sz w:val="24"/>
          <w:szCs w:val="24"/>
        </w:rPr>
      </w:pPr>
      <w:r w:rsidRPr="00DA462B">
        <w:rPr>
          <w:rFonts w:ascii="Times New Roman" w:hAnsi="Times New Roman" w:cs="Times New Roman"/>
          <w:sz w:val="24"/>
          <w:szCs w:val="24"/>
        </w:rPr>
        <w:t xml:space="preserve">    c) When cache is full, the block is replaced which is recently used </w:t>
      </w:r>
    </w:p>
    <w:p w14:paraId="571BC6D0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FA6FFD7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14:paraId="24B1B2A0" w14:textId="77777777" w:rsidR="00181790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  <w:bCs/>
        </w:rPr>
        <w:t xml:space="preserve">   Start</w:t>
      </w:r>
    </w:p>
    <w:p w14:paraId="501E5D98" w14:textId="77777777" w:rsidR="001B1456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  <w:bCs/>
        </w:rPr>
        <w:t>Get input as memory block to be added to cache</w:t>
      </w:r>
    </w:p>
    <w:p w14:paraId="37F97646" w14:textId="77777777" w:rsidR="001B1456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  <w:bCs/>
        </w:rPr>
        <w:t>Consider an element of the array</w:t>
      </w:r>
    </w:p>
    <w:p w14:paraId="783B1E0A" w14:textId="77777777" w:rsidR="001B1456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  <w:bCs/>
        </w:rPr>
        <w:t>If cache is not full, add element to the cache array</w:t>
      </w:r>
    </w:p>
    <w:p w14:paraId="0EFC51D5" w14:textId="77777777" w:rsidR="001B1456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  <w:bCs/>
        </w:rPr>
        <w:t>If cache is full, check if element is already present</w:t>
      </w:r>
      <w:r w:rsidRPr="00DA462B">
        <w:rPr>
          <w:rFonts w:ascii="Times New Roman" w:hAnsi="Times New Roman" w:cs="Times New Roman"/>
        </w:rPr>
        <w:t xml:space="preserve"> </w:t>
      </w:r>
    </w:p>
    <w:p w14:paraId="00DC16F3" w14:textId="77777777" w:rsidR="001B1456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If it is hit is incremented</w:t>
      </w:r>
    </w:p>
    <w:p w14:paraId="16690F18" w14:textId="77777777" w:rsidR="001B1456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If not, element is added to cache removing least recently used element</w:t>
      </w:r>
    </w:p>
    <w:p w14:paraId="5774C2A4" w14:textId="77777777" w:rsidR="001B1456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Repeat step 3 to 7 for remaining elements</w:t>
      </w:r>
    </w:p>
    <w:p w14:paraId="355BF864" w14:textId="77777777" w:rsidR="001B1456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lastRenderedPageBreak/>
        <w:t>Display the cache at very instance of step 8</w:t>
      </w:r>
    </w:p>
    <w:p w14:paraId="2454D837" w14:textId="77777777" w:rsidR="001B1456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Print hit ratio</w:t>
      </w:r>
    </w:p>
    <w:p w14:paraId="65F77F2F" w14:textId="77777777" w:rsidR="001B1456" w:rsidRPr="00DA462B" w:rsidRDefault="001B1456" w:rsidP="00D17D8F">
      <w:pPr>
        <w:numPr>
          <w:ilvl w:val="0"/>
          <w:numId w:val="6"/>
        </w:numPr>
        <w:suppressAutoHyphens w:val="0"/>
        <w:spacing w:after="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End</w:t>
      </w:r>
    </w:p>
    <w:p w14:paraId="43BDB006" w14:textId="3B26248B" w:rsidR="007E1DAB" w:rsidRPr="00DA462B" w:rsidRDefault="007E1DAB" w:rsidP="001B1456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5B3E0CEE" w14:textId="216C1981" w:rsidR="001B1456" w:rsidRDefault="00070C07" w:rsidP="001B1456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B65D430" w14:textId="40BC03DE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import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java.util.*;</w:t>
      </w:r>
    </w:p>
    <w:p w14:paraId="198F907D" w14:textId="1917CA63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class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LRU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{</w:t>
      </w:r>
    </w:p>
    <w:p w14:paraId="33A6C628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static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min(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C[],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cacheBlockNo) {</w:t>
      </w:r>
    </w:p>
    <w:p w14:paraId="200CAF98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minimum = C[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];</w:t>
      </w:r>
    </w:p>
    <w:p w14:paraId="21B92380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pos = 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5693B1B3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for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i=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;i&lt;cacheBlockNo;i++) </w:t>
      </w:r>
    </w:p>
    <w:p w14:paraId="7B1515D0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if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(minimum &gt; C[i]) {</w:t>
      </w:r>
    </w:p>
    <w:p w14:paraId="72F2BB14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      minimum = C[i];</w:t>
      </w:r>
    </w:p>
    <w:p w14:paraId="64FFEB78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      pos = i;</w:t>
      </w:r>
    </w:p>
    <w:p w14:paraId="48F94883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  }</w:t>
      </w:r>
    </w:p>
    <w:p w14:paraId="1E5FB557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return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pos;   </w:t>
      </w:r>
    </w:p>
    <w:p w14:paraId="5362F01C" w14:textId="07ED3591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}</w:t>
      </w:r>
    </w:p>
    <w:p w14:paraId="15A23D36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static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void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main(String[] args) {</w:t>
      </w:r>
    </w:p>
    <w:p w14:paraId="0C130EB2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Scanner ob=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new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Scanner(System.in);</w:t>
      </w:r>
    </w:p>
    <w:p w14:paraId="5078C2E7" w14:textId="62C0CF0C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n,recent = 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,cacheBlockNo;</w:t>
      </w:r>
    </w:p>
    <w:p w14:paraId="43D9F80D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System.out.print(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"Enter the number of main memo blocks  "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1C0DE64A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n = ob.nextInt();</w:t>
      </w:r>
    </w:p>
    <w:p w14:paraId="5C485702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mainBlock[] =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new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[n];</w:t>
      </w:r>
    </w:p>
    <w:p w14:paraId="5E3ED56C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System.out.print(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"Enter the main memo block data  "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2B8E6714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for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i=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;i&lt;n;i++)</w:t>
      </w:r>
    </w:p>
    <w:p w14:paraId="111531C0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mainBlock[i]=ob.nextInt();</w:t>
      </w:r>
    </w:p>
    <w:p w14:paraId="7522512A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</w:t>
      </w:r>
    </w:p>
    <w:p w14:paraId="40909DDC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System.out.print(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</w:t>
      </w:r>
      <w:r w:rsidRPr="00070C07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en-IN"/>
        </w:rPr>
        <w:t>\n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Enter the number of cache blocks  "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); </w:t>
      </w:r>
    </w:p>
    <w:p w14:paraId="0704E674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cacheBlockNo = ob.nextInt();</w:t>
      </w:r>
    </w:p>
    <w:p w14:paraId="6209A856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cacheBlock[] =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new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[cacheBlockNo];</w:t>
      </w:r>
    </w:p>
    <w:p w14:paraId="278BCDED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C[] =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new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[cacheBlockNo];</w:t>
      </w:r>
    </w:p>
    <w:p w14:paraId="3967B90B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</w:t>
      </w:r>
    </w:p>
    <w:p w14:paraId="5B329A76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for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i=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;i&lt;cacheBlockNo;i++) {        </w:t>
      </w:r>
    </w:p>
    <w:p w14:paraId="3F5C74F0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cacheBlock[i] = 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; </w:t>
      </w:r>
    </w:p>
    <w:p w14:paraId="58FEED62" w14:textId="49D06C66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C[i] = 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  <w:r w:rsidRPr="00070C07">
        <w:rPr>
          <w:rFonts w:ascii="Consolas" w:eastAsia="Times New Roman" w:hAnsi="Consolas" w:cs="Times New Roman"/>
          <w:color w:val="AAAAAA"/>
          <w:kern w:val="0"/>
          <w:sz w:val="21"/>
          <w:szCs w:val="21"/>
          <w:lang w:eastAsia="en-IN"/>
        </w:rPr>
        <w:t>//here 0 refer</w:t>
      </w:r>
      <w:r w:rsidR="0023610D">
        <w:rPr>
          <w:rFonts w:ascii="Consolas" w:eastAsia="Times New Roman" w:hAnsi="Consolas" w:cs="Times New Roman"/>
          <w:color w:val="AAAAAA"/>
          <w:kern w:val="0"/>
          <w:sz w:val="21"/>
          <w:szCs w:val="21"/>
          <w:lang w:eastAsia="en-IN"/>
        </w:rPr>
        <w:t>enc</w:t>
      </w:r>
      <w:r w:rsidRPr="00070C07">
        <w:rPr>
          <w:rFonts w:ascii="Consolas" w:eastAsia="Times New Roman" w:hAnsi="Consolas" w:cs="Times New Roman"/>
          <w:color w:val="AAAAAA"/>
          <w:kern w:val="0"/>
          <w:sz w:val="21"/>
          <w:szCs w:val="21"/>
          <w:lang w:eastAsia="en-IN"/>
        </w:rPr>
        <w:t>es an empty space in frame</w:t>
      </w:r>
    </w:p>
    <w:p w14:paraId="46E5AC68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}</w:t>
      </w:r>
    </w:p>
    <w:p w14:paraId="7413E985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System.out.println(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"Cache Content       Iteration No"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055A5AEE" w14:textId="520DAA88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for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i=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;i&lt;n;i++) {</w:t>
      </w:r>
    </w:p>
    <w:p w14:paraId="765F07C4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flag 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36B9E9F5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for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j=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;j&lt;cacheBlockNo;j++) {</w:t>
      </w:r>
    </w:p>
    <w:p w14:paraId="15512A4F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if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(cacheBlock[j] == mainBlock[i]) {</w:t>
      </w:r>
    </w:p>
    <w:p w14:paraId="65D0C50E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  flag=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1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1524984F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  C[j] = recent++; </w:t>
      </w:r>
    </w:p>
    <w:p w14:paraId="37F3C998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break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1E899D38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}</w:t>
      </w:r>
    </w:p>
    <w:p w14:paraId="4B3D328D" w14:textId="5F604B3D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lastRenderedPageBreak/>
        <w:t xml:space="preserve">    }</w:t>
      </w:r>
    </w:p>
    <w:p w14:paraId="05C939F8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if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(flag == 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 {</w:t>
      </w:r>
    </w:p>
    <w:p w14:paraId="13C1A468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for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j=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;j&lt;cacheBlockNo;j++){</w:t>
      </w:r>
    </w:p>
    <w:p w14:paraId="06CCDDEF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if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(cacheBlock[j] == 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){   </w:t>
      </w:r>
    </w:p>
    <w:p w14:paraId="7C6ADD7B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cacheBlock[j] = mainBlock[i];</w:t>
      </w:r>
    </w:p>
    <w:p w14:paraId="2ABFB8B6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C[j] = recent++;</w:t>
      </w:r>
    </w:p>
    <w:p w14:paraId="181DEFDE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flag=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1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4F87D1A4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break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2882710C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}</w:t>
      </w:r>
    </w:p>
    <w:p w14:paraId="2F37A57D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}</w:t>
      </w:r>
    </w:p>
    <w:p w14:paraId="04D474DF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}</w:t>
      </w:r>
    </w:p>
    <w:p w14:paraId="659434EC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if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(flag == 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){</w:t>
      </w:r>
    </w:p>
    <w:p w14:paraId="01BF3E7E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PTR = min(C,cacheBlockNo);</w:t>
      </w:r>
    </w:p>
    <w:p w14:paraId="20CD2BD0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cacheBlock[PTR] = mainBlock[i];</w:t>
      </w:r>
    </w:p>
    <w:p w14:paraId="7A167B57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C[PTR] = recent++;</w:t>
      </w:r>
    </w:p>
    <w:p w14:paraId="4B86B2F7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}</w:t>
      </w:r>
    </w:p>
    <w:p w14:paraId="098C7909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System.out.println(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""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03D389B9" w14:textId="5967C7E5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for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j=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;j&lt;cacheBlockNo;j++)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{</w:t>
      </w:r>
    </w:p>
    <w:p w14:paraId="65572A30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System.out.print(cacheBlock[j]+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  "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5BFA652D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}</w:t>
      </w:r>
    </w:p>
    <w:p w14:paraId="30086536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System.out.print(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</w:t>
      </w:r>
      <w:r w:rsidRPr="00070C07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en-IN"/>
        </w:rPr>
        <w:t>\t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en-IN"/>
        </w:rPr>
        <w:t>\t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en-IN"/>
        </w:rPr>
        <w:t>\t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 xml:space="preserve"> "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+(i+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1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));</w:t>
      </w:r>
    </w:p>
    <w:p w14:paraId="500D26AB" w14:textId="64AFC88B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if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(i==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)</w:t>
      </w:r>
    </w:p>
    <w:p w14:paraId="198502E4" w14:textId="5D2492D1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 System.out.print(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   HERE 1ST ELEMENT IS FROM MAIN MEMO REST IS GARBAGE"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2E59E7B4" w14:textId="038A9029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else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070C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if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(i==</w:t>
      </w:r>
      <w:r w:rsidRPr="00070C0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1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7A6903FF" w14:textId="12D31488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    System.out.print(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   HERE 1ST 2 ELEMENT ARE FROM MAIN MEMO REST IS GARBAGE"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29CB4AEB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}     </w:t>
      </w:r>
    </w:p>
    <w:p w14:paraId="7705E7D1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 System.out.println(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</w:t>
      </w:r>
      <w:r w:rsidRPr="00070C07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en-IN"/>
        </w:rPr>
        <w:t>\n</w:t>
      </w:r>
      <w:r w:rsidRPr="00070C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</w:t>
      </w: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389B43F3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} </w:t>
      </w:r>
    </w:p>
    <w:p w14:paraId="378A810B" w14:textId="77777777" w:rsidR="00070C07" w:rsidRPr="00070C07" w:rsidRDefault="00070C07" w:rsidP="00070C07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070C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4B1B1BFD" w14:textId="77777777" w:rsidR="00070C07" w:rsidRPr="00DA462B" w:rsidRDefault="00070C07" w:rsidP="001B1456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7682E53E" w14:textId="7CC8BA92" w:rsidR="001B1456" w:rsidRDefault="00E225E9" w:rsidP="001B1456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182AF1">
        <w:rPr>
          <w:rFonts w:ascii="Times New Roman" w:hAnsi="Times New Roman" w:cs="Times New Roman"/>
          <w:b/>
          <w:sz w:val="24"/>
          <w:szCs w:val="24"/>
        </w:rPr>
        <w:t>utput :</w:t>
      </w:r>
    </w:p>
    <w:p w14:paraId="740C0CA1" w14:textId="0D4D5FC6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6C5FD5F7" w14:textId="33A056EC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29336EAF" w14:textId="3529E5F9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2368565A" w14:textId="74C58CD0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59B80AC3" w14:textId="4A283E48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04EA280D" w14:textId="1AFC2050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55705149" w14:textId="50EB4E83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6E2FCE21" w14:textId="3B03C053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19F5FF34" w14:textId="0D4C3992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40495B0C" w14:textId="5936C05D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247E83EE" w14:textId="24981AA1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7A424BCE" w14:textId="5C631C50" w:rsidR="00EB3B94" w:rsidRDefault="00EB3B94" w:rsidP="001B1456">
      <w:pPr>
        <w:widowControl w:val="0"/>
        <w:autoSpaceDE w:val="0"/>
        <w:autoSpaceDN w:val="0"/>
        <w:adjustRightInd w:val="0"/>
        <w:spacing w:after="0" w:line="248" w:lineRule="exact"/>
        <w:rPr>
          <w:noProof/>
        </w:rPr>
      </w:pPr>
    </w:p>
    <w:p w14:paraId="63043F77" w14:textId="1A89908C" w:rsidR="00181790" w:rsidRPr="00DA462B" w:rsidRDefault="00EB3B94" w:rsidP="003F09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61834F" wp14:editId="61153D07">
            <wp:extent cx="6996040" cy="72813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515" cy="73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9109" w14:textId="77777777" w:rsidR="00D630D6" w:rsidRDefault="00D630D6" w:rsidP="00F73B3C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Example:</w:t>
      </w:r>
    </w:p>
    <w:p w14:paraId="4D88135B" w14:textId="0EB94AB4" w:rsidR="00A97BC3" w:rsidRDefault="007E1DAB" w:rsidP="00F73B3C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0CBA15D" wp14:editId="592F926B">
            <wp:extent cx="665353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6163" w14:textId="77777777" w:rsidR="00A97BC3" w:rsidRDefault="00A97BC3" w:rsidP="00F73B3C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5C2146B9" w14:textId="50EE6469" w:rsidR="00F73B3C" w:rsidRPr="000F430B" w:rsidRDefault="00F73B3C" w:rsidP="00F73B3C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0F430B">
        <w:rPr>
          <w:rFonts w:ascii="Times New Roman" w:hAnsi="Times New Roman" w:cs="Times New Roman"/>
          <w:b/>
          <w:iCs/>
          <w:sz w:val="24"/>
          <w:szCs w:val="24"/>
          <w:u w:val="single"/>
        </w:rPr>
        <w:t>Post Lab Descriptive Questions</w:t>
      </w:r>
    </w:p>
    <w:p w14:paraId="03A30D57" w14:textId="35CD7643" w:rsidR="00F73B3C" w:rsidRDefault="00F73B3C" w:rsidP="00F73B3C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263EC3E8" w14:textId="77777777" w:rsidR="004416E7" w:rsidRPr="000F430B" w:rsidRDefault="004416E7" w:rsidP="00F73B3C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3CA0E441" w14:textId="0361640A" w:rsidR="000F430B" w:rsidRPr="000F430B" w:rsidRDefault="00F73B3C" w:rsidP="000F430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napToGrid w:val="0"/>
        <w:spacing w:line="240" w:lineRule="auto"/>
        <w:rPr>
          <w:b/>
        </w:rPr>
      </w:pPr>
      <w:r w:rsidRPr="000F430B">
        <w:rPr>
          <w:b/>
        </w:rPr>
        <w:t>Define hit rate and miss ratio?</w:t>
      </w:r>
    </w:p>
    <w:p w14:paraId="24BE149B" w14:textId="29A59C06" w:rsidR="000F430B" w:rsidRPr="00CE7DFC" w:rsidRDefault="000F430B" w:rsidP="000F430B">
      <w:pPr>
        <w:widowControl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43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hit ratio is a </w:t>
      </w:r>
      <w:r w:rsidR="00CA76DD"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ratio </w:t>
      </w:r>
      <w:r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>calculation of cache hits</w:t>
      </w:r>
      <w:r w:rsidR="00CA76DD"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to</w:t>
      </w:r>
      <w:r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how many total content requests were received.</w:t>
      </w:r>
    </w:p>
    <w:p w14:paraId="0D0F6534" w14:textId="16ECF3DF" w:rsidR="000F430B" w:rsidRPr="00CE7DFC" w:rsidRDefault="000F430B" w:rsidP="000F430B">
      <w:pPr>
        <w:widowControl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>A miss ratio is</w:t>
      </w:r>
      <w:r w:rsidR="00CA76DD"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ratio</w:t>
      </w:r>
      <w:r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 the cache misses </w:t>
      </w:r>
      <w:r w:rsidR="00CA76DD"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compared </w:t>
      </w:r>
      <w:r w:rsidR="00CA76DD"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r w:rsidRPr="00CE7D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total number of content requests that were received.</w:t>
      </w:r>
    </w:p>
    <w:p w14:paraId="31A6115E" w14:textId="2A9C02DF" w:rsidR="00F73B3C" w:rsidRPr="000F430B" w:rsidRDefault="00F73B3C" w:rsidP="00F73B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F50216" w14:textId="55FA0712" w:rsidR="00F73B3C" w:rsidRPr="000F430B" w:rsidRDefault="00F73B3C" w:rsidP="00F73B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430B">
        <w:rPr>
          <w:rFonts w:ascii="Times New Roman" w:hAnsi="Times New Roman" w:cs="Times New Roman"/>
          <w:b/>
          <w:sz w:val="24"/>
          <w:szCs w:val="24"/>
        </w:rPr>
        <w:t>2. What is the need for virtual memory</w:t>
      </w:r>
      <w:r w:rsidRPr="000F430B">
        <w:rPr>
          <w:rFonts w:ascii="Times New Roman" w:hAnsi="Times New Roman" w:cs="Times New Roman"/>
          <w:sz w:val="24"/>
          <w:szCs w:val="24"/>
        </w:rPr>
        <w:t>?</w:t>
      </w:r>
    </w:p>
    <w:p w14:paraId="73EE27EF" w14:textId="19B4107E" w:rsidR="00176C8E" w:rsidRPr="00CE7DFC" w:rsidRDefault="0023154E" w:rsidP="00F73B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DFC">
        <w:rPr>
          <w:rFonts w:ascii="Times New Roman" w:hAnsi="Times New Roman" w:cs="Times New Roman"/>
          <w:sz w:val="24"/>
          <w:szCs w:val="24"/>
        </w:rPr>
        <w:t xml:space="preserve">    </w:t>
      </w:r>
      <w:r w:rsidR="00176C8E" w:rsidRPr="00CE7DFC">
        <w:rPr>
          <w:rFonts w:ascii="Times New Roman" w:hAnsi="Times New Roman" w:cs="Times New Roman"/>
          <w:sz w:val="24"/>
          <w:szCs w:val="24"/>
        </w:rPr>
        <w:t xml:space="preserve">Virtual Memory </w:t>
      </w:r>
      <w:r w:rsidRPr="00CE7DFC">
        <w:rPr>
          <w:rFonts w:ascii="Times New Roman" w:hAnsi="Times New Roman" w:cs="Times New Roman"/>
          <w:sz w:val="24"/>
          <w:szCs w:val="24"/>
        </w:rPr>
        <w:t>is</w:t>
      </w:r>
      <w:r w:rsidR="00176C8E" w:rsidRPr="00CE7DFC">
        <w:rPr>
          <w:rFonts w:ascii="Times New Roman" w:hAnsi="Times New Roman" w:cs="Times New Roman"/>
          <w:sz w:val="24"/>
          <w:szCs w:val="24"/>
        </w:rPr>
        <w:t xml:space="preserve"> section of the hard disk is used to store items </w:t>
      </w:r>
      <w:r w:rsidR="00D57288" w:rsidRPr="00CE7DFC">
        <w:rPr>
          <w:rFonts w:ascii="Times New Roman" w:hAnsi="Times New Roman" w:cs="Times New Roman"/>
          <w:sz w:val="24"/>
          <w:szCs w:val="24"/>
        </w:rPr>
        <w:t>of</w:t>
      </w:r>
      <w:r w:rsidR="00176C8E" w:rsidRPr="00CE7DFC">
        <w:rPr>
          <w:rFonts w:ascii="Times New Roman" w:hAnsi="Times New Roman" w:cs="Times New Roman"/>
          <w:sz w:val="24"/>
          <w:szCs w:val="24"/>
        </w:rPr>
        <w:t xml:space="preserve"> RAM which are not being currently used .</w:t>
      </w:r>
    </w:p>
    <w:p w14:paraId="0CDFEE81" w14:textId="16FCC438" w:rsidR="00461091" w:rsidRPr="00CE7DFC" w:rsidRDefault="006B2019" w:rsidP="00F73B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DFC">
        <w:rPr>
          <w:rFonts w:ascii="Times New Roman" w:hAnsi="Times New Roman" w:cs="Times New Roman"/>
          <w:sz w:val="24"/>
          <w:szCs w:val="24"/>
        </w:rPr>
        <w:t xml:space="preserve">When a computer is running the operating system and several other programs at the same </w:t>
      </w:r>
      <w:r w:rsidR="003E0511" w:rsidRPr="00CE7DFC">
        <w:rPr>
          <w:rFonts w:ascii="Times New Roman" w:hAnsi="Times New Roman" w:cs="Times New Roman"/>
          <w:sz w:val="24"/>
          <w:szCs w:val="24"/>
        </w:rPr>
        <w:t xml:space="preserve">instance of time </w:t>
      </w:r>
      <w:r w:rsidRPr="00CE7DFC">
        <w:rPr>
          <w:rFonts w:ascii="Times New Roman" w:hAnsi="Times New Roman" w:cs="Times New Roman"/>
          <w:sz w:val="24"/>
          <w:szCs w:val="24"/>
        </w:rPr>
        <w:t>, the physical memory often</w:t>
      </w:r>
      <w:r w:rsidR="003E0511" w:rsidRPr="00CE7DFC">
        <w:rPr>
          <w:rFonts w:ascii="Times New Roman" w:hAnsi="Times New Roman" w:cs="Times New Roman"/>
          <w:sz w:val="24"/>
          <w:szCs w:val="24"/>
        </w:rPr>
        <w:t xml:space="preserve"> might</w:t>
      </w:r>
      <w:r w:rsidRPr="00CE7DFC">
        <w:rPr>
          <w:rFonts w:ascii="Times New Roman" w:hAnsi="Times New Roman" w:cs="Times New Roman"/>
          <w:sz w:val="24"/>
          <w:szCs w:val="24"/>
        </w:rPr>
        <w:t xml:space="preserve"> become full. </w:t>
      </w:r>
    </w:p>
    <w:p w14:paraId="4D591EFD" w14:textId="1DB158CE" w:rsidR="00176C8E" w:rsidRPr="000F430B" w:rsidRDefault="006B2019" w:rsidP="00F73B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7DFC">
        <w:rPr>
          <w:rFonts w:ascii="Times New Roman" w:hAnsi="Times New Roman" w:cs="Times New Roman"/>
          <w:sz w:val="24"/>
          <w:szCs w:val="24"/>
        </w:rPr>
        <w:t xml:space="preserve">Instead of closing some programs the operating system will  ‘pretend’ or </w:t>
      </w:r>
      <w:r w:rsidR="00461091" w:rsidRPr="00CE7DFC">
        <w:rPr>
          <w:rFonts w:ascii="Times New Roman" w:hAnsi="Times New Roman" w:cs="Times New Roman"/>
          <w:sz w:val="24"/>
          <w:szCs w:val="24"/>
        </w:rPr>
        <w:t xml:space="preserve">use </w:t>
      </w:r>
      <w:r w:rsidRPr="00CE7DFC">
        <w:rPr>
          <w:rFonts w:ascii="Times New Roman" w:hAnsi="Times New Roman" w:cs="Times New Roman"/>
          <w:sz w:val="24"/>
          <w:szCs w:val="24"/>
        </w:rPr>
        <w:t xml:space="preserve">virtual memory </w:t>
      </w:r>
      <w:r w:rsidR="00461091" w:rsidRPr="00CE7DFC">
        <w:rPr>
          <w:rFonts w:ascii="Times New Roman" w:hAnsi="Times New Roman" w:cs="Times New Roman"/>
          <w:sz w:val="24"/>
          <w:szCs w:val="24"/>
        </w:rPr>
        <w:t xml:space="preserve">concept </w:t>
      </w:r>
      <w:r w:rsidRPr="00CE7DFC">
        <w:rPr>
          <w:rFonts w:ascii="Times New Roman" w:hAnsi="Times New Roman" w:cs="Times New Roman"/>
          <w:sz w:val="24"/>
          <w:szCs w:val="24"/>
        </w:rPr>
        <w:t>to store some of the data.</w:t>
      </w:r>
      <w:r w:rsidR="00461091" w:rsidRPr="00CE7DFC">
        <w:rPr>
          <w:rFonts w:ascii="Times New Roman" w:hAnsi="Times New Roman" w:cs="Times New Roman"/>
          <w:sz w:val="24"/>
          <w:szCs w:val="24"/>
        </w:rPr>
        <w:t xml:space="preserve"> Thus showing that it has </w:t>
      </w:r>
      <w:r w:rsidR="00B24B0D" w:rsidRPr="00CE7DFC">
        <w:rPr>
          <w:rFonts w:ascii="Times New Roman" w:hAnsi="Times New Roman" w:cs="Times New Roman"/>
          <w:sz w:val="24"/>
          <w:szCs w:val="24"/>
        </w:rPr>
        <w:t>infinite</w:t>
      </w:r>
      <w:r w:rsidR="00461091" w:rsidRPr="00CE7DFC">
        <w:rPr>
          <w:rFonts w:ascii="Times New Roman" w:hAnsi="Times New Roman" w:cs="Times New Roman"/>
          <w:sz w:val="24"/>
          <w:szCs w:val="24"/>
        </w:rPr>
        <w:t xml:space="preserve"> memory</w:t>
      </w:r>
      <w:r w:rsidR="00176C8E" w:rsidRPr="00CE7DFC">
        <w:rPr>
          <w:rFonts w:ascii="Times New Roman" w:hAnsi="Times New Roman" w:cs="Times New Roman"/>
          <w:sz w:val="24"/>
          <w:szCs w:val="24"/>
        </w:rPr>
        <w:t>. Used to allow more programs / data to be loaded ,stored when the RAM is insufficient</w:t>
      </w:r>
      <w:r w:rsidR="00176C8E" w:rsidRPr="000F430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5DF603" w14:textId="7457C38F" w:rsidR="00F73B3C" w:rsidRDefault="00F73B3C" w:rsidP="00F73B3C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65F64560" w14:textId="33D05A9A" w:rsidR="00BF6967" w:rsidRDefault="00BF6967" w:rsidP="00F73B3C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5B30A0E8" w14:textId="77777777" w:rsidR="00BF6967" w:rsidRPr="000F430B" w:rsidRDefault="00BF6967" w:rsidP="00F73B3C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5094D677" w14:textId="5A33F2A1" w:rsidR="00D1455C" w:rsidRPr="000F430B" w:rsidRDefault="00D1455C" w:rsidP="00D145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30B">
        <w:rPr>
          <w:rFonts w:ascii="Times New Roman" w:hAnsi="Times New Roman" w:cs="Times New Roman"/>
          <w:b/>
          <w:bCs/>
          <w:sz w:val="24"/>
          <w:szCs w:val="24"/>
        </w:rPr>
        <w:t xml:space="preserve">Conclusion : We understood the </w:t>
      </w:r>
      <w:r w:rsidR="007D39B0" w:rsidRPr="000F430B">
        <w:rPr>
          <w:rFonts w:ascii="Times New Roman" w:hAnsi="Times New Roman" w:cs="Times New Roman"/>
          <w:b/>
          <w:bCs/>
          <w:sz w:val="24"/>
          <w:szCs w:val="24"/>
        </w:rPr>
        <w:t>LRU</w:t>
      </w:r>
      <w:r w:rsidRPr="000F430B">
        <w:rPr>
          <w:rFonts w:ascii="Times New Roman" w:hAnsi="Times New Roman" w:cs="Times New Roman"/>
          <w:b/>
          <w:bCs/>
          <w:sz w:val="24"/>
          <w:szCs w:val="24"/>
        </w:rPr>
        <w:t xml:space="preserve"> Page Replacement Algorithm &amp; implemented it in java</w:t>
      </w:r>
    </w:p>
    <w:p w14:paraId="78F46247" w14:textId="35ADD16A" w:rsidR="00D1455C" w:rsidRPr="000F430B" w:rsidRDefault="00D1455C" w:rsidP="00D145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20C9D" w14:textId="51C03DA9" w:rsidR="00A52078" w:rsidRPr="000F430B" w:rsidRDefault="00D1455C" w:rsidP="001D35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30B">
        <w:rPr>
          <w:rFonts w:ascii="Times New Roman" w:hAnsi="Times New Roman" w:cs="Times New Roman"/>
          <w:b/>
          <w:iCs/>
          <w:sz w:val="24"/>
          <w:szCs w:val="24"/>
        </w:rPr>
        <w:t xml:space="preserve">Date:      13-10-2020 </w:t>
      </w:r>
      <w:r w:rsidRPr="000F430B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0F430B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0F430B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0F430B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0F430B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14:paraId="032E962A" w14:textId="7EC1386B" w:rsidR="00A52078" w:rsidRDefault="00342748" w:rsidP="001D35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59E510A" w14:textId="3597C353" w:rsidR="00342748" w:rsidRDefault="00342748" w:rsidP="001D35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D2710" w14:textId="51405778" w:rsidR="00342748" w:rsidRDefault="00342748" w:rsidP="001D35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87B73" w14:textId="3F54B0FC" w:rsidR="00342748" w:rsidRDefault="00342748" w:rsidP="001D35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1694F4" w14:textId="105D3394" w:rsidR="00342748" w:rsidRDefault="00342748" w:rsidP="001D35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906D8F" w14:textId="59C7FB03" w:rsidR="00342748" w:rsidRDefault="00342748" w:rsidP="001D35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987349" w14:textId="288E1264" w:rsidR="001D3599" w:rsidRDefault="001D3599" w:rsidP="001D35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644B09" w14:textId="77777777" w:rsidR="00D732CA" w:rsidRPr="00DA462B" w:rsidRDefault="00D732CA" w:rsidP="001D3599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2FE78FD" w14:textId="77777777" w:rsidR="00BC25D8" w:rsidRPr="00DA462B" w:rsidRDefault="00727F58" w:rsidP="00BC25D8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BC25D8" w:rsidRPr="00DA462B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60288" behindDoc="0" locked="0" layoutInCell="1" allowOverlap="1" wp14:anchorId="0310A80C" wp14:editId="310B90D4">
                <wp:simplePos x="0" y="0"/>
                <wp:positionH relativeFrom="column">
                  <wp:posOffset>3291759</wp:posOffset>
                </wp:positionH>
                <wp:positionV relativeFrom="paragraph">
                  <wp:posOffset>-144159</wp:posOffset>
                </wp:positionV>
                <wp:extent cx="3258158" cy="1943735"/>
                <wp:effectExtent l="0" t="0" r="19050" b="18415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158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A9034" w14:textId="77777777" w:rsidR="00BC25D8" w:rsidRDefault="00BC25D8" w:rsidP="00BC25D8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Batch:       A1        Roll No.:      1911004</w:t>
                            </w:r>
                          </w:p>
                          <w:p w14:paraId="570B0091" w14:textId="77777777" w:rsidR="00BC25D8" w:rsidRPr="00B551B0" w:rsidRDefault="00BC25D8" w:rsidP="00BC25D8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C21A72C" w14:textId="018950C0" w:rsidR="00BC25D8" w:rsidRDefault="00BC25D8" w:rsidP="00BC25D8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51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Experiment / assignment / tutorial No.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310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12171D6D" w14:textId="77777777" w:rsidR="00BC25D8" w:rsidRPr="00B551B0" w:rsidRDefault="00BC25D8" w:rsidP="00BC25D8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BD09B4B" w14:textId="77777777" w:rsidR="00BC25D8" w:rsidRPr="00B551B0" w:rsidRDefault="00BC25D8" w:rsidP="00BC25D8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51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2CE244AB" w14:textId="77777777" w:rsidR="00BC25D8" w:rsidRPr="00B551B0" w:rsidRDefault="00BC25D8" w:rsidP="00BC25D8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712557" w14:textId="77777777" w:rsidR="00BC25D8" w:rsidRPr="00B551B0" w:rsidRDefault="00BC25D8" w:rsidP="00BC25D8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B276EA" w14:textId="77777777" w:rsidR="00BC25D8" w:rsidRPr="00B551B0" w:rsidRDefault="00BC25D8" w:rsidP="00BC25D8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51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B551B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388AFAD" w14:textId="77777777" w:rsidR="00BC25D8" w:rsidRDefault="00BC25D8" w:rsidP="00BC25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0A80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9.2pt;margin-top:-11.35pt;width:256.55pt;height:153.05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" strokeweight=".05pt">
                <v:textbox>
                  <w:txbxContent>
                    <w:p w14:paraId="55CA9034" w14:textId="77777777" w:rsidR="00BC25D8" w:rsidRDefault="00BC25D8" w:rsidP="00BC25D8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Batch:       A1        Roll No.:      1911004</w:t>
                      </w:r>
                    </w:p>
                    <w:p w14:paraId="570B0091" w14:textId="77777777" w:rsidR="00BC25D8" w:rsidRPr="00B551B0" w:rsidRDefault="00BC25D8" w:rsidP="00BC25D8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5C21A72C" w14:textId="018950C0" w:rsidR="00BC25D8" w:rsidRDefault="00BC25D8" w:rsidP="00BC25D8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551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Experiment / assignment / tutorial No.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C310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</w:p>
                    <w:p w14:paraId="12171D6D" w14:textId="77777777" w:rsidR="00BC25D8" w:rsidRPr="00B551B0" w:rsidRDefault="00BC25D8" w:rsidP="00BC25D8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BD09B4B" w14:textId="77777777" w:rsidR="00BC25D8" w:rsidRPr="00B551B0" w:rsidRDefault="00BC25D8" w:rsidP="00BC25D8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B551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2CE244AB" w14:textId="77777777" w:rsidR="00BC25D8" w:rsidRPr="00B551B0" w:rsidRDefault="00BC25D8" w:rsidP="00BC25D8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7F712557" w14:textId="77777777" w:rsidR="00BC25D8" w:rsidRPr="00B551B0" w:rsidRDefault="00BC25D8" w:rsidP="00BC25D8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32B276EA" w14:textId="77777777" w:rsidR="00BC25D8" w:rsidRPr="00B551B0" w:rsidRDefault="00BC25D8" w:rsidP="00BC25D8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B551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B551B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0388AFAD" w14:textId="77777777" w:rsidR="00BC25D8" w:rsidRDefault="00BC25D8" w:rsidP="00BC25D8"/>
                  </w:txbxContent>
                </v:textbox>
              </v:shape>
            </w:pict>
          </mc:Fallback>
        </mc:AlternateContent>
      </w:r>
    </w:p>
    <w:p w14:paraId="27746BB6" w14:textId="77777777" w:rsidR="00BC25D8" w:rsidRPr="00DA462B" w:rsidRDefault="00BC25D8" w:rsidP="00BC25D8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54EAE0" w14:textId="77777777" w:rsidR="00BC25D8" w:rsidRPr="00DA462B" w:rsidRDefault="00BC25D8" w:rsidP="00BC25D8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C37156" w14:textId="77777777" w:rsidR="00BC25D8" w:rsidRPr="00DA462B" w:rsidRDefault="00BC25D8" w:rsidP="00BC25D8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DFC18A" w14:textId="77777777" w:rsidR="00BC25D8" w:rsidRPr="00DA462B" w:rsidRDefault="00BC25D8" w:rsidP="00BC25D8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8B68D2" w14:textId="014901EE" w:rsidR="001D3599" w:rsidRPr="00DA462B" w:rsidRDefault="001D3599" w:rsidP="001D3599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20574B4" w14:textId="23BFDEE6" w:rsidR="00A52078" w:rsidRPr="00BC25D8" w:rsidRDefault="00C621FE" w:rsidP="00BC25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2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Pr="00DA46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46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46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46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462B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108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70"/>
      </w:tblGrid>
      <w:tr w:rsidR="00A52078" w:rsidRPr="00DA462B" w14:paraId="06BDB2CC" w14:textId="77777777" w:rsidTr="0081786B">
        <w:trPr>
          <w:trHeight w:val="362"/>
        </w:trPr>
        <w:tc>
          <w:tcPr>
            <w:tcW w:w="10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5ADC2F" w14:textId="77777777" w:rsidR="00A52078" w:rsidRPr="00DA462B" w:rsidRDefault="00A52078" w:rsidP="006675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A462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TITLE :</w:t>
            </w:r>
            <w:r w:rsidR="001B1456" w:rsidRPr="00DA46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Implementation of</w:t>
            </w:r>
            <w:r w:rsidR="001B1456" w:rsidRPr="00DA462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DA462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1B1456" w:rsidRPr="00DA462B">
              <w:rPr>
                <w:rFonts w:ascii="Times New Roman" w:hAnsi="Times New Roman" w:cs="Times New Roman"/>
                <w:sz w:val="24"/>
                <w:szCs w:val="24"/>
              </w:rPr>
              <w:t>FIFO  Page Replacement Algorithm</w:t>
            </w:r>
          </w:p>
        </w:tc>
      </w:tr>
    </w:tbl>
    <w:p w14:paraId="3680FDAC" w14:textId="77777777" w:rsidR="00A52078" w:rsidRPr="00DA462B" w:rsidRDefault="00A52078" w:rsidP="00A5207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9086DB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>AIM:</w:t>
      </w:r>
      <w:r w:rsidR="00A52078" w:rsidRPr="00DA462B">
        <w:rPr>
          <w:rFonts w:ascii="Times New Roman" w:hAnsi="Times New Roman" w:cs="Times New Roman"/>
          <w:sz w:val="24"/>
          <w:szCs w:val="24"/>
        </w:rPr>
        <w:t xml:space="preserve"> </w:t>
      </w:r>
      <w:r w:rsidRPr="00DA462B">
        <w:rPr>
          <w:rFonts w:ascii="Times New Roman" w:hAnsi="Times New Roman" w:cs="Times New Roman"/>
          <w:sz w:val="24"/>
          <w:szCs w:val="24"/>
        </w:rPr>
        <w:t>The FIFO algorithm uses the principle that the block in the set which has been in for the longest time will be replaced</w:t>
      </w:r>
    </w:p>
    <w:p w14:paraId="7C922B17" w14:textId="77777777" w:rsidR="00A52078" w:rsidRPr="00DA462B" w:rsidRDefault="00A52078" w:rsidP="00A520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E8BFFA7" w14:textId="77777777" w:rsidR="00A52078" w:rsidRPr="00DA462B" w:rsidRDefault="00A52078" w:rsidP="00A520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2BDB6B88" w14:textId="77777777" w:rsidR="003330D9" w:rsidRPr="00DA462B" w:rsidRDefault="003330D9" w:rsidP="003330D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62B">
        <w:rPr>
          <w:rFonts w:ascii="Times New Roman" w:hAnsi="Times New Roman" w:cs="Times New Roman"/>
          <w:color w:val="000000"/>
          <w:sz w:val="24"/>
          <w:szCs w:val="24"/>
        </w:rPr>
        <w:t xml:space="preserve">CO 4-Learn and evaluate memory organization and cache structure </w:t>
      </w:r>
    </w:p>
    <w:p w14:paraId="1BB90D49" w14:textId="77777777" w:rsidR="00A52078" w:rsidRPr="00DA462B" w:rsidRDefault="00A52078" w:rsidP="00A520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53F6AEF" w14:textId="77777777" w:rsidR="00A52078" w:rsidRPr="00DA462B" w:rsidRDefault="00A52078" w:rsidP="00A520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0CF61C42" w14:textId="77777777" w:rsidR="00766FDD" w:rsidRPr="00DA462B" w:rsidRDefault="00766FDD" w:rsidP="00D17D8F">
      <w:pPr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val="en-US" w:eastAsia="en-US"/>
        </w:rPr>
      </w:pPr>
      <w:r w:rsidRPr="00DA462B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val="en-US" w:eastAsia="en-US"/>
        </w:rPr>
        <w:t>Carl Hamacher, Zvonko Vranesic and Safwat Zaky, “Computer Organization”, Fifth Edition, TataMcGraw-Hill.</w:t>
      </w:r>
    </w:p>
    <w:p w14:paraId="58A6C3C0" w14:textId="77777777" w:rsidR="00766FDD" w:rsidRPr="00DA462B" w:rsidRDefault="00766FDD" w:rsidP="00D17D8F">
      <w:pPr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val="en-US" w:eastAsia="en-US"/>
        </w:rPr>
      </w:pPr>
      <w:r w:rsidRPr="00DA462B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val="en-US" w:eastAsia="en-US"/>
        </w:rPr>
        <w:t>William Stallings, “Computer Organization and Architecture: Designing for       Performance”, Eighth Edition, Pearson.</w:t>
      </w:r>
    </w:p>
    <w:p w14:paraId="10B08A4C" w14:textId="77777777" w:rsidR="00766FDD" w:rsidRPr="00DA462B" w:rsidRDefault="00766FDD" w:rsidP="00766FD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val="en-US" w:eastAsia="en-US"/>
        </w:rPr>
        <w:t xml:space="preserve">      </w:t>
      </w:r>
      <w:r w:rsidRPr="00DA462B">
        <w:rPr>
          <w:rFonts w:ascii="Times New Roman" w:eastAsia="Times New Roman" w:hAnsi="Times New Roman" w:cs="Times New Roman"/>
          <w:b/>
          <w:color w:val="00000A"/>
          <w:kern w:val="0"/>
          <w:sz w:val="24"/>
          <w:szCs w:val="24"/>
          <w:lang w:val="en-US" w:eastAsia="en-US"/>
        </w:rPr>
        <w:t>3</w:t>
      </w:r>
      <w:r w:rsidRPr="00DA462B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val="en-US" w:eastAsia="en-US"/>
        </w:rPr>
        <w:t>.   Dr. M. Usha, T. S. Srikanth, “Computer System Architecture and Organization”,  First Edition, Wiley-India.</w:t>
      </w:r>
    </w:p>
    <w:p w14:paraId="5FB64E83" w14:textId="77777777" w:rsidR="00A52078" w:rsidRPr="00DA462B" w:rsidRDefault="001B1456" w:rsidP="001B1456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9"/>
          <w:sz w:val="21"/>
          <w:szCs w:val="21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</w:t>
      </w:r>
    </w:p>
    <w:p w14:paraId="6FEEEDAD" w14:textId="77777777" w:rsidR="00A52078" w:rsidRPr="00DA462B" w:rsidRDefault="00A52078" w:rsidP="00A520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 xml:space="preserve">Pre Lab/ Prior Concepts: </w:t>
      </w:r>
    </w:p>
    <w:p w14:paraId="3C20E9E1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92318" w14:textId="77777777" w:rsidR="000B1DD9" w:rsidRPr="00DA462B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62B">
        <w:rPr>
          <w:rFonts w:ascii="Times New Roman" w:hAnsi="Times New Roman" w:cs="Times New Roman"/>
          <w:sz w:val="24"/>
          <w:szCs w:val="24"/>
        </w:rPr>
        <w:t>T he FIFO algorithm uses the principle that the block in the set which has been in the block for the longest time is replaced. FIFO is easily implemented as a round robin or criteria buffer technique. The data structure used for implementation is a queue. Assume that the number of cache pages is three. Let the request to this cache is shown alongside.</w:t>
      </w:r>
    </w:p>
    <w:p w14:paraId="3A843F10" w14:textId="77777777" w:rsidR="000B1DD9" w:rsidRPr="00DA462B" w:rsidRDefault="000B1DD9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741F80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7E977C5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A4AD96" w14:textId="77777777" w:rsidR="001B1456" w:rsidRPr="00DA462B" w:rsidRDefault="001B1456" w:rsidP="001B1456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1. A hit is said to be occurred when a memory location requested is already in the cache.</w:t>
      </w:r>
    </w:p>
    <w:p w14:paraId="62A43858" w14:textId="77777777" w:rsidR="001B1456" w:rsidRPr="00DA462B" w:rsidRDefault="001B1456" w:rsidP="001B1456">
      <w:pPr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 xml:space="preserve">     2. When cache is not full, the number of blocks is added.</w:t>
      </w:r>
    </w:p>
    <w:p w14:paraId="5112748A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 xml:space="preserve">     3. When cache is full, the block is replaced which was added first   </w:t>
      </w:r>
    </w:p>
    <w:p w14:paraId="52162F55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2C3F2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62B">
        <w:rPr>
          <w:rFonts w:ascii="Times New Roman" w:hAnsi="Times New Roman" w:cs="Times New Roman"/>
          <w:b/>
          <w:bCs/>
          <w:sz w:val="24"/>
          <w:szCs w:val="24"/>
        </w:rPr>
        <w:t>Design Steps:</w:t>
      </w:r>
    </w:p>
    <w:p w14:paraId="28C3DC41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56C12" w14:textId="77777777" w:rsidR="001B1456" w:rsidRPr="00DA462B" w:rsidRDefault="001B1456" w:rsidP="00D17D8F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  <w:bCs/>
        </w:rPr>
      </w:pPr>
      <w:r w:rsidRPr="00DA462B">
        <w:rPr>
          <w:rFonts w:ascii="Times New Roman" w:hAnsi="Times New Roman" w:cs="Times New Roman"/>
          <w:bCs/>
        </w:rPr>
        <w:t>Start</w:t>
      </w:r>
    </w:p>
    <w:p w14:paraId="086FF32A" w14:textId="77777777" w:rsidR="001B1456" w:rsidRPr="00DA462B" w:rsidRDefault="001B1456" w:rsidP="00D17D8F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  <w:bCs/>
        </w:rPr>
        <w:t>Get input as memory block to be added to cache</w:t>
      </w:r>
    </w:p>
    <w:p w14:paraId="49D05937" w14:textId="77777777" w:rsidR="001B1456" w:rsidRPr="00DA462B" w:rsidRDefault="001B1456" w:rsidP="00D17D8F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  <w:bCs/>
        </w:rPr>
        <w:lastRenderedPageBreak/>
        <w:t>Consider an element of the array</w:t>
      </w:r>
    </w:p>
    <w:p w14:paraId="58FB6D58" w14:textId="77777777" w:rsidR="001B1456" w:rsidRPr="00DA462B" w:rsidRDefault="001B1456" w:rsidP="00D17D8F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  <w:bCs/>
        </w:rPr>
        <w:t>If cache is not full, add element to the cache array</w:t>
      </w:r>
    </w:p>
    <w:p w14:paraId="409EA50E" w14:textId="77777777" w:rsidR="001B1456" w:rsidRPr="00DA462B" w:rsidRDefault="001B1456" w:rsidP="00D17D8F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  <w:bCs/>
        </w:rPr>
        <w:t>If cache is full, check if element is already present</w:t>
      </w:r>
      <w:r w:rsidRPr="00DA462B">
        <w:rPr>
          <w:rFonts w:ascii="Times New Roman" w:hAnsi="Times New Roman" w:cs="Times New Roman"/>
        </w:rPr>
        <w:t xml:space="preserve"> </w:t>
      </w:r>
    </w:p>
    <w:p w14:paraId="212EECFE" w14:textId="77777777" w:rsidR="001B1456" w:rsidRPr="00DA462B" w:rsidRDefault="001B1456" w:rsidP="00D17D8F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If it is hit is incremented</w:t>
      </w:r>
    </w:p>
    <w:p w14:paraId="20469D20" w14:textId="77777777" w:rsidR="001B1456" w:rsidRPr="00DA462B" w:rsidRDefault="001B1456" w:rsidP="00D17D8F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If not, element is added to cache removing first element (which is in first).</w:t>
      </w:r>
    </w:p>
    <w:p w14:paraId="500687BA" w14:textId="77777777" w:rsidR="001B1456" w:rsidRPr="00DA462B" w:rsidRDefault="001B1456" w:rsidP="00D17D8F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Repeat step 3 to 7 for remaining elements</w:t>
      </w:r>
    </w:p>
    <w:p w14:paraId="2591BFC4" w14:textId="77777777" w:rsidR="001B1456" w:rsidRPr="00DA462B" w:rsidRDefault="001B1456" w:rsidP="00D17D8F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Display the cache at very instance of step 8</w:t>
      </w:r>
    </w:p>
    <w:p w14:paraId="637689D5" w14:textId="77777777" w:rsidR="001B1456" w:rsidRPr="00DA462B" w:rsidRDefault="001B1456" w:rsidP="00D17D8F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Print hit ratio</w:t>
      </w:r>
    </w:p>
    <w:p w14:paraId="04D15CFB" w14:textId="56C494E5" w:rsidR="00C52691" w:rsidRPr="00C52691" w:rsidRDefault="001B1456" w:rsidP="00C52691">
      <w:pPr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</w:rPr>
      </w:pPr>
      <w:r w:rsidRPr="00DA462B">
        <w:rPr>
          <w:rFonts w:ascii="Times New Roman" w:hAnsi="Times New Roman" w:cs="Times New Roman"/>
        </w:rPr>
        <w:t>End.</w:t>
      </w:r>
    </w:p>
    <w:p w14:paraId="7107BE8A" w14:textId="4E90F254" w:rsidR="001B1456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62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9AD51E4" w14:textId="77777777" w:rsidR="00C52691" w:rsidRDefault="00C52691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7870F" w14:textId="4492758B" w:rsidR="00C52691" w:rsidRPr="00DA462B" w:rsidRDefault="00C52691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1A52F1" wp14:editId="2F3287FB">
            <wp:extent cx="6653530" cy="2185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B216" w14:textId="77777777" w:rsidR="001B1456" w:rsidRPr="00DA462B" w:rsidRDefault="001B1456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878A" w14:textId="792B5557" w:rsidR="001A1149" w:rsidRDefault="001A1149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A50958" w14:textId="77777777" w:rsidR="001A1149" w:rsidRPr="002976B6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</w:pPr>
      <w:r w:rsidRPr="002976B6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 xml:space="preserve">import </w:t>
      </w:r>
      <w:r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java.util.*;</w:t>
      </w:r>
    </w:p>
    <w:p w14:paraId="4A6418A2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class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FIFO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{</w:t>
      </w:r>
    </w:p>
    <w:p w14:paraId="7D11EA5F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public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static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void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main(String args[]) {</w:t>
      </w:r>
    </w:p>
    <w:p w14:paraId="33593174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int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fifo[];   </w:t>
      </w:r>
      <w:r w:rsidRPr="00F2113B">
        <w:rPr>
          <w:rFonts w:ascii="Consolas" w:eastAsia="Times New Roman" w:hAnsi="Consolas" w:cs="Times New Roman"/>
          <w:b/>
          <w:bCs/>
          <w:color w:val="AAAAAA"/>
          <w:kern w:val="0"/>
          <w:sz w:val="21"/>
          <w:szCs w:val="21"/>
          <w:lang w:eastAsia="en-IN"/>
        </w:rPr>
        <w:t>//fifo cache array</w:t>
      </w:r>
    </w:p>
    <w:p w14:paraId="7FCAFB30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int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n,hit = 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0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,j= 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0</w:t>
      </w:r>
      <w:r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,i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= 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0</w:t>
      </w:r>
      <w:r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,k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= 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0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;</w:t>
      </w:r>
    </w:p>
    <w:p w14:paraId="29136EA7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boolean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check;</w:t>
      </w:r>
    </w:p>
    <w:p w14:paraId="6988CD37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Scanner ob =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new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Scanner(System.in);</w:t>
      </w:r>
    </w:p>
    <w:p w14:paraId="40359AEF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System.out.print(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"Enter the number of main memo block "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);</w:t>
      </w:r>
    </w:p>
    <w:p w14:paraId="6385A880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n = ob.nextInt();</w:t>
      </w:r>
    </w:p>
    <w:p w14:paraId="199E2300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int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mainMemo[] =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new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int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[n];</w:t>
      </w:r>
    </w:p>
    <w:p w14:paraId="62B16B13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System.out.print(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"Enter the elements "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);</w:t>
      </w:r>
    </w:p>
    <w:p w14:paraId="4B659AF5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for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(i = 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0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; i &lt; n; i++)</w:t>
      </w:r>
    </w:p>
    <w:p w14:paraId="13F687CB" w14:textId="0E560B4E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</w:t>
      </w:r>
      <w:r w:rsidR="00CD4998"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ab/>
      </w:r>
      <w:r w:rsidR="00CD4998"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ab/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mainMemo[i] = ob.nextInt();</w:t>
      </w:r>
    </w:p>
    <w:p w14:paraId="73C4219A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System.out.print(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"</w:t>
      </w:r>
      <w:r w:rsidRPr="00F2113B">
        <w:rPr>
          <w:rFonts w:ascii="Consolas" w:eastAsia="Times New Roman" w:hAnsi="Consolas" w:cs="Times New Roman"/>
          <w:b/>
          <w:bCs/>
          <w:color w:val="FF69B4"/>
          <w:kern w:val="0"/>
          <w:sz w:val="21"/>
          <w:szCs w:val="21"/>
          <w:lang w:eastAsia="en-IN"/>
        </w:rPr>
        <w:t>\n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Enter no of cache block "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);</w:t>
      </w:r>
    </w:p>
    <w:p w14:paraId="464A0D40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fifo =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new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int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[ob.nextInt()];</w:t>
      </w:r>
    </w:p>
    <w:p w14:paraId="21EB3747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System.out.println(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"</w:t>
      </w:r>
      <w:r w:rsidRPr="00F2113B">
        <w:rPr>
          <w:rFonts w:ascii="Consolas" w:eastAsia="Times New Roman" w:hAnsi="Consolas" w:cs="Times New Roman"/>
          <w:b/>
          <w:bCs/>
          <w:color w:val="FF69B4"/>
          <w:kern w:val="0"/>
          <w:sz w:val="21"/>
          <w:szCs w:val="21"/>
          <w:lang w:eastAsia="en-IN"/>
        </w:rPr>
        <w:t>\n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Cache Content       Iteration No"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);</w:t>
      </w:r>
    </w:p>
    <w:p w14:paraId="57B46F44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for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(i = 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0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; i &lt; n; i++) {</w:t>
      </w:r>
    </w:p>
    <w:p w14:paraId="401D60B1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lastRenderedPageBreak/>
        <w:t xml:space="preserve">            check =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false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;</w:t>
      </w:r>
    </w:p>
    <w:p w14:paraId="421329BD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for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(k = 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0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; k &lt; 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3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; k++)</w:t>
      </w:r>
    </w:p>
    <w:p w14:paraId="7434FD6A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if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(fifo[k] == mainMemo[i]) {</w:t>
      </w:r>
    </w:p>
    <w:p w14:paraId="2FEACFD5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        check =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true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;</w:t>
      </w:r>
    </w:p>
    <w:p w14:paraId="09845C81" w14:textId="718614AC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         hit ++;}</w:t>
      </w:r>
    </w:p>
    <w:p w14:paraId="35DD7517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if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(check ==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false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) {</w:t>
      </w:r>
    </w:p>
    <w:p w14:paraId="0BE1BDFD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    fifo[j] = mainMemo[i];</w:t>
      </w:r>
    </w:p>
    <w:p w14:paraId="6E424316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    j++;</w:t>
      </w:r>
    </w:p>
    <w:p w14:paraId="7F149B53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if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(j &gt;= 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3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)</w:t>
      </w:r>
    </w:p>
    <w:p w14:paraId="5AF6EA6D" w14:textId="57F950AA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        j = 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0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;</w:t>
      </w:r>
      <w:r w:rsidR="00913A3E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ab/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}</w:t>
      </w:r>
    </w:p>
    <w:p w14:paraId="4D8C49F0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for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(</w:t>
      </w:r>
      <w:r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k=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0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;k&lt;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3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;k++)</w:t>
      </w:r>
    </w:p>
    <w:p w14:paraId="19FD5D13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  System.out.print(fifo[k] + 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"  "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);</w:t>
      </w:r>
    </w:p>
    <w:p w14:paraId="27E8500F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 System.out.print(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"</w:t>
      </w:r>
      <w:r w:rsidRPr="00F2113B">
        <w:rPr>
          <w:rFonts w:ascii="Consolas" w:eastAsia="Times New Roman" w:hAnsi="Consolas" w:cs="Times New Roman"/>
          <w:b/>
          <w:bCs/>
          <w:color w:val="FF69B4"/>
          <w:kern w:val="0"/>
          <w:sz w:val="21"/>
          <w:szCs w:val="21"/>
          <w:lang w:eastAsia="en-IN"/>
        </w:rPr>
        <w:t>\t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 xml:space="preserve"> </w:t>
      </w:r>
      <w:r w:rsidRPr="00F2113B">
        <w:rPr>
          <w:rFonts w:ascii="Consolas" w:eastAsia="Times New Roman" w:hAnsi="Consolas" w:cs="Times New Roman"/>
          <w:b/>
          <w:bCs/>
          <w:color w:val="FF69B4"/>
          <w:kern w:val="0"/>
          <w:sz w:val="21"/>
          <w:szCs w:val="21"/>
          <w:lang w:eastAsia="en-IN"/>
        </w:rPr>
        <w:t>\t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 xml:space="preserve"> </w:t>
      </w:r>
      <w:r w:rsidRPr="00F2113B">
        <w:rPr>
          <w:rFonts w:ascii="Consolas" w:eastAsia="Times New Roman" w:hAnsi="Consolas" w:cs="Times New Roman"/>
          <w:b/>
          <w:bCs/>
          <w:color w:val="FF69B4"/>
          <w:kern w:val="0"/>
          <w:sz w:val="21"/>
          <w:szCs w:val="21"/>
          <w:lang w:eastAsia="en-IN"/>
        </w:rPr>
        <w:t>\t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 xml:space="preserve"> "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+(i+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1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));    </w:t>
      </w:r>
      <w:r w:rsidRPr="00F2113B">
        <w:rPr>
          <w:rFonts w:ascii="Consolas" w:eastAsia="Times New Roman" w:hAnsi="Consolas" w:cs="Times New Roman"/>
          <w:b/>
          <w:bCs/>
          <w:color w:val="AAAAAA"/>
          <w:kern w:val="0"/>
          <w:sz w:val="21"/>
          <w:szCs w:val="21"/>
          <w:lang w:eastAsia="en-IN"/>
        </w:rPr>
        <w:t>//printing the cache elements</w:t>
      </w:r>
    </w:p>
    <w:p w14:paraId="16542518" w14:textId="10CDC63D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if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(i==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0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)</w:t>
      </w:r>
    </w:p>
    <w:p w14:paraId="2133701A" w14:textId="35C96E83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</w:t>
      </w:r>
      <w:r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ab/>
        <w:t xml:space="preserve">  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System.out.print(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"</w:t>
      </w:r>
      <w:r w:rsidRPr="002976B6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\t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HERE 1ST ELEMENT IS FROM MAIN MEMO REST IS</w:t>
      </w:r>
      <w:r w:rsidRPr="002976B6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 xml:space="preserve"> 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GARBAGE</w:t>
      </w:r>
      <w:r w:rsidR="005039CE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\n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"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);</w:t>
      </w:r>
    </w:p>
    <w:p w14:paraId="4D604EB1" w14:textId="238DC510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</w:t>
      </w:r>
      <w:r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ab/>
        <w:t xml:space="preserve">    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else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F2113B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</w:rPr>
        <w:t>if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(i==</w:t>
      </w:r>
      <w:r w:rsidRPr="00F2113B">
        <w:rPr>
          <w:rFonts w:ascii="Consolas" w:eastAsia="Times New Roman" w:hAnsi="Consolas" w:cs="Times New Roman"/>
          <w:b/>
          <w:bCs/>
          <w:color w:val="09885A"/>
          <w:kern w:val="0"/>
          <w:sz w:val="21"/>
          <w:szCs w:val="21"/>
          <w:lang w:eastAsia="en-IN"/>
        </w:rPr>
        <w:t>1</w:t>
      </w:r>
      <w:r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)</w:t>
      </w:r>
    </w:p>
    <w:p w14:paraId="5B85E3C0" w14:textId="2FF2C316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</w:t>
      </w:r>
      <w:r w:rsidRPr="002976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ab/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System.out.print(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"</w:t>
      </w:r>
      <w:r w:rsidRPr="002976B6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\t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HERE 1ST 2 ELEMENT ARE FROM MAIN MEMO REST IS GARBAGE</w:t>
      </w:r>
      <w:r w:rsidR="005039CE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\n</w:t>
      </w:r>
      <w:r w:rsidRPr="00F2113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IN"/>
        </w:rPr>
        <w:t>"</w:t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);</w:t>
      </w:r>
    </w:p>
    <w:p w14:paraId="302BDF4C" w14:textId="77777777" w:rsidR="005039CE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       }</w:t>
      </w:r>
      <w:r w:rsidR="00913A3E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</w:t>
      </w:r>
      <w:r w:rsidR="00913A3E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ab/>
      </w: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 xml:space="preserve"> </w:t>
      </w:r>
    </w:p>
    <w:p w14:paraId="3B27A9C9" w14:textId="0F32EFF2" w:rsidR="001A1149" w:rsidRPr="00F2113B" w:rsidRDefault="001A1149" w:rsidP="005039CE">
      <w:pPr>
        <w:shd w:val="clear" w:color="auto" w:fill="FFFFFE"/>
        <w:suppressAutoHyphens w:val="0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}</w:t>
      </w:r>
    </w:p>
    <w:p w14:paraId="7BA95F94" w14:textId="77777777" w:rsidR="001A1149" w:rsidRPr="00F2113B" w:rsidRDefault="001A1149" w:rsidP="001A1149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</w:pPr>
      <w:r w:rsidRPr="00F2113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</w:rPr>
        <w:t>}</w:t>
      </w:r>
    </w:p>
    <w:p w14:paraId="2C70F649" w14:textId="77777777" w:rsidR="001A1149" w:rsidRPr="00DA462B" w:rsidRDefault="001A1149" w:rsidP="001B14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D01C2" w14:textId="77777777" w:rsidR="0050241E" w:rsidRDefault="00EA3768" w:rsidP="00AF42A0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EA3768">
        <w:rPr>
          <w:rFonts w:ascii="Times New Roman" w:hAnsi="Times New Roman" w:cs="Times New Roman"/>
          <w:b/>
          <w:bCs/>
          <w:color w:val="000000"/>
          <w:sz w:val="21"/>
          <w:szCs w:val="21"/>
        </w:rPr>
        <w:t>O</w:t>
      </w:r>
      <w:r w:rsidR="00913A3E">
        <w:rPr>
          <w:rFonts w:ascii="Times New Roman" w:hAnsi="Times New Roman" w:cs="Times New Roman"/>
          <w:b/>
          <w:bCs/>
          <w:color w:val="000000"/>
          <w:sz w:val="21"/>
          <w:szCs w:val="21"/>
        </w:rPr>
        <w:t>utput</w:t>
      </w:r>
      <w:r w:rsidR="00C13B93">
        <w:rPr>
          <w:noProof/>
        </w:rPr>
        <w:lastRenderedPageBreak/>
        <w:drawing>
          <wp:inline distT="0" distB="0" distL="0" distR="0" wp14:anchorId="5B7D978D" wp14:editId="5023B5D2">
            <wp:extent cx="6946518" cy="71120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87" cy="714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8886" w14:textId="77777777" w:rsidR="0050241E" w:rsidRDefault="0050241E" w:rsidP="00AF42A0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0587F715" w14:textId="2C592E6B" w:rsidR="00BD01F2" w:rsidRPr="00AF42A0" w:rsidRDefault="00BD01F2" w:rsidP="00AF42A0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DA462B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Post Lab Descriptive Questions </w:t>
      </w:r>
    </w:p>
    <w:p w14:paraId="4C1E9946" w14:textId="0183CF27" w:rsidR="00BD01F2" w:rsidRDefault="00BD01F2" w:rsidP="00BD01F2">
      <w:pPr>
        <w:widowControl w:val="0"/>
        <w:suppressAutoHyphens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DA462B">
        <w:rPr>
          <w:rFonts w:ascii="Times New Roman" w:hAnsi="Times New Roman" w:cs="Times New Roman"/>
          <w:b/>
          <w:iCs/>
          <w:sz w:val="24"/>
          <w:szCs w:val="24"/>
        </w:rPr>
        <w:t>1. What is meant by memory interleaving?</w:t>
      </w:r>
    </w:p>
    <w:p w14:paraId="38AEBFC5" w14:textId="127CB8DA" w:rsidR="0026015D" w:rsidRPr="00A35FAB" w:rsidRDefault="0026015D" w:rsidP="00BD01F2">
      <w:pPr>
        <w:widowControl w:val="0"/>
        <w:suppressAutoHyphens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A35FAB">
        <w:rPr>
          <w:rFonts w:ascii="Times New Roman" w:hAnsi="Times New Roman" w:cs="Times New Roman"/>
          <w:color w:val="333333"/>
          <w:shd w:val="clear" w:color="auto" w:fill="FFFFFF"/>
        </w:rPr>
        <w:t xml:space="preserve">It is a technique for compensating the relatively slow speed of DRAM .In this technique, the main </w:t>
      </w:r>
      <w:r w:rsidRPr="00A35FAB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memory is divided into memory banks which can be accessed individually without any dependency on the other.</w:t>
      </w:r>
    </w:p>
    <w:p w14:paraId="2EC0F777" w14:textId="7B4F9E9D" w:rsidR="0026015D" w:rsidRPr="00A35FAB" w:rsidRDefault="0026015D" w:rsidP="00BD01F2">
      <w:pPr>
        <w:widowControl w:val="0"/>
        <w:suppressAutoHyphens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hd w:val="clear" w:color="auto" w:fill="FFFFFF"/>
        </w:rPr>
      </w:pPr>
      <w:r w:rsidRPr="00A35FAB">
        <w:rPr>
          <w:rFonts w:ascii="Times New Roman" w:hAnsi="Times New Roman" w:cs="Times New Roman"/>
          <w:color w:val="333333"/>
          <w:shd w:val="clear" w:color="auto" w:fill="FFFFFF"/>
        </w:rPr>
        <w:t xml:space="preserve">Thus in short memory interleaving is process of </w:t>
      </w:r>
      <w:r w:rsidRPr="00A35FAB">
        <w:rPr>
          <w:rFonts w:ascii="Times New Roman" w:hAnsi="Times New Roman" w:cs="Times New Roman"/>
          <w:shd w:val="clear" w:color="auto" w:fill="FFFFFF"/>
        </w:rPr>
        <w:t>dividing memory into a number of modules such that Successive words in the address space are placed in the Different module.</w:t>
      </w:r>
    </w:p>
    <w:p w14:paraId="3884E5F8" w14:textId="4C0983B9" w:rsidR="000B61A3" w:rsidRPr="00A35FAB" w:rsidRDefault="000B61A3" w:rsidP="00BD01F2">
      <w:pPr>
        <w:widowControl w:val="0"/>
        <w:suppressAutoHyphens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A35FAB">
        <w:rPr>
          <w:rFonts w:ascii="Times New Roman" w:hAnsi="Times New Roman" w:cs="Times New Roman"/>
          <w:shd w:val="clear" w:color="auto" w:fill="FFFFFF"/>
        </w:rPr>
        <w:t>We use this when cache is missing the needed data thus it has to retrieve it from main memory in such cases we use Memory Interleaving</w:t>
      </w:r>
      <w:r w:rsidR="002D0C5B" w:rsidRPr="00A35FAB">
        <w:rPr>
          <w:rFonts w:ascii="Times New Roman" w:hAnsi="Times New Roman" w:cs="Times New Roman"/>
          <w:shd w:val="clear" w:color="auto" w:fill="FFFFFF"/>
        </w:rPr>
        <w:t xml:space="preserve"> .</w:t>
      </w:r>
    </w:p>
    <w:p w14:paraId="1D3C2AF3" w14:textId="259580CD" w:rsidR="00485F4C" w:rsidRPr="00485F4C" w:rsidRDefault="00BD01F2" w:rsidP="00BD01F2">
      <w:pPr>
        <w:widowControl w:val="0"/>
        <w:suppressAutoHyphens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485F4C">
        <w:rPr>
          <w:rFonts w:ascii="Times New Roman" w:hAnsi="Times New Roman" w:cs="Times New Roman"/>
          <w:b/>
          <w:iCs/>
          <w:sz w:val="24"/>
          <w:szCs w:val="24"/>
        </w:rPr>
        <w:t>2. Explain Paging Concept?</w:t>
      </w:r>
    </w:p>
    <w:p w14:paraId="27D741E7" w14:textId="639BB9C1" w:rsidR="00485F4C" w:rsidRPr="00250DD7" w:rsidRDefault="00485F4C" w:rsidP="00BD01F2">
      <w:pPr>
        <w:widowControl w:val="0"/>
        <w:suppressAutoHyphens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50DD7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Paging</w:t>
      </w:r>
      <w:r w:rsidRPr="00250D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memory management mechanism that allows OS to store &amp; retrieve data/instructions/processes from the secondary storage into the main memory in the form of pages. In the Paging method, the main memory is divided into small fixed-size blocks of physical memory, which is called frames/pages. The size of a frame should be kept the same as that of a page to have maximum utilization of the main memory and to avoid external fragmentation.</w:t>
      </w:r>
    </w:p>
    <w:p w14:paraId="4717E4DD" w14:textId="0A910DB4" w:rsidR="007D7D95" w:rsidRPr="00250DD7" w:rsidRDefault="00485F4C" w:rsidP="008B15C3">
      <w:pPr>
        <w:widowControl w:val="0"/>
        <w:suppressAutoHyphens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50D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Paging is </w:t>
      </w:r>
      <w:r w:rsidR="008B15C3" w:rsidRPr="00250D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technique </w:t>
      </w:r>
      <w:r w:rsidRPr="00250D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used for faster &amp; easy access to data </w:t>
      </w:r>
    </w:p>
    <w:p w14:paraId="1EA24230" w14:textId="51D1DC71" w:rsidR="008B15C3" w:rsidRDefault="008B15C3" w:rsidP="008B15C3">
      <w:pPr>
        <w:widowControl w:val="0"/>
        <w:suppressAutoHyphens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B02ACF2" w14:textId="77777777" w:rsidR="008B15C3" w:rsidRPr="008B15C3" w:rsidRDefault="008B15C3" w:rsidP="008B15C3">
      <w:pPr>
        <w:widowControl w:val="0"/>
        <w:suppressAutoHyphens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E5E92C7" w14:textId="03FAC9AF" w:rsidR="0025507A" w:rsidRPr="00DA462B" w:rsidRDefault="0025507A" w:rsidP="002550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2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EC7190">
        <w:rPr>
          <w:rFonts w:ascii="Times New Roman" w:hAnsi="Times New Roman" w:cs="Times New Roman"/>
          <w:b/>
          <w:bCs/>
          <w:sz w:val="28"/>
          <w:szCs w:val="28"/>
        </w:rPr>
        <w:t xml:space="preserve"> : We understood the FIFO Page Replacement Algorithm &amp; implemented</w:t>
      </w:r>
      <w:r w:rsidR="00D145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7190">
        <w:rPr>
          <w:rFonts w:ascii="Times New Roman" w:hAnsi="Times New Roman" w:cs="Times New Roman"/>
          <w:b/>
          <w:bCs/>
          <w:sz w:val="28"/>
          <w:szCs w:val="28"/>
        </w:rPr>
        <w:t>it in java</w:t>
      </w:r>
    </w:p>
    <w:p w14:paraId="0D31C6E2" w14:textId="77777777" w:rsidR="002949EF" w:rsidRPr="00DA462B" w:rsidRDefault="002949EF" w:rsidP="002949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77B3B" w14:textId="7C0EF4CD" w:rsidR="002949EF" w:rsidRPr="00DA462B" w:rsidRDefault="002949EF" w:rsidP="002949E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62B">
        <w:rPr>
          <w:rFonts w:ascii="Times New Roman" w:hAnsi="Times New Roman" w:cs="Times New Roman"/>
          <w:b/>
          <w:iCs/>
          <w:sz w:val="24"/>
          <w:szCs w:val="24"/>
        </w:rPr>
        <w:t>Date:</w:t>
      </w:r>
      <w:r w:rsidR="00EC7190">
        <w:rPr>
          <w:rFonts w:ascii="Times New Roman" w:hAnsi="Times New Roman" w:cs="Times New Roman"/>
          <w:b/>
          <w:iCs/>
          <w:sz w:val="24"/>
          <w:szCs w:val="24"/>
        </w:rPr>
        <w:t xml:space="preserve">      13-10-2020</w:t>
      </w:r>
      <w:r w:rsidRPr="00DA462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EC7190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EC7190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EC7190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EC7190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DA462B">
        <w:rPr>
          <w:rFonts w:ascii="Times New Roman" w:hAnsi="Times New Roman" w:cs="Times New Roman"/>
          <w:b/>
          <w:sz w:val="24"/>
          <w:szCs w:val="24"/>
        </w:rPr>
        <w:t xml:space="preserve">Signature of faculty in-charge </w:t>
      </w:r>
    </w:p>
    <w:p w14:paraId="20283BD0" w14:textId="6A3B7915" w:rsidR="00EB3B94" w:rsidRPr="00DA462B" w:rsidRDefault="00EB3B94" w:rsidP="002550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3B94" w:rsidRPr="00DA462B" w:rsidSect="00085CD7">
      <w:headerReference w:type="default" r:id="rId12"/>
      <w:footerReference w:type="default" r:id="rId13"/>
      <w:pgSz w:w="11906" w:h="16838"/>
      <w:pgMar w:top="680" w:right="714" w:bottom="680" w:left="714" w:header="709" w:footer="289" w:gutter="0"/>
      <w:pgBorders>
        <w:top w:val="double" w:sz="4" w:space="11" w:color="000000"/>
        <w:left w:val="double" w:sz="4" w:space="31" w:color="000000"/>
        <w:bottom w:val="double" w:sz="4" w:space="11" w:color="000000"/>
        <w:right w:val="double" w:sz="4" w:space="31" w:color="000000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4ECA2" w14:textId="77777777" w:rsidR="003050A6" w:rsidRDefault="003050A6">
      <w:pPr>
        <w:spacing w:after="0" w:line="240" w:lineRule="auto"/>
      </w:pPr>
      <w:r>
        <w:separator/>
      </w:r>
    </w:p>
  </w:endnote>
  <w:endnote w:type="continuationSeparator" w:id="0">
    <w:p w14:paraId="526794C9" w14:textId="77777777" w:rsidR="003050A6" w:rsidRDefault="0030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24C1E" w14:textId="77777777" w:rsidR="008E56EA" w:rsidRDefault="008E56EA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>Department of Computer Engineering</w:t>
    </w:r>
  </w:p>
  <w:p w14:paraId="2A3ECC0E" w14:textId="77777777" w:rsidR="008E56EA" w:rsidRDefault="008E56EA">
    <w:pPr>
      <w:pStyle w:val="Footer"/>
      <w:spacing w:after="0" w:line="100" w:lineRule="atLeast"/>
      <w:jc w:val="center"/>
      <w:rPr>
        <w:sz w:val="18"/>
        <w:szCs w:val="18"/>
      </w:rPr>
    </w:pPr>
  </w:p>
  <w:p w14:paraId="4626EE8F" w14:textId="53752EB0" w:rsidR="008E56EA" w:rsidRDefault="008E56EA">
    <w:pPr>
      <w:pStyle w:val="Footer"/>
    </w:pPr>
    <w:r>
      <w:rPr>
        <w:rFonts w:ascii="Times New Roman" w:hAnsi="Times New Roman" w:cs="Times New Roman"/>
        <w:sz w:val="18"/>
        <w:szCs w:val="18"/>
      </w:rPr>
      <w:t xml:space="preserve">Page No </w:t>
    </w:r>
    <w:r w:rsidRPr="007A37CF">
      <w:rPr>
        <w:rFonts w:ascii="Times New Roman" w:hAnsi="Times New Roman" w:cs="Times New Roman"/>
        <w:sz w:val="18"/>
        <w:szCs w:val="18"/>
      </w:rPr>
      <w:fldChar w:fldCharType="begin"/>
    </w:r>
    <w:r w:rsidRPr="007A37CF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7A37CF">
      <w:rPr>
        <w:rFonts w:ascii="Times New Roman" w:hAnsi="Times New Roman" w:cs="Times New Roman"/>
        <w:sz w:val="18"/>
        <w:szCs w:val="18"/>
      </w:rPr>
      <w:fldChar w:fldCharType="separate"/>
    </w:r>
    <w:r w:rsidR="00DC2ACC">
      <w:rPr>
        <w:rFonts w:ascii="Times New Roman" w:hAnsi="Times New Roman" w:cs="Times New Roman"/>
        <w:noProof/>
        <w:sz w:val="18"/>
        <w:szCs w:val="18"/>
      </w:rPr>
      <w:t>32</w:t>
    </w:r>
    <w:r w:rsidRPr="007A37CF">
      <w:rPr>
        <w:rFonts w:ascii="Times New Roman" w:hAnsi="Times New Roman" w:cs="Times New Roman"/>
        <w:noProof/>
        <w:sz w:val="18"/>
        <w:szCs w:val="18"/>
      </w:rPr>
      <w:fldChar w:fldCharType="end"/>
    </w:r>
    <w:r>
      <w:rPr>
        <w:rFonts w:ascii="Times New Roman" w:hAnsi="Times New Roman" w:cs="Times New Roman"/>
        <w:sz w:val="18"/>
        <w:szCs w:val="18"/>
      </w:rPr>
      <w:t xml:space="preserve">                                                                                                       </w:t>
    </w:r>
    <w:r w:rsidR="00ED7A9A">
      <w:rPr>
        <w:rFonts w:ascii="Times New Roman" w:hAnsi="Times New Roman" w:cs="Times New Roman"/>
        <w:sz w:val="18"/>
        <w:szCs w:val="18"/>
      </w:rPr>
      <w:t xml:space="preserve">     COA </w:t>
    </w:r>
    <w:r w:rsidR="00826860">
      <w:rPr>
        <w:rFonts w:ascii="Times New Roman" w:hAnsi="Times New Roman" w:cs="Times New Roman"/>
        <w:sz w:val="18"/>
        <w:szCs w:val="18"/>
      </w:rPr>
      <w:t>S</w:t>
    </w:r>
    <w:r w:rsidR="00ED7A9A">
      <w:rPr>
        <w:rFonts w:ascii="Times New Roman" w:hAnsi="Times New Roman" w:cs="Times New Roman"/>
        <w:sz w:val="18"/>
        <w:szCs w:val="18"/>
      </w:rPr>
      <w:t>em III/July.- Nov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C2782" w14:textId="77777777" w:rsidR="003050A6" w:rsidRDefault="003050A6">
      <w:pPr>
        <w:spacing w:after="0" w:line="240" w:lineRule="auto"/>
      </w:pPr>
      <w:r>
        <w:separator/>
      </w:r>
    </w:p>
  </w:footnote>
  <w:footnote w:type="continuationSeparator" w:id="0">
    <w:p w14:paraId="53F0EB3D" w14:textId="77777777" w:rsidR="003050A6" w:rsidRDefault="00305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CC7CC" w14:textId="3560793D" w:rsidR="008E56EA" w:rsidRDefault="006136C7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4F9A5311" wp14:editId="7582C8DB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6570" cy="421005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570" cy="4210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69E9D3" w14:textId="77777777" w:rsidR="008E56EA" w:rsidRDefault="008E56EA">
    <w:pPr>
      <w:pStyle w:val="Header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223C224A" w14:textId="77777777" w:rsidR="008E56EA" w:rsidRDefault="008E56EA">
    <w:pPr>
      <w:pStyle w:val="Header"/>
      <w:jc w:val="center"/>
      <w:rPr>
        <w:rFonts w:ascii="Times New Roman" w:hAnsi="Times New Roman" w:cs="Times New Roman"/>
        <w:b/>
        <w:iCs/>
        <w:sz w:val="24"/>
        <w:szCs w:val="24"/>
      </w:rPr>
    </w:pPr>
  </w:p>
  <w:p w14:paraId="77FC342A" w14:textId="77777777" w:rsidR="008E56EA" w:rsidRDefault="008E56EA">
    <w:pPr>
      <w:pStyle w:val="Header"/>
      <w:jc w:val="center"/>
      <w:rPr>
        <w:rFonts w:ascii="Times New Roman" w:hAnsi="Times New Roman" w:cs="Times New Roman"/>
        <w:b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5"/>
    <w:multiLevelType w:val="singleLevel"/>
    <w:tmpl w:val="00000005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26E9"/>
    <w:multiLevelType w:val="hybridMultilevel"/>
    <w:tmpl w:val="000001EB"/>
    <w:lvl w:ilvl="0" w:tplc="00000B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2EA6"/>
    <w:multiLevelType w:val="hybridMultilevel"/>
    <w:tmpl w:val="000012DB"/>
    <w:lvl w:ilvl="0" w:tplc="000015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6DF1"/>
    <w:multiLevelType w:val="hybridMultilevel"/>
    <w:tmpl w:val="00005AF1"/>
    <w:lvl w:ilvl="0" w:tplc="000041B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2239C2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564F49"/>
    <w:multiLevelType w:val="hybridMultilevel"/>
    <w:tmpl w:val="D4A0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4A3E1D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4748D1"/>
    <w:multiLevelType w:val="hybridMultilevel"/>
    <w:tmpl w:val="DB9A5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041AFC"/>
    <w:multiLevelType w:val="hybridMultilevel"/>
    <w:tmpl w:val="92BE2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7168B5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3416C"/>
    <w:multiLevelType w:val="hybridMultilevel"/>
    <w:tmpl w:val="2F8A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654F1A"/>
    <w:multiLevelType w:val="multilevel"/>
    <w:tmpl w:val="A34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840889"/>
    <w:multiLevelType w:val="hybridMultilevel"/>
    <w:tmpl w:val="3B4E835C"/>
    <w:lvl w:ilvl="0" w:tplc="21841C54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F1813"/>
    <w:multiLevelType w:val="hybridMultilevel"/>
    <w:tmpl w:val="DDCE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26940"/>
    <w:multiLevelType w:val="hybridMultilevel"/>
    <w:tmpl w:val="F03CDD00"/>
    <w:lvl w:ilvl="0" w:tplc="F51235D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B53660F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7B0511"/>
    <w:multiLevelType w:val="hybridMultilevel"/>
    <w:tmpl w:val="15C68B1A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0E0918"/>
    <w:multiLevelType w:val="hybridMultilevel"/>
    <w:tmpl w:val="3CEA71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3296292"/>
    <w:multiLevelType w:val="multilevel"/>
    <w:tmpl w:val="B36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A5358"/>
    <w:multiLevelType w:val="hybridMultilevel"/>
    <w:tmpl w:val="C47C4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746242F"/>
    <w:multiLevelType w:val="hybridMultilevel"/>
    <w:tmpl w:val="C6006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A3A4B"/>
    <w:multiLevelType w:val="hybridMultilevel"/>
    <w:tmpl w:val="2E3E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F0D65"/>
    <w:multiLevelType w:val="hybridMultilevel"/>
    <w:tmpl w:val="F00A78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F328F0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F3F2E"/>
    <w:multiLevelType w:val="hybridMultilevel"/>
    <w:tmpl w:val="53263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89B2EC4"/>
    <w:multiLevelType w:val="hybridMultilevel"/>
    <w:tmpl w:val="69741098"/>
    <w:lvl w:ilvl="0" w:tplc="746E09E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A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5335924"/>
    <w:multiLevelType w:val="hybridMultilevel"/>
    <w:tmpl w:val="B8F08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4078F"/>
    <w:multiLevelType w:val="hybridMultilevel"/>
    <w:tmpl w:val="A10E23E0"/>
    <w:lvl w:ilvl="0" w:tplc="90DE35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40A0F65"/>
    <w:multiLevelType w:val="multilevel"/>
    <w:tmpl w:val="9784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D2F21"/>
    <w:multiLevelType w:val="hybridMultilevel"/>
    <w:tmpl w:val="9814DD92"/>
    <w:lvl w:ilvl="0" w:tplc="F7309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F236C3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93F98"/>
    <w:multiLevelType w:val="hybridMultilevel"/>
    <w:tmpl w:val="C3868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17"/>
  </w:num>
  <w:num w:numId="6">
    <w:abstractNumId w:val="20"/>
  </w:num>
  <w:num w:numId="7">
    <w:abstractNumId w:val="25"/>
  </w:num>
  <w:num w:numId="8">
    <w:abstractNumId w:val="18"/>
  </w:num>
  <w:num w:numId="9">
    <w:abstractNumId w:val="21"/>
  </w:num>
  <w:num w:numId="10">
    <w:abstractNumId w:val="22"/>
  </w:num>
  <w:num w:numId="11">
    <w:abstractNumId w:val="8"/>
  </w:num>
  <w:num w:numId="12">
    <w:abstractNumId w:val="6"/>
  </w:num>
  <w:num w:numId="13">
    <w:abstractNumId w:val="11"/>
  </w:num>
  <w:num w:numId="14">
    <w:abstractNumId w:val="24"/>
  </w:num>
  <w:num w:numId="15">
    <w:abstractNumId w:val="31"/>
  </w:num>
  <w:num w:numId="16">
    <w:abstractNumId w:val="15"/>
  </w:num>
  <w:num w:numId="17">
    <w:abstractNumId w:val="28"/>
  </w:num>
  <w:num w:numId="18">
    <w:abstractNumId w:val="7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32"/>
  </w:num>
  <w:num w:numId="22">
    <w:abstractNumId w:val="26"/>
  </w:num>
  <w:num w:numId="23">
    <w:abstractNumId w:val="27"/>
  </w:num>
  <w:num w:numId="24">
    <w:abstractNumId w:val="14"/>
  </w:num>
  <w:num w:numId="25">
    <w:abstractNumId w:val="13"/>
  </w:num>
  <w:num w:numId="26">
    <w:abstractNumId w:val="19"/>
  </w:num>
  <w:num w:numId="27">
    <w:abstractNumId w:val="9"/>
  </w:num>
  <w:num w:numId="28">
    <w:abstractNumId w:val="30"/>
  </w:num>
  <w:num w:numId="29">
    <w:abstractNumId w:val="23"/>
  </w:num>
  <w:num w:numId="30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3A"/>
    <w:rsid w:val="00016101"/>
    <w:rsid w:val="00021C7B"/>
    <w:rsid w:val="00051E1F"/>
    <w:rsid w:val="0006704B"/>
    <w:rsid w:val="00070C07"/>
    <w:rsid w:val="00085CD7"/>
    <w:rsid w:val="00090A8B"/>
    <w:rsid w:val="0009258D"/>
    <w:rsid w:val="00094899"/>
    <w:rsid w:val="000A0019"/>
    <w:rsid w:val="000B1DD9"/>
    <w:rsid w:val="000B2E7A"/>
    <w:rsid w:val="000B61A3"/>
    <w:rsid w:val="000F430B"/>
    <w:rsid w:val="0011096F"/>
    <w:rsid w:val="00117D33"/>
    <w:rsid w:val="00123594"/>
    <w:rsid w:val="00126E77"/>
    <w:rsid w:val="00141781"/>
    <w:rsid w:val="00141B20"/>
    <w:rsid w:val="0014615E"/>
    <w:rsid w:val="00154CF5"/>
    <w:rsid w:val="00162CEF"/>
    <w:rsid w:val="00176C8E"/>
    <w:rsid w:val="00181790"/>
    <w:rsid w:val="00182AF1"/>
    <w:rsid w:val="001A1149"/>
    <w:rsid w:val="001B1456"/>
    <w:rsid w:val="001B3241"/>
    <w:rsid w:val="001C64E2"/>
    <w:rsid w:val="001D3599"/>
    <w:rsid w:val="001D5DAB"/>
    <w:rsid w:val="001E355F"/>
    <w:rsid w:val="001F4357"/>
    <w:rsid w:val="002171E2"/>
    <w:rsid w:val="00222AB0"/>
    <w:rsid w:val="002255D7"/>
    <w:rsid w:val="0023154E"/>
    <w:rsid w:val="0023610D"/>
    <w:rsid w:val="00250DD7"/>
    <w:rsid w:val="00252FEE"/>
    <w:rsid w:val="0025507A"/>
    <w:rsid w:val="0026015D"/>
    <w:rsid w:val="00271988"/>
    <w:rsid w:val="002751C8"/>
    <w:rsid w:val="00280E7A"/>
    <w:rsid w:val="00280E9F"/>
    <w:rsid w:val="002919D4"/>
    <w:rsid w:val="00291D40"/>
    <w:rsid w:val="002949EF"/>
    <w:rsid w:val="002976B6"/>
    <w:rsid w:val="002B59A6"/>
    <w:rsid w:val="002B6498"/>
    <w:rsid w:val="002C1BF4"/>
    <w:rsid w:val="002C61F5"/>
    <w:rsid w:val="002D0C5B"/>
    <w:rsid w:val="002D43C7"/>
    <w:rsid w:val="002E5EEA"/>
    <w:rsid w:val="002F3496"/>
    <w:rsid w:val="002F59EF"/>
    <w:rsid w:val="00303EE9"/>
    <w:rsid w:val="003050A6"/>
    <w:rsid w:val="00315AE0"/>
    <w:rsid w:val="00320008"/>
    <w:rsid w:val="003330D9"/>
    <w:rsid w:val="00342748"/>
    <w:rsid w:val="00367415"/>
    <w:rsid w:val="00370E42"/>
    <w:rsid w:val="0037177B"/>
    <w:rsid w:val="0039122A"/>
    <w:rsid w:val="003925B5"/>
    <w:rsid w:val="003A78D8"/>
    <w:rsid w:val="003B179F"/>
    <w:rsid w:val="003C559C"/>
    <w:rsid w:val="003E0511"/>
    <w:rsid w:val="003E5F88"/>
    <w:rsid w:val="003F09BF"/>
    <w:rsid w:val="003F26C5"/>
    <w:rsid w:val="00400A1A"/>
    <w:rsid w:val="0041004E"/>
    <w:rsid w:val="004222E0"/>
    <w:rsid w:val="00425433"/>
    <w:rsid w:val="004416E7"/>
    <w:rsid w:val="00461091"/>
    <w:rsid w:val="00470FA2"/>
    <w:rsid w:val="004727AA"/>
    <w:rsid w:val="00485F4C"/>
    <w:rsid w:val="004A00FA"/>
    <w:rsid w:val="004B02E1"/>
    <w:rsid w:val="004B6E67"/>
    <w:rsid w:val="004D1D2D"/>
    <w:rsid w:val="004D1DC6"/>
    <w:rsid w:val="004E4DEE"/>
    <w:rsid w:val="0050241E"/>
    <w:rsid w:val="005039CE"/>
    <w:rsid w:val="0052680A"/>
    <w:rsid w:val="00532604"/>
    <w:rsid w:val="00532721"/>
    <w:rsid w:val="00545B29"/>
    <w:rsid w:val="00556952"/>
    <w:rsid w:val="005573FE"/>
    <w:rsid w:val="00577799"/>
    <w:rsid w:val="005853CB"/>
    <w:rsid w:val="00590CC6"/>
    <w:rsid w:val="00595710"/>
    <w:rsid w:val="00595D12"/>
    <w:rsid w:val="005A0667"/>
    <w:rsid w:val="005A469A"/>
    <w:rsid w:val="005A54ED"/>
    <w:rsid w:val="005C1F9C"/>
    <w:rsid w:val="005C2712"/>
    <w:rsid w:val="005C6035"/>
    <w:rsid w:val="005D13B4"/>
    <w:rsid w:val="005D2932"/>
    <w:rsid w:val="005D6A19"/>
    <w:rsid w:val="00603221"/>
    <w:rsid w:val="006036B7"/>
    <w:rsid w:val="00611F18"/>
    <w:rsid w:val="006136C7"/>
    <w:rsid w:val="00615C6D"/>
    <w:rsid w:val="00623517"/>
    <w:rsid w:val="00623932"/>
    <w:rsid w:val="00641C09"/>
    <w:rsid w:val="006457B9"/>
    <w:rsid w:val="006654A3"/>
    <w:rsid w:val="0066759E"/>
    <w:rsid w:val="0069566F"/>
    <w:rsid w:val="0069650C"/>
    <w:rsid w:val="006A2137"/>
    <w:rsid w:val="006B2019"/>
    <w:rsid w:val="006B2687"/>
    <w:rsid w:val="006B2766"/>
    <w:rsid w:val="006C5367"/>
    <w:rsid w:val="006C5C83"/>
    <w:rsid w:val="006D35A0"/>
    <w:rsid w:val="006D7A76"/>
    <w:rsid w:val="006E3C89"/>
    <w:rsid w:val="006E45ED"/>
    <w:rsid w:val="006E7797"/>
    <w:rsid w:val="007165C1"/>
    <w:rsid w:val="00727F58"/>
    <w:rsid w:val="00746A77"/>
    <w:rsid w:val="00754DDB"/>
    <w:rsid w:val="00766FDD"/>
    <w:rsid w:val="00770D28"/>
    <w:rsid w:val="007752E6"/>
    <w:rsid w:val="007A37CF"/>
    <w:rsid w:val="007B03EA"/>
    <w:rsid w:val="007C4529"/>
    <w:rsid w:val="007C52B2"/>
    <w:rsid w:val="007D39B0"/>
    <w:rsid w:val="007D7D95"/>
    <w:rsid w:val="007E1DAB"/>
    <w:rsid w:val="007E563A"/>
    <w:rsid w:val="007E5BBA"/>
    <w:rsid w:val="00814C77"/>
    <w:rsid w:val="00816D80"/>
    <w:rsid w:val="0081786B"/>
    <w:rsid w:val="00826860"/>
    <w:rsid w:val="00847F87"/>
    <w:rsid w:val="00855CC1"/>
    <w:rsid w:val="00862A66"/>
    <w:rsid w:val="00864897"/>
    <w:rsid w:val="00886AA4"/>
    <w:rsid w:val="00887F4C"/>
    <w:rsid w:val="008943F7"/>
    <w:rsid w:val="008A26FD"/>
    <w:rsid w:val="008B15C3"/>
    <w:rsid w:val="008B39B4"/>
    <w:rsid w:val="008B65EF"/>
    <w:rsid w:val="008C59B0"/>
    <w:rsid w:val="008D47E3"/>
    <w:rsid w:val="008E5023"/>
    <w:rsid w:val="008E56EA"/>
    <w:rsid w:val="008F3CEE"/>
    <w:rsid w:val="009052E7"/>
    <w:rsid w:val="009109A0"/>
    <w:rsid w:val="00913A3E"/>
    <w:rsid w:val="00935DCD"/>
    <w:rsid w:val="009379B2"/>
    <w:rsid w:val="0094035D"/>
    <w:rsid w:val="00965DF6"/>
    <w:rsid w:val="00975A7F"/>
    <w:rsid w:val="00977A6E"/>
    <w:rsid w:val="009E097F"/>
    <w:rsid w:val="009E56AA"/>
    <w:rsid w:val="00A175E1"/>
    <w:rsid w:val="00A3040D"/>
    <w:rsid w:val="00A30F35"/>
    <w:rsid w:val="00A34CFB"/>
    <w:rsid w:val="00A35FAB"/>
    <w:rsid w:val="00A41E97"/>
    <w:rsid w:val="00A44C89"/>
    <w:rsid w:val="00A52078"/>
    <w:rsid w:val="00A73D56"/>
    <w:rsid w:val="00A82DF8"/>
    <w:rsid w:val="00A97BC3"/>
    <w:rsid w:val="00AB713D"/>
    <w:rsid w:val="00AC7249"/>
    <w:rsid w:val="00AF42A0"/>
    <w:rsid w:val="00B030A2"/>
    <w:rsid w:val="00B1618D"/>
    <w:rsid w:val="00B24B0D"/>
    <w:rsid w:val="00B27465"/>
    <w:rsid w:val="00B419A0"/>
    <w:rsid w:val="00B42E8E"/>
    <w:rsid w:val="00B5351C"/>
    <w:rsid w:val="00B551B0"/>
    <w:rsid w:val="00B5701F"/>
    <w:rsid w:val="00B64C44"/>
    <w:rsid w:val="00BA33CA"/>
    <w:rsid w:val="00BC25D8"/>
    <w:rsid w:val="00BC3F2E"/>
    <w:rsid w:val="00BC7460"/>
    <w:rsid w:val="00BD01F2"/>
    <w:rsid w:val="00BD3A1C"/>
    <w:rsid w:val="00BE4114"/>
    <w:rsid w:val="00BF6967"/>
    <w:rsid w:val="00C13389"/>
    <w:rsid w:val="00C13B93"/>
    <w:rsid w:val="00C25FD8"/>
    <w:rsid w:val="00C31036"/>
    <w:rsid w:val="00C3121D"/>
    <w:rsid w:val="00C51EC0"/>
    <w:rsid w:val="00C52691"/>
    <w:rsid w:val="00C56709"/>
    <w:rsid w:val="00C621FE"/>
    <w:rsid w:val="00C757FA"/>
    <w:rsid w:val="00C924F9"/>
    <w:rsid w:val="00CA76DD"/>
    <w:rsid w:val="00CB1A9C"/>
    <w:rsid w:val="00CC32FB"/>
    <w:rsid w:val="00CC4D4E"/>
    <w:rsid w:val="00CD1CB0"/>
    <w:rsid w:val="00CD2FA7"/>
    <w:rsid w:val="00CD4998"/>
    <w:rsid w:val="00CD4A48"/>
    <w:rsid w:val="00CE784E"/>
    <w:rsid w:val="00CE7DFC"/>
    <w:rsid w:val="00CF1B69"/>
    <w:rsid w:val="00CF6734"/>
    <w:rsid w:val="00D1455C"/>
    <w:rsid w:val="00D1793B"/>
    <w:rsid w:val="00D17D8F"/>
    <w:rsid w:val="00D31B90"/>
    <w:rsid w:val="00D3283E"/>
    <w:rsid w:val="00D41F9B"/>
    <w:rsid w:val="00D52B7F"/>
    <w:rsid w:val="00D57288"/>
    <w:rsid w:val="00D630D6"/>
    <w:rsid w:val="00D637FD"/>
    <w:rsid w:val="00D732CA"/>
    <w:rsid w:val="00D7723C"/>
    <w:rsid w:val="00D77807"/>
    <w:rsid w:val="00D80DAD"/>
    <w:rsid w:val="00D81F87"/>
    <w:rsid w:val="00D8284A"/>
    <w:rsid w:val="00DA462B"/>
    <w:rsid w:val="00DB19CA"/>
    <w:rsid w:val="00DC2ACC"/>
    <w:rsid w:val="00DE3814"/>
    <w:rsid w:val="00DE4E7E"/>
    <w:rsid w:val="00DF542B"/>
    <w:rsid w:val="00E03468"/>
    <w:rsid w:val="00E044DB"/>
    <w:rsid w:val="00E05618"/>
    <w:rsid w:val="00E21298"/>
    <w:rsid w:val="00E225E9"/>
    <w:rsid w:val="00E26AC2"/>
    <w:rsid w:val="00E30D83"/>
    <w:rsid w:val="00E31C56"/>
    <w:rsid w:val="00E446D3"/>
    <w:rsid w:val="00E4688D"/>
    <w:rsid w:val="00E72700"/>
    <w:rsid w:val="00E738EC"/>
    <w:rsid w:val="00E81BE3"/>
    <w:rsid w:val="00E85EAE"/>
    <w:rsid w:val="00E8656D"/>
    <w:rsid w:val="00EA3768"/>
    <w:rsid w:val="00EB3B94"/>
    <w:rsid w:val="00EC7190"/>
    <w:rsid w:val="00ED7A9A"/>
    <w:rsid w:val="00EE148F"/>
    <w:rsid w:val="00EF2EAF"/>
    <w:rsid w:val="00EF71D2"/>
    <w:rsid w:val="00F2113B"/>
    <w:rsid w:val="00F25918"/>
    <w:rsid w:val="00F25E08"/>
    <w:rsid w:val="00F325C9"/>
    <w:rsid w:val="00F3294C"/>
    <w:rsid w:val="00F54A1F"/>
    <w:rsid w:val="00F73B3C"/>
    <w:rsid w:val="00F867E7"/>
    <w:rsid w:val="00FA49EF"/>
    <w:rsid w:val="00FC24BC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6DF38D"/>
  <w15:chartTrackingRefBased/>
  <w15:docId w15:val="{521537A4-7B5B-462F-85BA-48AF109A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42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6C5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link w:val="Heading3Char"/>
    <w:uiPriority w:val="9"/>
    <w:qFormat/>
    <w:rsid w:val="00C757FA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59571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customStyle="1" w:styleId="contentcolor">
    <w:name w:val="content_color"/>
    <w:basedOn w:val="DefaultParagraphFont"/>
    <w:rsid w:val="00595710"/>
  </w:style>
  <w:style w:type="character" w:customStyle="1" w:styleId="contentselect">
    <w:name w:val="content_select"/>
    <w:basedOn w:val="DefaultParagraphFont"/>
    <w:rsid w:val="00595710"/>
  </w:style>
  <w:style w:type="table" w:styleId="TableGrid">
    <w:name w:val="Table Grid"/>
    <w:basedOn w:val="TableNormal"/>
    <w:rsid w:val="00D80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7E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rsid w:val="00C757FA"/>
    <w:rPr>
      <w:b/>
      <w:bCs/>
      <w:sz w:val="27"/>
      <w:szCs w:val="27"/>
    </w:rPr>
  </w:style>
  <w:style w:type="character" w:customStyle="1" w:styleId="apple-converted-space">
    <w:name w:val="apple-converted-space"/>
    <w:rsid w:val="00C757FA"/>
  </w:style>
  <w:style w:type="character" w:customStyle="1" w:styleId="Heading2Char">
    <w:name w:val="Heading 2 Char"/>
    <w:link w:val="Heading2"/>
    <w:uiPriority w:val="9"/>
    <w:rsid w:val="003F26C5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zh-CN"/>
    </w:rPr>
  </w:style>
  <w:style w:type="character" w:styleId="Emphasis">
    <w:name w:val="Emphasis"/>
    <w:uiPriority w:val="20"/>
    <w:qFormat/>
    <w:rsid w:val="003F26C5"/>
    <w:rPr>
      <w:i/>
      <w:iCs/>
    </w:rPr>
  </w:style>
  <w:style w:type="paragraph" w:customStyle="1" w:styleId="Title1">
    <w:name w:val="Title1"/>
    <w:basedOn w:val="Normal"/>
    <w:rsid w:val="003F26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1Char">
    <w:name w:val="Heading 1 Char"/>
    <w:link w:val="Heading1"/>
    <w:uiPriority w:val="9"/>
    <w:rsid w:val="00DF542B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il">
    <w:name w:val="il"/>
    <w:rsid w:val="00C924F9"/>
  </w:style>
  <w:style w:type="character" w:styleId="Strong">
    <w:name w:val="Strong"/>
    <w:basedOn w:val="DefaultParagraphFont"/>
    <w:uiPriority w:val="22"/>
    <w:qFormat/>
    <w:rsid w:val="00485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385">
              <w:marLeft w:val="0"/>
              <w:marRight w:val="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1FA93-9C46-493A-B6AF-CC3971B2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Bhanushali</dc:creator>
  <cp:keywords/>
  <cp:lastModifiedBy>NIDHI BHANUSHALI</cp:lastModifiedBy>
  <cp:revision>111</cp:revision>
  <cp:lastPrinted>2016-06-23T10:29:00Z</cp:lastPrinted>
  <dcterms:created xsi:type="dcterms:W3CDTF">2020-10-26T13:26:00Z</dcterms:created>
  <dcterms:modified xsi:type="dcterms:W3CDTF">2020-10-26T17:05:00Z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