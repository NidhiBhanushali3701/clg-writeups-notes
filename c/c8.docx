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BAC0BB" w14:textId="77777777" w:rsidR="00084E22" w:rsidRPr="004A2BB0" w:rsidRDefault="00084E22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08F5C" w14:textId="77777777" w:rsidR="00084E22" w:rsidRPr="004A2BB0" w:rsidRDefault="00084E22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08BCED" w14:textId="77777777" w:rsidR="004B4125" w:rsidRPr="004A2BB0" w:rsidRDefault="00BF4C3B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4A2BB0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71E4E2EA" wp14:editId="74E217E0">
                <wp:simplePos x="0" y="0"/>
                <wp:positionH relativeFrom="column">
                  <wp:posOffset>2366645</wp:posOffset>
                </wp:positionH>
                <wp:positionV relativeFrom="paragraph">
                  <wp:posOffset>-28575</wp:posOffset>
                </wp:positionV>
                <wp:extent cx="3173095" cy="1943100"/>
                <wp:effectExtent l="0" t="0" r="27305" b="1905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7F3EA" w14:textId="5D9FB818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  </w:t>
                            </w:r>
                            <w:r w:rsidR="00940875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Roll No.: </w:t>
                            </w:r>
                            <w:r w:rsidR="00940875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0875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1911004</w:t>
                            </w:r>
                          </w:p>
                          <w:p w14:paraId="60F55776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F292E32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Experiment / assignment / tutorial No. </w:t>
                            </w:r>
                            <w:r w:rsidR="00EB45FB"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29DE1652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0B1FAE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6DCB3285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275E1021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5E9D868C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4E2E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6.35pt;margin-top:-2.25pt;width:249.85pt;height:153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" strokeweight=".05pt">
                <v:textbox>
                  <w:txbxContent>
                    <w:p w14:paraId="7B17F3EA" w14:textId="5D9FB818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  </w:t>
                      </w:r>
                      <w:r w:rsidR="00940875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A1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Roll No.: </w:t>
                      </w:r>
                      <w:r w:rsidR="00940875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940875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1911004</w:t>
                      </w:r>
                    </w:p>
                    <w:p w14:paraId="60F55776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3F292E32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Experiment / assignment / tutorial No. </w:t>
                      </w:r>
                      <w:r w:rsidR="00EB45FB">
                        <w:rPr>
                          <w:b/>
                          <w:sz w:val="24"/>
                          <w:szCs w:val="24"/>
                        </w:rPr>
                        <w:t>8</w:t>
                      </w:r>
                    </w:p>
                    <w:p w14:paraId="29DE1652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80B1FAE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6DCB3285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275E1021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5E9D868C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844975B" w14:textId="77777777" w:rsidR="004B4125" w:rsidRPr="004A2BB0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A6F4DEF" w14:textId="77777777" w:rsidR="004B4125" w:rsidRPr="004A2BB0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5B0D956D" w14:textId="77777777" w:rsidR="004B4125" w:rsidRPr="004A2BB0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32A5B01" w14:textId="77777777" w:rsidR="004B4125" w:rsidRPr="004A2BB0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7AF1F81F" w14:textId="77777777" w:rsidR="004B4125" w:rsidRPr="004A2BB0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FC8B765" w14:textId="77777777" w:rsidR="004B4125" w:rsidRPr="004A2BB0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42307A87" w14:textId="77777777" w:rsidR="004B4125" w:rsidRPr="004A2BB0" w:rsidRDefault="004B4125" w:rsidP="004B4125">
      <w:pPr>
        <w:spacing w:after="0" w:line="100" w:lineRule="atLeast"/>
        <w:rPr>
          <w:rFonts w:ascii="Times New Roman" w:hAnsi="Times New Roman" w:cs="Times New Roman"/>
          <w:b/>
          <w:iCs/>
          <w:sz w:val="24"/>
          <w:szCs w:val="24"/>
        </w:rPr>
      </w:pPr>
    </w:p>
    <w:p w14:paraId="58D968E7" w14:textId="77777777" w:rsidR="004B4125" w:rsidRPr="004A2BB0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279A5A49" w14:textId="77777777" w:rsidR="004B4125" w:rsidRPr="004A2BB0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6786595D" w14:textId="77777777" w:rsidR="004B4125" w:rsidRPr="004A2BB0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281F437E" w14:textId="77777777" w:rsidR="004B4125" w:rsidRPr="004A2BB0" w:rsidRDefault="004B4125" w:rsidP="004B4125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</w:p>
    <w:tbl>
      <w:tblPr>
        <w:tblW w:w="89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4B4125" w:rsidRPr="004A2BB0" w14:paraId="38933AB5" w14:textId="77777777" w:rsidTr="001A776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6CF22B" w14:textId="77777777" w:rsidR="004B4125" w:rsidRPr="004A2BB0" w:rsidRDefault="004B4125" w:rsidP="00036813">
            <w:pPr>
              <w:pStyle w:val="NormalWeb"/>
              <w:spacing w:before="0" w:beforeAutospacing="0" w:after="0" w:afterAutospacing="0"/>
              <w:ind w:left="60"/>
              <w:jc w:val="both"/>
              <w:rPr>
                <w:b/>
              </w:rPr>
            </w:pPr>
            <w:r w:rsidRPr="004A2BB0">
              <w:rPr>
                <w:b/>
                <w:iCs/>
              </w:rPr>
              <w:t xml:space="preserve">TITLE: </w:t>
            </w:r>
            <w:r w:rsidR="00407180" w:rsidRPr="004A2BB0">
              <w:rPr>
                <w:b/>
              </w:rPr>
              <w:t>P</w:t>
            </w:r>
            <w:r w:rsidR="00036813" w:rsidRPr="004A2BB0">
              <w:rPr>
                <w:b/>
              </w:rPr>
              <w:t>ass</w:t>
            </w:r>
            <w:r w:rsidR="00407180" w:rsidRPr="004A2BB0">
              <w:rPr>
                <w:b/>
              </w:rPr>
              <w:t>ing</w:t>
            </w:r>
            <w:r w:rsidR="00036813" w:rsidRPr="004A2BB0">
              <w:rPr>
                <w:b/>
              </w:rPr>
              <w:t xml:space="preserve"> array</w:t>
            </w:r>
            <w:r w:rsidR="00407180" w:rsidRPr="004A2BB0">
              <w:rPr>
                <w:b/>
              </w:rPr>
              <w:t xml:space="preserve"> and element</w:t>
            </w:r>
            <w:r w:rsidR="00036813" w:rsidRPr="004A2BB0">
              <w:rPr>
                <w:b/>
              </w:rPr>
              <w:t xml:space="preserve"> to function.</w:t>
            </w:r>
          </w:p>
        </w:tc>
      </w:tr>
    </w:tbl>
    <w:p w14:paraId="033FF87E" w14:textId="77777777" w:rsidR="004B4125" w:rsidRPr="004A2BB0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F16519" w14:textId="69A3D6DD" w:rsidR="00C0055B" w:rsidRPr="004A162E" w:rsidRDefault="004B4125" w:rsidP="004A162E">
      <w:pPr>
        <w:pStyle w:val="NormalWeb"/>
        <w:spacing w:before="0" w:beforeAutospacing="0" w:after="0" w:afterAutospacing="0"/>
        <w:ind w:left="60"/>
        <w:jc w:val="both"/>
        <w:rPr>
          <w:b/>
        </w:rPr>
      </w:pPr>
      <w:r w:rsidRPr="004A2BB0">
        <w:rPr>
          <w:b/>
        </w:rPr>
        <w:t>AIM:</w:t>
      </w:r>
      <w:r w:rsidR="00EA4BD0" w:rsidRPr="004A2BB0">
        <w:rPr>
          <w:b/>
        </w:rPr>
        <w:t xml:space="preserve"> </w:t>
      </w:r>
      <w:r w:rsidR="00407180" w:rsidRPr="004A2BB0">
        <w:rPr>
          <w:b/>
        </w:rPr>
        <w:t>Accept one dimensional unsorted array and an element to be inserted from user. Pass array and element to a function which sorts the array in the ascending or descending order and then inserts this element in the array in its correct place</w:t>
      </w:r>
    </w:p>
    <w:p w14:paraId="54C068DE" w14:textId="77777777" w:rsidR="004B4125" w:rsidRPr="004A2BB0" w:rsidRDefault="004B4125" w:rsidP="00C005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483DEFE" w14:textId="77777777" w:rsidR="004B4125" w:rsidRPr="004A2BB0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5F795CEC" w14:textId="1CB82B5F" w:rsidR="0068297E" w:rsidRPr="004A2BB0" w:rsidRDefault="0068297E" w:rsidP="006829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8"/>
          <w:szCs w:val="28"/>
          <w:u w:val="single"/>
        </w:rPr>
        <w:t>CO1.</w:t>
      </w:r>
      <w:r w:rsidRPr="004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B0">
        <w:rPr>
          <w:rFonts w:ascii="Times New Roman" w:hAnsi="Times New Roman" w:cs="Times New Roman"/>
          <w:b/>
          <w:sz w:val="24"/>
          <w:szCs w:val="24"/>
        </w:rPr>
        <w:t>Formulate a problem statement and develop the logic (algorithm/flowchart) for its solution.</w:t>
      </w:r>
    </w:p>
    <w:p w14:paraId="4DEEBF99" w14:textId="77777777" w:rsidR="0068297E" w:rsidRPr="004A2BB0" w:rsidRDefault="0068297E" w:rsidP="006829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8"/>
          <w:szCs w:val="28"/>
          <w:u w:val="single"/>
        </w:rPr>
        <w:t>CO2.</w:t>
      </w:r>
      <w:r w:rsidRPr="004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B0">
        <w:rPr>
          <w:rFonts w:ascii="Times New Roman" w:hAnsi="Times New Roman" w:cs="Times New Roman"/>
          <w:b/>
          <w:sz w:val="24"/>
          <w:szCs w:val="24"/>
        </w:rPr>
        <w:t>Apply basic concepts of C programming for problem solving.</w:t>
      </w:r>
    </w:p>
    <w:p w14:paraId="39823567" w14:textId="08CB7D42" w:rsidR="0068297E" w:rsidRPr="004A2BB0" w:rsidRDefault="0068297E" w:rsidP="006829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8"/>
          <w:szCs w:val="28"/>
          <w:u w:val="single"/>
        </w:rPr>
        <w:t>CO3.</w:t>
      </w:r>
      <w:r w:rsidRPr="004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B0">
        <w:rPr>
          <w:rFonts w:ascii="Times New Roman" w:hAnsi="Times New Roman" w:cs="Times New Roman"/>
          <w:b/>
          <w:sz w:val="24"/>
          <w:szCs w:val="24"/>
        </w:rPr>
        <w:t>Illustrate the use of derived and structured data types such as arrays, strings, structures and unions.</w:t>
      </w:r>
    </w:p>
    <w:p w14:paraId="020EA805" w14:textId="5214F36D" w:rsidR="00541F10" w:rsidRPr="004A2BB0" w:rsidRDefault="0068297E" w:rsidP="006829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8"/>
          <w:szCs w:val="28"/>
          <w:u w:val="single"/>
        </w:rPr>
        <w:t>CO4.</w:t>
      </w:r>
      <w:r w:rsidRPr="004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B0">
        <w:rPr>
          <w:rFonts w:ascii="Times New Roman" w:hAnsi="Times New Roman" w:cs="Times New Roman"/>
          <w:b/>
          <w:sz w:val="24"/>
          <w:szCs w:val="24"/>
        </w:rPr>
        <w:t>Demonstrate the concepts of modular programming through functions and dynamic memory allocation through use of pointers.</w:t>
      </w:r>
    </w:p>
    <w:p w14:paraId="0750711B" w14:textId="77777777" w:rsidR="004B4125" w:rsidRPr="004A2BB0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363435"/>
          <w:spacing w:val="1"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40FCF82" w14:textId="77777777" w:rsidR="004B4125" w:rsidRPr="004A2BB0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D988F9F" w14:textId="77777777" w:rsidR="004B4125" w:rsidRPr="004A2BB0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ABCD0" w14:textId="77777777" w:rsidR="004B4125" w:rsidRPr="004A2BB0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Programming in C, second edition, </w:t>
      </w:r>
      <w:proofErr w:type="spellStart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>PradeepDey</w:t>
      </w:r>
      <w:proofErr w:type="spellEnd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>ManasGhosh</w:t>
      </w:r>
      <w:proofErr w:type="spellEnd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Oxford University Press. </w:t>
      </w:r>
    </w:p>
    <w:p w14:paraId="3CBA44E4" w14:textId="77777777" w:rsidR="004B4125" w:rsidRPr="004A2BB0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Programming in ANSI C, fifth edition, E </w:t>
      </w:r>
      <w:proofErr w:type="spellStart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>Balagurusamy</w:t>
      </w:r>
      <w:proofErr w:type="spellEnd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>, Tata McGraw Hill.</w:t>
      </w:r>
    </w:p>
    <w:p w14:paraId="50F1A3B0" w14:textId="01910C98" w:rsidR="004B4125" w:rsidRPr="004A2BB0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Introduction to programming and problem solving, G. Michael </w:t>
      </w:r>
      <w:proofErr w:type="gramStart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>Schneider ,Wiley</w:t>
      </w:r>
      <w:proofErr w:type="gramEnd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India edition.</w:t>
      </w:r>
    </w:p>
    <w:p w14:paraId="61216E01" w14:textId="77777777" w:rsidR="00C46F01" w:rsidRPr="004A2BB0" w:rsidRDefault="00C46F01" w:rsidP="00C46F0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Let’s C by </w:t>
      </w:r>
      <w:proofErr w:type="spellStart"/>
      <w:r w:rsidRPr="004A2BB0">
        <w:rPr>
          <w:rFonts w:ascii="Times New Roman" w:hAnsi="Times New Roman" w:cs="Times New Roman"/>
          <w:b/>
          <w:sz w:val="24"/>
          <w:szCs w:val="24"/>
          <w:lang w:val="en-US"/>
        </w:rPr>
        <w:t>YashwantKanetkar</w:t>
      </w:r>
      <w:proofErr w:type="spellEnd"/>
    </w:p>
    <w:p w14:paraId="60A4B62A" w14:textId="0BE88C81" w:rsidR="00C0055B" w:rsidRPr="004A162E" w:rsidRDefault="000316EA" w:rsidP="004A162E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4B4125" w:rsidRPr="004A2BB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29ED4FFC" w14:textId="77777777" w:rsidR="004B4125" w:rsidRPr="004A2BB0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0225183" w14:textId="77777777" w:rsidR="004B4125" w:rsidRPr="004A2BB0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Problem Definition:</w:t>
      </w:r>
    </w:p>
    <w:p w14:paraId="0F9DD5B3" w14:textId="77777777" w:rsidR="00023543" w:rsidRPr="004A2BB0" w:rsidRDefault="00DC2498" w:rsidP="00A330C0">
      <w:pPr>
        <w:pStyle w:val="ListParagraph"/>
        <w:numPr>
          <w:ilvl w:val="0"/>
          <w:numId w:val="43"/>
        </w:numPr>
        <w:spacing w:line="240" w:lineRule="auto"/>
        <w:jc w:val="both"/>
        <w:rPr>
          <w:b/>
        </w:rPr>
      </w:pPr>
      <w:r w:rsidRPr="004A2BB0">
        <w:rPr>
          <w:b/>
        </w:rPr>
        <w:t xml:space="preserve">Accept 1D </w:t>
      </w:r>
      <w:r w:rsidR="00205967" w:rsidRPr="004A2BB0">
        <w:rPr>
          <w:b/>
        </w:rPr>
        <w:t>unsorted array</w:t>
      </w:r>
      <w:r w:rsidRPr="004A2BB0">
        <w:rPr>
          <w:b/>
        </w:rPr>
        <w:t xml:space="preserve"> and an element</w:t>
      </w:r>
      <w:r w:rsidR="00A330C0" w:rsidRPr="004A2BB0">
        <w:rPr>
          <w:b/>
        </w:rPr>
        <w:t xml:space="preserve"> from the user.</w:t>
      </w:r>
    </w:p>
    <w:p w14:paraId="351BF5F7" w14:textId="77777777" w:rsidR="00DC2498" w:rsidRPr="004A2BB0" w:rsidRDefault="00205967" w:rsidP="00A330C0">
      <w:pPr>
        <w:pStyle w:val="ListParagraph"/>
        <w:numPr>
          <w:ilvl w:val="0"/>
          <w:numId w:val="43"/>
        </w:numPr>
        <w:spacing w:line="240" w:lineRule="auto"/>
        <w:jc w:val="both"/>
        <w:rPr>
          <w:b/>
        </w:rPr>
      </w:pPr>
      <w:r w:rsidRPr="004A2BB0">
        <w:rPr>
          <w:b/>
        </w:rPr>
        <w:t>P</w:t>
      </w:r>
      <w:r w:rsidR="00DC2498" w:rsidRPr="004A2BB0">
        <w:rPr>
          <w:b/>
        </w:rPr>
        <w:t xml:space="preserve">ass this array </w:t>
      </w:r>
      <w:r w:rsidRPr="004A2BB0">
        <w:rPr>
          <w:b/>
        </w:rPr>
        <w:t xml:space="preserve">and element to be inserted </w:t>
      </w:r>
      <w:r w:rsidR="00DC2498" w:rsidRPr="004A2BB0">
        <w:rPr>
          <w:b/>
        </w:rPr>
        <w:t>to a function</w:t>
      </w:r>
      <w:r w:rsidR="00013AB7" w:rsidRPr="004A2BB0">
        <w:rPr>
          <w:b/>
        </w:rPr>
        <w:t xml:space="preserve"> named ‘insert’.</w:t>
      </w:r>
    </w:p>
    <w:p w14:paraId="20E36E60" w14:textId="77777777" w:rsidR="0068297E" w:rsidRPr="004A2BB0" w:rsidRDefault="00013AB7" w:rsidP="0068297E">
      <w:pPr>
        <w:pStyle w:val="ListParagraph"/>
        <w:numPr>
          <w:ilvl w:val="0"/>
          <w:numId w:val="43"/>
        </w:numPr>
        <w:spacing w:line="240" w:lineRule="auto"/>
        <w:jc w:val="both"/>
        <w:rPr>
          <w:b/>
        </w:rPr>
      </w:pPr>
      <w:r w:rsidRPr="004A2BB0">
        <w:rPr>
          <w:b/>
        </w:rPr>
        <w:t>This ‘insert’ function will sort the array (ascending/descending order) and will insert th</w:t>
      </w:r>
      <w:r w:rsidR="00EB45FB" w:rsidRPr="004A2BB0">
        <w:rPr>
          <w:b/>
        </w:rPr>
        <w:t>e element inputted by the user at</w:t>
      </w:r>
      <w:r w:rsidRPr="004A2BB0">
        <w:rPr>
          <w:b/>
        </w:rPr>
        <w:t xml:space="preserve"> its correct position.</w:t>
      </w:r>
    </w:p>
    <w:p w14:paraId="321B6395" w14:textId="77777777" w:rsidR="004A162E" w:rsidRDefault="004A162E" w:rsidP="004A162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96C8D8" w14:textId="1B6A5957" w:rsidR="004A162E" w:rsidRDefault="005B57C1" w:rsidP="004A162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2BB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Flowchart</w:t>
      </w:r>
      <w:r w:rsidR="004B4125" w:rsidRPr="004A2BB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9F20FAF" w14:textId="206BBDD3" w:rsidR="004A162E" w:rsidRPr="004A162E" w:rsidRDefault="001F5F7A" w:rsidP="004A162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62A8D2" wp14:editId="12287142">
            <wp:extent cx="6386946" cy="545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92" cy="55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55E6" w14:textId="43AC2F35" w:rsidR="004B4125" w:rsidRPr="004A2BB0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2BB0">
        <w:rPr>
          <w:rFonts w:ascii="Times New Roman" w:hAnsi="Times New Roman" w:cs="Times New Roman"/>
          <w:b/>
          <w:sz w:val="28"/>
          <w:szCs w:val="28"/>
          <w:u w:val="single"/>
        </w:rPr>
        <w:t>Implementation details:</w:t>
      </w:r>
    </w:p>
    <w:p w14:paraId="6AE05F3B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#include&lt;</w:t>
      </w:r>
      <w:proofErr w:type="spellStart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stdio.h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&gt;</w:t>
      </w:r>
    </w:p>
    <w:p w14:paraId="3CB249ED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int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i,j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,t,c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</w:t>
      </w:r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0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,p;</w:t>
      </w:r>
    </w:p>
    <w:p w14:paraId="1ECAEDBB" w14:textId="127643E0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void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insert(</w:t>
      </w:r>
      <w:proofErr w:type="gramEnd"/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int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a1[],</w:t>
      </w: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int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n1,</w:t>
      </w: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int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no1)</w:t>
      </w:r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 xml:space="preserve"> //</w:t>
      </w:r>
      <w:proofErr w:type="spellStart"/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>func</w:t>
      </w:r>
      <w:proofErr w:type="spellEnd"/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 xml:space="preserve"> definition ,declaration</w:t>
      </w:r>
    </w:p>
    <w:p w14:paraId="6A0ED03C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{</w:t>
      </w: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for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0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;i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&lt;n1;i++)</w:t>
      </w:r>
    </w:p>
    <w:p w14:paraId="182C477D" w14:textId="26EF6EA4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{</w:t>
      </w: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for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(j=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0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;j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&lt;n1-</w:t>
      </w:r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;j++)</w:t>
      </w:r>
    </w:p>
    <w:p w14:paraId="467DEFB8" w14:textId="3BBC6311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{</w:t>
      </w: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if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(a1[j]&gt;a1[j+</w:t>
      </w:r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])</w:t>
      </w:r>
    </w:p>
    <w:p w14:paraId="68624813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  </w:t>
      </w:r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{ t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=a1[j];</w:t>
      </w:r>
    </w:p>
    <w:p w14:paraId="1D73DFC4" w14:textId="548FB6B5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    a1[j]=a1[j+</w:t>
      </w:r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];</w:t>
      </w:r>
    </w:p>
    <w:p w14:paraId="0BC4BF01" w14:textId="21A1BB00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   a1[j+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]=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t;}}}</w:t>
      </w:r>
    </w:p>
    <w:p w14:paraId="15E04DED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printf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"\n the sorted array is \n"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);</w:t>
      </w:r>
    </w:p>
    <w:p w14:paraId="591A384A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for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0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;i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&lt;n1;i++)</w:t>
      </w:r>
    </w:p>
    <w:p w14:paraId="5DEE5BC1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printf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 %d"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,a1[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]);</w:t>
      </w:r>
    </w:p>
    <w:p w14:paraId="1C42D208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lastRenderedPageBreak/>
        <w:t>for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=n1-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;i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&gt;=</w:t>
      </w:r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0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;i--)</w:t>
      </w:r>
    </w:p>
    <w:p w14:paraId="4A804B5B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if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(no1&lt;a1[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])   </w:t>
      </w:r>
    </w:p>
    <w:p w14:paraId="36D7C2B8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 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c++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</w:t>
      </w:r>
    </w:p>
    <w:p w14:paraId="0E55CC76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p=n1+</w:t>
      </w:r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-c;</w:t>
      </w:r>
    </w:p>
    <w:p w14:paraId="0C918683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for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=n1+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;i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&gt;=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p;i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--)</w:t>
      </w:r>
    </w:p>
    <w:p w14:paraId="45E2198B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a1[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]=a1[i-</w:t>
      </w:r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];</w:t>
      </w:r>
    </w:p>
    <w:p w14:paraId="0DFACE0E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a1[p-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]=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no1; </w:t>
      </w:r>
    </w:p>
    <w:p w14:paraId="69BF996B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printf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"\</w:t>
      </w:r>
      <w:proofErr w:type="spellStart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nTHE</w:t>
      </w:r>
      <w:proofErr w:type="spell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 xml:space="preserve"> ARRAY IS= 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);</w:t>
      </w:r>
    </w:p>
    <w:p w14:paraId="766D8FC2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for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0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;i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&lt;=n1;i++)</w:t>
      </w:r>
    </w:p>
    <w:p w14:paraId="64310946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printf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 %d 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,a1[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]);</w:t>
      </w:r>
    </w:p>
    <w:p w14:paraId="483DAFC0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}</w:t>
      </w:r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>//</w:t>
      </w:r>
      <w:proofErr w:type="gramStart"/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>insert(</w:t>
      </w:r>
      <w:proofErr w:type="gramEnd"/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>) ends</w:t>
      </w:r>
    </w:p>
    <w:p w14:paraId="018C331E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void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main(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)</w:t>
      </w:r>
    </w:p>
    <w:p w14:paraId="7A91BB9E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{</w:t>
      </w: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int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no,n</w:t>
      </w:r>
      <w:proofErr w:type="spellEnd"/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</w:t>
      </w:r>
    </w:p>
    <w:p w14:paraId="43D7A5AB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printf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"Enter the length of the array &amp; the no to be inserted\n"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);</w:t>
      </w:r>
    </w:p>
    <w:p w14:paraId="42FB6D82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scanf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"%d %</w:t>
      </w:r>
      <w:proofErr w:type="spellStart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d"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,&amp;n,&amp;no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); </w:t>
      </w: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int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a[n+</w:t>
      </w:r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1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];</w:t>
      </w:r>
    </w:p>
    <w:p w14:paraId="42A4ECA4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printf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"Enter the elements of the array to sort them \n"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);</w:t>
      </w:r>
    </w:p>
    <w:p w14:paraId="4C17364E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for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0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;i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&lt;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n;i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++)</w:t>
      </w:r>
    </w:p>
    <w:p w14:paraId="318B294D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scanf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"%</w:t>
      </w:r>
      <w:proofErr w:type="spellStart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d</w:t>
      </w:r>
      <w:proofErr w:type="gramStart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,&amp;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a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[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]);</w:t>
      </w:r>
    </w:p>
    <w:p w14:paraId="42BC3614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printf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"\n the  array is \n"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);</w:t>
      </w:r>
    </w:p>
    <w:p w14:paraId="49738591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FF"/>
          <w:kern w:val="0"/>
          <w:lang w:eastAsia="en-IN"/>
        </w:rPr>
        <w:t>for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=</w:t>
      </w:r>
      <w:proofErr w:type="gramStart"/>
      <w:r w:rsidRPr="00BA1F56">
        <w:rPr>
          <w:rFonts w:ascii="Times New Roman" w:eastAsia="Times New Roman" w:hAnsi="Times New Roman" w:cs="Times New Roman"/>
          <w:b/>
          <w:color w:val="09885A"/>
          <w:kern w:val="0"/>
          <w:lang w:eastAsia="en-IN"/>
        </w:rPr>
        <w:t>0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;i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&lt;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n;i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++)</w:t>
      </w:r>
    </w:p>
    <w:p w14:paraId="6FD7DF85" w14:textId="77777777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 </w:t>
      </w: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printf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(</w:t>
      </w:r>
      <w:proofErr w:type="gramEnd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" %</w:t>
      </w:r>
      <w:proofErr w:type="spellStart"/>
      <w:r w:rsidRPr="00BA1F56">
        <w:rPr>
          <w:rFonts w:ascii="Times New Roman" w:eastAsia="Times New Roman" w:hAnsi="Times New Roman" w:cs="Times New Roman"/>
          <w:b/>
          <w:color w:val="A31515"/>
          <w:kern w:val="0"/>
          <w:lang w:eastAsia="en-IN"/>
        </w:rPr>
        <w:t>d"</w:t>
      </w: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,a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[</w:t>
      </w:r>
      <w:proofErr w:type="spell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]);</w:t>
      </w:r>
    </w:p>
    <w:p w14:paraId="47A6D4F9" w14:textId="302CBBD6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insert(</w:t>
      </w:r>
      <w:proofErr w:type="spellStart"/>
      <w:proofErr w:type="gramStart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a,n</w:t>
      </w:r>
      <w:proofErr w:type="gram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,no</w:t>
      </w:r>
      <w:proofErr w:type="spellEnd"/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 xml:space="preserve">); </w:t>
      </w:r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>//</w:t>
      </w:r>
      <w:r w:rsidR="00E5326C"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 xml:space="preserve">insert() </w:t>
      </w:r>
      <w:proofErr w:type="spellStart"/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>func</w:t>
      </w:r>
      <w:proofErr w:type="spellEnd"/>
      <w:r w:rsidRPr="00BA1F56">
        <w:rPr>
          <w:rFonts w:ascii="Times New Roman" w:eastAsia="Times New Roman" w:hAnsi="Times New Roman" w:cs="Times New Roman"/>
          <w:b/>
          <w:color w:val="AAAAAA"/>
          <w:kern w:val="0"/>
          <w:lang w:eastAsia="en-IN"/>
        </w:rPr>
        <w:t xml:space="preserve"> call</w:t>
      </w:r>
    </w:p>
    <w:p w14:paraId="66451E69" w14:textId="11F14002" w:rsidR="00011DC6" w:rsidRPr="00BA1F56" w:rsidRDefault="00011DC6" w:rsidP="00011DC6">
      <w:pPr>
        <w:shd w:val="clear" w:color="auto" w:fill="FFFFFE"/>
        <w:suppressAutoHyphens w:val="0"/>
        <w:spacing w:after="0" w:line="285" w:lineRule="atLeast"/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</w:pPr>
      <w:r w:rsidRPr="00BA1F56">
        <w:rPr>
          <w:rFonts w:ascii="Times New Roman" w:eastAsia="Times New Roman" w:hAnsi="Times New Roman" w:cs="Times New Roman"/>
          <w:b/>
          <w:color w:val="000000"/>
          <w:kern w:val="0"/>
          <w:lang w:eastAsia="en-IN"/>
        </w:rPr>
        <w:t>}</w:t>
      </w:r>
    </w:p>
    <w:p w14:paraId="604B9437" w14:textId="77777777" w:rsidR="004B4125" w:rsidRPr="004A2BB0" w:rsidRDefault="004B4125" w:rsidP="004B4125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283E4F4A" w14:textId="2BBD6579" w:rsidR="004B4125" w:rsidRDefault="004B4125" w:rsidP="004B4125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  <w:lang w:val="en-US"/>
        </w:rPr>
      </w:pPr>
      <w:r w:rsidRPr="004A2BB0">
        <w:rPr>
          <w:rFonts w:ascii="Times New Roman" w:hAnsi="Times New Roman" w:cs="Times New Roman"/>
          <w:b/>
          <w:iCs/>
          <w:sz w:val="28"/>
          <w:szCs w:val="28"/>
          <w:u w:val="single"/>
          <w:lang w:val="en-US"/>
        </w:rPr>
        <w:t>Output(s):</w:t>
      </w:r>
    </w:p>
    <w:p w14:paraId="1BEA9426" w14:textId="77777777" w:rsidR="000E4F63" w:rsidRPr="004A2BB0" w:rsidRDefault="000E4F63" w:rsidP="004B4125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  <w:lang w:val="en-US"/>
        </w:rPr>
      </w:pPr>
    </w:p>
    <w:p w14:paraId="46326993" w14:textId="18F63C5D" w:rsidR="004B4125" w:rsidRPr="004A2BB0" w:rsidRDefault="006D2B5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4A2BB0">
        <w:rPr>
          <w:rFonts w:ascii="Times New Roman" w:hAnsi="Times New Roman" w:cs="Times New Roman"/>
          <w:b/>
          <w:noProof/>
        </w:rPr>
        <w:drawing>
          <wp:inline distT="0" distB="0" distL="0" distR="0" wp14:anchorId="0E70DC6E" wp14:editId="603C42A6">
            <wp:extent cx="6082146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31" cy="17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6EAA" w14:textId="77777777" w:rsidR="000E4F63" w:rsidRDefault="000E4F63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2BEF4C0A" w14:textId="7A715504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4A2BB0">
        <w:rPr>
          <w:rFonts w:ascii="Times New Roman" w:hAnsi="Times New Roman" w:cs="Times New Roman"/>
          <w:b/>
          <w:iCs/>
          <w:sz w:val="28"/>
          <w:szCs w:val="28"/>
          <w:u w:val="single"/>
        </w:rPr>
        <w:t>Conclusion:</w:t>
      </w:r>
      <w:r w:rsidR="000E4F63">
        <w:rPr>
          <w:rFonts w:ascii="Times New Roman" w:hAnsi="Times New Roman" w:cs="Times New Roman"/>
          <w:b/>
          <w:iCs/>
          <w:sz w:val="28"/>
          <w:szCs w:val="28"/>
        </w:rPr>
        <w:t xml:space="preserve"> The unsorted 1D array was sorted and needed element was inserted in it successfully.</w:t>
      </w:r>
    </w:p>
    <w:p w14:paraId="6F3FB78B" w14:textId="77777777" w:rsidR="000E4F63" w:rsidRPr="000E4F63" w:rsidRDefault="000E4F63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1644E8D0" w14:textId="77777777" w:rsidR="004B4125" w:rsidRPr="004A2BB0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4A2BB0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Post Lab Descriptive Questions: </w:t>
      </w:r>
    </w:p>
    <w:p w14:paraId="4DC0E1B3" w14:textId="77777777" w:rsidR="00314A80" w:rsidRPr="004A2BB0" w:rsidRDefault="00A82D56" w:rsidP="00314A80">
      <w:pPr>
        <w:pStyle w:val="ListParagraph"/>
        <w:numPr>
          <w:ilvl w:val="0"/>
          <w:numId w:val="41"/>
        </w:numPr>
        <w:spacing w:line="240" w:lineRule="auto"/>
        <w:jc w:val="both"/>
        <w:rPr>
          <w:b/>
          <w:iCs/>
          <w:sz w:val="25"/>
          <w:szCs w:val="25"/>
        </w:rPr>
      </w:pPr>
      <w:r w:rsidRPr="004A2BB0">
        <w:rPr>
          <w:b/>
          <w:iCs/>
          <w:sz w:val="25"/>
          <w:szCs w:val="25"/>
        </w:rPr>
        <w:t>Describe two ways of passing parameters to functions. When do you prefer to use each of them?</w:t>
      </w:r>
    </w:p>
    <w:p w14:paraId="1A3013FE" w14:textId="7308401C" w:rsidR="00314A80" w:rsidRPr="004A2BB0" w:rsidRDefault="00314A80" w:rsidP="00314A80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A2BB0">
        <w:rPr>
          <w:rFonts w:ascii="Times New Roman" w:hAnsi="Times New Roman" w:cs="Times New Roman"/>
          <w:b/>
        </w:rPr>
        <w:sym w:font="Wingdings" w:char="F0E8"/>
      </w:r>
      <w:r w:rsidRPr="004A2BB0">
        <w:rPr>
          <w:rFonts w:ascii="Times New Roman" w:hAnsi="Times New Roman" w:cs="Times New Roman"/>
          <w:b/>
          <w:sz w:val="25"/>
          <w:szCs w:val="25"/>
        </w:rPr>
        <w:t xml:space="preserve">2 Ways of passing parameters to a function </w:t>
      </w:r>
      <w:proofErr w:type="gramStart"/>
      <w:r w:rsidRPr="004A2BB0">
        <w:rPr>
          <w:rFonts w:ascii="Times New Roman" w:hAnsi="Times New Roman" w:cs="Times New Roman"/>
          <w:b/>
          <w:sz w:val="25"/>
          <w:szCs w:val="25"/>
        </w:rPr>
        <w:t>are :</w:t>
      </w:r>
      <w:proofErr w:type="gramEnd"/>
      <w:r w:rsidRPr="004A2BB0">
        <w:rPr>
          <w:rFonts w:ascii="Times New Roman" w:hAnsi="Times New Roman" w:cs="Times New Roman"/>
          <w:b/>
          <w:sz w:val="25"/>
          <w:szCs w:val="25"/>
        </w:rPr>
        <w:t>-</w:t>
      </w:r>
    </w:p>
    <w:p w14:paraId="5F90557B" w14:textId="00319B09" w:rsidR="00314A80" w:rsidRPr="004A2BB0" w:rsidRDefault="00314A80" w:rsidP="00314A80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5"/>
          <w:szCs w:val="25"/>
        </w:rPr>
      </w:pPr>
      <w:r w:rsidRPr="004A2BB0">
        <w:rPr>
          <w:b/>
          <w:sz w:val="25"/>
          <w:szCs w:val="25"/>
          <w:u w:val="single"/>
        </w:rPr>
        <w:lastRenderedPageBreak/>
        <w:t>CALL BY VALUE</w:t>
      </w:r>
      <w:r w:rsidRPr="004A2BB0">
        <w:rPr>
          <w:b/>
          <w:sz w:val="25"/>
          <w:szCs w:val="25"/>
        </w:rPr>
        <w:t>- in this the copy of the values of the actual parameters are created in formal parameters. Any changes made inside that functions don’t affect the real value of actual parameters.</w:t>
      </w:r>
    </w:p>
    <w:p w14:paraId="4BC1998E" w14:textId="77777777" w:rsidR="004A2BB0" w:rsidRPr="006F4751" w:rsidRDefault="00314A80" w:rsidP="00314A80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5"/>
          <w:szCs w:val="25"/>
        </w:rPr>
      </w:pPr>
      <w:r w:rsidRPr="004A2BB0">
        <w:rPr>
          <w:b/>
          <w:sz w:val="25"/>
          <w:szCs w:val="25"/>
          <w:u w:val="single"/>
        </w:rPr>
        <w:t>CALL BY REFERENCE</w:t>
      </w:r>
      <w:r w:rsidRPr="004A2BB0">
        <w:rPr>
          <w:b/>
          <w:sz w:val="25"/>
          <w:szCs w:val="25"/>
        </w:rPr>
        <w:t xml:space="preserve">- in this the reference(location) of the variables are passed in actual parameter &amp; the formal parameters are the pointer variables. Any changes made in the function are reflected into the real values of the actual variables </w:t>
      </w:r>
      <w:r w:rsidRPr="006F4751">
        <w:rPr>
          <w:b/>
          <w:sz w:val="25"/>
          <w:szCs w:val="25"/>
        </w:rPr>
        <w:t>too.</w:t>
      </w:r>
    </w:p>
    <w:p w14:paraId="3593B071" w14:textId="5CFD2292" w:rsidR="00314A80" w:rsidRDefault="004A2BB0" w:rsidP="004A2BB0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6F4751">
        <w:rPr>
          <w:rFonts w:ascii="Times New Roman" w:hAnsi="Times New Roman" w:cs="Times New Roman"/>
          <w:b/>
          <w:sz w:val="25"/>
          <w:szCs w:val="25"/>
        </w:rPr>
        <w:t>When we want to just use the values passe</w:t>
      </w:r>
      <w:r w:rsidR="006F4751">
        <w:rPr>
          <w:rFonts w:ascii="Times New Roman" w:hAnsi="Times New Roman" w:cs="Times New Roman"/>
          <w:b/>
          <w:sz w:val="25"/>
          <w:szCs w:val="25"/>
        </w:rPr>
        <w:t>d</w:t>
      </w:r>
      <w:r w:rsidRPr="006F4751">
        <w:rPr>
          <w:rFonts w:ascii="Times New Roman" w:hAnsi="Times New Roman" w:cs="Times New Roman"/>
          <w:b/>
          <w:sz w:val="25"/>
          <w:szCs w:val="25"/>
        </w:rPr>
        <w:t xml:space="preserve"> as actual parameters</w:t>
      </w:r>
      <w:r w:rsidR="006F4751">
        <w:rPr>
          <w:rFonts w:ascii="Times New Roman" w:hAnsi="Times New Roman" w:cs="Times New Roman"/>
          <w:b/>
          <w:sz w:val="25"/>
          <w:szCs w:val="25"/>
        </w:rPr>
        <w:t xml:space="preserve"> in </w:t>
      </w:r>
      <w:proofErr w:type="gramStart"/>
      <w:r w:rsidR="006F4751">
        <w:rPr>
          <w:rFonts w:ascii="Times New Roman" w:hAnsi="Times New Roman" w:cs="Times New Roman"/>
          <w:b/>
          <w:sz w:val="25"/>
          <w:szCs w:val="25"/>
        </w:rPr>
        <w:t>function</w:t>
      </w:r>
      <w:proofErr w:type="gramEnd"/>
      <w:r w:rsidR="006F4751">
        <w:rPr>
          <w:rFonts w:ascii="Times New Roman" w:hAnsi="Times New Roman" w:cs="Times New Roman"/>
          <w:b/>
          <w:sz w:val="25"/>
          <w:szCs w:val="25"/>
        </w:rPr>
        <w:t xml:space="preserve"> we use </w:t>
      </w:r>
      <w:r w:rsidR="006F4751" w:rsidRPr="006F4751">
        <w:rPr>
          <w:rFonts w:ascii="Times New Roman" w:hAnsi="Times New Roman" w:cs="Times New Roman"/>
          <w:b/>
          <w:i/>
          <w:iCs/>
          <w:sz w:val="25"/>
          <w:szCs w:val="25"/>
          <w:u w:val="single"/>
        </w:rPr>
        <w:t>call by value.</w:t>
      </w:r>
    </w:p>
    <w:p w14:paraId="70FEB65A" w14:textId="76DEA4E0" w:rsidR="00A82D56" w:rsidRPr="006F4751" w:rsidRDefault="006F4751" w:rsidP="00314A80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6F4751">
        <w:rPr>
          <w:rFonts w:ascii="Times New Roman" w:hAnsi="Times New Roman" w:cs="Times New Roman"/>
          <w:b/>
          <w:sz w:val="25"/>
          <w:szCs w:val="25"/>
        </w:rPr>
        <w:t xml:space="preserve">When we want to </w:t>
      </w:r>
      <w:r>
        <w:rPr>
          <w:rFonts w:ascii="Times New Roman" w:hAnsi="Times New Roman" w:cs="Times New Roman"/>
          <w:b/>
          <w:sz w:val="25"/>
          <w:szCs w:val="25"/>
        </w:rPr>
        <w:t>change original</w:t>
      </w:r>
      <w:r w:rsidRPr="006F4751">
        <w:rPr>
          <w:rFonts w:ascii="Times New Roman" w:hAnsi="Times New Roman" w:cs="Times New Roman"/>
          <w:b/>
          <w:sz w:val="25"/>
          <w:szCs w:val="25"/>
        </w:rPr>
        <w:t xml:space="preserve"> the values </w:t>
      </w:r>
      <w:r>
        <w:rPr>
          <w:rFonts w:ascii="Times New Roman" w:hAnsi="Times New Roman" w:cs="Times New Roman"/>
          <w:b/>
          <w:sz w:val="25"/>
          <w:szCs w:val="25"/>
        </w:rPr>
        <w:t xml:space="preserve">of parameters </w:t>
      </w:r>
      <w:r w:rsidRPr="006F4751">
        <w:rPr>
          <w:rFonts w:ascii="Times New Roman" w:hAnsi="Times New Roman" w:cs="Times New Roman"/>
          <w:b/>
          <w:sz w:val="25"/>
          <w:szCs w:val="25"/>
        </w:rPr>
        <w:t>passe</w:t>
      </w:r>
      <w:r>
        <w:rPr>
          <w:rFonts w:ascii="Times New Roman" w:hAnsi="Times New Roman" w:cs="Times New Roman"/>
          <w:b/>
          <w:sz w:val="25"/>
          <w:szCs w:val="25"/>
        </w:rPr>
        <w:t>d</w:t>
      </w:r>
      <w:r w:rsidRPr="006F4751">
        <w:rPr>
          <w:rFonts w:ascii="Times New Roman" w:hAnsi="Times New Roman" w:cs="Times New Roman"/>
          <w:b/>
          <w:sz w:val="25"/>
          <w:szCs w:val="25"/>
        </w:rPr>
        <w:t xml:space="preserve"> as actual parameters</w:t>
      </w:r>
      <w:r>
        <w:rPr>
          <w:rFonts w:ascii="Times New Roman" w:hAnsi="Times New Roman" w:cs="Times New Roman"/>
          <w:b/>
          <w:sz w:val="25"/>
          <w:szCs w:val="25"/>
        </w:rPr>
        <w:t xml:space="preserve"> in </w:t>
      </w:r>
      <w:proofErr w:type="gramStart"/>
      <w:r>
        <w:rPr>
          <w:rFonts w:ascii="Times New Roman" w:hAnsi="Times New Roman" w:cs="Times New Roman"/>
          <w:b/>
          <w:sz w:val="25"/>
          <w:szCs w:val="25"/>
        </w:rPr>
        <w:t>function</w:t>
      </w:r>
      <w:proofErr w:type="gramEnd"/>
      <w:r>
        <w:rPr>
          <w:rFonts w:ascii="Times New Roman" w:hAnsi="Times New Roman" w:cs="Times New Roman"/>
          <w:b/>
          <w:sz w:val="25"/>
          <w:szCs w:val="25"/>
        </w:rPr>
        <w:t xml:space="preserve"> we use </w:t>
      </w:r>
      <w:r w:rsidRPr="006F4751">
        <w:rPr>
          <w:rFonts w:ascii="Times New Roman" w:hAnsi="Times New Roman" w:cs="Times New Roman"/>
          <w:b/>
          <w:i/>
          <w:iCs/>
          <w:sz w:val="25"/>
          <w:szCs w:val="25"/>
          <w:u w:val="single"/>
        </w:rPr>
        <w:t>call by reference.</w:t>
      </w:r>
    </w:p>
    <w:p w14:paraId="70D63832" w14:textId="749DFC10" w:rsidR="00A82D56" w:rsidRPr="004A2BB0" w:rsidRDefault="00A82D56" w:rsidP="00E5326C">
      <w:pPr>
        <w:pStyle w:val="ListParagraph"/>
        <w:numPr>
          <w:ilvl w:val="0"/>
          <w:numId w:val="41"/>
        </w:numPr>
        <w:spacing w:line="240" w:lineRule="auto"/>
        <w:jc w:val="both"/>
        <w:rPr>
          <w:b/>
          <w:sz w:val="25"/>
          <w:szCs w:val="25"/>
        </w:rPr>
      </w:pPr>
      <w:r w:rsidRPr="004A2BB0">
        <w:rPr>
          <w:b/>
          <w:sz w:val="25"/>
          <w:szCs w:val="25"/>
        </w:rPr>
        <w:t>Distinguish between the following:</w:t>
      </w:r>
    </w:p>
    <w:p w14:paraId="6536C6C8" w14:textId="6CC33CA2" w:rsidR="00A82D56" w:rsidRPr="004A2BB0" w:rsidRDefault="00A82D56" w:rsidP="00A82D56">
      <w:pPr>
        <w:pStyle w:val="ListParagraph"/>
        <w:numPr>
          <w:ilvl w:val="0"/>
          <w:numId w:val="42"/>
        </w:numPr>
        <w:spacing w:line="240" w:lineRule="auto"/>
        <w:jc w:val="both"/>
        <w:rPr>
          <w:b/>
          <w:sz w:val="25"/>
          <w:szCs w:val="25"/>
        </w:rPr>
      </w:pPr>
      <w:proofErr w:type="gramStart"/>
      <w:r w:rsidRPr="004A2BB0">
        <w:rPr>
          <w:b/>
          <w:sz w:val="25"/>
          <w:szCs w:val="25"/>
        </w:rPr>
        <w:t>Actual  and</w:t>
      </w:r>
      <w:proofErr w:type="gramEnd"/>
      <w:r w:rsidRPr="004A2BB0">
        <w:rPr>
          <w:b/>
          <w:sz w:val="25"/>
          <w:szCs w:val="25"/>
        </w:rPr>
        <w:t xml:space="preserve"> </w:t>
      </w:r>
      <w:r w:rsidR="00E41A92" w:rsidRPr="004A2BB0">
        <w:rPr>
          <w:b/>
          <w:sz w:val="25"/>
          <w:szCs w:val="25"/>
        </w:rPr>
        <w:t>F</w:t>
      </w:r>
      <w:r w:rsidRPr="004A2BB0">
        <w:rPr>
          <w:b/>
          <w:sz w:val="25"/>
          <w:szCs w:val="25"/>
        </w:rPr>
        <w:t xml:space="preserve">ormal </w:t>
      </w:r>
      <w:r w:rsidR="007F0F1D" w:rsidRPr="004A2BB0">
        <w:rPr>
          <w:b/>
          <w:sz w:val="25"/>
          <w:szCs w:val="25"/>
        </w:rPr>
        <w:t>parameters/arguments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3"/>
        <w:gridCol w:w="4333"/>
      </w:tblGrid>
      <w:tr w:rsidR="00E41A92" w:rsidRPr="004A2BB0" w14:paraId="0E993612" w14:textId="77777777" w:rsidTr="0017091E">
        <w:tc>
          <w:tcPr>
            <w:tcW w:w="4333" w:type="dxa"/>
          </w:tcPr>
          <w:p w14:paraId="3166A224" w14:textId="4A610CF0" w:rsidR="00E41A92" w:rsidRPr="004A2BB0" w:rsidRDefault="00E41A92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Actual</w:t>
            </w:r>
            <w:r w:rsidR="007F0F1D"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parameters/arguments</w:t>
            </w:r>
          </w:p>
        </w:tc>
        <w:tc>
          <w:tcPr>
            <w:tcW w:w="4333" w:type="dxa"/>
          </w:tcPr>
          <w:p w14:paraId="4966FA32" w14:textId="39BBE447" w:rsidR="00E41A92" w:rsidRPr="004A2BB0" w:rsidRDefault="00E41A92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Formal</w:t>
            </w:r>
            <w:r w:rsidR="007F0F1D"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parameters/arguments</w:t>
            </w:r>
          </w:p>
        </w:tc>
      </w:tr>
      <w:tr w:rsidR="00E41A92" w:rsidRPr="004A2BB0" w14:paraId="05CD4645" w14:textId="77777777" w:rsidTr="00372984">
        <w:tc>
          <w:tcPr>
            <w:tcW w:w="4333" w:type="dxa"/>
            <w:tcBorders>
              <w:bottom w:val="single" w:sz="4" w:space="0" w:color="auto"/>
            </w:tcBorders>
          </w:tcPr>
          <w:p w14:paraId="26BC0537" w14:textId="48485321" w:rsidR="00E41A92" w:rsidRPr="004A2BB0" w:rsidRDefault="007F0F1D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The parameters which appear in function call are called as actual parameters/arguments.</w:t>
            </w:r>
          </w:p>
        </w:tc>
        <w:tc>
          <w:tcPr>
            <w:tcW w:w="4333" w:type="dxa"/>
          </w:tcPr>
          <w:p w14:paraId="1620DD0F" w14:textId="03497184" w:rsidR="00E41A92" w:rsidRPr="006F4751" w:rsidRDefault="007F0F1D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5"/>
                <w:szCs w:val="25"/>
              </w:rPr>
            </w:pPr>
            <w:r w:rsidRPr="006F4751">
              <w:rPr>
                <w:rFonts w:ascii="Times New Roman" w:hAnsi="Times New Roman" w:cs="Times New Roman"/>
                <w:b/>
                <w:color w:val="262626" w:themeColor="text1" w:themeTint="D9"/>
                <w:sz w:val="25"/>
                <w:szCs w:val="25"/>
              </w:rPr>
              <w:t xml:space="preserve">The parameters which appear in function definition(declaration) are called formal parameters. </w:t>
            </w:r>
          </w:p>
        </w:tc>
      </w:tr>
      <w:tr w:rsidR="00E41A92" w:rsidRPr="004A2BB0" w14:paraId="54DF07B4" w14:textId="77777777" w:rsidTr="00372984">
        <w:tc>
          <w:tcPr>
            <w:tcW w:w="4333" w:type="dxa"/>
            <w:tcBorders>
              <w:bottom w:val="single" w:sz="4" w:space="0" w:color="auto"/>
            </w:tcBorders>
          </w:tcPr>
          <w:p w14:paraId="2ED2AF1C" w14:textId="18331D20" w:rsidR="00E41A92" w:rsidRPr="004A2BB0" w:rsidRDefault="00372984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A2BB0">
              <w:rPr>
                <w:rFonts w:ascii="Times New Roman" w:hAnsi="Times New Roman" w:cs="Times New Roman"/>
                <w:b/>
                <w:sz w:val="23"/>
                <w:szCs w:val="23"/>
                <w:shd w:val="clear" w:color="auto" w:fill="F7F9FC"/>
              </w:rPr>
              <w:t xml:space="preserve">In actual parameters there is no </w:t>
            </w:r>
            <w:proofErr w:type="gramStart"/>
            <w:r w:rsidRPr="004A2BB0">
              <w:rPr>
                <w:rFonts w:ascii="Times New Roman" w:hAnsi="Times New Roman" w:cs="Times New Roman"/>
                <w:b/>
                <w:sz w:val="23"/>
                <w:szCs w:val="23"/>
                <w:shd w:val="clear" w:color="auto" w:fill="F7F9FC"/>
              </w:rPr>
              <w:t>mentioning  of</w:t>
            </w:r>
            <w:proofErr w:type="gramEnd"/>
            <w:r w:rsidRPr="004A2BB0">
              <w:rPr>
                <w:rFonts w:ascii="Times New Roman" w:hAnsi="Times New Roman" w:cs="Times New Roman"/>
                <w:b/>
                <w:sz w:val="23"/>
                <w:szCs w:val="23"/>
                <w:shd w:val="clear" w:color="auto" w:fill="F7F9FC"/>
              </w:rPr>
              <w:t xml:space="preserve"> datatypes. Only the values </w:t>
            </w:r>
            <w:proofErr w:type="gramStart"/>
            <w:r w:rsidRPr="004A2BB0">
              <w:rPr>
                <w:rFonts w:ascii="Times New Roman" w:hAnsi="Times New Roman" w:cs="Times New Roman"/>
                <w:b/>
                <w:sz w:val="23"/>
                <w:szCs w:val="23"/>
                <w:shd w:val="clear" w:color="auto" w:fill="F7F9FC"/>
              </w:rPr>
              <w:t>is</w:t>
            </w:r>
            <w:proofErr w:type="gramEnd"/>
            <w:r w:rsidRPr="004A2BB0">
              <w:rPr>
                <w:rFonts w:ascii="Times New Roman" w:hAnsi="Times New Roman" w:cs="Times New Roman"/>
                <w:b/>
                <w:sz w:val="23"/>
                <w:szCs w:val="23"/>
                <w:shd w:val="clear" w:color="auto" w:fill="F7F9FC"/>
              </w:rPr>
              <w:t xml:space="preserve"> passed.</w:t>
            </w:r>
          </w:p>
        </w:tc>
        <w:tc>
          <w:tcPr>
            <w:tcW w:w="4333" w:type="dxa"/>
          </w:tcPr>
          <w:p w14:paraId="1C8DBFF6" w14:textId="77777777" w:rsidR="00E41A92" w:rsidRPr="006F4751" w:rsidRDefault="008027F3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3"/>
                <w:szCs w:val="23"/>
                <w:shd w:val="clear" w:color="auto" w:fill="F7F9FC"/>
              </w:rPr>
            </w:pPr>
            <w:r w:rsidRPr="006F4751">
              <w:rPr>
                <w:rFonts w:ascii="Times New Roman" w:hAnsi="Times New Roman" w:cs="Times New Roman"/>
                <w:b/>
                <w:color w:val="262626" w:themeColor="text1" w:themeTint="D9"/>
                <w:sz w:val="23"/>
                <w:szCs w:val="23"/>
                <w:shd w:val="clear" w:color="auto" w:fill="F7F9FC"/>
              </w:rPr>
              <w:t>In formal parameters, the data types of the receiving values should be included.</w:t>
            </w:r>
          </w:p>
          <w:p w14:paraId="63948C80" w14:textId="4223EA7F" w:rsidR="00372984" w:rsidRPr="006F4751" w:rsidRDefault="00372984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5"/>
                <w:szCs w:val="25"/>
              </w:rPr>
            </w:pPr>
          </w:p>
        </w:tc>
      </w:tr>
    </w:tbl>
    <w:p w14:paraId="74C8441D" w14:textId="26875129" w:rsidR="008027F3" w:rsidRPr="004A2BB0" w:rsidRDefault="008027F3" w:rsidP="008027F3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A2BB0">
        <w:rPr>
          <w:rFonts w:ascii="Times New Roman" w:hAnsi="Times New Roman" w:cs="Times New Roman"/>
          <w:b/>
          <w:sz w:val="25"/>
          <w:szCs w:val="25"/>
        </w:rPr>
        <w:t xml:space="preserve">int </w:t>
      </w:r>
      <w:proofErr w:type="gramStart"/>
      <w:r w:rsidRPr="004A2BB0">
        <w:rPr>
          <w:rFonts w:ascii="Times New Roman" w:hAnsi="Times New Roman" w:cs="Times New Roman"/>
          <w:b/>
          <w:sz w:val="25"/>
          <w:szCs w:val="25"/>
        </w:rPr>
        <w:t>add(</w:t>
      </w:r>
      <w:proofErr w:type="gramEnd"/>
      <w:r w:rsidRPr="004A2BB0">
        <w:rPr>
          <w:rFonts w:ascii="Times New Roman" w:hAnsi="Times New Roman" w:cs="Times New Roman"/>
          <w:b/>
          <w:sz w:val="25"/>
          <w:szCs w:val="25"/>
        </w:rPr>
        <w:t xml:space="preserve">int </w:t>
      </w:r>
      <w:proofErr w:type="spellStart"/>
      <w:r w:rsidRPr="004A2BB0">
        <w:rPr>
          <w:rFonts w:ascii="Times New Roman" w:hAnsi="Times New Roman" w:cs="Times New Roman"/>
          <w:b/>
          <w:sz w:val="25"/>
          <w:szCs w:val="25"/>
        </w:rPr>
        <w:t>x,int</w:t>
      </w:r>
      <w:proofErr w:type="spellEnd"/>
      <w:r w:rsidRPr="004A2BB0">
        <w:rPr>
          <w:rFonts w:ascii="Times New Roman" w:hAnsi="Times New Roman" w:cs="Times New Roman"/>
          <w:b/>
          <w:sz w:val="25"/>
          <w:szCs w:val="25"/>
        </w:rPr>
        <w:t xml:space="preserve"> y) // these are formal parameters in </w:t>
      </w:r>
      <w:proofErr w:type="spellStart"/>
      <w:r w:rsidRPr="004A2BB0">
        <w:rPr>
          <w:rFonts w:ascii="Times New Roman" w:hAnsi="Times New Roman" w:cs="Times New Roman"/>
          <w:b/>
          <w:sz w:val="25"/>
          <w:szCs w:val="25"/>
        </w:rPr>
        <w:t>func</w:t>
      </w:r>
      <w:proofErr w:type="spellEnd"/>
      <w:r w:rsidRPr="004A2BB0">
        <w:rPr>
          <w:rFonts w:ascii="Times New Roman" w:hAnsi="Times New Roman" w:cs="Times New Roman"/>
          <w:b/>
          <w:sz w:val="25"/>
          <w:szCs w:val="25"/>
        </w:rPr>
        <w:t xml:space="preserve">() </w:t>
      </w:r>
      <w:r w:rsidR="00372984" w:rsidRPr="004A2BB0">
        <w:rPr>
          <w:rFonts w:ascii="Times New Roman" w:hAnsi="Times New Roman" w:cs="Times New Roman"/>
          <w:b/>
          <w:sz w:val="25"/>
          <w:szCs w:val="25"/>
        </w:rPr>
        <w:t>definition</w:t>
      </w:r>
    </w:p>
    <w:p w14:paraId="41E9FEE0" w14:textId="77777777" w:rsidR="008027F3" w:rsidRPr="004A2BB0" w:rsidRDefault="008027F3" w:rsidP="008027F3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proofErr w:type="gramStart"/>
      <w:r w:rsidRPr="004A2BB0">
        <w:rPr>
          <w:rFonts w:ascii="Times New Roman" w:hAnsi="Times New Roman" w:cs="Times New Roman"/>
          <w:b/>
          <w:sz w:val="25"/>
          <w:szCs w:val="25"/>
        </w:rPr>
        <w:t>{ return</w:t>
      </w:r>
      <w:proofErr w:type="gramEnd"/>
      <w:r w:rsidRPr="004A2BB0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4A2BB0">
        <w:rPr>
          <w:rFonts w:ascii="Times New Roman" w:hAnsi="Times New Roman" w:cs="Times New Roman"/>
          <w:b/>
          <w:sz w:val="25"/>
          <w:szCs w:val="25"/>
        </w:rPr>
        <w:t>x+y</w:t>
      </w:r>
      <w:proofErr w:type="spellEnd"/>
      <w:r w:rsidRPr="004A2BB0">
        <w:rPr>
          <w:rFonts w:ascii="Times New Roman" w:hAnsi="Times New Roman" w:cs="Times New Roman"/>
          <w:b/>
          <w:sz w:val="25"/>
          <w:szCs w:val="25"/>
        </w:rPr>
        <w:t>;}</w:t>
      </w:r>
    </w:p>
    <w:p w14:paraId="48E3B868" w14:textId="77777777" w:rsidR="008027F3" w:rsidRPr="004A2BB0" w:rsidRDefault="008027F3" w:rsidP="008027F3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A2BB0">
        <w:rPr>
          <w:rFonts w:ascii="Times New Roman" w:hAnsi="Times New Roman" w:cs="Times New Roman"/>
          <w:b/>
          <w:sz w:val="25"/>
          <w:szCs w:val="25"/>
        </w:rPr>
        <w:t xml:space="preserve">void </w:t>
      </w:r>
      <w:proofErr w:type="gramStart"/>
      <w:r w:rsidRPr="004A2BB0">
        <w:rPr>
          <w:rFonts w:ascii="Times New Roman" w:hAnsi="Times New Roman" w:cs="Times New Roman"/>
          <w:b/>
          <w:sz w:val="25"/>
          <w:szCs w:val="25"/>
        </w:rPr>
        <w:t>main(</w:t>
      </w:r>
      <w:proofErr w:type="gramEnd"/>
      <w:r w:rsidRPr="004A2BB0">
        <w:rPr>
          <w:rFonts w:ascii="Times New Roman" w:hAnsi="Times New Roman" w:cs="Times New Roman"/>
          <w:b/>
          <w:sz w:val="25"/>
          <w:szCs w:val="25"/>
        </w:rPr>
        <w:t>){</w:t>
      </w:r>
    </w:p>
    <w:p w14:paraId="6326503C" w14:textId="77777777" w:rsidR="008027F3" w:rsidRPr="004A2BB0" w:rsidRDefault="008027F3" w:rsidP="008027F3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A2BB0">
        <w:rPr>
          <w:rFonts w:ascii="Times New Roman" w:hAnsi="Times New Roman" w:cs="Times New Roman"/>
          <w:b/>
          <w:sz w:val="25"/>
          <w:szCs w:val="25"/>
        </w:rPr>
        <w:t>int a=</w:t>
      </w:r>
      <w:proofErr w:type="gramStart"/>
      <w:r w:rsidRPr="004A2BB0">
        <w:rPr>
          <w:rFonts w:ascii="Times New Roman" w:hAnsi="Times New Roman" w:cs="Times New Roman"/>
          <w:b/>
          <w:sz w:val="25"/>
          <w:szCs w:val="25"/>
        </w:rPr>
        <w:t>5,b</w:t>
      </w:r>
      <w:proofErr w:type="gramEnd"/>
      <w:r w:rsidRPr="004A2BB0">
        <w:rPr>
          <w:rFonts w:ascii="Times New Roman" w:hAnsi="Times New Roman" w:cs="Times New Roman"/>
          <w:b/>
          <w:sz w:val="25"/>
          <w:szCs w:val="25"/>
        </w:rPr>
        <w:t>=1,s;</w:t>
      </w:r>
    </w:p>
    <w:p w14:paraId="4FE1018F" w14:textId="51564EE6" w:rsidR="008027F3" w:rsidRPr="004A2BB0" w:rsidRDefault="008027F3" w:rsidP="008027F3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A2BB0">
        <w:rPr>
          <w:rFonts w:ascii="Times New Roman" w:hAnsi="Times New Roman" w:cs="Times New Roman"/>
          <w:b/>
          <w:sz w:val="25"/>
          <w:szCs w:val="25"/>
        </w:rPr>
        <w:t>s=add(</w:t>
      </w:r>
      <w:proofErr w:type="spellStart"/>
      <w:proofErr w:type="gramStart"/>
      <w:r w:rsidRPr="004A2BB0">
        <w:rPr>
          <w:rFonts w:ascii="Times New Roman" w:hAnsi="Times New Roman" w:cs="Times New Roman"/>
          <w:b/>
          <w:sz w:val="25"/>
          <w:szCs w:val="25"/>
        </w:rPr>
        <w:t>a,b</w:t>
      </w:r>
      <w:proofErr w:type="spellEnd"/>
      <w:proofErr w:type="gramEnd"/>
      <w:r w:rsidRPr="004A2BB0">
        <w:rPr>
          <w:rFonts w:ascii="Times New Roman" w:hAnsi="Times New Roman" w:cs="Times New Roman"/>
          <w:b/>
          <w:sz w:val="25"/>
          <w:szCs w:val="25"/>
        </w:rPr>
        <w:t xml:space="preserve">);//actual parameters in </w:t>
      </w:r>
      <w:proofErr w:type="spellStart"/>
      <w:r w:rsidRPr="004A2BB0">
        <w:rPr>
          <w:rFonts w:ascii="Times New Roman" w:hAnsi="Times New Roman" w:cs="Times New Roman"/>
          <w:b/>
          <w:sz w:val="25"/>
          <w:szCs w:val="25"/>
        </w:rPr>
        <w:t>func</w:t>
      </w:r>
      <w:proofErr w:type="spellEnd"/>
      <w:r w:rsidRPr="004A2BB0">
        <w:rPr>
          <w:rFonts w:ascii="Times New Roman" w:hAnsi="Times New Roman" w:cs="Times New Roman"/>
          <w:b/>
          <w:sz w:val="25"/>
          <w:szCs w:val="25"/>
        </w:rPr>
        <w:t>() call</w:t>
      </w:r>
    </w:p>
    <w:p w14:paraId="71A11238" w14:textId="6556E5D0" w:rsidR="00314A80" w:rsidRPr="004A2BB0" w:rsidRDefault="008027F3" w:rsidP="009D2CFE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A2BB0">
        <w:rPr>
          <w:rFonts w:ascii="Times New Roman" w:hAnsi="Times New Roman" w:cs="Times New Roman"/>
          <w:b/>
          <w:sz w:val="25"/>
          <w:szCs w:val="25"/>
        </w:rPr>
        <w:t>}</w:t>
      </w:r>
    </w:p>
    <w:p w14:paraId="2DBF4F56" w14:textId="334F6BAE" w:rsidR="00314A80" w:rsidRPr="004A2BB0" w:rsidRDefault="00A82D56" w:rsidP="00314A80">
      <w:pPr>
        <w:pStyle w:val="ListParagraph"/>
        <w:numPr>
          <w:ilvl w:val="0"/>
          <w:numId w:val="42"/>
        </w:numPr>
        <w:spacing w:line="240" w:lineRule="auto"/>
        <w:jc w:val="both"/>
        <w:rPr>
          <w:b/>
          <w:sz w:val="25"/>
          <w:szCs w:val="25"/>
        </w:rPr>
      </w:pPr>
      <w:r w:rsidRPr="004A2BB0">
        <w:rPr>
          <w:b/>
          <w:sz w:val="25"/>
          <w:szCs w:val="25"/>
        </w:rPr>
        <w:t xml:space="preserve">Scope and </w:t>
      </w:r>
      <w:r w:rsidR="00E41A92" w:rsidRPr="004A2BB0">
        <w:rPr>
          <w:b/>
          <w:sz w:val="25"/>
          <w:szCs w:val="25"/>
        </w:rPr>
        <w:t>V</w:t>
      </w:r>
      <w:r w:rsidRPr="004A2BB0">
        <w:rPr>
          <w:b/>
          <w:sz w:val="25"/>
          <w:szCs w:val="25"/>
        </w:rPr>
        <w:t>isibility of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3"/>
        <w:gridCol w:w="4333"/>
      </w:tblGrid>
      <w:tr w:rsidR="00E41A92" w:rsidRPr="004A2BB0" w14:paraId="5D00C14F" w14:textId="77777777" w:rsidTr="00E41A92">
        <w:tc>
          <w:tcPr>
            <w:tcW w:w="4333" w:type="dxa"/>
          </w:tcPr>
          <w:p w14:paraId="1D55EB37" w14:textId="0016C330" w:rsidR="00E41A92" w:rsidRPr="004A2BB0" w:rsidRDefault="00E41A92" w:rsidP="00E41A9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Scope</w:t>
            </w:r>
          </w:p>
        </w:tc>
        <w:tc>
          <w:tcPr>
            <w:tcW w:w="4333" w:type="dxa"/>
          </w:tcPr>
          <w:p w14:paraId="042D6823" w14:textId="3A422F77" w:rsidR="00E41A92" w:rsidRPr="004A2BB0" w:rsidRDefault="00E41A92" w:rsidP="00314A8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Visibility</w:t>
            </w:r>
          </w:p>
        </w:tc>
      </w:tr>
      <w:tr w:rsidR="00E41A92" w:rsidRPr="004A2BB0" w14:paraId="345BE9D2" w14:textId="77777777" w:rsidTr="00E41A92">
        <w:tc>
          <w:tcPr>
            <w:tcW w:w="4333" w:type="dxa"/>
          </w:tcPr>
          <w:p w14:paraId="0104CF31" w14:textId="2451C111" w:rsidR="00E41A92" w:rsidRPr="004A2BB0" w:rsidRDefault="00372984" w:rsidP="00314A8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It defines </w:t>
            </w:r>
            <w:r w:rsidR="00686DC2"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the availability and life of the variables </w:t>
            </w:r>
            <w:proofErr w:type="spellStart"/>
            <w:r w:rsidR="00686DC2"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in side</w:t>
            </w:r>
            <w:proofErr w:type="spellEnd"/>
            <w:r w:rsidR="00686DC2"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a particular function/loop or through all function/loops.</w:t>
            </w:r>
          </w:p>
        </w:tc>
        <w:tc>
          <w:tcPr>
            <w:tcW w:w="4333" w:type="dxa"/>
          </w:tcPr>
          <w:p w14:paraId="308D35F6" w14:textId="17C138F0" w:rsidR="00E41A92" w:rsidRPr="004A2BB0" w:rsidRDefault="00686DC2" w:rsidP="00314A8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It defines the accessibility of the data </w:t>
            </w:r>
            <w:proofErr w:type="gramStart"/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members(</w:t>
            </w:r>
            <w:proofErr w:type="gramEnd"/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variables &amp; functions) to other functions</w:t>
            </w:r>
          </w:p>
        </w:tc>
      </w:tr>
      <w:tr w:rsidR="00E41A92" w:rsidRPr="004A2BB0" w14:paraId="6B8DD3F5" w14:textId="77777777" w:rsidTr="00E41A92">
        <w:tc>
          <w:tcPr>
            <w:tcW w:w="4333" w:type="dxa"/>
          </w:tcPr>
          <w:p w14:paraId="4525FF42" w14:textId="23537D91" w:rsidR="00E41A92" w:rsidRPr="004A2BB0" w:rsidRDefault="004A162E" w:rsidP="004A162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>The scope of variable determines over what region of the program a variable is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>actually available for use.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>The scope of an identifier is a part of the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lastRenderedPageBreak/>
              <w:t>program in which the identifier can be used to access its object.</w:t>
            </w:r>
          </w:p>
        </w:tc>
        <w:tc>
          <w:tcPr>
            <w:tcW w:w="4333" w:type="dxa"/>
          </w:tcPr>
          <w:p w14:paraId="76BF598C" w14:textId="6281F512" w:rsidR="004A162E" w:rsidRPr="004A162E" w:rsidRDefault="004A162E" w:rsidP="004A162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lastRenderedPageBreak/>
              <w:t>The visibility of variable refers to the accessibility of a variable from the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>memory</w:t>
            </w:r>
            <w:proofErr w:type="gramStart"/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>.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>.</w:t>
            </w:r>
            <w:proofErr w:type="gramEnd"/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The visibility of an identifier is a region of the program 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lastRenderedPageBreak/>
              <w:t>source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code from which an </w:t>
            </w:r>
            <w:proofErr w:type="gramStart"/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identifier’s 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>associated</w:t>
            </w:r>
            <w:proofErr w:type="gramEnd"/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object can be legally</w:t>
            </w:r>
          </w:p>
          <w:p w14:paraId="5DBE60A0" w14:textId="25DB3BFC" w:rsidR="00E41A92" w:rsidRPr="004A2BB0" w:rsidRDefault="004A162E" w:rsidP="004A162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162E">
              <w:rPr>
                <w:rFonts w:ascii="Times New Roman" w:hAnsi="Times New Roman" w:cs="Times New Roman"/>
                <w:b/>
                <w:sz w:val="25"/>
                <w:szCs w:val="25"/>
              </w:rPr>
              <w:t>accessed.</w:t>
            </w:r>
          </w:p>
        </w:tc>
      </w:tr>
      <w:tr w:rsidR="00E41A92" w:rsidRPr="004A2BB0" w14:paraId="0D6C5DE1" w14:textId="77777777" w:rsidTr="00E41A92">
        <w:tc>
          <w:tcPr>
            <w:tcW w:w="4333" w:type="dxa"/>
          </w:tcPr>
          <w:p w14:paraId="3CB02E83" w14:textId="77777777" w:rsidR="00686DC2" w:rsidRPr="004A2BB0" w:rsidRDefault="00686DC2" w:rsidP="00314A8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lastRenderedPageBreak/>
              <w:t xml:space="preserve">2 types </w:t>
            </w:r>
          </w:p>
          <w:p w14:paraId="509BCFF9" w14:textId="300F714B" w:rsidR="00686DC2" w:rsidRPr="004A2BB0" w:rsidRDefault="00686DC2" w:rsidP="00686DC2">
            <w:pPr>
              <w:pStyle w:val="ListParagraph"/>
              <w:numPr>
                <w:ilvl w:val="0"/>
                <w:numId w:val="48"/>
              </w:numPr>
              <w:spacing w:line="240" w:lineRule="auto"/>
              <w:jc w:val="both"/>
              <w:rPr>
                <w:b/>
                <w:sz w:val="25"/>
                <w:szCs w:val="25"/>
              </w:rPr>
            </w:pPr>
            <w:r w:rsidRPr="004A2BB0">
              <w:rPr>
                <w:b/>
                <w:sz w:val="25"/>
                <w:szCs w:val="25"/>
              </w:rPr>
              <w:t>Global</w:t>
            </w:r>
          </w:p>
          <w:p w14:paraId="3B09452E" w14:textId="24518DF7" w:rsidR="00686DC2" w:rsidRPr="004A2BB0" w:rsidRDefault="00686DC2" w:rsidP="00686DC2">
            <w:pPr>
              <w:pStyle w:val="ListParagraph"/>
              <w:numPr>
                <w:ilvl w:val="0"/>
                <w:numId w:val="47"/>
              </w:numPr>
              <w:spacing w:line="240" w:lineRule="auto"/>
              <w:jc w:val="both"/>
              <w:rPr>
                <w:b/>
                <w:sz w:val="25"/>
                <w:szCs w:val="25"/>
              </w:rPr>
            </w:pPr>
            <w:r w:rsidRPr="004A2BB0">
              <w:rPr>
                <w:b/>
                <w:sz w:val="25"/>
                <w:szCs w:val="25"/>
              </w:rPr>
              <w:t>local</w:t>
            </w:r>
          </w:p>
        </w:tc>
        <w:tc>
          <w:tcPr>
            <w:tcW w:w="4333" w:type="dxa"/>
          </w:tcPr>
          <w:p w14:paraId="15BFB414" w14:textId="77777777" w:rsidR="002923D7" w:rsidRPr="004A2BB0" w:rsidRDefault="002923D7" w:rsidP="00314A8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3 types </w:t>
            </w:r>
          </w:p>
          <w:p w14:paraId="2B160FAE" w14:textId="77777777" w:rsidR="002923D7" w:rsidRPr="004A2BB0" w:rsidRDefault="002923D7" w:rsidP="002923D7">
            <w:pPr>
              <w:pStyle w:val="ListParagraph"/>
              <w:numPr>
                <w:ilvl w:val="0"/>
                <w:numId w:val="47"/>
              </w:numPr>
              <w:spacing w:line="240" w:lineRule="auto"/>
              <w:jc w:val="both"/>
              <w:rPr>
                <w:b/>
                <w:sz w:val="25"/>
                <w:szCs w:val="25"/>
              </w:rPr>
            </w:pPr>
            <w:r w:rsidRPr="004A2BB0">
              <w:rPr>
                <w:b/>
                <w:sz w:val="25"/>
                <w:szCs w:val="25"/>
              </w:rPr>
              <w:t xml:space="preserve">public </w:t>
            </w:r>
          </w:p>
          <w:p w14:paraId="0C8F325D" w14:textId="77777777" w:rsidR="002923D7" w:rsidRPr="004A2BB0" w:rsidRDefault="002923D7" w:rsidP="002923D7">
            <w:pPr>
              <w:pStyle w:val="ListParagraph"/>
              <w:numPr>
                <w:ilvl w:val="0"/>
                <w:numId w:val="47"/>
              </w:numPr>
              <w:spacing w:line="240" w:lineRule="auto"/>
              <w:jc w:val="both"/>
              <w:rPr>
                <w:b/>
                <w:sz w:val="25"/>
                <w:szCs w:val="25"/>
              </w:rPr>
            </w:pPr>
            <w:r w:rsidRPr="004A2BB0">
              <w:rPr>
                <w:b/>
                <w:sz w:val="25"/>
                <w:szCs w:val="25"/>
              </w:rPr>
              <w:t xml:space="preserve">private </w:t>
            </w:r>
          </w:p>
          <w:p w14:paraId="6DAFD431" w14:textId="1C786461" w:rsidR="00E41A92" w:rsidRPr="004A2BB0" w:rsidRDefault="002923D7" w:rsidP="002923D7">
            <w:pPr>
              <w:pStyle w:val="ListParagraph"/>
              <w:numPr>
                <w:ilvl w:val="0"/>
                <w:numId w:val="47"/>
              </w:numPr>
              <w:spacing w:line="240" w:lineRule="auto"/>
              <w:jc w:val="both"/>
              <w:rPr>
                <w:b/>
                <w:sz w:val="25"/>
                <w:szCs w:val="25"/>
              </w:rPr>
            </w:pPr>
            <w:proofErr w:type="gramStart"/>
            <w:r w:rsidRPr="004A2BB0">
              <w:rPr>
                <w:b/>
                <w:sz w:val="25"/>
                <w:szCs w:val="25"/>
              </w:rPr>
              <w:t>friendly  (</w:t>
            </w:r>
            <w:proofErr w:type="gramEnd"/>
            <w:r w:rsidRPr="004A2BB0">
              <w:rPr>
                <w:b/>
                <w:sz w:val="25"/>
                <w:szCs w:val="25"/>
              </w:rPr>
              <w:t>default)</w:t>
            </w:r>
          </w:p>
        </w:tc>
      </w:tr>
    </w:tbl>
    <w:p w14:paraId="7F781B26" w14:textId="04CFBF06" w:rsidR="00FD0655" w:rsidRPr="004A2BB0" w:rsidRDefault="00A82D56" w:rsidP="009D2CFE">
      <w:pPr>
        <w:pStyle w:val="ListParagraph"/>
        <w:numPr>
          <w:ilvl w:val="0"/>
          <w:numId w:val="42"/>
        </w:numPr>
        <w:spacing w:line="240" w:lineRule="auto"/>
        <w:jc w:val="both"/>
        <w:rPr>
          <w:b/>
          <w:sz w:val="25"/>
          <w:szCs w:val="25"/>
        </w:rPr>
      </w:pPr>
      <w:r w:rsidRPr="004A2BB0">
        <w:rPr>
          <w:b/>
          <w:sz w:val="25"/>
          <w:szCs w:val="25"/>
        </w:rPr>
        <w:t>&amp; operator and *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3"/>
        <w:gridCol w:w="4333"/>
      </w:tblGrid>
      <w:tr w:rsidR="00E41A92" w:rsidRPr="004A2BB0" w14:paraId="7D548900" w14:textId="77777777" w:rsidTr="0017091E">
        <w:tc>
          <w:tcPr>
            <w:tcW w:w="4333" w:type="dxa"/>
          </w:tcPr>
          <w:p w14:paraId="0B37723D" w14:textId="08E2C310" w:rsidR="00E41A92" w:rsidRPr="004A2BB0" w:rsidRDefault="00E41A92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&amp;</w:t>
            </w:r>
          </w:p>
        </w:tc>
        <w:tc>
          <w:tcPr>
            <w:tcW w:w="4333" w:type="dxa"/>
          </w:tcPr>
          <w:p w14:paraId="69264C93" w14:textId="7E61EFE9" w:rsidR="00E41A92" w:rsidRPr="004A2BB0" w:rsidRDefault="00E41A92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*</w:t>
            </w:r>
          </w:p>
        </w:tc>
      </w:tr>
      <w:tr w:rsidR="00E41A92" w:rsidRPr="004A2BB0" w14:paraId="72962D83" w14:textId="77777777" w:rsidTr="0017091E">
        <w:tc>
          <w:tcPr>
            <w:tcW w:w="4333" w:type="dxa"/>
          </w:tcPr>
          <w:p w14:paraId="2F18D0E4" w14:textId="54978B49" w:rsidR="00E41A92" w:rsidRPr="004A2BB0" w:rsidRDefault="008027F3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this is used for reading the address of the variable along with (bitwise AND)</w:t>
            </w:r>
          </w:p>
        </w:tc>
        <w:tc>
          <w:tcPr>
            <w:tcW w:w="4333" w:type="dxa"/>
          </w:tcPr>
          <w:p w14:paraId="66129976" w14:textId="60E4C602" w:rsidR="00E41A92" w:rsidRPr="004A2BB0" w:rsidRDefault="008027F3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this is used for pointing to value at the read address </w:t>
            </w:r>
            <w:r w:rsidR="009D2CFE"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(</w:t>
            </w: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along w</w:t>
            </w:r>
            <w:r w:rsidR="009D2CFE"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ith arithmetic multiplication)</w:t>
            </w:r>
          </w:p>
        </w:tc>
      </w:tr>
      <w:tr w:rsidR="00E41A92" w:rsidRPr="004A2BB0" w14:paraId="0A6932CB" w14:textId="77777777" w:rsidTr="0017091E">
        <w:tc>
          <w:tcPr>
            <w:tcW w:w="4333" w:type="dxa"/>
          </w:tcPr>
          <w:p w14:paraId="065CFF24" w14:textId="12246425" w:rsidR="00E41A92" w:rsidRPr="004A2BB0" w:rsidRDefault="009D2CFE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It appears in function call to pass by reference</w:t>
            </w:r>
          </w:p>
        </w:tc>
        <w:tc>
          <w:tcPr>
            <w:tcW w:w="4333" w:type="dxa"/>
          </w:tcPr>
          <w:p w14:paraId="38B4C7FE" w14:textId="641C0577" w:rsidR="00E41A92" w:rsidRPr="004A2BB0" w:rsidRDefault="009D2CFE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It appears in the function definition for pointer formal parameter to accept &amp; point at address</w:t>
            </w:r>
          </w:p>
        </w:tc>
      </w:tr>
      <w:tr w:rsidR="00E41A92" w:rsidRPr="004A2BB0" w14:paraId="786336E1" w14:textId="77777777" w:rsidTr="0017091E">
        <w:tc>
          <w:tcPr>
            <w:tcW w:w="4333" w:type="dxa"/>
          </w:tcPr>
          <w:p w14:paraId="00CE4F38" w14:textId="2ADAE618" w:rsidR="00E41A92" w:rsidRPr="004A2BB0" w:rsidRDefault="009D2CFE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Used for knowing address of variable </w:t>
            </w:r>
          </w:p>
        </w:tc>
        <w:tc>
          <w:tcPr>
            <w:tcW w:w="4333" w:type="dxa"/>
          </w:tcPr>
          <w:p w14:paraId="05C1D709" w14:textId="331E421B" w:rsidR="00E41A92" w:rsidRPr="004A2BB0" w:rsidRDefault="009D2CFE" w:rsidP="0017091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A2BB0">
              <w:rPr>
                <w:rFonts w:ascii="Times New Roman" w:hAnsi="Times New Roman" w:cs="Times New Roman"/>
                <w:b/>
                <w:sz w:val="25"/>
                <w:szCs w:val="25"/>
              </w:rPr>
              <w:t>Used for pointing that address and thus give the value at that address</w:t>
            </w:r>
          </w:p>
        </w:tc>
      </w:tr>
    </w:tbl>
    <w:p w14:paraId="3DB68282" w14:textId="0FA678CB" w:rsidR="00FD0655" w:rsidRPr="004A2BB0" w:rsidRDefault="009D2CFE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4A2BB0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4A2BB0">
        <w:rPr>
          <w:rFonts w:ascii="Times New Roman" w:hAnsi="Times New Roman" w:cs="Times New Roman"/>
          <w:b/>
          <w:sz w:val="24"/>
          <w:szCs w:val="24"/>
        </w:rPr>
        <w:t>)</w:t>
      </w:r>
    </w:p>
    <w:p w14:paraId="51EABEF7" w14:textId="77777777" w:rsidR="00BA1F56" w:rsidRDefault="009D2CFE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{</w:t>
      </w:r>
    </w:p>
    <w:p w14:paraId="2E720CD2" w14:textId="2D7DE5EF" w:rsidR="009D2CFE" w:rsidRPr="004A2BB0" w:rsidRDefault="009D2CFE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int x=5;</w:t>
      </w:r>
    </w:p>
    <w:p w14:paraId="2BE4837E" w14:textId="01525844" w:rsidR="009D2CFE" w:rsidRPr="004A2BB0" w:rsidRDefault="009D2CFE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int *</w:t>
      </w:r>
      <w:proofErr w:type="gramStart"/>
      <w:r w:rsidRPr="004A2BB0">
        <w:rPr>
          <w:rFonts w:ascii="Times New Roman" w:hAnsi="Times New Roman" w:cs="Times New Roman"/>
          <w:b/>
          <w:sz w:val="24"/>
          <w:szCs w:val="24"/>
        </w:rPr>
        <w:t>p;</w:t>
      </w:r>
      <w:r w:rsidR="00BA1F5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4A2BB0">
        <w:rPr>
          <w:rFonts w:ascii="Times New Roman" w:hAnsi="Times New Roman" w:cs="Times New Roman"/>
          <w:b/>
          <w:sz w:val="24"/>
          <w:szCs w:val="24"/>
        </w:rPr>
        <w:t>// pointer p</w:t>
      </w:r>
    </w:p>
    <w:p w14:paraId="275D5ED8" w14:textId="53A81039" w:rsidR="009D2CFE" w:rsidRPr="004A2BB0" w:rsidRDefault="009D2CFE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p=&amp;</w:t>
      </w:r>
      <w:proofErr w:type="gramStart"/>
      <w:r w:rsidRPr="004A2BB0">
        <w:rPr>
          <w:rFonts w:ascii="Times New Roman" w:hAnsi="Times New Roman" w:cs="Times New Roman"/>
          <w:b/>
          <w:sz w:val="24"/>
          <w:szCs w:val="24"/>
        </w:rPr>
        <w:t>x;</w:t>
      </w:r>
      <w:r w:rsidR="00BA1F5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2BB0">
        <w:rPr>
          <w:rFonts w:ascii="Times New Roman" w:hAnsi="Times New Roman" w:cs="Times New Roman"/>
          <w:b/>
          <w:sz w:val="24"/>
          <w:szCs w:val="24"/>
        </w:rPr>
        <w:t>/</w:t>
      </w:r>
      <w:proofErr w:type="gramEnd"/>
      <w:r w:rsidRPr="004A2BB0">
        <w:rPr>
          <w:rFonts w:ascii="Times New Roman" w:hAnsi="Times New Roman" w:cs="Times New Roman"/>
          <w:b/>
          <w:sz w:val="24"/>
          <w:szCs w:val="24"/>
        </w:rPr>
        <w:t>/pointer p has address of x</w:t>
      </w:r>
    </w:p>
    <w:p w14:paraId="557CD97E" w14:textId="71832C27" w:rsidR="009D2CFE" w:rsidRPr="004A2BB0" w:rsidRDefault="009D2CFE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2BB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4A2BB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A2BB0">
        <w:rPr>
          <w:rFonts w:ascii="Times New Roman" w:hAnsi="Times New Roman" w:cs="Times New Roman"/>
          <w:b/>
          <w:sz w:val="24"/>
          <w:szCs w:val="24"/>
        </w:rPr>
        <w:t>“x has address =%x and value”, &amp;x ,*p);</w:t>
      </w:r>
      <w:r w:rsidR="00BA1F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2BB0">
        <w:rPr>
          <w:rFonts w:ascii="Times New Roman" w:hAnsi="Times New Roman" w:cs="Times New Roman"/>
          <w:b/>
          <w:sz w:val="24"/>
          <w:szCs w:val="24"/>
        </w:rPr>
        <w:t>// *p=*&amp;x=5</w:t>
      </w:r>
    </w:p>
    <w:p w14:paraId="0074C78F" w14:textId="6D9A5A08" w:rsidR="009D2CFE" w:rsidRPr="004A2BB0" w:rsidRDefault="009D2CFE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BB0">
        <w:rPr>
          <w:rFonts w:ascii="Times New Roman" w:hAnsi="Times New Roman" w:cs="Times New Roman"/>
          <w:b/>
          <w:sz w:val="24"/>
          <w:szCs w:val="24"/>
        </w:rPr>
        <w:t>}</w:t>
      </w:r>
    </w:p>
    <w:p w14:paraId="14C743EF" w14:textId="0900EECA" w:rsidR="00855788" w:rsidRDefault="00855788" w:rsidP="002C4C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D56B31" w14:textId="77777777" w:rsidR="00BA1F56" w:rsidRPr="004A2BB0" w:rsidRDefault="00BA1F56" w:rsidP="002C4C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4D46CF" w14:textId="77777777" w:rsidR="009D2CFE" w:rsidRPr="004A2BB0" w:rsidRDefault="009D2CFE" w:rsidP="002C4C83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BC1B90D" w14:textId="0D336D9E" w:rsidR="0084346A" w:rsidRPr="004A2BB0" w:rsidRDefault="004B4125" w:rsidP="00E5326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A2BB0">
        <w:rPr>
          <w:rFonts w:ascii="Times New Roman" w:hAnsi="Times New Roman" w:cs="Times New Roman"/>
          <w:b/>
          <w:iCs/>
          <w:sz w:val="28"/>
          <w:szCs w:val="28"/>
          <w:u w:val="single"/>
        </w:rPr>
        <w:t>Date:</w:t>
      </w:r>
      <w:r w:rsidR="00E5326C" w:rsidRPr="004A2BB0">
        <w:rPr>
          <w:rFonts w:ascii="Times New Roman" w:hAnsi="Times New Roman" w:cs="Times New Roman"/>
          <w:b/>
          <w:iCs/>
          <w:sz w:val="28"/>
          <w:szCs w:val="28"/>
        </w:rPr>
        <w:t xml:space="preserve">     0</w:t>
      </w:r>
      <w:r w:rsidR="00FD0BFC">
        <w:rPr>
          <w:rFonts w:ascii="Times New Roman" w:hAnsi="Times New Roman" w:cs="Times New Roman"/>
          <w:b/>
          <w:iCs/>
          <w:sz w:val="28"/>
          <w:szCs w:val="28"/>
        </w:rPr>
        <w:t>9</w:t>
      </w:r>
      <w:r w:rsidR="00BA1F56">
        <w:rPr>
          <w:rFonts w:ascii="Times New Roman" w:hAnsi="Times New Roman" w:cs="Times New Roman"/>
          <w:b/>
          <w:iCs/>
          <w:sz w:val="28"/>
          <w:szCs w:val="28"/>
        </w:rPr>
        <w:t>-</w:t>
      </w:r>
      <w:r w:rsidR="00E5326C" w:rsidRPr="004A2BB0">
        <w:rPr>
          <w:rFonts w:ascii="Times New Roman" w:hAnsi="Times New Roman" w:cs="Times New Roman"/>
          <w:b/>
          <w:iCs/>
          <w:sz w:val="28"/>
          <w:szCs w:val="28"/>
        </w:rPr>
        <w:t>04</w:t>
      </w:r>
      <w:r w:rsidR="00BA1F56">
        <w:rPr>
          <w:rFonts w:ascii="Times New Roman" w:hAnsi="Times New Roman" w:cs="Times New Roman"/>
          <w:b/>
          <w:iCs/>
          <w:sz w:val="28"/>
          <w:szCs w:val="28"/>
        </w:rPr>
        <w:t>-</w:t>
      </w:r>
      <w:r w:rsidR="00E5326C" w:rsidRPr="004A2BB0">
        <w:rPr>
          <w:rFonts w:ascii="Times New Roman" w:hAnsi="Times New Roman" w:cs="Times New Roman"/>
          <w:b/>
          <w:iCs/>
          <w:sz w:val="28"/>
          <w:szCs w:val="28"/>
        </w:rPr>
        <w:t xml:space="preserve">2020                                   </w:t>
      </w:r>
      <w:r w:rsidR="0084346A" w:rsidRPr="004A2BB0">
        <w:rPr>
          <w:rFonts w:ascii="Times New Roman" w:hAnsi="Times New Roman" w:cs="Times New Roman"/>
          <w:b/>
          <w:sz w:val="28"/>
          <w:szCs w:val="28"/>
          <w:u w:val="single"/>
        </w:rPr>
        <w:t>Signature of faculty in-charge</w:t>
      </w:r>
    </w:p>
    <w:sectPr w:rsidR="0084346A" w:rsidRPr="004A2BB0" w:rsidSect="00CB2007">
      <w:headerReference w:type="default" r:id="rId11"/>
      <w:footerReference w:type="default" r:id="rId12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140EF" w14:textId="77777777" w:rsidR="000316EA" w:rsidRDefault="000316EA">
      <w:pPr>
        <w:spacing w:after="0" w:line="240" w:lineRule="auto"/>
      </w:pPr>
      <w:r>
        <w:separator/>
      </w:r>
    </w:p>
  </w:endnote>
  <w:endnote w:type="continuationSeparator" w:id="0">
    <w:p w14:paraId="573A0E34" w14:textId="77777777" w:rsidR="000316EA" w:rsidRDefault="0003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E6992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1AD4B878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6DB5906F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</w:t>
    </w:r>
    <w:proofErr w:type="gramStart"/>
    <w:r w:rsidR="00323062">
      <w:rPr>
        <w:rFonts w:ascii="Times New Roman" w:hAnsi="Times New Roman" w:cs="Times New Roman"/>
        <w:sz w:val="18"/>
        <w:szCs w:val="18"/>
      </w:rPr>
      <w:t>P</w:t>
    </w:r>
    <w:r w:rsidR="008870D8">
      <w:rPr>
        <w:rFonts w:ascii="Times New Roman" w:hAnsi="Times New Roman" w:cs="Times New Roman"/>
        <w:sz w:val="18"/>
        <w:szCs w:val="18"/>
      </w:rPr>
      <w:t>IC</w:t>
    </w:r>
    <w:r w:rsidR="007C220E">
      <w:rPr>
        <w:rFonts w:ascii="Times New Roman" w:hAnsi="Times New Roman" w:cs="Times New Roman"/>
        <w:sz w:val="18"/>
        <w:szCs w:val="18"/>
      </w:rPr>
      <w:t xml:space="preserve">  Sem</w:t>
    </w:r>
    <w:proofErr w:type="gramEnd"/>
    <w:r w:rsidR="007C220E">
      <w:rPr>
        <w:rFonts w:ascii="Times New Roman" w:hAnsi="Times New Roman" w:cs="Times New Roman"/>
        <w:sz w:val="18"/>
        <w:szCs w:val="18"/>
      </w:rPr>
      <w:t xml:space="preserve"> II/Jan-May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E025F" w14:textId="77777777" w:rsidR="000316EA" w:rsidRDefault="000316EA">
      <w:pPr>
        <w:spacing w:after="0" w:line="240" w:lineRule="auto"/>
      </w:pPr>
      <w:r>
        <w:separator/>
      </w:r>
    </w:p>
  </w:footnote>
  <w:footnote w:type="continuationSeparator" w:id="0">
    <w:p w14:paraId="2E9644E8" w14:textId="77777777" w:rsidR="000316EA" w:rsidRDefault="00031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FFE1C" w14:textId="77777777" w:rsidR="00820FE3" w:rsidRDefault="008F3810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1" wp14:anchorId="145AF82C" wp14:editId="00EF6590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78F444AC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4DFB65C8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(Autonomous College Affiliated to University of Mumbai)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-360"/>
        </w:tabs>
        <w:ind w:left="30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D5B5C"/>
    <w:multiLevelType w:val="hybridMultilevel"/>
    <w:tmpl w:val="373C70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10C3133"/>
    <w:multiLevelType w:val="hybridMultilevel"/>
    <w:tmpl w:val="6D6EAB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482C14B7"/>
    <w:multiLevelType w:val="hybridMultilevel"/>
    <w:tmpl w:val="2900487E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C3AA7"/>
    <w:multiLevelType w:val="hybridMultilevel"/>
    <w:tmpl w:val="D29C61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797681"/>
    <w:multiLevelType w:val="hybridMultilevel"/>
    <w:tmpl w:val="0AE414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4E22A5"/>
    <w:multiLevelType w:val="hybridMultilevel"/>
    <w:tmpl w:val="A32AFE0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2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47014"/>
    <w:multiLevelType w:val="hybridMultilevel"/>
    <w:tmpl w:val="1F08DABA"/>
    <w:lvl w:ilvl="0" w:tplc="F67EEC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031DEF"/>
    <w:multiLevelType w:val="hybridMultilevel"/>
    <w:tmpl w:val="1708E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7"/>
  </w:num>
  <w:num w:numId="8">
    <w:abstractNumId w:val="25"/>
  </w:num>
  <w:num w:numId="9">
    <w:abstractNumId w:val="20"/>
  </w:num>
  <w:num w:numId="10">
    <w:abstractNumId w:val="8"/>
  </w:num>
  <w:num w:numId="11">
    <w:abstractNumId w:val="43"/>
  </w:num>
  <w:num w:numId="12">
    <w:abstractNumId w:val="6"/>
  </w:num>
  <w:num w:numId="13">
    <w:abstractNumId w:val="34"/>
  </w:num>
  <w:num w:numId="14">
    <w:abstractNumId w:val="4"/>
  </w:num>
  <w:num w:numId="15">
    <w:abstractNumId w:val="31"/>
  </w:num>
  <w:num w:numId="16">
    <w:abstractNumId w:val="23"/>
  </w:num>
  <w:num w:numId="17">
    <w:abstractNumId w:val="30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7"/>
  </w:num>
  <w:num w:numId="22">
    <w:abstractNumId w:val="36"/>
  </w:num>
  <w:num w:numId="23">
    <w:abstractNumId w:val="40"/>
  </w:num>
  <w:num w:numId="24">
    <w:abstractNumId w:val="26"/>
  </w:num>
  <w:num w:numId="25">
    <w:abstractNumId w:val="19"/>
  </w:num>
  <w:num w:numId="26">
    <w:abstractNumId w:val="21"/>
  </w:num>
  <w:num w:numId="27">
    <w:abstractNumId w:val="46"/>
  </w:num>
  <w:num w:numId="28">
    <w:abstractNumId w:val="44"/>
  </w:num>
  <w:num w:numId="29">
    <w:abstractNumId w:val="28"/>
  </w:num>
  <w:num w:numId="30">
    <w:abstractNumId w:val="38"/>
  </w:num>
  <w:num w:numId="31">
    <w:abstractNumId w:val="18"/>
  </w:num>
  <w:num w:numId="32">
    <w:abstractNumId w:val="24"/>
  </w:num>
  <w:num w:numId="33">
    <w:abstractNumId w:val="14"/>
  </w:num>
  <w:num w:numId="34">
    <w:abstractNumId w:val="11"/>
  </w:num>
  <w:num w:numId="35">
    <w:abstractNumId w:val="10"/>
  </w:num>
  <w:num w:numId="36">
    <w:abstractNumId w:val="39"/>
  </w:num>
  <w:num w:numId="37">
    <w:abstractNumId w:val="42"/>
  </w:num>
  <w:num w:numId="38">
    <w:abstractNumId w:val="32"/>
  </w:num>
  <w:num w:numId="39">
    <w:abstractNumId w:val="15"/>
  </w:num>
  <w:num w:numId="40">
    <w:abstractNumId w:val="22"/>
  </w:num>
  <w:num w:numId="41">
    <w:abstractNumId w:val="33"/>
  </w:num>
  <w:num w:numId="42">
    <w:abstractNumId w:val="45"/>
  </w:num>
  <w:num w:numId="43">
    <w:abstractNumId w:val="12"/>
  </w:num>
  <w:num w:numId="44">
    <w:abstractNumId w:val="41"/>
  </w:num>
  <w:num w:numId="45">
    <w:abstractNumId w:val="35"/>
  </w:num>
  <w:num w:numId="46">
    <w:abstractNumId w:val="13"/>
  </w:num>
  <w:num w:numId="47">
    <w:abstractNumId w:val="37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062"/>
    <w:rsid w:val="00011DC6"/>
    <w:rsid w:val="00013AB7"/>
    <w:rsid w:val="00023543"/>
    <w:rsid w:val="0003054E"/>
    <w:rsid w:val="000316EA"/>
    <w:rsid w:val="00033C57"/>
    <w:rsid w:val="00036813"/>
    <w:rsid w:val="0005123B"/>
    <w:rsid w:val="000662BE"/>
    <w:rsid w:val="00071500"/>
    <w:rsid w:val="00082AFD"/>
    <w:rsid w:val="0008442E"/>
    <w:rsid w:val="00084E22"/>
    <w:rsid w:val="00085003"/>
    <w:rsid w:val="00086B44"/>
    <w:rsid w:val="000E4F63"/>
    <w:rsid w:val="000F2FCA"/>
    <w:rsid w:val="000F3A86"/>
    <w:rsid w:val="00112BF0"/>
    <w:rsid w:val="00126654"/>
    <w:rsid w:val="001466A9"/>
    <w:rsid w:val="001469CB"/>
    <w:rsid w:val="00166A1A"/>
    <w:rsid w:val="00177521"/>
    <w:rsid w:val="00185A19"/>
    <w:rsid w:val="001A1C70"/>
    <w:rsid w:val="001A7767"/>
    <w:rsid w:val="001E06A1"/>
    <w:rsid w:val="001F546D"/>
    <w:rsid w:val="001F5F7A"/>
    <w:rsid w:val="001F6C7D"/>
    <w:rsid w:val="00205967"/>
    <w:rsid w:val="002202E6"/>
    <w:rsid w:val="0022311E"/>
    <w:rsid w:val="0022594E"/>
    <w:rsid w:val="00236804"/>
    <w:rsid w:val="00236F3E"/>
    <w:rsid w:val="00237C23"/>
    <w:rsid w:val="00254709"/>
    <w:rsid w:val="0026229A"/>
    <w:rsid w:val="00282F6C"/>
    <w:rsid w:val="002923D7"/>
    <w:rsid w:val="002950A2"/>
    <w:rsid w:val="002B7129"/>
    <w:rsid w:val="002B7BED"/>
    <w:rsid w:val="002C4C83"/>
    <w:rsid w:val="002C6577"/>
    <w:rsid w:val="002D1143"/>
    <w:rsid w:val="002E470C"/>
    <w:rsid w:val="002E63EA"/>
    <w:rsid w:val="00303B7C"/>
    <w:rsid w:val="00314A80"/>
    <w:rsid w:val="00323062"/>
    <w:rsid w:val="0033756F"/>
    <w:rsid w:val="00342975"/>
    <w:rsid w:val="00366740"/>
    <w:rsid w:val="00372984"/>
    <w:rsid w:val="00395AF5"/>
    <w:rsid w:val="003A006B"/>
    <w:rsid w:val="003D18D9"/>
    <w:rsid w:val="003F6390"/>
    <w:rsid w:val="00407180"/>
    <w:rsid w:val="004177C4"/>
    <w:rsid w:val="00421056"/>
    <w:rsid w:val="00433810"/>
    <w:rsid w:val="00490059"/>
    <w:rsid w:val="004902AB"/>
    <w:rsid w:val="0049449E"/>
    <w:rsid w:val="00497129"/>
    <w:rsid w:val="004A162E"/>
    <w:rsid w:val="004A2BB0"/>
    <w:rsid w:val="004B4125"/>
    <w:rsid w:val="004B4DA7"/>
    <w:rsid w:val="004E0DD4"/>
    <w:rsid w:val="00502D6A"/>
    <w:rsid w:val="00506437"/>
    <w:rsid w:val="00541F10"/>
    <w:rsid w:val="005440AC"/>
    <w:rsid w:val="0055270F"/>
    <w:rsid w:val="00577369"/>
    <w:rsid w:val="005A7DD2"/>
    <w:rsid w:val="005B57C1"/>
    <w:rsid w:val="005B5DFB"/>
    <w:rsid w:val="005D2F41"/>
    <w:rsid w:val="005D314D"/>
    <w:rsid w:val="005F2CEB"/>
    <w:rsid w:val="005F4EC0"/>
    <w:rsid w:val="006040AB"/>
    <w:rsid w:val="006135EC"/>
    <w:rsid w:val="00620921"/>
    <w:rsid w:val="00621326"/>
    <w:rsid w:val="00632BCE"/>
    <w:rsid w:val="00644559"/>
    <w:rsid w:val="006445EE"/>
    <w:rsid w:val="0065137F"/>
    <w:rsid w:val="00673042"/>
    <w:rsid w:val="0068297E"/>
    <w:rsid w:val="006869D1"/>
    <w:rsid w:val="00686DC2"/>
    <w:rsid w:val="00695ACD"/>
    <w:rsid w:val="006A4C21"/>
    <w:rsid w:val="006B49C5"/>
    <w:rsid w:val="006D2B55"/>
    <w:rsid w:val="006E7EC2"/>
    <w:rsid w:val="006F4751"/>
    <w:rsid w:val="0070566D"/>
    <w:rsid w:val="00710D82"/>
    <w:rsid w:val="007154E8"/>
    <w:rsid w:val="0071782B"/>
    <w:rsid w:val="0072689D"/>
    <w:rsid w:val="00751B3B"/>
    <w:rsid w:val="0075310D"/>
    <w:rsid w:val="00770118"/>
    <w:rsid w:val="00773CC4"/>
    <w:rsid w:val="00773DCA"/>
    <w:rsid w:val="00782A07"/>
    <w:rsid w:val="007957FB"/>
    <w:rsid w:val="00795FA5"/>
    <w:rsid w:val="007969D9"/>
    <w:rsid w:val="007A5225"/>
    <w:rsid w:val="007C220E"/>
    <w:rsid w:val="007C47C0"/>
    <w:rsid w:val="007D1AB5"/>
    <w:rsid w:val="007D371F"/>
    <w:rsid w:val="007E5861"/>
    <w:rsid w:val="007E5944"/>
    <w:rsid w:val="007F0F1D"/>
    <w:rsid w:val="00801846"/>
    <w:rsid w:val="008027F3"/>
    <w:rsid w:val="00817BFF"/>
    <w:rsid w:val="00820FE3"/>
    <w:rsid w:val="0084346A"/>
    <w:rsid w:val="00850A49"/>
    <w:rsid w:val="00855788"/>
    <w:rsid w:val="00874065"/>
    <w:rsid w:val="008870D8"/>
    <w:rsid w:val="008C02ED"/>
    <w:rsid w:val="008E499C"/>
    <w:rsid w:val="008F33EB"/>
    <w:rsid w:val="008F3810"/>
    <w:rsid w:val="00900A38"/>
    <w:rsid w:val="00906073"/>
    <w:rsid w:val="00923339"/>
    <w:rsid w:val="00926A64"/>
    <w:rsid w:val="00930130"/>
    <w:rsid w:val="00940875"/>
    <w:rsid w:val="00985211"/>
    <w:rsid w:val="009865AD"/>
    <w:rsid w:val="009B1680"/>
    <w:rsid w:val="009B4AAE"/>
    <w:rsid w:val="009B7DBA"/>
    <w:rsid w:val="009C5A72"/>
    <w:rsid w:val="009D2CFE"/>
    <w:rsid w:val="009D2DBF"/>
    <w:rsid w:val="009F497D"/>
    <w:rsid w:val="00A21412"/>
    <w:rsid w:val="00A2349E"/>
    <w:rsid w:val="00A3046C"/>
    <w:rsid w:val="00A330C0"/>
    <w:rsid w:val="00A40207"/>
    <w:rsid w:val="00A54167"/>
    <w:rsid w:val="00A61F13"/>
    <w:rsid w:val="00A64727"/>
    <w:rsid w:val="00A82D56"/>
    <w:rsid w:val="00AD19FA"/>
    <w:rsid w:val="00AD4875"/>
    <w:rsid w:val="00AF379D"/>
    <w:rsid w:val="00B01318"/>
    <w:rsid w:val="00B30EA1"/>
    <w:rsid w:val="00B55634"/>
    <w:rsid w:val="00B56322"/>
    <w:rsid w:val="00B772E2"/>
    <w:rsid w:val="00B81321"/>
    <w:rsid w:val="00B911EE"/>
    <w:rsid w:val="00BA1F56"/>
    <w:rsid w:val="00BA41DE"/>
    <w:rsid w:val="00BB26FD"/>
    <w:rsid w:val="00BC52EA"/>
    <w:rsid w:val="00BF3A7A"/>
    <w:rsid w:val="00BF4C3B"/>
    <w:rsid w:val="00C0055B"/>
    <w:rsid w:val="00C041CA"/>
    <w:rsid w:val="00C10841"/>
    <w:rsid w:val="00C15C7B"/>
    <w:rsid w:val="00C22266"/>
    <w:rsid w:val="00C40814"/>
    <w:rsid w:val="00C46F01"/>
    <w:rsid w:val="00C64ECA"/>
    <w:rsid w:val="00C73BBF"/>
    <w:rsid w:val="00C8120F"/>
    <w:rsid w:val="00C82439"/>
    <w:rsid w:val="00C904F4"/>
    <w:rsid w:val="00CB2007"/>
    <w:rsid w:val="00CC569C"/>
    <w:rsid w:val="00CC5CD8"/>
    <w:rsid w:val="00CD5235"/>
    <w:rsid w:val="00CE3EA0"/>
    <w:rsid w:val="00D369B0"/>
    <w:rsid w:val="00D43347"/>
    <w:rsid w:val="00D51A36"/>
    <w:rsid w:val="00D55D5A"/>
    <w:rsid w:val="00D57076"/>
    <w:rsid w:val="00D846DE"/>
    <w:rsid w:val="00D915C7"/>
    <w:rsid w:val="00D916CF"/>
    <w:rsid w:val="00DA398E"/>
    <w:rsid w:val="00DB2CD9"/>
    <w:rsid w:val="00DB476C"/>
    <w:rsid w:val="00DC2498"/>
    <w:rsid w:val="00DD16AF"/>
    <w:rsid w:val="00DE7D49"/>
    <w:rsid w:val="00E0549C"/>
    <w:rsid w:val="00E2149F"/>
    <w:rsid w:val="00E27D96"/>
    <w:rsid w:val="00E3745A"/>
    <w:rsid w:val="00E37E08"/>
    <w:rsid w:val="00E41A92"/>
    <w:rsid w:val="00E505ED"/>
    <w:rsid w:val="00E5326C"/>
    <w:rsid w:val="00E86FF9"/>
    <w:rsid w:val="00E917EB"/>
    <w:rsid w:val="00EA4BD0"/>
    <w:rsid w:val="00EB45FB"/>
    <w:rsid w:val="00EC4615"/>
    <w:rsid w:val="00ED7D84"/>
    <w:rsid w:val="00EE3754"/>
    <w:rsid w:val="00EF571B"/>
    <w:rsid w:val="00F0083C"/>
    <w:rsid w:val="00F119BE"/>
    <w:rsid w:val="00F172DA"/>
    <w:rsid w:val="00F36D37"/>
    <w:rsid w:val="00F378D8"/>
    <w:rsid w:val="00F67DE2"/>
    <w:rsid w:val="00F7561E"/>
    <w:rsid w:val="00F779A2"/>
    <w:rsid w:val="00F86224"/>
    <w:rsid w:val="00FB2FB9"/>
    <w:rsid w:val="00FB331A"/>
    <w:rsid w:val="00FB7413"/>
    <w:rsid w:val="00FC1221"/>
    <w:rsid w:val="00FD0655"/>
    <w:rsid w:val="00FD0BFC"/>
    <w:rsid w:val="00FD1F9D"/>
    <w:rsid w:val="00FD4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C3E5FB"/>
  <w15:docId w15:val="{BC966A59-95A9-4EE3-A367-C171ED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C46F0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6F01"/>
  </w:style>
  <w:style w:type="table" w:styleId="TableGrid">
    <w:name w:val="Table Grid"/>
    <w:basedOn w:val="TableNormal"/>
    <w:uiPriority w:val="59"/>
    <w:rsid w:val="00577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32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84F49-CA32-4F4B-9B13-71DF4A4E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5576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NIDHI BHANUSHALI</cp:lastModifiedBy>
  <cp:revision>18</cp:revision>
  <cp:lastPrinted>2017-02-01T07:06:00Z</cp:lastPrinted>
  <dcterms:created xsi:type="dcterms:W3CDTF">2019-10-30T08:28:00Z</dcterms:created>
  <dcterms:modified xsi:type="dcterms:W3CDTF">2020-04-09T13:02:00Z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