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A5A77D" w14:textId="317DB486" w:rsidR="00684E9B" w:rsidRDefault="009D2E32">
      <w:pPr>
        <w:spacing w:line="10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589632" behindDoc="1" locked="0" layoutInCell="0" allowOverlap="1" wp14:anchorId="2EB1C939" wp14:editId="7F030257">
            <wp:simplePos x="0" y="0"/>
            <wp:positionH relativeFrom="page">
              <wp:posOffset>3483610</wp:posOffset>
            </wp:positionH>
            <wp:positionV relativeFrom="page">
              <wp:posOffset>448310</wp:posOffset>
            </wp:positionV>
            <wp:extent cx="591820" cy="534670"/>
            <wp:effectExtent l="0" t="0" r="0" b="0"/>
            <wp:wrapNone/>
            <wp:docPr id="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90656" behindDoc="1" locked="0" layoutInCell="0" allowOverlap="1" wp14:anchorId="75815862" wp14:editId="7D28936F">
                <wp:simplePos x="0" y="0"/>
                <wp:positionH relativeFrom="page">
                  <wp:posOffset>307339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19050" b="12700"/>
                <wp:wrapNone/>
                <wp:docPr id="13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2EBD0" id="Line 3" o:spid="_x0000_s1026" style="position:absolute;z-index:-2517258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0" allowOverlap="1" wp14:anchorId="7E28AF25" wp14:editId="4804E1C2">
                <wp:simplePos x="0" y="0"/>
                <wp:positionH relativeFrom="page">
                  <wp:posOffset>7247255</wp:posOffset>
                </wp:positionH>
                <wp:positionV relativeFrom="page">
                  <wp:posOffset>304800</wp:posOffset>
                </wp:positionV>
                <wp:extent cx="12700" cy="17780"/>
                <wp:effectExtent l="0" t="0" r="6350" b="1270"/>
                <wp:wrapNone/>
                <wp:docPr id="1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CB271" id="Rectangle 4" o:spid="_x0000_s1026" style="position:absolute;margin-left:570.65pt;margin-top:24pt;width:1pt;height:1.4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" o:allowincell="f" fillcolor="black" strokecolor="white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2704" behindDoc="1" locked="0" layoutInCell="0" allowOverlap="1" wp14:anchorId="79D40EE8" wp14:editId="0FF43F3F">
                <wp:simplePos x="0" y="0"/>
                <wp:positionH relativeFrom="page">
                  <wp:posOffset>304800</wp:posOffset>
                </wp:positionH>
                <wp:positionV relativeFrom="page">
                  <wp:posOffset>307339</wp:posOffset>
                </wp:positionV>
                <wp:extent cx="6951980" cy="0"/>
                <wp:effectExtent l="0" t="0" r="0" b="0"/>
                <wp:wrapNone/>
                <wp:docPr id="13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CFE8F" id="Line 5" o:spid="_x0000_s1026" style="position:absolute;z-index:-2517237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0" allowOverlap="1" wp14:anchorId="574CCCD8" wp14:editId="7777B5A6">
                <wp:simplePos x="0" y="0"/>
                <wp:positionH relativeFrom="page">
                  <wp:posOffset>7241540</wp:posOffset>
                </wp:positionH>
                <wp:positionV relativeFrom="page">
                  <wp:posOffset>310515</wp:posOffset>
                </wp:positionV>
                <wp:extent cx="12065" cy="12065"/>
                <wp:effectExtent l="0" t="0" r="6985" b="6985"/>
                <wp:wrapNone/>
                <wp:docPr id="13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75A61" id="Rectangle 6" o:spid="_x0000_s1026" style="position:absolute;margin-left:570.2pt;margin-top:24.45pt;width:.95pt;height:.95pt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" o:allowincell="f" strokecolor="white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4752" behindDoc="1" locked="0" layoutInCell="0" allowOverlap="1" wp14:anchorId="385B7055" wp14:editId="6D370390">
                <wp:simplePos x="0" y="0"/>
                <wp:positionH relativeFrom="page">
                  <wp:posOffset>310515</wp:posOffset>
                </wp:positionH>
                <wp:positionV relativeFrom="page">
                  <wp:posOffset>313689</wp:posOffset>
                </wp:positionV>
                <wp:extent cx="6939915" cy="0"/>
                <wp:effectExtent l="0" t="0" r="0" b="0"/>
                <wp:wrapNone/>
                <wp:docPr id="12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99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0BBA5" id="Line 7" o:spid="_x0000_s1026" style="position:absolute;z-index:-2517217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45pt,24.7pt" to="570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" o:allowincell="f" strokecolor="white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5776" behindDoc="1" locked="0" layoutInCell="0" allowOverlap="1" wp14:anchorId="26F13C01" wp14:editId="3965C39F">
                <wp:simplePos x="0" y="0"/>
                <wp:positionH relativeFrom="page">
                  <wp:posOffset>316865</wp:posOffset>
                </wp:positionH>
                <wp:positionV relativeFrom="page">
                  <wp:posOffset>320039</wp:posOffset>
                </wp:positionV>
                <wp:extent cx="6927850" cy="0"/>
                <wp:effectExtent l="0" t="0" r="0" b="0"/>
                <wp:wrapNone/>
                <wp:docPr id="12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584C9" id="Line 8" o:spid="_x0000_s1026" style="position:absolute;z-index:-251720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95pt,25.2pt" to="570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6GrwEAAEgDAAAOAAAAZHJzL2Uyb0RvYy54bWysU8Fu2zAMvQ/YPwi6L3YCLGuNOD2k7S7d&#10;FqDdBzCSbAuVRYFU4uTvJ6lJVmy3YT4Ikkg+vfdIr+6OoxMHQ2zRt3I+q6UwXqG2vm/lz5fHTz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96800" behindDoc="1" locked="0" layoutInCell="0" allowOverlap="1" wp14:anchorId="0F97C503" wp14:editId="7AF4BDB5">
                <wp:simplePos x="0" y="0"/>
                <wp:positionH relativeFrom="page">
                  <wp:posOffset>7253604</wp:posOffset>
                </wp:positionH>
                <wp:positionV relativeFrom="page">
                  <wp:posOffset>322580</wp:posOffset>
                </wp:positionV>
                <wp:extent cx="0" cy="10066020"/>
                <wp:effectExtent l="0" t="0" r="19050" b="11430"/>
                <wp:wrapNone/>
                <wp:docPr id="10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660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E12EC" id="Line 9" o:spid="_x0000_s1026" style="position:absolute;z-index:-2517196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1.15pt,25.4pt" to="571.1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97824" behindDoc="1" locked="0" layoutInCell="0" allowOverlap="1" wp14:anchorId="4C6DC4FA" wp14:editId="46E7AA90">
                <wp:simplePos x="0" y="0"/>
                <wp:positionH relativeFrom="page">
                  <wp:posOffset>320039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8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26ADE" id="Line 10" o:spid="_x0000_s1026" style="position:absolute;z-index:-2517186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98848" behindDoc="1" locked="0" layoutInCell="0" allowOverlap="1" wp14:anchorId="2A2A9033" wp14:editId="12DE3A76">
                <wp:simplePos x="0" y="0"/>
                <wp:positionH relativeFrom="page">
                  <wp:posOffset>316865</wp:posOffset>
                </wp:positionH>
                <wp:positionV relativeFrom="page">
                  <wp:posOffset>10373359</wp:posOffset>
                </wp:positionV>
                <wp:extent cx="6927850" cy="0"/>
                <wp:effectExtent l="0" t="0" r="0" b="0"/>
                <wp:wrapNone/>
                <wp:docPr id="7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7ABDC" id="Line 11" o:spid="_x0000_s1026" style="position:absolute;z-index:-2517176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95pt,816.8pt" to="570.45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6GrwEAAEgDAAAOAAAAZHJzL2Uyb0RvYy54bWysU8Fu2zAMvQ/YPwi6L3YCLGuNOD2k7S7d&#10;FqDdBzCSbAuVRYFU4uTvJ6lJVmy3YT4Ikkg+vfdIr+6OoxMHQ2zRt3I+q6UwXqG2vm/lz5fHTz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599872" behindDoc="1" locked="0" layoutInCell="0" allowOverlap="1" wp14:anchorId="3DEAC527" wp14:editId="7BA8E3BB">
                <wp:simplePos x="0" y="0"/>
                <wp:positionH relativeFrom="page">
                  <wp:posOffset>7247889</wp:posOffset>
                </wp:positionH>
                <wp:positionV relativeFrom="page">
                  <wp:posOffset>322580</wp:posOffset>
                </wp:positionV>
                <wp:extent cx="0" cy="10059670"/>
                <wp:effectExtent l="0" t="0" r="19050" b="17780"/>
                <wp:wrapNone/>
                <wp:docPr id="6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168BD" id="Line 12" o:spid="_x0000_s1026" style="position:absolute;z-index:-2517166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0.7pt,25.4pt" to="570.7pt,8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" o:allowincell="f" strokecolor="white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00896" behindDoc="1" locked="0" layoutInCell="0" allowOverlap="1" wp14:anchorId="729A2DB9" wp14:editId="4654B0E6">
                <wp:simplePos x="0" y="0"/>
                <wp:positionH relativeFrom="page">
                  <wp:posOffset>7241539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6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DBCFA" id="Line 13" o:spid="_x0000_s1026" style="position:absolute;z-index:-2517155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0.2pt,24.95pt" to="570.2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" o:allowincell="f" strokeweight=".16931mm">
                <w10:wrap anchorx="page" anchory="page"/>
              </v:line>
            </w:pict>
          </mc:Fallback>
        </mc:AlternateContent>
      </w:r>
    </w:p>
    <w:p w14:paraId="25173B02" w14:textId="77777777" w:rsidR="00684E9B" w:rsidRDefault="00684E9B">
      <w:pPr>
        <w:spacing w:line="0" w:lineRule="atLeast"/>
        <w:ind w:left="214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K. J. Somaiya College of Engineering, Mumbai-77</w:t>
      </w:r>
    </w:p>
    <w:p w14:paraId="073F71FA" w14:textId="77777777" w:rsidR="00684E9B" w:rsidRDefault="00684E9B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28044AC7" w14:textId="77777777" w:rsidR="00684E9B" w:rsidRDefault="00684E9B">
      <w:pPr>
        <w:spacing w:line="239" w:lineRule="auto"/>
        <w:ind w:left="20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(Autonomous College Affiliated to University of Mumbai)</w:t>
      </w:r>
    </w:p>
    <w:p w14:paraId="47B58EA8" w14:textId="3B5B97A5" w:rsidR="00684E9B" w:rsidRDefault="009D2E3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01920" behindDoc="1" locked="0" layoutInCell="0" allowOverlap="1" wp14:anchorId="1FD91A21" wp14:editId="4C1E2418">
            <wp:simplePos x="0" y="0"/>
            <wp:positionH relativeFrom="column">
              <wp:posOffset>2576830</wp:posOffset>
            </wp:positionH>
            <wp:positionV relativeFrom="paragraph">
              <wp:posOffset>530860</wp:posOffset>
            </wp:positionV>
            <wp:extent cx="3504565" cy="1556385"/>
            <wp:effectExtent l="0" t="0" r="0" b="0"/>
            <wp:wrapNone/>
            <wp:docPr id="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2944" behindDoc="1" locked="0" layoutInCell="0" allowOverlap="1" wp14:anchorId="66CC2AA5" wp14:editId="374D30F3">
            <wp:simplePos x="0" y="0"/>
            <wp:positionH relativeFrom="column">
              <wp:posOffset>2576830</wp:posOffset>
            </wp:positionH>
            <wp:positionV relativeFrom="paragraph">
              <wp:posOffset>530860</wp:posOffset>
            </wp:positionV>
            <wp:extent cx="3504565" cy="1556385"/>
            <wp:effectExtent l="0" t="0" r="0" b="0"/>
            <wp:wrapNone/>
            <wp:docPr id="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E9F1F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9B24CD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DFC3AE" w14:textId="77777777" w:rsidR="00684E9B" w:rsidRDefault="00684E9B">
      <w:pPr>
        <w:spacing w:line="316" w:lineRule="exact"/>
        <w:rPr>
          <w:rFonts w:ascii="Times New Roman" w:eastAsia="Times New Roman" w:hAnsi="Times New Roman"/>
          <w:sz w:val="24"/>
        </w:rPr>
      </w:pPr>
    </w:p>
    <w:p w14:paraId="6B62EA09" w14:textId="02BF9595" w:rsidR="00684E9B" w:rsidRDefault="00684E9B">
      <w:pPr>
        <w:tabs>
          <w:tab w:val="left" w:pos="6560"/>
        </w:tabs>
        <w:spacing w:line="239" w:lineRule="auto"/>
        <w:ind w:left="4220"/>
        <w:rPr>
          <w:rFonts w:ascii="Times New Roman" w:eastAsia="Times New Roman" w:hAnsi="Times New Roman"/>
          <w:b/>
          <w:sz w:val="23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Batch:_</w:t>
      </w:r>
      <w:proofErr w:type="gramEnd"/>
      <w:r w:rsidR="00200F0E">
        <w:rPr>
          <w:rFonts w:ascii="Times New Roman" w:eastAsia="Times New Roman" w:hAnsi="Times New Roman"/>
          <w:b/>
          <w:sz w:val="24"/>
        </w:rPr>
        <w:t xml:space="preserve">       </w:t>
      </w:r>
      <w:r w:rsidR="00200F0E" w:rsidRPr="00200F0E">
        <w:rPr>
          <w:rFonts w:ascii="Times New Roman" w:eastAsia="Times New Roman" w:hAnsi="Times New Roman"/>
          <w:b/>
          <w:sz w:val="27"/>
          <w:szCs w:val="27"/>
        </w:rPr>
        <w:t xml:space="preserve">   A1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Roll No.</w:t>
      </w:r>
      <w:r w:rsidR="00200F0E">
        <w:rPr>
          <w:rFonts w:ascii="Times New Roman" w:eastAsia="Times New Roman" w:hAnsi="Times New Roman"/>
          <w:b/>
          <w:sz w:val="23"/>
        </w:rPr>
        <w:t xml:space="preserve">       </w:t>
      </w:r>
      <w:r w:rsidR="00200F0E" w:rsidRPr="00200F0E">
        <w:rPr>
          <w:rFonts w:ascii="Times New Roman" w:eastAsia="Times New Roman" w:hAnsi="Times New Roman"/>
          <w:b/>
          <w:sz w:val="27"/>
          <w:szCs w:val="27"/>
        </w:rPr>
        <w:t>1911004</w:t>
      </w:r>
    </w:p>
    <w:p w14:paraId="4CB956D3" w14:textId="25A270FA" w:rsidR="00684E9B" w:rsidRDefault="009D2E32">
      <w:pPr>
        <w:spacing w:line="199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03968" behindDoc="1" locked="0" layoutInCell="0" allowOverlap="1" wp14:anchorId="418CE0CC" wp14:editId="08BBBF31">
            <wp:simplePos x="0" y="0"/>
            <wp:positionH relativeFrom="column">
              <wp:posOffset>2656205</wp:posOffset>
            </wp:positionH>
            <wp:positionV relativeFrom="paragraph">
              <wp:posOffset>128270</wp:posOffset>
            </wp:positionV>
            <wp:extent cx="3345815" cy="175260"/>
            <wp:effectExtent l="0" t="0" r="0" b="0"/>
            <wp:wrapNone/>
            <wp:docPr id="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4CAB8" w14:textId="3E338C05" w:rsidR="00684E9B" w:rsidRDefault="00684E9B" w:rsidP="00200F0E">
      <w:pPr>
        <w:tabs>
          <w:tab w:val="left" w:pos="6324"/>
        </w:tabs>
        <w:spacing w:line="0" w:lineRule="atLeast"/>
        <w:ind w:left="42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Experiment No.</w:t>
      </w:r>
      <w:r w:rsidR="00200F0E">
        <w:rPr>
          <w:rFonts w:ascii="Times New Roman" w:eastAsia="Times New Roman" w:hAnsi="Times New Roman"/>
          <w:b/>
          <w:sz w:val="24"/>
        </w:rPr>
        <w:tab/>
        <w:t>2</w:t>
      </w:r>
    </w:p>
    <w:p w14:paraId="5321EE87" w14:textId="2FCB0379" w:rsidR="00684E9B" w:rsidRDefault="009D2E32">
      <w:pPr>
        <w:spacing w:line="199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04992" behindDoc="1" locked="0" layoutInCell="0" allowOverlap="1" wp14:anchorId="5498B851" wp14:editId="0AFD3AF2">
            <wp:simplePos x="0" y="0"/>
            <wp:positionH relativeFrom="column">
              <wp:posOffset>2656205</wp:posOffset>
            </wp:positionH>
            <wp:positionV relativeFrom="paragraph">
              <wp:posOffset>128270</wp:posOffset>
            </wp:positionV>
            <wp:extent cx="3345815" cy="176530"/>
            <wp:effectExtent l="0" t="0" r="0" b="0"/>
            <wp:wrapNone/>
            <wp:docPr id="1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88A48" w14:textId="77777777" w:rsidR="00684E9B" w:rsidRDefault="00684E9B">
      <w:pPr>
        <w:spacing w:line="0" w:lineRule="atLeast"/>
        <w:ind w:left="42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Grade: AA / AB / BB / BC / CC / CD /DD</w:t>
      </w:r>
    </w:p>
    <w:p w14:paraId="436DD2CF" w14:textId="5A8F7F9F" w:rsidR="00684E9B" w:rsidRDefault="009D2E3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07040" behindDoc="1" locked="0" layoutInCell="0" allowOverlap="1" wp14:anchorId="1D9BB651" wp14:editId="4E1FCE81">
            <wp:simplePos x="0" y="0"/>
            <wp:positionH relativeFrom="column">
              <wp:posOffset>2656205</wp:posOffset>
            </wp:positionH>
            <wp:positionV relativeFrom="paragraph">
              <wp:posOffset>431800</wp:posOffset>
            </wp:positionV>
            <wp:extent cx="3345815" cy="175260"/>
            <wp:effectExtent l="0" t="0" r="0" b="0"/>
            <wp:wrapNone/>
            <wp:docPr id="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D2331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7C0065" w14:textId="77777777" w:rsidR="00684E9B" w:rsidRDefault="00684E9B">
      <w:pPr>
        <w:spacing w:line="277" w:lineRule="exact"/>
        <w:rPr>
          <w:rFonts w:ascii="Times New Roman" w:eastAsia="Times New Roman" w:hAnsi="Times New Roman"/>
          <w:sz w:val="24"/>
        </w:rPr>
      </w:pPr>
    </w:p>
    <w:p w14:paraId="4327E441" w14:textId="77777777" w:rsidR="00684E9B" w:rsidRDefault="00684E9B">
      <w:pPr>
        <w:spacing w:line="0" w:lineRule="atLeast"/>
        <w:ind w:left="42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Signature of the Staff In-charge with date</w:t>
      </w:r>
    </w:p>
    <w:p w14:paraId="6C6C68FA" w14:textId="067C38EA" w:rsidR="00684E9B" w:rsidRDefault="009D2E3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08064" behindDoc="1" locked="0" layoutInCell="0" allowOverlap="1" wp14:anchorId="79ADFA38" wp14:editId="449AECD3">
            <wp:simplePos x="0" y="0"/>
            <wp:positionH relativeFrom="column">
              <wp:posOffset>-65405</wp:posOffset>
            </wp:positionH>
            <wp:positionV relativeFrom="paragraph">
              <wp:posOffset>1009650</wp:posOffset>
            </wp:positionV>
            <wp:extent cx="5840730" cy="330835"/>
            <wp:effectExtent l="0" t="0" r="0" b="0"/>
            <wp:wrapNone/>
            <wp:docPr id="1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43715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C1E8A3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067E0C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1E5B1D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9A4FB0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EFD8D8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5EC25E" w14:textId="77777777" w:rsidR="00684E9B" w:rsidRDefault="00684E9B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57535934" w14:textId="77777777" w:rsidR="00684E9B" w:rsidRDefault="00684E9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Title:</w:t>
      </w:r>
      <w:r w:rsidRPr="00D5670C">
        <w:rPr>
          <w:rFonts w:ascii="Times New Roman" w:eastAsia="Times New Roman" w:hAnsi="Times New Roman"/>
          <w:bCs/>
          <w:sz w:val="24"/>
        </w:rPr>
        <w:t xml:space="preserve"> </w:t>
      </w:r>
      <w:r w:rsidR="00D5670C" w:rsidRPr="00D5670C">
        <w:rPr>
          <w:rFonts w:ascii="Times New Roman" w:eastAsia="Times New Roman" w:hAnsi="Times New Roman"/>
          <w:bCs/>
          <w:sz w:val="24"/>
        </w:rPr>
        <w:t>Represent</w:t>
      </w:r>
      <w:r w:rsidR="00D5670C">
        <w:rPr>
          <w:rFonts w:ascii="Times New Roman" w:eastAsia="Times New Roman" w:hAnsi="Times New Roman"/>
          <w:bCs/>
          <w:sz w:val="24"/>
        </w:rPr>
        <w:t xml:space="preserve"> </w:t>
      </w:r>
      <w:r w:rsidR="00D5670C">
        <w:rPr>
          <w:rFonts w:ascii="Times New Roman" w:eastAsia="Times New Roman" w:hAnsi="Times New Roman"/>
          <w:sz w:val="24"/>
        </w:rPr>
        <w:t>discrete time signals</w:t>
      </w:r>
      <w:r>
        <w:rPr>
          <w:rFonts w:ascii="Times New Roman" w:eastAsia="Times New Roman" w:hAnsi="Times New Roman"/>
          <w:sz w:val="24"/>
        </w:rPr>
        <w:t xml:space="preserve"> </w:t>
      </w:r>
      <w:r w:rsidR="00D5670C">
        <w:rPr>
          <w:rFonts w:ascii="Times New Roman" w:eastAsia="Times New Roman" w:hAnsi="Times New Roman"/>
          <w:sz w:val="24"/>
        </w:rPr>
        <w:t xml:space="preserve">and perform different operations on </w:t>
      </w:r>
      <w:r>
        <w:rPr>
          <w:rFonts w:ascii="Times New Roman" w:eastAsia="Times New Roman" w:hAnsi="Times New Roman"/>
          <w:sz w:val="24"/>
        </w:rPr>
        <w:t>them.</w:t>
      </w:r>
    </w:p>
    <w:p w14:paraId="3391FD8D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5CC820" w14:textId="77777777" w:rsidR="00684E9B" w:rsidRDefault="00684E9B">
      <w:pPr>
        <w:spacing w:line="306" w:lineRule="exact"/>
        <w:rPr>
          <w:rFonts w:ascii="Times New Roman" w:eastAsia="Times New Roman" w:hAnsi="Times New Roman"/>
          <w:sz w:val="24"/>
        </w:rPr>
      </w:pPr>
    </w:p>
    <w:p w14:paraId="24762E99" w14:textId="77777777" w:rsidR="00684E9B" w:rsidRDefault="00684E9B">
      <w:pPr>
        <w:spacing w:line="264" w:lineRule="auto"/>
        <w:ind w:left="260" w:right="12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Objective: </w:t>
      </w:r>
      <w:r>
        <w:rPr>
          <w:rFonts w:ascii="Times New Roman" w:eastAsia="Times New Roman" w:hAnsi="Times New Roman"/>
          <w:sz w:val="24"/>
        </w:rPr>
        <w:t>To familiarize the beginner to MATLAB by introducing the basic features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and commands of the program.</w:t>
      </w:r>
    </w:p>
    <w:p w14:paraId="64E66C2D" w14:textId="77777777" w:rsidR="00684E9B" w:rsidRDefault="00684E9B">
      <w:pPr>
        <w:spacing w:line="338" w:lineRule="exact"/>
        <w:rPr>
          <w:rFonts w:ascii="Times New Roman" w:eastAsia="Times New Roman" w:hAnsi="Times New Roman"/>
          <w:sz w:val="24"/>
        </w:rPr>
      </w:pPr>
    </w:p>
    <w:p w14:paraId="76D0EBAC" w14:textId="77777777" w:rsidR="00684E9B" w:rsidRDefault="00684E9B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Expected Outcome of Experiment:</w:t>
      </w:r>
    </w:p>
    <w:p w14:paraId="47EE2E9A" w14:textId="77777777" w:rsidR="00684E9B" w:rsidRDefault="00684E9B">
      <w:pPr>
        <w:spacing w:line="30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7"/>
        <w:gridCol w:w="8652"/>
      </w:tblGrid>
      <w:tr w:rsidR="00684E9B" w14:paraId="005B93F4" w14:textId="77777777" w:rsidTr="00BE3B3F">
        <w:trPr>
          <w:trHeight w:val="112"/>
        </w:trPr>
        <w:tc>
          <w:tcPr>
            <w:tcW w:w="92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7EB35F" w14:textId="77777777" w:rsidR="00684E9B" w:rsidRDefault="00684E9B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CO</w:t>
            </w:r>
          </w:p>
        </w:tc>
        <w:tc>
          <w:tcPr>
            <w:tcW w:w="865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B40CCA" w14:textId="77777777" w:rsidR="00684E9B" w:rsidRDefault="00684E9B">
            <w:pPr>
              <w:spacing w:line="0" w:lineRule="atLeast"/>
              <w:ind w:left="34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Outcome</w:t>
            </w:r>
          </w:p>
        </w:tc>
      </w:tr>
      <w:tr w:rsidR="00684E9B" w14:paraId="3ADC06E7" w14:textId="77777777" w:rsidTr="00BE3B3F">
        <w:trPr>
          <w:trHeight w:val="39"/>
        </w:trPr>
        <w:tc>
          <w:tcPr>
            <w:tcW w:w="9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47A0C6" w14:textId="77777777" w:rsidR="00684E9B" w:rsidRDefault="00684E9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EFC16B" w14:textId="77777777" w:rsidR="00684E9B" w:rsidRDefault="00684E9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84E9B" w14:paraId="63DF7D9E" w14:textId="77777777" w:rsidTr="00BE3B3F">
        <w:trPr>
          <w:trHeight w:val="78"/>
        </w:trPr>
        <w:tc>
          <w:tcPr>
            <w:tcW w:w="927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1AE60" w14:textId="77777777" w:rsidR="00684E9B" w:rsidRDefault="00684E9B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CO1</w:t>
            </w:r>
          </w:p>
        </w:tc>
        <w:tc>
          <w:tcPr>
            <w:tcW w:w="86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8B6647" w14:textId="7927AF41" w:rsidR="00684E9B" w:rsidRDefault="00684E9B">
            <w:pPr>
              <w:spacing w:line="25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Identify various discrete time signals and systems and perform signal</w:t>
            </w:r>
            <w:r w:rsidR="00BE3B3F">
              <w:rPr>
                <w:rFonts w:ascii="Times New Roman" w:eastAsia="Times New Roman" w:hAnsi="Times New Roman"/>
                <w:sz w:val="24"/>
              </w:rPr>
              <w:t xml:space="preserve"> manipulation</w:t>
            </w:r>
          </w:p>
        </w:tc>
      </w:tr>
      <w:tr w:rsidR="00BE3B3F" w14:paraId="3468EFD9" w14:textId="77777777" w:rsidTr="00BE3B3F">
        <w:trPr>
          <w:gridAfter w:val="1"/>
          <w:wAfter w:w="8652" w:type="dxa"/>
          <w:trHeight w:val="149"/>
        </w:trPr>
        <w:tc>
          <w:tcPr>
            <w:tcW w:w="9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30FB6" w14:textId="77777777" w:rsidR="00BE3B3F" w:rsidRDefault="00BE3B3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E3B3F" w14:paraId="491CEE2F" w14:textId="77777777" w:rsidTr="00BE3B3F">
        <w:trPr>
          <w:gridAfter w:val="1"/>
          <w:wAfter w:w="8652" w:type="dxa"/>
          <w:trHeight w:val="68"/>
        </w:trPr>
        <w:tc>
          <w:tcPr>
            <w:tcW w:w="9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C629F4" w14:textId="77777777" w:rsidR="00BE3B3F" w:rsidRDefault="00BE3B3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84E9B" w14:paraId="471555E0" w14:textId="77777777" w:rsidTr="00BE3B3F">
        <w:trPr>
          <w:trHeight w:val="21"/>
        </w:trPr>
        <w:tc>
          <w:tcPr>
            <w:tcW w:w="9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EA4F12" w14:textId="77777777" w:rsidR="00684E9B" w:rsidRDefault="00684E9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6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E8691D" w14:textId="77777777" w:rsidR="00684E9B" w:rsidRDefault="00684E9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14:paraId="188C5223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37C16F" w14:textId="77777777" w:rsidR="00684E9B" w:rsidRDefault="00684E9B">
      <w:pPr>
        <w:spacing w:line="347" w:lineRule="exact"/>
        <w:rPr>
          <w:rFonts w:ascii="Times New Roman" w:eastAsia="Times New Roman" w:hAnsi="Times New Roman"/>
          <w:sz w:val="24"/>
        </w:rPr>
      </w:pPr>
    </w:p>
    <w:p w14:paraId="2804AC6C" w14:textId="77777777" w:rsidR="00684E9B" w:rsidRDefault="00684E9B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Books/ Journals/ Websites referred:</w:t>
      </w:r>
    </w:p>
    <w:p w14:paraId="738B1EBF" w14:textId="77777777" w:rsidR="00684E9B" w:rsidRDefault="00684E9B">
      <w:pPr>
        <w:spacing w:line="316" w:lineRule="exact"/>
        <w:rPr>
          <w:rFonts w:ascii="Times New Roman" w:eastAsia="Times New Roman" w:hAnsi="Times New Roman"/>
          <w:sz w:val="24"/>
        </w:rPr>
      </w:pPr>
    </w:p>
    <w:p w14:paraId="3B278D88" w14:textId="77777777" w:rsidR="00684E9B" w:rsidRDefault="00684E9B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2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http://www.mathworks.com/support/</w:t>
      </w:r>
    </w:p>
    <w:p w14:paraId="776D75E4" w14:textId="77777777" w:rsidR="00684E9B" w:rsidRDefault="00684E9B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3D50A3B7" w14:textId="77777777" w:rsidR="00684E9B" w:rsidRDefault="00684E9B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2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www.math.mtu.edu/~msgocken/intro/intro.html</w:t>
      </w:r>
    </w:p>
    <w:p w14:paraId="59A56EEF" w14:textId="77777777" w:rsidR="00684E9B" w:rsidRDefault="00684E9B">
      <w:pPr>
        <w:spacing w:line="139" w:lineRule="exact"/>
        <w:rPr>
          <w:rFonts w:ascii="Times New Roman" w:eastAsia="Times New Roman" w:hAnsi="Times New Roman"/>
          <w:sz w:val="24"/>
        </w:rPr>
      </w:pPr>
    </w:p>
    <w:p w14:paraId="3A9D9D4B" w14:textId="77777777" w:rsidR="00684E9B" w:rsidRDefault="00684E9B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2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www.mccormick.northwestern.edu/docs/efirst/matlab.pdf</w:t>
      </w:r>
    </w:p>
    <w:p w14:paraId="4BA81140" w14:textId="77777777" w:rsidR="00684E9B" w:rsidRDefault="00684E9B">
      <w:pPr>
        <w:spacing w:line="109" w:lineRule="exact"/>
        <w:rPr>
          <w:rFonts w:ascii="Times New Roman" w:eastAsia="Times New Roman" w:hAnsi="Times New Roman"/>
          <w:sz w:val="24"/>
        </w:rPr>
      </w:pPr>
    </w:p>
    <w:p w14:paraId="09AA9746" w14:textId="77777777" w:rsidR="00684E9B" w:rsidRDefault="00684E9B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2"/>
        <w:jc w:val="both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A.Nagoor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Kani</w:t>
      </w:r>
      <w:proofErr w:type="spellEnd"/>
      <w:r>
        <w:rPr>
          <w:rFonts w:ascii="Times New Roman" w:eastAsia="Times New Roman" w:hAnsi="Times New Roman"/>
          <w:sz w:val="24"/>
        </w:rPr>
        <w:t xml:space="preserve"> “Digital Signal Processing”, 2</w:t>
      </w:r>
      <w:r>
        <w:rPr>
          <w:rFonts w:ascii="Times New Roman" w:eastAsia="Times New Roman" w:hAnsi="Times New Roman"/>
          <w:sz w:val="32"/>
          <w:vertAlign w:val="superscript"/>
        </w:rPr>
        <w:t>nd</w:t>
      </w:r>
      <w:r>
        <w:rPr>
          <w:rFonts w:ascii="Times New Roman" w:eastAsia="Times New Roman" w:hAnsi="Times New Roman"/>
          <w:sz w:val="24"/>
        </w:rPr>
        <w:t xml:space="preserve"> Edition, TMH Education.</w:t>
      </w:r>
    </w:p>
    <w:p w14:paraId="707A15CB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A303E3" w14:textId="77777777" w:rsidR="00684E9B" w:rsidRDefault="00684E9B">
      <w:pPr>
        <w:spacing w:line="292" w:lineRule="exact"/>
        <w:rPr>
          <w:rFonts w:ascii="Times New Roman" w:eastAsia="Times New Roman" w:hAnsi="Times New Roman"/>
          <w:sz w:val="24"/>
        </w:rPr>
      </w:pPr>
    </w:p>
    <w:p w14:paraId="06D8C7C0" w14:textId="77777777" w:rsidR="00684E9B" w:rsidRDefault="00684E9B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Pre Lab</w:t>
      </w:r>
      <w:proofErr w:type="gramEnd"/>
      <w:r>
        <w:rPr>
          <w:rFonts w:ascii="Times New Roman" w:eastAsia="Times New Roman" w:hAnsi="Times New Roman"/>
          <w:b/>
          <w:sz w:val="24"/>
        </w:rPr>
        <w:t>/ Prior Concepts:</w:t>
      </w:r>
    </w:p>
    <w:p w14:paraId="4573D1A3" w14:textId="77777777" w:rsidR="00684E9B" w:rsidRDefault="00684E9B">
      <w:pPr>
        <w:spacing w:line="147" w:lineRule="exact"/>
        <w:rPr>
          <w:rFonts w:ascii="Times New Roman" w:eastAsia="Times New Roman" w:hAnsi="Times New Roman"/>
          <w:sz w:val="24"/>
        </w:rPr>
      </w:pPr>
    </w:p>
    <w:p w14:paraId="073E3F99" w14:textId="77777777" w:rsidR="00684E9B" w:rsidRDefault="00684E9B">
      <w:pPr>
        <w:spacing w:line="348" w:lineRule="auto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Using </w:t>
      </w:r>
      <w:proofErr w:type="gramStart"/>
      <w:r>
        <w:rPr>
          <w:rFonts w:ascii="Times New Roman" w:eastAsia="Times New Roman" w:hAnsi="Times New Roman"/>
          <w:sz w:val="24"/>
        </w:rPr>
        <w:t>MATLAB</w:t>
      </w:r>
      <w:proofErr w:type="gramEnd"/>
      <w:r>
        <w:rPr>
          <w:rFonts w:ascii="Times New Roman" w:eastAsia="Times New Roman" w:hAnsi="Times New Roman"/>
          <w:sz w:val="24"/>
        </w:rPr>
        <w:t xml:space="preserve"> we can easily generate all basic functions such as unit step, ramp, growing and decaying exponential, etc. The various signals plotted in this program are Step signal,</w:t>
      </w:r>
    </w:p>
    <w:p w14:paraId="7A1A7AD7" w14:textId="328BB70D" w:rsidR="00684E9B" w:rsidRDefault="009D2E3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09088" behindDoc="1" locked="0" layoutInCell="0" allowOverlap="1" wp14:anchorId="2265416A" wp14:editId="5828DBF9">
            <wp:simplePos x="0" y="0"/>
            <wp:positionH relativeFrom="column">
              <wp:posOffset>152400</wp:posOffset>
            </wp:positionH>
            <wp:positionV relativeFrom="paragraph">
              <wp:posOffset>232410</wp:posOffset>
            </wp:positionV>
            <wp:extent cx="5403215" cy="38100"/>
            <wp:effectExtent l="0" t="0" r="0" b="0"/>
            <wp:wrapNone/>
            <wp:docPr id="1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0112" behindDoc="1" locked="0" layoutInCell="0" allowOverlap="1" wp14:anchorId="218B37C8" wp14:editId="06B605A1">
            <wp:simplePos x="0" y="0"/>
            <wp:positionH relativeFrom="column">
              <wp:posOffset>152400</wp:posOffset>
            </wp:positionH>
            <wp:positionV relativeFrom="paragraph">
              <wp:posOffset>280035</wp:posOffset>
            </wp:positionV>
            <wp:extent cx="5403215" cy="8890"/>
            <wp:effectExtent l="0" t="0" r="0" b="0"/>
            <wp:wrapNone/>
            <wp:docPr id="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77507" w14:textId="77777777" w:rsidR="00684E9B" w:rsidRDefault="00684E9B">
      <w:pPr>
        <w:spacing w:line="275" w:lineRule="exact"/>
        <w:rPr>
          <w:rFonts w:ascii="Times New Roman" w:eastAsia="Times New Roman" w:hAnsi="Times New Roman"/>
          <w:sz w:val="24"/>
        </w:rPr>
      </w:pPr>
    </w:p>
    <w:p w14:paraId="1E816F2D" w14:textId="56DDF7FA" w:rsidR="00684E9B" w:rsidRDefault="00684E9B">
      <w:pPr>
        <w:tabs>
          <w:tab w:val="left" w:pos="3000"/>
          <w:tab w:val="left" w:pos="5380"/>
          <w:tab w:val="left" w:pos="8080"/>
        </w:tabs>
        <w:spacing w:line="239" w:lineRule="auto"/>
        <w:ind w:left="26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 xml:space="preserve">Dept. of Computer </w:t>
      </w:r>
      <w:proofErr w:type="spellStart"/>
      <w:r>
        <w:rPr>
          <w:rFonts w:ascii="Cambria" w:eastAsia="Cambria" w:hAnsi="Cambria"/>
          <w:sz w:val="22"/>
        </w:rPr>
        <w:t>Engg</w:t>
      </w:r>
      <w:proofErr w:type="spellEnd"/>
      <w:r>
        <w:rPr>
          <w:rFonts w:ascii="Cambria" w:eastAsia="Cambria" w:hAnsi="Cambria"/>
          <w:sz w:val="22"/>
        </w:rPr>
        <w:t>.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sz w:val="22"/>
        </w:rPr>
        <w:t>DSIP Lab Sem VI</w:t>
      </w:r>
      <w:r>
        <w:rPr>
          <w:rFonts w:ascii="Times New Roman" w:eastAsia="Times New Roman" w:hAnsi="Times New Roman"/>
        </w:rPr>
        <w:tab/>
      </w:r>
      <w:r w:rsidR="00467783">
        <w:rPr>
          <w:rFonts w:ascii="Cambria" w:eastAsia="Cambria" w:hAnsi="Cambria"/>
          <w:sz w:val="22"/>
        </w:rPr>
        <w:t>Jan-Apr 20</w:t>
      </w:r>
      <w:r w:rsidR="00226F11">
        <w:rPr>
          <w:rFonts w:ascii="Cambria" w:eastAsia="Cambria" w:hAnsi="Cambria"/>
          <w:sz w:val="22"/>
        </w:rPr>
        <w:t>2</w:t>
      </w:r>
      <w:r w:rsidR="009D2E32">
        <w:rPr>
          <w:rFonts w:ascii="Cambria" w:eastAsia="Cambria" w:hAnsi="Cambria"/>
          <w:sz w:val="22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sz w:val="22"/>
        </w:rPr>
        <w:t>Page 1</w:t>
      </w:r>
    </w:p>
    <w:p w14:paraId="6692DED2" w14:textId="04CE7FFE" w:rsidR="00684E9B" w:rsidRDefault="009D2E3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1136" behindDoc="1" locked="0" layoutInCell="0" allowOverlap="1" wp14:anchorId="74E7B6F0" wp14:editId="2873FD70">
                <wp:simplePos x="0" y="0"/>
                <wp:positionH relativeFrom="column">
                  <wp:posOffset>-622300</wp:posOffset>
                </wp:positionH>
                <wp:positionV relativeFrom="paragraph">
                  <wp:posOffset>311149</wp:posOffset>
                </wp:positionV>
                <wp:extent cx="6951980" cy="0"/>
                <wp:effectExtent l="0" t="0" r="0" b="0"/>
                <wp:wrapNone/>
                <wp:docPr id="5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09171" id="Line 23" o:spid="_x0000_s1026" style="position:absolute;z-index:-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9pt,24.5pt" to="498.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12160" behindDoc="1" locked="0" layoutInCell="0" allowOverlap="1" wp14:anchorId="786219BC" wp14:editId="46F7345B">
                <wp:simplePos x="0" y="0"/>
                <wp:positionH relativeFrom="column">
                  <wp:posOffset>-615950</wp:posOffset>
                </wp:positionH>
                <wp:positionV relativeFrom="paragraph">
                  <wp:posOffset>305434</wp:posOffset>
                </wp:positionV>
                <wp:extent cx="6939280" cy="0"/>
                <wp:effectExtent l="0" t="0" r="0" b="0"/>
                <wp:wrapNone/>
                <wp:docPr id="5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92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A9544" id="Line 24" o:spid="_x0000_s1026" style="position:absolute;z-index:-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8.5pt,24.05pt" to="49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" o:allowincell="f" strokecolor="white" strokeweight=".16931mm"/>
            </w:pict>
          </mc:Fallback>
        </mc:AlternateContent>
      </w:r>
    </w:p>
    <w:p w14:paraId="2B7B1773" w14:textId="77777777" w:rsidR="00684E9B" w:rsidRDefault="00684E9B">
      <w:pPr>
        <w:spacing w:line="20" w:lineRule="exact"/>
        <w:rPr>
          <w:rFonts w:ascii="Times New Roman" w:eastAsia="Times New Roman" w:hAnsi="Times New Roman"/>
          <w:sz w:val="24"/>
        </w:rPr>
        <w:sectPr w:rsidR="00684E9B">
          <w:pgSz w:w="11900" w:h="16838"/>
          <w:pgMar w:top="1440" w:right="520" w:bottom="697" w:left="1460" w:header="0" w:footer="0" w:gutter="0"/>
          <w:cols w:space="0" w:equalWidth="0">
            <w:col w:w="9920"/>
          </w:cols>
          <w:docGrid w:linePitch="360"/>
        </w:sectPr>
      </w:pPr>
    </w:p>
    <w:p w14:paraId="0176D409" w14:textId="77777777" w:rsidR="00684E9B" w:rsidRDefault="00684E9B">
      <w:pPr>
        <w:spacing w:line="339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11E4E0AD" w14:textId="6C1F6DA6" w:rsidR="00684E9B" w:rsidRPr="00E25DC8" w:rsidRDefault="00684E9B" w:rsidP="00E25DC8">
      <w:pPr>
        <w:spacing w:line="0" w:lineRule="atLeast"/>
        <w:ind w:left="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Ramp signal, Exponential signal etc</w:t>
      </w:r>
    </w:p>
    <w:p w14:paraId="148BFEFA" w14:textId="77777777" w:rsidR="00684E9B" w:rsidRDefault="00684E9B">
      <w:pPr>
        <w:spacing w:line="354" w:lineRule="exact"/>
        <w:rPr>
          <w:rFonts w:ascii="Times New Roman" w:eastAsia="Times New Roman" w:hAnsi="Times New Roman"/>
        </w:rPr>
      </w:pPr>
    </w:p>
    <w:p w14:paraId="59C18427" w14:textId="77777777" w:rsidR="00684E9B" w:rsidRDefault="00684E9B">
      <w:pPr>
        <w:spacing w:line="0" w:lineRule="atLeast"/>
        <w:ind w:left="4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1. Unit Step Signal</w:t>
      </w:r>
    </w:p>
    <w:p w14:paraId="6FF7A302" w14:textId="77777777" w:rsidR="00684E9B" w:rsidRDefault="00684E9B">
      <w:pPr>
        <w:spacing w:line="199" w:lineRule="exact"/>
        <w:rPr>
          <w:rFonts w:ascii="Times New Roman" w:eastAsia="Times New Roman" w:hAnsi="Times New Roman"/>
        </w:rPr>
      </w:pPr>
    </w:p>
    <w:p w14:paraId="0A357193" w14:textId="77777777" w:rsidR="00684E9B" w:rsidRDefault="00684E9B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step signal is defined as</w:t>
      </w:r>
    </w:p>
    <w:p w14:paraId="3F52D2F8" w14:textId="77777777" w:rsidR="00684E9B" w:rsidRDefault="00684E9B">
      <w:pPr>
        <w:spacing w:line="139" w:lineRule="exact"/>
        <w:rPr>
          <w:rFonts w:ascii="Times New Roman" w:eastAsia="Times New Roman" w:hAnsi="Times New Roman"/>
        </w:rPr>
      </w:pPr>
    </w:p>
    <w:p w14:paraId="67744145" w14:textId="77777777" w:rsidR="00684E9B" w:rsidRDefault="00684E9B">
      <w:pPr>
        <w:spacing w:line="0" w:lineRule="atLeast"/>
        <w:ind w:left="1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U[n] = </w:t>
      </w:r>
      <w:proofErr w:type="gramStart"/>
      <w:r>
        <w:rPr>
          <w:rFonts w:ascii="Times New Roman" w:eastAsia="Times New Roman" w:hAnsi="Times New Roman"/>
          <w:sz w:val="24"/>
        </w:rPr>
        <w:t>k ;</w:t>
      </w:r>
      <w:proofErr w:type="gramEnd"/>
      <w:r>
        <w:rPr>
          <w:rFonts w:ascii="Times New Roman" w:eastAsia="Times New Roman" w:hAnsi="Times New Roman"/>
          <w:sz w:val="24"/>
        </w:rPr>
        <w:t xml:space="preserve"> if n&gt;=0</w:t>
      </w:r>
    </w:p>
    <w:p w14:paraId="71F8D159" w14:textId="77777777" w:rsidR="00684E9B" w:rsidRDefault="00684E9B">
      <w:pPr>
        <w:spacing w:line="137" w:lineRule="exact"/>
        <w:rPr>
          <w:rFonts w:ascii="Times New Roman" w:eastAsia="Times New Roman" w:hAnsi="Times New Roman"/>
        </w:rPr>
      </w:pPr>
    </w:p>
    <w:p w14:paraId="71844900" w14:textId="77777777" w:rsidR="00684E9B" w:rsidRDefault="00684E9B">
      <w:pPr>
        <w:spacing w:line="0" w:lineRule="atLeast"/>
        <w:ind w:left="1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= </w:t>
      </w:r>
      <w:proofErr w:type="gramStart"/>
      <w:r>
        <w:rPr>
          <w:rFonts w:ascii="Times New Roman" w:eastAsia="Times New Roman" w:hAnsi="Times New Roman"/>
          <w:sz w:val="24"/>
        </w:rPr>
        <w:t>0 ;</w:t>
      </w:r>
      <w:proofErr w:type="gramEnd"/>
      <w:r>
        <w:rPr>
          <w:rFonts w:ascii="Times New Roman" w:eastAsia="Times New Roman" w:hAnsi="Times New Roman"/>
          <w:sz w:val="24"/>
        </w:rPr>
        <w:t xml:space="preserve"> otherwise</w:t>
      </w:r>
    </w:p>
    <w:p w14:paraId="7AF186FF" w14:textId="77777777" w:rsidR="00684E9B" w:rsidRDefault="00684E9B">
      <w:pPr>
        <w:spacing w:line="200" w:lineRule="exact"/>
        <w:rPr>
          <w:rFonts w:ascii="Times New Roman" w:eastAsia="Times New Roman" w:hAnsi="Times New Roman"/>
        </w:rPr>
      </w:pPr>
    </w:p>
    <w:p w14:paraId="1ED4EA89" w14:textId="77777777" w:rsidR="00684E9B" w:rsidRDefault="00684E9B">
      <w:pPr>
        <w:spacing w:line="353" w:lineRule="exact"/>
        <w:rPr>
          <w:rFonts w:ascii="Times New Roman" w:eastAsia="Times New Roman" w:hAnsi="Times New Roman"/>
        </w:rPr>
      </w:pPr>
    </w:p>
    <w:p w14:paraId="69365405" w14:textId="77777777" w:rsidR="00684E9B" w:rsidRDefault="00684E9B">
      <w:pPr>
        <w:spacing w:line="0" w:lineRule="atLeast"/>
        <w:ind w:left="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When k=1 it is called as unit step signal.</w:t>
      </w:r>
    </w:p>
    <w:p w14:paraId="6442443E" w14:textId="77777777" w:rsidR="00684E9B" w:rsidRDefault="00684E9B">
      <w:pPr>
        <w:spacing w:line="200" w:lineRule="exact"/>
        <w:rPr>
          <w:rFonts w:ascii="Times New Roman" w:eastAsia="Times New Roman" w:hAnsi="Times New Roman"/>
        </w:rPr>
      </w:pPr>
    </w:p>
    <w:p w14:paraId="5D40E519" w14:textId="77777777" w:rsidR="00684E9B" w:rsidRDefault="00684E9B">
      <w:pPr>
        <w:spacing w:line="357" w:lineRule="exact"/>
        <w:rPr>
          <w:rFonts w:ascii="Times New Roman" w:eastAsia="Times New Roman" w:hAnsi="Times New Roman"/>
        </w:rPr>
      </w:pPr>
    </w:p>
    <w:p w14:paraId="1DA1E379" w14:textId="77777777" w:rsidR="00684E9B" w:rsidRDefault="00684E9B">
      <w:pPr>
        <w:spacing w:line="0" w:lineRule="atLeast"/>
        <w:ind w:left="5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2. Ramp Signal</w:t>
      </w:r>
    </w:p>
    <w:p w14:paraId="66A0684E" w14:textId="77777777" w:rsidR="00684E9B" w:rsidRDefault="00684E9B">
      <w:pPr>
        <w:spacing w:line="211" w:lineRule="exact"/>
        <w:rPr>
          <w:rFonts w:ascii="Times New Roman" w:eastAsia="Times New Roman" w:hAnsi="Times New Roman"/>
        </w:rPr>
      </w:pPr>
    </w:p>
    <w:p w14:paraId="32CE5FE3" w14:textId="77777777" w:rsidR="00684E9B" w:rsidRDefault="00684E9B">
      <w:pPr>
        <w:spacing w:line="348" w:lineRule="auto"/>
        <w:ind w:left="1480" w:right="4840" w:hanging="6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ramp signal is defined as r[n] = </w:t>
      </w:r>
      <w:proofErr w:type="gramStart"/>
      <w:r>
        <w:rPr>
          <w:rFonts w:ascii="Times New Roman" w:eastAsia="Times New Roman" w:hAnsi="Times New Roman"/>
          <w:sz w:val="24"/>
        </w:rPr>
        <w:t>n ;</w:t>
      </w:r>
      <w:proofErr w:type="gramEnd"/>
      <w:r>
        <w:rPr>
          <w:rFonts w:ascii="Times New Roman" w:eastAsia="Times New Roman" w:hAnsi="Times New Roman"/>
          <w:sz w:val="24"/>
        </w:rPr>
        <w:t xml:space="preserve"> if n&gt;=0</w:t>
      </w:r>
    </w:p>
    <w:p w14:paraId="3241625B" w14:textId="77777777" w:rsidR="00684E9B" w:rsidRDefault="00684E9B">
      <w:pPr>
        <w:spacing w:line="15" w:lineRule="exact"/>
        <w:rPr>
          <w:rFonts w:ascii="Times New Roman" w:eastAsia="Times New Roman" w:hAnsi="Times New Roman"/>
        </w:rPr>
      </w:pPr>
    </w:p>
    <w:p w14:paraId="1166FD33" w14:textId="77777777" w:rsidR="00684E9B" w:rsidRDefault="00684E9B">
      <w:pPr>
        <w:numPr>
          <w:ilvl w:val="1"/>
          <w:numId w:val="2"/>
        </w:numPr>
        <w:tabs>
          <w:tab w:val="left" w:pos="2080"/>
        </w:tabs>
        <w:spacing w:line="0" w:lineRule="atLeast"/>
        <w:ind w:left="2080" w:hanging="190"/>
        <w:jc w:val="both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0 ;</w:t>
      </w:r>
      <w:proofErr w:type="gramEnd"/>
      <w:r>
        <w:rPr>
          <w:rFonts w:ascii="Times New Roman" w:eastAsia="Times New Roman" w:hAnsi="Times New Roman"/>
          <w:sz w:val="24"/>
        </w:rPr>
        <w:t xml:space="preserve"> otherwise</w:t>
      </w:r>
    </w:p>
    <w:p w14:paraId="370C5396" w14:textId="77777777" w:rsidR="00684E9B" w:rsidRDefault="00684E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EF74F6" w14:textId="77777777" w:rsidR="00684E9B" w:rsidRDefault="00684E9B">
      <w:pPr>
        <w:spacing w:line="354" w:lineRule="exact"/>
        <w:rPr>
          <w:rFonts w:ascii="Times New Roman" w:eastAsia="Times New Roman" w:hAnsi="Times New Roman"/>
          <w:sz w:val="24"/>
        </w:rPr>
      </w:pPr>
    </w:p>
    <w:p w14:paraId="7366E88A" w14:textId="77777777" w:rsidR="00684E9B" w:rsidRDefault="00684E9B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25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Exponential Signal</w:t>
      </w:r>
    </w:p>
    <w:p w14:paraId="4DF3FAFB" w14:textId="77777777" w:rsidR="00684E9B" w:rsidRDefault="00684E9B">
      <w:pPr>
        <w:spacing w:line="199" w:lineRule="exact"/>
        <w:rPr>
          <w:rFonts w:ascii="Times New Roman" w:eastAsia="Times New Roman" w:hAnsi="Times New Roman"/>
        </w:rPr>
      </w:pPr>
    </w:p>
    <w:p w14:paraId="23F04AF9" w14:textId="77777777" w:rsidR="00684E9B" w:rsidRDefault="00684E9B">
      <w:pPr>
        <w:spacing w:line="0" w:lineRule="atLeast"/>
        <w:ind w:left="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exponential signal is defined as</w:t>
      </w:r>
    </w:p>
    <w:p w14:paraId="5478F97D" w14:textId="77777777" w:rsidR="00684E9B" w:rsidRDefault="00684E9B">
      <w:pPr>
        <w:spacing w:line="140" w:lineRule="exact"/>
        <w:rPr>
          <w:rFonts w:ascii="Times New Roman" w:eastAsia="Times New Roman" w:hAnsi="Times New Roman"/>
        </w:rPr>
      </w:pPr>
    </w:p>
    <w:p w14:paraId="400811BE" w14:textId="77777777" w:rsidR="00684E9B" w:rsidRDefault="00684E9B">
      <w:pPr>
        <w:spacing w:line="0" w:lineRule="atLeast"/>
        <w:ind w:left="1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X[n] =</w:t>
      </w:r>
      <w:proofErr w:type="spellStart"/>
      <w:r>
        <w:rPr>
          <w:rFonts w:ascii="Times New Roman" w:eastAsia="Times New Roman" w:hAnsi="Times New Roman"/>
          <w:sz w:val="24"/>
        </w:rPr>
        <w:t>a^n</w:t>
      </w:r>
      <w:proofErr w:type="spellEnd"/>
    </w:p>
    <w:p w14:paraId="109D7DFE" w14:textId="77777777" w:rsidR="00684E9B" w:rsidRDefault="00684E9B">
      <w:pPr>
        <w:spacing w:line="200" w:lineRule="exact"/>
        <w:rPr>
          <w:rFonts w:ascii="Times New Roman" w:eastAsia="Times New Roman" w:hAnsi="Times New Roman"/>
        </w:rPr>
      </w:pPr>
    </w:p>
    <w:p w14:paraId="04F73632" w14:textId="77777777" w:rsidR="00684E9B" w:rsidRDefault="00684E9B">
      <w:pPr>
        <w:spacing w:line="352" w:lineRule="exact"/>
        <w:rPr>
          <w:rFonts w:ascii="Times New Roman" w:eastAsia="Times New Roman" w:hAnsi="Times New Roman"/>
        </w:rPr>
      </w:pPr>
    </w:p>
    <w:p w14:paraId="1AE6C321" w14:textId="77777777" w:rsidR="00684E9B" w:rsidRDefault="00684E9B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When ‘a’ is greater than 1 it is </w:t>
      </w:r>
      <w:r>
        <w:rPr>
          <w:rFonts w:ascii="Times New Roman" w:eastAsia="Times New Roman" w:hAnsi="Times New Roman"/>
          <w:b/>
          <w:sz w:val="24"/>
        </w:rPr>
        <w:t>increasing</w:t>
      </w:r>
      <w:r>
        <w:rPr>
          <w:rFonts w:ascii="Times New Roman" w:eastAsia="Times New Roman" w:hAnsi="Times New Roman"/>
          <w:sz w:val="24"/>
        </w:rPr>
        <w:t xml:space="preserve"> exponential</w:t>
      </w:r>
    </w:p>
    <w:p w14:paraId="21D88DD9" w14:textId="77777777" w:rsidR="00684E9B" w:rsidRDefault="00684E9B">
      <w:pPr>
        <w:spacing w:line="137" w:lineRule="exact"/>
        <w:rPr>
          <w:rFonts w:ascii="Times New Roman" w:eastAsia="Times New Roman" w:hAnsi="Times New Roman"/>
        </w:rPr>
      </w:pPr>
    </w:p>
    <w:p w14:paraId="0BC694E7" w14:textId="77777777" w:rsidR="00684E9B" w:rsidRDefault="00684E9B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When ‘a’ is less than 1 it is </w:t>
      </w:r>
      <w:r>
        <w:rPr>
          <w:rFonts w:ascii="Times New Roman" w:eastAsia="Times New Roman" w:hAnsi="Times New Roman"/>
          <w:b/>
          <w:sz w:val="24"/>
        </w:rPr>
        <w:t>decaying</w:t>
      </w:r>
      <w:r>
        <w:rPr>
          <w:rFonts w:ascii="Times New Roman" w:eastAsia="Times New Roman" w:hAnsi="Times New Roman"/>
          <w:sz w:val="24"/>
        </w:rPr>
        <w:t xml:space="preserve"> exponential.</w:t>
      </w:r>
    </w:p>
    <w:p w14:paraId="5C4B17F1" w14:textId="77777777" w:rsidR="00684E9B" w:rsidRDefault="00684E9B">
      <w:pPr>
        <w:spacing w:line="200" w:lineRule="exact"/>
        <w:rPr>
          <w:rFonts w:ascii="Times New Roman" w:eastAsia="Times New Roman" w:hAnsi="Times New Roman"/>
        </w:rPr>
      </w:pPr>
    </w:p>
    <w:p w14:paraId="47E250F7" w14:textId="77777777" w:rsidR="00684E9B" w:rsidRDefault="00684E9B">
      <w:pPr>
        <w:spacing w:line="357" w:lineRule="exact"/>
        <w:rPr>
          <w:rFonts w:ascii="Times New Roman" w:eastAsia="Times New Roman" w:hAnsi="Times New Roman"/>
        </w:rPr>
      </w:pPr>
    </w:p>
    <w:p w14:paraId="5048FA75" w14:textId="77777777" w:rsidR="00684E9B" w:rsidRDefault="00684E9B">
      <w:pPr>
        <w:spacing w:line="0" w:lineRule="atLeast"/>
        <w:ind w:left="5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4. Impulse Signal</w:t>
      </w:r>
    </w:p>
    <w:p w14:paraId="1ABD3578" w14:textId="77777777" w:rsidR="00684E9B" w:rsidRDefault="00684E9B">
      <w:pPr>
        <w:spacing w:line="209" w:lineRule="exact"/>
        <w:rPr>
          <w:rFonts w:ascii="Times New Roman" w:eastAsia="Times New Roman" w:hAnsi="Times New Roman"/>
        </w:rPr>
      </w:pPr>
    </w:p>
    <w:p w14:paraId="67B903B3" w14:textId="77777777" w:rsidR="00684E9B" w:rsidRDefault="00684E9B">
      <w:pPr>
        <w:spacing w:line="350" w:lineRule="auto"/>
        <w:ind w:left="1480" w:right="4560" w:hanging="6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impulse signal is defined as d[n] = </w:t>
      </w:r>
      <w:proofErr w:type="gramStart"/>
      <w:r>
        <w:rPr>
          <w:rFonts w:ascii="Times New Roman" w:eastAsia="Times New Roman" w:hAnsi="Times New Roman"/>
          <w:sz w:val="24"/>
        </w:rPr>
        <w:t>k ;</w:t>
      </w:r>
      <w:proofErr w:type="gramEnd"/>
      <w:r>
        <w:rPr>
          <w:rFonts w:ascii="Times New Roman" w:eastAsia="Times New Roman" w:hAnsi="Times New Roman"/>
          <w:sz w:val="24"/>
        </w:rPr>
        <w:t xml:space="preserve"> if n=0</w:t>
      </w:r>
    </w:p>
    <w:p w14:paraId="3FCFD254" w14:textId="77777777" w:rsidR="00684E9B" w:rsidRDefault="00684E9B">
      <w:pPr>
        <w:spacing w:line="11" w:lineRule="exact"/>
        <w:rPr>
          <w:rFonts w:ascii="Times New Roman" w:eastAsia="Times New Roman" w:hAnsi="Times New Roman"/>
        </w:rPr>
      </w:pPr>
    </w:p>
    <w:p w14:paraId="22C4B45D" w14:textId="77777777" w:rsidR="00684E9B" w:rsidRDefault="00684E9B">
      <w:pPr>
        <w:spacing w:line="0" w:lineRule="atLeast"/>
        <w:ind w:left="19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= </w:t>
      </w:r>
      <w:proofErr w:type="gramStart"/>
      <w:r>
        <w:rPr>
          <w:rFonts w:ascii="Times New Roman" w:eastAsia="Times New Roman" w:hAnsi="Times New Roman"/>
          <w:sz w:val="24"/>
        </w:rPr>
        <w:t>0 ;</w:t>
      </w:r>
      <w:proofErr w:type="gramEnd"/>
      <w:r>
        <w:rPr>
          <w:rFonts w:ascii="Times New Roman" w:eastAsia="Times New Roman" w:hAnsi="Times New Roman"/>
          <w:sz w:val="24"/>
        </w:rPr>
        <w:t xml:space="preserve"> otherwise</w:t>
      </w:r>
    </w:p>
    <w:p w14:paraId="6F481113" w14:textId="77777777" w:rsidR="00684E9B" w:rsidRDefault="00684E9B">
      <w:pPr>
        <w:spacing w:line="140" w:lineRule="exact"/>
        <w:rPr>
          <w:rFonts w:ascii="Times New Roman" w:eastAsia="Times New Roman" w:hAnsi="Times New Roman"/>
        </w:rPr>
      </w:pPr>
    </w:p>
    <w:p w14:paraId="3AC3F612" w14:textId="77777777" w:rsidR="00684E9B" w:rsidRDefault="00684E9B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When k=1 it is called as unit impulse</w:t>
      </w:r>
    </w:p>
    <w:p w14:paraId="430232BC" w14:textId="64820715" w:rsidR="00684E9B" w:rsidRDefault="009D2E32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25472" behindDoc="1" locked="0" layoutInCell="0" allowOverlap="1" wp14:anchorId="709CF5F1" wp14:editId="7F2C9CA2">
            <wp:simplePos x="0" y="0"/>
            <wp:positionH relativeFrom="column">
              <wp:posOffset>-12065</wp:posOffset>
            </wp:positionH>
            <wp:positionV relativeFrom="paragraph">
              <wp:posOffset>1321435</wp:posOffset>
            </wp:positionV>
            <wp:extent cx="5403215" cy="8890"/>
            <wp:effectExtent l="0" t="0" r="0" b="0"/>
            <wp:wrapNone/>
            <wp:docPr id="10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1353B" w14:textId="7757B239" w:rsidR="00684E9B" w:rsidRDefault="00684E9B">
      <w:pPr>
        <w:spacing w:line="200" w:lineRule="exact"/>
        <w:rPr>
          <w:rFonts w:ascii="Times New Roman" w:eastAsia="Times New Roman" w:hAnsi="Times New Roman"/>
        </w:rPr>
      </w:pPr>
    </w:p>
    <w:p w14:paraId="1A1F362B" w14:textId="77777777" w:rsidR="00684E9B" w:rsidRDefault="00684E9B">
      <w:pPr>
        <w:spacing w:line="20" w:lineRule="exact"/>
        <w:rPr>
          <w:rFonts w:ascii="Times New Roman" w:eastAsia="Times New Roman" w:hAnsi="Times New Roman"/>
        </w:rPr>
        <w:sectPr w:rsidR="00684E9B">
          <w:pgSz w:w="11900" w:h="16838"/>
          <w:pgMar w:top="1440" w:right="1720" w:bottom="697" w:left="1720" w:header="0" w:footer="0" w:gutter="0"/>
          <w:cols w:space="0" w:equalWidth="0">
            <w:col w:w="8460"/>
          </w:cols>
          <w:docGrid w:linePitch="360"/>
        </w:sectPr>
      </w:pPr>
    </w:p>
    <w:p w14:paraId="3A6DDC0C" w14:textId="588BE742" w:rsidR="00684E9B" w:rsidRDefault="009D2E32">
      <w:pPr>
        <w:spacing w:line="105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noProof/>
        </w:rPr>
        <w:lastRenderedPageBreak/>
        <w:drawing>
          <wp:anchor distT="0" distB="0" distL="114300" distR="114300" simplePos="0" relativeHeight="251628544" behindDoc="1" locked="0" layoutInCell="0" allowOverlap="1" wp14:anchorId="1E64D5DB" wp14:editId="174BF893">
            <wp:simplePos x="0" y="0"/>
            <wp:positionH relativeFrom="page">
              <wp:posOffset>3483610</wp:posOffset>
            </wp:positionH>
            <wp:positionV relativeFrom="page">
              <wp:posOffset>448310</wp:posOffset>
            </wp:positionV>
            <wp:extent cx="591820" cy="534670"/>
            <wp:effectExtent l="0" t="0" r="0" b="0"/>
            <wp:wrapNone/>
            <wp:docPr id="4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29568" behindDoc="1" locked="0" layoutInCell="0" allowOverlap="1" wp14:anchorId="1D6D0774" wp14:editId="00666952">
                <wp:simplePos x="0" y="0"/>
                <wp:positionH relativeFrom="page">
                  <wp:posOffset>307339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19050" b="12700"/>
                <wp:wrapNone/>
                <wp:docPr id="9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A658A" id="Line 41" o:spid="_x0000_s1026" style="position:absolute;z-index:-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7AC3BF42" wp14:editId="6DF1EE1D">
                <wp:simplePos x="0" y="0"/>
                <wp:positionH relativeFrom="page">
                  <wp:posOffset>7247255</wp:posOffset>
                </wp:positionH>
                <wp:positionV relativeFrom="page">
                  <wp:posOffset>304800</wp:posOffset>
                </wp:positionV>
                <wp:extent cx="12700" cy="17780"/>
                <wp:effectExtent l="0" t="0" r="6350" b="1270"/>
                <wp:wrapNone/>
                <wp:docPr id="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F4D44" id="Rectangle 42" o:spid="_x0000_s1026" style="position:absolute;margin-left:570.65pt;margin-top:24pt;width:1pt;height:1.4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" o:allowincell="f" fillcolor="black" strokecolor="white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1616" behindDoc="1" locked="0" layoutInCell="0" allowOverlap="1" wp14:anchorId="428D4A2D" wp14:editId="000C80FE">
                <wp:simplePos x="0" y="0"/>
                <wp:positionH relativeFrom="page">
                  <wp:posOffset>304800</wp:posOffset>
                </wp:positionH>
                <wp:positionV relativeFrom="page">
                  <wp:posOffset>307339</wp:posOffset>
                </wp:positionV>
                <wp:extent cx="6951980" cy="0"/>
                <wp:effectExtent l="0" t="0" r="0" b="0"/>
                <wp:wrapNone/>
                <wp:docPr id="8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7376F" id="Line 43" o:spid="_x0000_s1026" style="position:absolute;z-index:-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41637C49" wp14:editId="7D9A6B8A">
                <wp:simplePos x="0" y="0"/>
                <wp:positionH relativeFrom="page">
                  <wp:posOffset>7241540</wp:posOffset>
                </wp:positionH>
                <wp:positionV relativeFrom="page">
                  <wp:posOffset>310515</wp:posOffset>
                </wp:positionV>
                <wp:extent cx="12065" cy="12065"/>
                <wp:effectExtent l="0" t="0" r="6985" b="6985"/>
                <wp:wrapNone/>
                <wp:docPr id="8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C8EC6" id="Rectangle 44" o:spid="_x0000_s1026" style="position:absolute;margin-left:570.2pt;margin-top:24.45pt;width:.95pt;height:.9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" o:allowincell="f" strokecolor="white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3664" behindDoc="1" locked="0" layoutInCell="0" allowOverlap="1" wp14:anchorId="20A3D17E" wp14:editId="159A0188">
                <wp:simplePos x="0" y="0"/>
                <wp:positionH relativeFrom="page">
                  <wp:posOffset>310515</wp:posOffset>
                </wp:positionH>
                <wp:positionV relativeFrom="page">
                  <wp:posOffset>313689</wp:posOffset>
                </wp:positionV>
                <wp:extent cx="6939915" cy="0"/>
                <wp:effectExtent l="0" t="0" r="0" b="0"/>
                <wp:wrapNone/>
                <wp:docPr id="8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99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07F98" id="Line 45" o:spid="_x0000_s1026" style="position:absolute;z-index:-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45pt,24.7pt" to="570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" o:allowincell="f" strokecolor="white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4688" behindDoc="1" locked="0" layoutInCell="0" allowOverlap="1" wp14:anchorId="47A88180" wp14:editId="0F76D6C7">
                <wp:simplePos x="0" y="0"/>
                <wp:positionH relativeFrom="page">
                  <wp:posOffset>316865</wp:posOffset>
                </wp:positionH>
                <wp:positionV relativeFrom="page">
                  <wp:posOffset>320039</wp:posOffset>
                </wp:positionV>
                <wp:extent cx="6927850" cy="0"/>
                <wp:effectExtent l="0" t="0" r="0" b="0"/>
                <wp:wrapNone/>
                <wp:docPr id="8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8ADB9" id="Line 46" o:spid="_x0000_s1026" style="position:absolute;z-index:-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95pt,25.2pt" to="570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6GrwEAAEgDAAAOAAAAZHJzL2Uyb0RvYy54bWysU8Fu2zAMvQ/YPwi6L3YCLGuNOD2k7S7d&#10;FqDdBzCSbAuVRYFU4uTvJ6lJVmy3YT4Ikkg+vfdIr+6OoxMHQ2zRt3I+q6UwXqG2vm/lz5fHTz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35712" behindDoc="1" locked="0" layoutInCell="0" allowOverlap="1" wp14:anchorId="267CE438" wp14:editId="10F04203">
                <wp:simplePos x="0" y="0"/>
                <wp:positionH relativeFrom="page">
                  <wp:posOffset>7253604</wp:posOffset>
                </wp:positionH>
                <wp:positionV relativeFrom="page">
                  <wp:posOffset>322580</wp:posOffset>
                </wp:positionV>
                <wp:extent cx="0" cy="10066020"/>
                <wp:effectExtent l="0" t="0" r="19050" b="11430"/>
                <wp:wrapNone/>
                <wp:docPr id="4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660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28F48" id="Line 47" o:spid="_x0000_s1026" style="position:absolute;z-index:-2516807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1.15pt,25.4pt" to="571.1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36736" behindDoc="1" locked="0" layoutInCell="0" allowOverlap="1" wp14:anchorId="204BEE38" wp14:editId="176AE091">
                <wp:simplePos x="0" y="0"/>
                <wp:positionH relativeFrom="page">
                  <wp:posOffset>320039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8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B70F8" id="Line 48" o:spid="_x0000_s1026" style="position:absolute;z-index:-2516797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7760" behindDoc="1" locked="0" layoutInCell="0" allowOverlap="1" wp14:anchorId="1BFEA4D3" wp14:editId="78BA3F1A">
                <wp:simplePos x="0" y="0"/>
                <wp:positionH relativeFrom="page">
                  <wp:posOffset>316865</wp:posOffset>
                </wp:positionH>
                <wp:positionV relativeFrom="page">
                  <wp:posOffset>10373359</wp:posOffset>
                </wp:positionV>
                <wp:extent cx="6927850" cy="0"/>
                <wp:effectExtent l="0" t="0" r="0" b="0"/>
                <wp:wrapNone/>
                <wp:docPr id="7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D51E0" id="Line 49" o:spid="_x0000_s1026" style="position:absolute;z-index:-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95pt,816.8pt" to="570.45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6GrwEAAEgDAAAOAAAAZHJzL2Uyb0RvYy54bWysU8Fu2zAMvQ/YPwi6L3YCLGuNOD2k7S7d&#10;FqDdBzCSbAuVRYFU4uTvJ6lJVmy3YT4Ikkg+vfdIr+6OoxMHQ2zRt3I+q6UwXqG2vm/lz5fHTz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38784" behindDoc="1" locked="0" layoutInCell="0" allowOverlap="1" wp14:anchorId="1305FB43" wp14:editId="315DE54F">
                <wp:simplePos x="0" y="0"/>
                <wp:positionH relativeFrom="page">
                  <wp:posOffset>7247889</wp:posOffset>
                </wp:positionH>
                <wp:positionV relativeFrom="page">
                  <wp:posOffset>322580</wp:posOffset>
                </wp:positionV>
                <wp:extent cx="0" cy="10059670"/>
                <wp:effectExtent l="0" t="0" r="19050" b="17780"/>
                <wp:wrapNone/>
                <wp:docPr id="7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C2D80" id="Line 50" o:spid="_x0000_s1026" style="position:absolute;z-index:-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0.7pt,25.4pt" to="570.7pt,8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" o:allowincell="f" strokecolor="white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39808" behindDoc="1" locked="0" layoutInCell="0" allowOverlap="1" wp14:anchorId="6784ED30" wp14:editId="64ED4AD2">
                <wp:simplePos x="0" y="0"/>
                <wp:positionH relativeFrom="page">
                  <wp:posOffset>7241539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7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D03B" id="Line 51" o:spid="_x0000_s1026" style="position:absolute;z-index:-2516766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0.2pt,24.95pt" to="570.2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" o:allowincell="f" strokeweight=".16931mm">
                <w10:wrap anchorx="page" anchory="page"/>
              </v:line>
            </w:pict>
          </mc:Fallback>
        </mc:AlternateContent>
      </w:r>
    </w:p>
    <w:p w14:paraId="239F9CB1" w14:textId="77777777" w:rsidR="00684E9B" w:rsidRDefault="00684E9B">
      <w:pPr>
        <w:spacing w:line="0" w:lineRule="atLeast"/>
        <w:ind w:left="188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K. J. Somaiya College of Engineering, Mumbai-77</w:t>
      </w:r>
    </w:p>
    <w:p w14:paraId="3D4AEE18" w14:textId="77777777" w:rsidR="00684E9B" w:rsidRDefault="00684E9B">
      <w:pPr>
        <w:spacing w:line="40" w:lineRule="exact"/>
        <w:rPr>
          <w:rFonts w:ascii="Times New Roman" w:eastAsia="Times New Roman" w:hAnsi="Times New Roman"/>
        </w:rPr>
      </w:pPr>
    </w:p>
    <w:p w14:paraId="7E9CE69B" w14:textId="77777777" w:rsidR="00684E9B" w:rsidRDefault="00684E9B">
      <w:pPr>
        <w:spacing w:line="239" w:lineRule="auto"/>
        <w:ind w:left="178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(Autonomous College Affiliated to University of Mumbai)</w:t>
      </w:r>
    </w:p>
    <w:p w14:paraId="6447CAFB" w14:textId="77777777" w:rsidR="00684E9B" w:rsidRDefault="00684E9B">
      <w:pPr>
        <w:spacing w:line="200" w:lineRule="exact"/>
        <w:rPr>
          <w:rFonts w:ascii="Times New Roman" w:eastAsia="Times New Roman" w:hAnsi="Times New Roman"/>
        </w:rPr>
      </w:pPr>
    </w:p>
    <w:p w14:paraId="3142F6FF" w14:textId="77777777" w:rsidR="00684E9B" w:rsidRDefault="00684E9B">
      <w:pPr>
        <w:spacing w:line="339" w:lineRule="exact"/>
        <w:rPr>
          <w:rFonts w:ascii="Times New Roman" w:eastAsia="Times New Roman" w:hAnsi="Times New Roman"/>
        </w:rPr>
      </w:pPr>
    </w:p>
    <w:p w14:paraId="710A591E" w14:textId="77777777" w:rsidR="00684E9B" w:rsidRDefault="00684E9B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functions used in this program are:</w:t>
      </w:r>
    </w:p>
    <w:p w14:paraId="3509D4DA" w14:textId="77777777" w:rsidR="00684E9B" w:rsidRDefault="00684E9B">
      <w:pPr>
        <w:spacing w:line="305" w:lineRule="exact"/>
        <w:rPr>
          <w:rFonts w:ascii="Times New Roman" w:eastAsia="Times New Roman" w:hAnsi="Times New Roman"/>
        </w:rPr>
      </w:pPr>
    </w:p>
    <w:p w14:paraId="553779E6" w14:textId="77777777" w:rsidR="00684E9B" w:rsidRDefault="00684E9B">
      <w:pPr>
        <w:numPr>
          <w:ilvl w:val="0"/>
          <w:numId w:val="3"/>
        </w:numPr>
        <w:tabs>
          <w:tab w:val="left" w:pos="820"/>
        </w:tabs>
        <w:spacing w:line="0" w:lineRule="atLeast"/>
        <w:ind w:left="820" w:hanging="25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Ones</w:t>
      </w:r>
    </w:p>
    <w:p w14:paraId="4C4C4A11" w14:textId="77777777" w:rsidR="00684E9B" w:rsidRDefault="00684E9B">
      <w:pPr>
        <w:spacing w:line="144" w:lineRule="exact"/>
        <w:rPr>
          <w:rFonts w:ascii="Times New Roman" w:eastAsia="Times New Roman" w:hAnsi="Times New Roman"/>
          <w:b/>
          <w:sz w:val="24"/>
        </w:rPr>
      </w:pPr>
    </w:p>
    <w:p w14:paraId="25C23C07" w14:textId="77777777" w:rsidR="00684E9B" w:rsidRDefault="00684E9B">
      <w:pPr>
        <w:spacing w:line="350" w:lineRule="auto"/>
        <w:ind w:left="820" w:right="28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function is used to create an array of all ones Syntax: Y=ones (m, n)</w:t>
      </w:r>
    </w:p>
    <w:p w14:paraId="2785A7D2" w14:textId="77777777" w:rsidR="00684E9B" w:rsidRDefault="00684E9B">
      <w:pPr>
        <w:spacing w:line="200" w:lineRule="exact"/>
        <w:rPr>
          <w:rFonts w:ascii="Times New Roman" w:eastAsia="Times New Roman" w:hAnsi="Times New Roman"/>
        </w:rPr>
      </w:pPr>
    </w:p>
    <w:p w14:paraId="4D83DD82" w14:textId="77777777" w:rsidR="00684E9B" w:rsidRDefault="00684E9B" w:rsidP="00E25DC8">
      <w:pPr>
        <w:spacing w:line="231" w:lineRule="exact"/>
        <w:ind w:firstLine="720"/>
        <w:rPr>
          <w:rFonts w:ascii="Times New Roman" w:eastAsia="Times New Roman" w:hAnsi="Times New Roman"/>
        </w:rPr>
      </w:pPr>
    </w:p>
    <w:p w14:paraId="56D5A33C" w14:textId="77777777" w:rsidR="00684E9B" w:rsidRDefault="00684E9B">
      <w:pPr>
        <w:spacing w:line="0" w:lineRule="atLeast"/>
        <w:ind w:left="8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Description:</w:t>
      </w:r>
    </w:p>
    <w:p w14:paraId="5CE41AEC" w14:textId="77777777" w:rsidR="00684E9B" w:rsidRDefault="00684E9B">
      <w:pPr>
        <w:spacing w:line="132" w:lineRule="exact"/>
        <w:rPr>
          <w:rFonts w:ascii="Times New Roman" w:eastAsia="Times New Roman" w:hAnsi="Times New Roman"/>
        </w:rPr>
      </w:pPr>
    </w:p>
    <w:p w14:paraId="35E9BFAE" w14:textId="77777777" w:rsidR="00684E9B" w:rsidRDefault="00684E9B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Y=ones (n) </w:t>
      </w:r>
      <w:proofErr w:type="gramStart"/>
      <w:r>
        <w:rPr>
          <w:rFonts w:ascii="Times New Roman" w:eastAsia="Times New Roman" w:hAnsi="Times New Roman"/>
          <w:sz w:val="24"/>
        </w:rPr>
        <w:t>returns</w:t>
      </w:r>
      <w:proofErr w:type="gramEnd"/>
      <w:r>
        <w:rPr>
          <w:rFonts w:ascii="Times New Roman" w:eastAsia="Times New Roman" w:hAnsi="Times New Roman"/>
          <w:sz w:val="24"/>
        </w:rPr>
        <w:t xml:space="preserve"> an n-by-n matrix of 1’s.</w:t>
      </w:r>
    </w:p>
    <w:p w14:paraId="636B37EC" w14:textId="77777777" w:rsidR="00684E9B" w:rsidRDefault="00684E9B">
      <w:pPr>
        <w:spacing w:line="140" w:lineRule="exact"/>
        <w:rPr>
          <w:rFonts w:ascii="Times New Roman" w:eastAsia="Times New Roman" w:hAnsi="Times New Roman"/>
        </w:rPr>
      </w:pPr>
    </w:p>
    <w:p w14:paraId="234D3E0A" w14:textId="77777777" w:rsidR="00684E9B" w:rsidRDefault="00684E9B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 error message appears if n is not a scalar.</w:t>
      </w:r>
    </w:p>
    <w:p w14:paraId="6551CF49" w14:textId="77777777" w:rsidR="00684E9B" w:rsidRDefault="00684E9B">
      <w:pPr>
        <w:spacing w:line="137" w:lineRule="exact"/>
        <w:rPr>
          <w:rFonts w:ascii="Times New Roman" w:eastAsia="Times New Roman" w:hAnsi="Times New Roman"/>
        </w:rPr>
      </w:pPr>
    </w:p>
    <w:p w14:paraId="0E8A1291" w14:textId="77777777" w:rsidR="00684E9B" w:rsidRDefault="00684E9B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Y=ones (m, n) or Y=</w:t>
      </w:r>
      <w:proofErr w:type="gramStart"/>
      <w:r>
        <w:rPr>
          <w:rFonts w:ascii="Times New Roman" w:eastAsia="Times New Roman" w:hAnsi="Times New Roman"/>
          <w:sz w:val="24"/>
        </w:rPr>
        <w:t>ones(</w:t>
      </w:r>
      <w:proofErr w:type="gramEnd"/>
      <w:r>
        <w:rPr>
          <w:rFonts w:ascii="Times New Roman" w:eastAsia="Times New Roman" w:hAnsi="Times New Roman"/>
          <w:sz w:val="24"/>
        </w:rPr>
        <w:t>[m n]) returns an m-by-n matrix of ones.</w:t>
      </w:r>
    </w:p>
    <w:p w14:paraId="61F6FF7E" w14:textId="77777777" w:rsidR="00684E9B" w:rsidRDefault="00684E9B">
      <w:pPr>
        <w:spacing w:line="200" w:lineRule="exact"/>
        <w:rPr>
          <w:rFonts w:ascii="Times New Roman" w:eastAsia="Times New Roman" w:hAnsi="Times New Roman"/>
        </w:rPr>
      </w:pPr>
    </w:p>
    <w:p w14:paraId="5BB4752A" w14:textId="77777777" w:rsidR="00684E9B" w:rsidRDefault="00684E9B">
      <w:pPr>
        <w:spacing w:line="357" w:lineRule="exact"/>
        <w:rPr>
          <w:rFonts w:ascii="Times New Roman" w:eastAsia="Times New Roman" w:hAnsi="Times New Roman"/>
        </w:rPr>
      </w:pPr>
    </w:p>
    <w:p w14:paraId="34FFB7C8" w14:textId="77777777" w:rsidR="00684E9B" w:rsidRDefault="00684E9B">
      <w:pPr>
        <w:spacing w:line="0" w:lineRule="atLeast"/>
        <w:ind w:left="5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b. Zeros</w:t>
      </w:r>
    </w:p>
    <w:p w14:paraId="513A403B" w14:textId="77777777" w:rsidR="00684E9B" w:rsidRDefault="00684E9B">
      <w:pPr>
        <w:spacing w:line="134" w:lineRule="exact"/>
        <w:rPr>
          <w:rFonts w:ascii="Times New Roman" w:eastAsia="Times New Roman" w:hAnsi="Times New Roman"/>
        </w:rPr>
      </w:pPr>
    </w:p>
    <w:p w14:paraId="42BF09B3" w14:textId="77777777" w:rsidR="00684E9B" w:rsidRDefault="00684E9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function is used to create an array of all zeros</w:t>
      </w:r>
    </w:p>
    <w:p w14:paraId="35E3F1F1" w14:textId="77777777" w:rsidR="00684E9B" w:rsidRDefault="00684E9B">
      <w:pPr>
        <w:spacing w:line="137" w:lineRule="exact"/>
        <w:rPr>
          <w:rFonts w:ascii="Times New Roman" w:eastAsia="Times New Roman" w:hAnsi="Times New Roman"/>
        </w:rPr>
      </w:pPr>
    </w:p>
    <w:p w14:paraId="04C58332" w14:textId="77777777" w:rsidR="00684E9B" w:rsidRDefault="00684E9B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Syntax: Y=zeros(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m,n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</w:t>
      </w:r>
    </w:p>
    <w:p w14:paraId="2846C412" w14:textId="77777777" w:rsidR="00684E9B" w:rsidRDefault="00684E9B">
      <w:pPr>
        <w:spacing w:line="144" w:lineRule="exact"/>
        <w:rPr>
          <w:rFonts w:ascii="Times New Roman" w:eastAsia="Times New Roman" w:hAnsi="Times New Roman"/>
        </w:rPr>
      </w:pPr>
    </w:p>
    <w:p w14:paraId="3DDCB524" w14:textId="77777777" w:rsidR="00684E9B" w:rsidRDefault="00684E9B">
      <w:pPr>
        <w:spacing w:line="0" w:lineRule="atLeast"/>
        <w:ind w:left="7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Description:</w:t>
      </w:r>
    </w:p>
    <w:p w14:paraId="571DEE4F" w14:textId="77777777" w:rsidR="00684E9B" w:rsidRDefault="00684E9B">
      <w:pPr>
        <w:spacing w:line="132" w:lineRule="exact"/>
        <w:rPr>
          <w:rFonts w:ascii="Times New Roman" w:eastAsia="Times New Roman" w:hAnsi="Times New Roman"/>
        </w:rPr>
      </w:pPr>
    </w:p>
    <w:p w14:paraId="324C2A70" w14:textId="77777777" w:rsidR="00684E9B" w:rsidRDefault="00684E9B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Y=zeros(n) </w:t>
      </w:r>
      <w:proofErr w:type="gramStart"/>
      <w:r>
        <w:rPr>
          <w:rFonts w:ascii="Times New Roman" w:eastAsia="Times New Roman" w:hAnsi="Times New Roman"/>
          <w:sz w:val="24"/>
        </w:rPr>
        <w:t>returns</w:t>
      </w:r>
      <w:proofErr w:type="gramEnd"/>
      <w:r>
        <w:rPr>
          <w:rFonts w:ascii="Times New Roman" w:eastAsia="Times New Roman" w:hAnsi="Times New Roman"/>
          <w:sz w:val="24"/>
        </w:rPr>
        <w:t xml:space="preserve"> an n-by-n matrix of 0’s.</w:t>
      </w:r>
    </w:p>
    <w:p w14:paraId="2F04C715" w14:textId="77777777" w:rsidR="00684E9B" w:rsidRDefault="00684E9B">
      <w:pPr>
        <w:spacing w:line="139" w:lineRule="exact"/>
        <w:rPr>
          <w:rFonts w:ascii="Times New Roman" w:eastAsia="Times New Roman" w:hAnsi="Times New Roman"/>
        </w:rPr>
      </w:pPr>
    </w:p>
    <w:p w14:paraId="6556338A" w14:textId="77777777" w:rsidR="00684E9B" w:rsidRDefault="00684E9B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 error message appears if n is not a scalar.</w:t>
      </w:r>
    </w:p>
    <w:p w14:paraId="370416D7" w14:textId="77777777" w:rsidR="00684E9B" w:rsidRDefault="00684E9B">
      <w:pPr>
        <w:spacing w:line="137" w:lineRule="exact"/>
        <w:rPr>
          <w:rFonts w:ascii="Times New Roman" w:eastAsia="Times New Roman" w:hAnsi="Times New Roman"/>
        </w:rPr>
      </w:pPr>
    </w:p>
    <w:p w14:paraId="32ED0A8D" w14:textId="77777777" w:rsidR="00684E9B" w:rsidRDefault="00684E9B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Y=zeros (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m,n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 or Y=ones([m n]) returns an m-by-n matrix of Zeros.</w:t>
      </w:r>
    </w:p>
    <w:p w14:paraId="4ABA91E6" w14:textId="77777777" w:rsidR="00684E9B" w:rsidRDefault="00684E9B">
      <w:pPr>
        <w:spacing w:line="200" w:lineRule="exact"/>
        <w:rPr>
          <w:rFonts w:ascii="Times New Roman" w:eastAsia="Times New Roman" w:hAnsi="Times New Roman"/>
        </w:rPr>
      </w:pPr>
    </w:p>
    <w:p w14:paraId="727BF3C0" w14:textId="77777777" w:rsidR="00684E9B" w:rsidRDefault="00684E9B">
      <w:pPr>
        <w:spacing w:line="357" w:lineRule="exact"/>
        <w:rPr>
          <w:rFonts w:ascii="Times New Roman" w:eastAsia="Times New Roman" w:hAnsi="Times New Roman"/>
        </w:rPr>
      </w:pPr>
    </w:p>
    <w:p w14:paraId="18430CBB" w14:textId="77777777" w:rsidR="00684E9B" w:rsidRDefault="00684E9B">
      <w:pPr>
        <w:spacing w:line="0" w:lineRule="atLeast"/>
        <w:ind w:left="5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c. EXP</w:t>
      </w:r>
    </w:p>
    <w:p w14:paraId="5F4C1EB3" w14:textId="77777777" w:rsidR="00684E9B" w:rsidRDefault="00684E9B">
      <w:pPr>
        <w:spacing w:line="134" w:lineRule="exact"/>
        <w:rPr>
          <w:rFonts w:ascii="Times New Roman" w:eastAsia="Times New Roman" w:hAnsi="Times New Roman"/>
        </w:rPr>
      </w:pPr>
    </w:p>
    <w:p w14:paraId="06429EC9" w14:textId="77777777" w:rsidR="00684E9B" w:rsidRDefault="00684E9B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function is used to plot exponential signals</w:t>
      </w:r>
    </w:p>
    <w:p w14:paraId="44D22BC2" w14:textId="77777777" w:rsidR="00684E9B" w:rsidRDefault="00684E9B">
      <w:pPr>
        <w:spacing w:line="137" w:lineRule="exact"/>
        <w:rPr>
          <w:rFonts w:ascii="Times New Roman" w:eastAsia="Times New Roman" w:hAnsi="Times New Roman"/>
        </w:rPr>
      </w:pPr>
    </w:p>
    <w:p w14:paraId="4DE587CB" w14:textId="77777777" w:rsidR="00684E9B" w:rsidRDefault="00684E9B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Syntax: Y=exp(X)</w:t>
      </w:r>
    </w:p>
    <w:p w14:paraId="79975A2C" w14:textId="77777777" w:rsidR="00684E9B" w:rsidRDefault="00684E9B">
      <w:pPr>
        <w:spacing w:line="200" w:lineRule="exact"/>
        <w:rPr>
          <w:rFonts w:ascii="Times New Roman" w:eastAsia="Times New Roman" w:hAnsi="Times New Roman"/>
        </w:rPr>
      </w:pPr>
    </w:p>
    <w:p w14:paraId="3E6B4B9C" w14:textId="77777777" w:rsidR="00684E9B" w:rsidRDefault="00684E9B">
      <w:pPr>
        <w:spacing w:line="357" w:lineRule="exact"/>
        <w:rPr>
          <w:rFonts w:ascii="Times New Roman" w:eastAsia="Times New Roman" w:hAnsi="Times New Roman"/>
        </w:rPr>
      </w:pPr>
    </w:p>
    <w:p w14:paraId="354082CE" w14:textId="77777777" w:rsidR="00684E9B" w:rsidRDefault="00684E9B">
      <w:pPr>
        <w:spacing w:line="0" w:lineRule="atLeast"/>
        <w:ind w:left="8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Description:</w:t>
      </w:r>
    </w:p>
    <w:p w14:paraId="06E6D83B" w14:textId="77777777" w:rsidR="00684E9B" w:rsidRDefault="00684E9B">
      <w:pPr>
        <w:spacing w:line="147" w:lineRule="exact"/>
        <w:rPr>
          <w:rFonts w:ascii="Times New Roman" w:eastAsia="Times New Roman" w:hAnsi="Times New Roman"/>
        </w:rPr>
      </w:pPr>
    </w:p>
    <w:p w14:paraId="6101F62B" w14:textId="77777777" w:rsidR="00684E9B" w:rsidRDefault="00684E9B">
      <w:pPr>
        <w:spacing w:line="348" w:lineRule="auto"/>
        <w:ind w:left="820" w:righ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exp function is an elementary function that operates element-wise on arrays. Its domain includes complex numbers.</w:t>
      </w:r>
    </w:p>
    <w:p w14:paraId="234DCC4E" w14:textId="77777777" w:rsidR="00684E9B" w:rsidRDefault="00684E9B">
      <w:pPr>
        <w:spacing w:line="28" w:lineRule="exact"/>
        <w:rPr>
          <w:rFonts w:ascii="Times New Roman" w:eastAsia="Times New Roman" w:hAnsi="Times New Roman"/>
        </w:rPr>
      </w:pPr>
    </w:p>
    <w:p w14:paraId="7AA38966" w14:textId="77777777" w:rsidR="00684E9B" w:rsidRDefault="00684E9B">
      <w:pPr>
        <w:spacing w:line="348" w:lineRule="auto"/>
        <w:ind w:left="880" w:right="2180" w:hanging="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Y=exp(X) returns the exponential for each element of X. For complex, it returns the complex exponential.</w:t>
      </w:r>
    </w:p>
    <w:p w14:paraId="6EDB0FAE" w14:textId="56B7856C" w:rsidR="00684E9B" w:rsidRDefault="009D2E32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40832" behindDoc="1" locked="0" layoutInCell="0" allowOverlap="1" wp14:anchorId="718C3EF3" wp14:editId="18F05347">
            <wp:simplePos x="0" y="0"/>
            <wp:positionH relativeFrom="column">
              <wp:posOffset>-12065</wp:posOffset>
            </wp:positionH>
            <wp:positionV relativeFrom="paragraph">
              <wp:posOffset>994410</wp:posOffset>
            </wp:positionV>
            <wp:extent cx="5403215" cy="38100"/>
            <wp:effectExtent l="0" t="0" r="0" b="0"/>
            <wp:wrapNone/>
            <wp:docPr id="8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856" behindDoc="1" locked="0" layoutInCell="0" allowOverlap="1" wp14:anchorId="2C57DB6D" wp14:editId="6A981774">
            <wp:simplePos x="0" y="0"/>
            <wp:positionH relativeFrom="column">
              <wp:posOffset>-12065</wp:posOffset>
            </wp:positionH>
            <wp:positionV relativeFrom="paragraph">
              <wp:posOffset>1042035</wp:posOffset>
            </wp:positionV>
            <wp:extent cx="5403215" cy="8890"/>
            <wp:effectExtent l="0" t="0" r="0" b="0"/>
            <wp:wrapNone/>
            <wp:docPr id="8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8E3C6" w14:textId="77777777" w:rsidR="00684E9B" w:rsidRDefault="00684E9B">
      <w:pPr>
        <w:spacing w:line="20" w:lineRule="exact"/>
        <w:rPr>
          <w:rFonts w:ascii="Times New Roman" w:eastAsia="Times New Roman" w:hAnsi="Times New Roman"/>
        </w:rPr>
        <w:sectPr w:rsidR="00684E9B">
          <w:pgSz w:w="11900" w:h="16838"/>
          <w:pgMar w:top="1440" w:right="1720" w:bottom="697" w:left="1720" w:header="0" w:footer="0" w:gutter="0"/>
          <w:cols w:space="0" w:equalWidth="0">
            <w:col w:w="8460"/>
          </w:cols>
          <w:docGrid w:linePitch="360"/>
        </w:sectPr>
      </w:pPr>
    </w:p>
    <w:p w14:paraId="77D183F8" w14:textId="6DB008EA" w:rsidR="00684E9B" w:rsidRDefault="009D2E32" w:rsidP="00E25DC8">
      <w:pPr>
        <w:spacing w:line="105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noProof/>
        </w:rPr>
        <w:lastRenderedPageBreak/>
        <mc:AlternateContent>
          <mc:Choice Requires="wps">
            <w:drawing>
              <wp:anchor distT="0" distB="0" distL="114299" distR="114299" simplePos="0" relativeHeight="251645952" behindDoc="1" locked="0" layoutInCell="0" allowOverlap="1" wp14:anchorId="4ACD59D5" wp14:editId="758E4312">
                <wp:simplePos x="0" y="0"/>
                <wp:positionH relativeFrom="page">
                  <wp:posOffset>307339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19050" b="12700"/>
                <wp:wrapNone/>
                <wp:docPr id="7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8F742" id="Line 57" o:spid="_x0000_s1026" style="position:absolute;z-index:-2516705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42FC28E7" wp14:editId="05848CB4">
                <wp:simplePos x="0" y="0"/>
                <wp:positionH relativeFrom="page">
                  <wp:posOffset>7247255</wp:posOffset>
                </wp:positionH>
                <wp:positionV relativeFrom="page">
                  <wp:posOffset>304800</wp:posOffset>
                </wp:positionV>
                <wp:extent cx="12700" cy="17780"/>
                <wp:effectExtent l="0" t="0" r="6350" b="1270"/>
                <wp:wrapNone/>
                <wp:docPr id="7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69A6C" id="Rectangle 58" o:spid="_x0000_s1026" style="position:absolute;margin-left:570.65pt;margin-top:24pt;width:1pt;height:1.4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" o:allowincell="f" fillcolor="black" strokecolor="white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8000" behindDoc="1" locked="0" layoutInCell="0" allowOverlap="1" wp14:anchorId="5EBA0EAB" wp14:editId="214E6D02">
                <wp:simplePos x="0" y="0"/>
                <wp:positionH relativeFrom="page">
                  <wp:posOffset>304800</wp:posOffset>
                </wp:positionH>
                <wp:positionV relativeFrom="page">
                  <wp:posOffset>307339</wp:posOffset>
                </wp:positionV>
                <wp:extent cx="6951980" cy="0"/>
                <wp:effectExtent l="0" t="0" r="0" b="0"/>
                <wp:wrapNone/>
                <wp:docPr id="71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BDF6A" id="Line 59" o:spid="_x0000_s1026" style="position:absolute;z-index:-2516684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22D18D6A" wp14:editId="730997AE">
                <wp:simplePos x="0" y="0"/>
                <wp:positionH relativeFrom="page">
                  <wp:posOffset>7241540</wp:posOffset>
                </wp:positionH>
                <wp:positionV relativeFrom="page">
                  <wp:posOffset>310515</wp:posOffset>
                </wp:positionV>
                <wp:extent cx="12065" cy="12065"/>
                <wp:effectExtent l="0" t="0" r="6985" b="6985"/>
                <wp:wrapNone/>
                <wp:docPr id="7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657E2" id="Rectangle 60" o:spid="_x0000_s1026" style="position:absolute;margin-left:570.2pt;margin-top:24.45pt;width:.95pt;height:.9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" o:allowincell="f" strokecolor="white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048" behindDoc="1" locked="0" layoutInCell="0" allowOverlap="1" wp14:anchorId="5C2AE66F" wp14:editId="3C0CFD55">
                <wp:simplePos x="0" y="0"/>
                <wp:positionH relativeFrom="page">
                  <wp:posOffset>310515</wp:posOffset>
                </wp:positionH>
                <wp:positionV relativeFrom="page">
                  <wp:posOffset>313689</wp:posOffset>
                </wp:positionV>
                <wp:extent cx="6939915" cy="0"/>
                <wp:effectExtent l="0" t="0" r="0" b="0"/>
                <wp:wrapNone/>
                <wp:docPr id="6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99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404C5" id="Line 61" o:spid="_x0000_s1026" style="position:absolute;z-index:-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45pt,24.7pt" to="570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" o:allowincell="f" strokecolor="white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072" behindDoc="1" locked="0" layoutInCell="0" allowOverlap="1" wp14:anchorId="74D722BD" wp14:editId="3773DB8E">
                <wp:simplePos x="0" y="0"/>
                <wp:positionH relativeFrom="page">
                  <wp:posOffset>316865</wp:posOffset>
                </wp:positionH>
                <wp:positionV relativeFrom="page">
                  <wp:posOffset>320039</wp:posOffset>
                </wp:positionV>
                <wp:extent cx="6927850" cy="0"/>
                <wp:effectExtent l="0" t="0" r="0" b="0"/>
                <wp:wrapNone/>
                <wp:docPr id="66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9E44B" id="Line 62" o:spid="_x0000_s1026" style="position:absolute;z-index:-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95pt,25.2pt" to="570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6GrwEAAEgDAAAOAAAAZHJzL2Uyb0RvYy54bWysU8Fu2zAMvQ/YPwi6L3YCLGuNOD2k7S7d&#10;FqDdBzCSbAuVRYFU4uTvJ6lJVmy3YT4Ikkg+vfdIr+6OoxMHQ2zRt3I+q6UwXqG2vm/lz5fHTz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2096" behindDoc="1" locked="0" layoutInCell="0" allowOverlap="1" wp14:anchorId="7C5C9482" wp14:editId="22D37A4C">
                <wp:simplePos x="0" y="0"/>
                <wp:positionH relativeFrom="page">
                  <wp:posOffset>7253604</wp:posOffset>
                </wp:positionH>
                <wp:positionV relativeFrom="page">
                  <wp:posOffset>322580</wp:posOffset>
                </wp:positionV>
                <wp:extent cx="0" cy="10066020"/>
                <wp:effectExtent l="0" t="0" r="19050" b="11430"/>
                <wp:wrapNone/>
                <wp:docPr id="4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660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713A5" id="Line 63" o:spid="_x0000_s1026" style="position:absolute;z-index:-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1.15pt,25.4pt" to="571.1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3120" behindDoc="1" locked="0" layoutInCell="0" allowOverlap="1" wp14:anchorId="06BA3624" wp14:editId="0E47179F">
                <wp:simplePos x="0" y="0"/>
                <wp:positionH relativeFrom="page">
                  <wp:posOffset>320039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6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C296E" id="Line 64" o:spid="_x0000_s1026" style="position:absolute;z-index:-2516633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1" locked="0" layoutInCell="0" allowOverlap="1" wp14:anchorId="30BBC0BF" wp14:editId="74AE9FE7">
                <wp:simplePos x="0" y="0"/>
                <wp:positionH relativeFrom="page">
                  <wp:posOffset>316865</wp:posOffset>
                </wp:positionH>
                <wp:positionV relativeFrom="page">
                  <wp:posOffset>10373359</wp:posOffset>
                </wp:positionV>
                <wp:extent cx="6927850" cy="0"/>
                <wp:effectExtent l="0" t="0" r="0" b="0"/>
                <wp:wrapNone/>
                <wp:docPr id="12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C4AEB" id="Line 65" o:spid="_x0000_s1026" style="position:absolute;z-index:-2516623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95pt,816.8pt" to="570.45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6GrwEAAEgDAAAOAAAAZHJzL2Uyb0RvYy54bWysU8Fu2zAMvQ/YPwi6L3YCLGuNOD2k7S7d&#10;FqDdBzCSbAuVRYFU4uTvJ6lJVmy3YT4Ikkg+vfdIr+6OoxMHQ2zRt3I+q6UwXqG2vm/lz5fHTz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5168" behindDoc="1" locked="0" layoutInCell="0" allowOverlap="1" wp14:anchorId="2DDE25AC" wp14:editId="58902ACD">
                <wp:simplePos x="0" y="0"/>
                <wp:positionH relativeFrom="page">
                  <wp:posOffset>7247889</wp:posOffset>
                </wp:positionH>
                <wp:positionV relativeFrom="page">
                  <wp:posOffset>322580</wp:posOffset>
                </wp:positionV>
                <wp:extent cx="0" cy="10059670"/>
                <wp:effectExtent l="0" t="0" r="19050" b="17780"/>
                <wp:wrapNone/>
                <wp:docPr id="126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03919" id="Line 66" o:spid="_x0000_s1026" style="position:absolute;z-index:-2516613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0.7pt,25.4pt" to="570.7pt,8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" o:allowincell="f" strokecolor="white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6192" behindDoc="1" locked="0" layoutInCell="0" allowOverlap="1" wp14:anchorId="3E57F97F" wp14:editId="230310A5">
                <wp:simplePos x="0" y="0"/>
                <wp:positionH relativeFrom="page">
                  <wp:posOffset>7241539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25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9A8E1" id="Line 67" o:spid="_x0000_s1026" style="position:absolute;z-index:-2516602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0.2pt,24.95pt" to="570.2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" o:allowincell="f" strokeweight=".16931mm">
                <w10:wrap anchorx="page" anchory="page"/>
              </v:line>
            </w:pict>
          </mc:Fallback>
        </mc:AlternateContent>
      </w:r>
    </w:p>
    <w:p w14:paraId="0B47D863" w14:textId="77777777" w:rsidR="006C28A4" w:rsidRDefault="00684E9B" w:rsidP="006C28A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Steps with Syntax for representation of above discrete time signals:</w:t>
      </w:r>
    </w:p>
    <w:p w14:paraId="5DD8C2FF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x = [];</w:t>
      </w:r>
    </w:p>
    <w:p w14:paraId="06988EEF" w14:textId="445A1832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y = [];</w:t>
      </w:r>
    </w:p>
    <w:p w14:paraId="25B01F9F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p = -3</w:t>
      </w:r>
    </w:p>
    <w:p w14:paraId="267E6A92" w14:textId="7814785A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q = 5</w:t>
      </w:r>
    </w:p>
    <w:p w14:paraId="5ACB2580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a = [0];</w:t>
      </w:r>
    </w:p>
    <w:p w14:paraId="3E6A7DC3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b = [1];</w:t>
      </w:r>
    </w:p>
    <w:p w14:paraId="166768A6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for t=p: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1:q</w:t>
      </w:r>
      <w:proofErr w:type="gramEnd"/>
    </w:p>
    <w:p w14:paraId="182674BC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 xml:space="preserve">x = 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cat(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2, x, t)</w:t>
      </w:r>
    </w:p>
    <w:p w14:paraId="16590E44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if t == 0</w:t>
      </w:r>
    </w:p>
    <w:p w14:paraId="7185027E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y = cat(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2,y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,b)</w:t>
      </w:r>
    </w:p>
    <w:p w14:paraId="16BD9A08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else</w:t>
      </w:r>
    </w:p>
    <w:p w14:paraId="02CADAEF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y = cat(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2,y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,a)</w:t>
      </w:r>
    </w:p>
    <w:p w14:paraId="3B3DB4E0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end</w:t>
      </w:r>
    </w:p>
    <w:p w14:paraId="4950DC1B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end</w:t>
      </w:r>
    </w:p>
    <w:p w14:paraId="3E18C369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subplot(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2,2,1);</w:t>
      </w:r>
    </w:p>
    <w:p w14:paraId="570D778C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stem(</w:t>
      </w:r>
      <w:proofErr w:type="spellStart"/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x,y</w:t>
      </w:r>
      <w:proofErr w:type="spellEnd"/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);</w:t>
      </w:r>
    </w:p>
    <w:p w14:paraId="3AB01EFC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spellStart"/>
      <w:r w:rsidRPr="006C28A4">
        <w:rPr>
          <w:rFonts w:ascii="Consolas" w:eastAsia="Times New Roman" w:hAnsi="Consolas"/>
          <w:bCs/>
          <w:sz w:val="22"/>
          <w:szCs w:val="22"/>
        </w:rPr>
        <w:t>ylabel</w:t>
      </w:r>
      <w:proofErr w:type="spellEnd"/>
      <w:r w:rsidRPr="006C28A4">
        <w:rPr>
          <w:rFonts w:ascii="Consolas" w:eastAsia="Times New Roman" w:hAnsi="Consolas"/>
          <w:bCs/>
          <w:sz w:val="22"/>
          <w:szCs w:val="22"/>
        </w:rPr>
        <w:t>('d(n)');</w:t>
      </w:r>
    </w:p>
    <w:p w14:paraId="11A17D52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spellStart"/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xlabel</w:t>
      </w:r>
      <w:proofErr w:type="spellEnd"/>
      <w:r w:rsidRPr="006C28A4">
        <w:rPr>
          <w:rFonts w:ascii="Consolas" w:eastAsia="Times New Roman" w:hAnsi="Consolas"/>
          <w:bCs/>
          <w:sz w:val="22"/>
          <w:szCs w:val="22"/>
        </w:rPr>
        <w:t>(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'unit impulse');</w:t>
      </w:r>
    </w:p>
    <w:p w14:paraId="7B51691C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x = []</w:t>
      </w:r>
    </w:p>
    <w:p w14:paraId="7D3A4B75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y = []</w:t>
      </w:r>
    </w:p>
    <w:p w14:paraId="406DC41C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for t=p: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1:q</w:t>
      </w:r>
      <w:proofErr w:type="gramEnd"/>
    </w:p>
    <w:p w14:paraId="4E0942B5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 xml:space="preserve">x = 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cat(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2, x, t)</w:t>
      </w:r>
    </w:p>
    <w:p w14:paraId="5451001B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if t &gt;= 0</w:t>
      </w:r>
    </w:p>
    <w:p w14:paraId="427DEA4B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y = cat(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2,y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,b)</w:t>
      </w:r>
    </w:p>
    <w:p w14:paraId="73921AF5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else</w:t>
      </w:r>
    </w:p>
    <w:p w14:paraId="47210F6E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y = cat(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2,y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,a)</w:t>
      </w:r>
    </w:p>
    <w:p w14:paraId="5A59D47D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end</w:t>
      </w:r>
    </w:p>
    <w:p w14:paraId="43399DF8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end</w:t>
      </w:r>
    </w:p>
    <w:p w14:paraId="146E15C7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subplot(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2,2,2);</w:t>
      </w:r>
    </w:p>
    <w:p w14:paraId="5E462F3C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stem(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x, y);</w:t>
      </w:r>
    </w:p>
    <w:p w14:paraId="458EF6A0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spellStart"/>
      <w:r w:rsidRPr="006C28A4">
        <w:rPr>
          <w:rFonts w:ascii="Consolas" w:eastAsia="Times New Roman" w:hAnsi="Consolas"/>
          <w:bCs/>
          <w:sz w:val="22"/>
          <w:szCs w:val="22"/>
        </w:rPr>
        <w:t>ylabel</w:t>
      </w:r>
      <w:proofErr w:type="spellEnd"/>
      <w:r w:rsidRPr="006C28A4">
        <w:rPr>
          <w:rFonts w:ascii="Consolas" w:eastAsia="Times New Roman" w:hAnsi="Consolas"/>
          <w:bCs/>
          <w:sz w:val="22"/>
          <w:szCs w:val="22"/>
        </w:rPr>
        <w:t>('Amplitude');</w:t>
      </w:r>
    </w:p>
    <w:p w14:paraId="18982C33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spellStart"/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xlabel</w:t>
      </w:r>
      <w:proofErr w:type="spellEnd"/>
      <w:r w:rsidRPr="006C28A4">
        <w:rPr>
          <w:rFonts w:ascii="Consolas" w:eastAsia="Times New Roman" w:hAnsi="Consolas"/>
          <w:bCs/>
          <w:sz w:val="22"/>
          <w:szCs w:val="22"/>
        </w:rPr>
        <w:t>(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'unit step');</w:t>
      </w:r>
    </w:p>
    <w:p w14:paraId="20E44C5D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x = []</w:t>
      </w:r>
    </w:p>
    <w:p w14:paraId="71524939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y = []</w:t>
      </w:r>
    </w:p>
    <w:p w14:paraId="7CD00DCF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for t=p: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1:q</w:t>
      </w:r>
      <w:proofErr w:type="gramEnd"/>
    </w:p>
    <w:p w14:paraId="54AEB303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 xml:space="preserve">x = 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cat(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2, x, t)</w:t>
      </w:r>
    </w:p>
    <w:p w14:paraId="4D165AD2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if t &gt;= 0</w:t>
      </w:r>
    </w:p>
    <w:p w14:paraId="6DA7173B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y = cat(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2,y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,[t])</w:t>
      </w:r>
    </w:p>
    <w:p w14:paraId="3E3336AF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else</w:t>
      </w:r>
    </w:p>
    <w:p w14:paraId="4DC5A1FA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y = cat(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2,y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,a)</w:t>
      </w:r>
    </w:p>
    <w:p w14:paraId="31E3DBD2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end</w:t>
      </w:r>
    </w:p>
    <w:p w14:paraId="0D74E5A1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end</w:t>
      </w:r>
    </w:p>
    <w:p w14:paraId="5899F8E6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subplot(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2,2,3);</w:t>
      </w:r>
    </w:p>
    <w:p w14:paraId="25EE7E3A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stem(</w:t>
      </w:r>
      <w:proofErr w:type="spellStart"/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x,y</w:t>
      </w:r>
      <w:proofErr w:type="spellEnd"/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);</w:t>
      </w:r>
    </w:p>
    <w:p w14:paraId="496D3569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spellStart"/>
      <w:r w:rsidRPr="006C28A4">
        <w:rPr>
          <w:rFonts w:ascii="Consolas" w:eastAsia="Times New Roman" w:hAnsi="Consolas"/>
          <w:bCs/>
          <w:sz w:val="22"/>
          <w:szCs w:val="22"/>
        </w:rPr>
        <w:t>ylabel</w:t>
      </w:r>
      <w:proofErr w:type="spellEnd"/>
      <w:r w:rsidRPr="006C28A4">
        <w:rPr>
          <w:rFonts w:ascii="Consolas" w:eastAsia="Times New Roman" w:hAnsi="Consolas"/>
          <w:bCs/>
          <w:sz w:val="22"/>
          <w:szCs w:val="22"/>
        </w:rPr>
        <w:t>('Amplitude');</w:t>
      </w:r>
    </w:p>
    <w:p w14:paraId="7DA6DBC7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spellStart"/>
      <w:r w:rsidRPr="006C28A4">
        <w:rPr>
          <w:rFonts w:ascii="Consolas" w:eastAsia="Times New Roman" w:hAnsi="Consolas"/>
          <w:bCs/>
          <w:sz w:val="22"/>
          <w:szCs w:val="22"/>
        </w:rPr>
        <w:t>xlabel</w:t>
      </w:r>
      <w:proofErr w:type="spellEnd"/>
      <w:r w:rsidRPr="006C28A4">
        <w:rPr>
          <w:rFonts w:ascii="Consolas" w:eastAsia="Times New Roman" w:hAnsi="Consolas"/>
          <w:bCs/>
          <w:sz w:val="22"/>
          <w:szCs w:val="22"/>
        </w:rPr>
        <w:t>('Ramp');</w:t>
      </w:r>
    </w:p>
    <w:p w14:paraId="054A4AF2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t=p: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1:q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;</w:t>
      </w:r>
    </w:p>
    <w:p w14:paraId="0E29DDE4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a = 0.5</w:t>
      </w:r>
    </w:p>
    <w:p w14:paraId="77321B3D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y2=exp(a*t);</w:t>
      </w:r>
    </w:p>
    <w:p w14:paraId="584BE1D4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subplot(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2,2,4);</w:t>
      </w:r>
    </w:p>
    <w:p w14:paraId="722366CB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r w:rsidRPr="006C28A4">
        <w:rPr>
          <w:rFonts w:ascii="Consolas" w:eastAsia="Times New Roman" w:hAnsi="Consolas"/>
          <w:bCs/>
          <w:sz w:val="22"/>
          <w:szCs w:val="22"/>
        </w:rPr>
        <w:t>stem(</w:t>
      </w: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t,y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2);</w:t>
      </w:r>
    </w:p>
    <w:p w14:paraId="532B5F59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spellStart"/>
      <w:r w:rsidRPr="006C28A4">
        <w:rPr>
          <w:rFonts w:ascii="Consolas" w:eastAsia="Times New Roman" w:hAnsi="Consolas"/>
          <w:bCs/>
          <w:sz w:val="22"/>
          <w:szCs w:val="22"/>
        </w:rPr>
        <w:t>xlabel</w:t>
      </w:r>
      <w:proofErr w:type="spellEnd"/>
      <w:r w:rsidRPr="006C28A4">
        <w:rPr>
          <w:rFonts w:ascii="Consolas" w:eastAsia="Times New Roman" w:hAnsi="Consolas"/>
          <w:bCs/>
          <w:sz w:val="22"/>
          <w:szCs w:val="22"/>
        </w:rPr>
        <w:t>('Exponential');</w:t>
      </w:r>
    </w:p>
    <w:p w14:paraId="41F5BEDC" w14:textId="77777777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spellStart"/>
      <w:r w:rsidRPr="006C28A4">
        <w:rPr>
          <w:rFonts w:ascii="Consolas" w:eastAsia="Times New Roman" w:hAnsi="Consolas"/>
          <w:bCs/>
          <w:sz w:val="22"/>
          <w:szCs w:val="22"/>
        </w:rPr>
        <w:t>ylabel</w:t>
      </w:r>
      <w:proofErr w:type="spellEnd"/>
      <w:r w:rsidRPr="006C28A4">
        <w:rPr>
          <w:rFonts w:ascii="Consolas" w:eastAsia="Times New Roman" w:hAnsi="Consolas"/>
          <w:bCs/>
          <w:sz w:val="22"/>
          <w:szCs w:val="22"/>
        </w:rPr>
        <w:t>('Amplitude');</w:t>
      </w:r>
    </w:p>
    <w:p w14:paraId="01F8E651" w14:textId="0BA7DC7C" w:rsidR="006C28A4" w:rsidRPr="006C28A4" w:rsidRDefault="006C28A4" w:rsidP="006C28A4">
      <w:pPr>
        <w:spacing w:line="0" w:lineRule="atLeast"/>
        <w:rPr>
          <w:rFonts w:ascii="Consolas" w:eastAsia="Times New Roman" w:hAnsi="Consolas"/>
          <w:bCs/>
          <w:sz w:val="22"/>
          <w:szCs w:val="22"/>
        </w:rPr>
      </w:pPr>
      <w:proofErr w:type="gramStart"/>
      <w:r w:rsidRPr="006C28A4">
        <w:rPr>
          <w:rFonts w:ascii="Consolas" w:eastAsia="Times New Roman" w:hAnsi="Consolas"/>
          <w:bCs/>
          <w:sz w:val="22"/>
          <w:szCs w:val="22"/>
        </w:rPr>
        <w:t>axis(</w:t>
      </w:r>
      <w:proofErr w:type="gramEnd"/>
      <w:r w:rsidRPr="006C28A4">
        <w:rPr>
          <w:rFonts w:ascii="Consolas" w:eastAsia="Times New Roman" w:hAnsi="Consolas"/>
          <w:bCs/>
          <w:sz w:val="22"/>
          <w:szCs w:val="22"/>
        </w:rPr>
        <w:t>[-4 4 0 10])</w:t>
      </w:r>
    </w:p>
    <w:p w14:paraId="530733F1" w14:textId="6621862E" w:rsidR="006C28A4" w:rsidRPr="006C28A4" w:rsidRDefault="006C28A4" w:rsidP="006C28A4">
      <w:pPr>
        <w:spacing w:line="0" w:lineRule="atLeast"/>
        <w:ind w:firstLine="720"/>
        <w:rPr>
          <w:rFonts w:ascii="Times New Roman" w:eastAsia="Times New Roman" w:hAnsi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4572AD5" wp14:editId="2C009D45">
            <wp:extent cx="3931920" cy="306087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114" cy="30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E32">
        <w:rPr>
          <w:noProof/>
        </w:rPr>
        <w:drawing>
          <wp:anchor distT="0" distB="0" distL="114300" distR="114300" simplePos="0" relativeHeight="251658240" behindDoc="1" locked="0" layoutInCell="0" allowOverlap="1" wp14:anchorId="5E39E4CF" wp14:editId="2F2574B8">
            <wp:simplePos x="0" y="0"/>
            <wp:positionH relativeFrom="column">
              <wp:posOffset>-12065</wp:posOffset>
            </wp:positionH>
            <wp:positionV relativeFrom="paragraph">
              <wp:posOffset>8055610</wp:posOffset>
            </wp:positionV>
            <wp:extent cx="5403215" cy="8890"/>
            <wp:effectExtent l="0" t="0" r="0" b="0"/>
            <wp:wrapNone/>
            <wp:docPr id="68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624BD" w14:textId="77777777" w:rsidR="00684E9B" w:rsidRDefault="00684E9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Operations on Signals:</w:t>
      </w:r>
    </w:p>
    <w:p w14:paraId="24CC2288" w14:textId="77777777" w:rsidR="00684E9B" w:rsidRDefault="00684E9B">
      <w:pPr>
        <w:spacing w:line="235" w:lineRule="exact"/>
        <w:rPr>
          <w:rFonts w:ascii="Times New Roman" w:eastAsia="Times New Roman" w:hAnsi="Times New Roman"/>
        </w:rPr>
      </w:pPr>
    </w:p>
    <w:p w14:paraId="465573E7" w14:textId="77777777" w:rsidR="00684E9B" w:rsidRDefault="00684E9B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2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Addition of signals.</w:t>
      </w:r>
    </w:p>
    <w:p w14:paraId="574C3D1C" w14:textId="77777777" w:rsidR="00684E9B" w:rsidRDefault="00684E9B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22D12CFF" w14:textId="77777777" w:rsidR="00684E9B" w:rsidRDefault="00684E9B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2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Subtraction of signals.</w:t>
      </w:r>
    </w:p>
    <w:p w14:paraId="4DB7F399" w14:textId="77777777" w:rsidR="00684E9B" w:rsidRDefault="00684E9B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250920EE" w14:textId="77777777" w:rsidR="00684E9B" w:rsidRDefault="00684E9B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2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Multiplication of two signals.</w:t>
      </w:r>
    </w:p>
    <w:p w14:paraId="6A4116F6" w14:textId="77777777" w:rsidR="00684E9B" w:rsidRDefault="00684E9B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5E1AC6AA" w14:textId="77777777" w:rsidR="00684E9B" w:rsidRDefault="00684E9B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2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Scaling – Upscaling &amp; Downscaling.</w:t>
      </w:r>
    </w:p>
    <w:p w14:paraId="444445CB" w14:textId="77777777" w:rsidR="00684E9B" w:rsidRDefault="00684E9B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0A365504" w14:textId="77777777" w:rsidR="00684E9B" w:rsidRDefault="00684E9B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2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Shift operation – Advance/Right shift &amp; Delay/Left shift.</w:t>
      </w:r>
    </w:p>
    <w:p w14:paraId="29212044" w14:textId="2D0773C3" w:rsidR="00043764" w:rsidRPr="00E21456" w:rsidRDefault="009D2E32" w:rsidP="00E21456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74624" behindDoc="1" locked="0" layoutInCell="0" allowOverlap="1" wp14:anchorId="2B72CB64" wp14:editId="5328C914">
            <wp:simplePos x="0" y="0"/>
            <wp:positionH relativeFrom="column">
              <wp:posOffset>-12065</wp:posOffset>
            </wp:positionH>
            <wp:positionV relativeFrom="paragraph">
              <wp:posOffset>501650</wp:posOffset>
            </wp:positionV>
            <wp:extent cx="5403215" cy="8890"/>
            <wp:effectExtent l="0" t="0" r="0" b="0"/>
            <wp:wrapNone/>
            <wp:docPr id="5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94DF2" w14:textId="59C2DB16" w:rsidR="00684E9B" w:rsidRDefault="009D2E32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Times New Roman" w:eastAsia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1" locked="0" layoutInCell="0" allowOverlap="1" wp14:anchorId="6DF172FF" wp14:editId="62999460">
                <wp:simplePos x="0" y="0"/>
                <wp:positionH relativeFrom="column">
                  <wp:posOffset>-787400</wp:posOffset>
                </wp:positionH>
                <wp:positionV relativeFrom="paragraph">
                  <wp:posOffset>311149</wp:posOffset>
                </wp:positionV>
                <wp:extent cx="6951980" cy="0"/>
                <wp:effectExtent l="0" t="0" r="0" b="0"/>
                <wp:wrapNone/>
                <wp:docPr id="10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20976" id="Line 86" o:spid="_x0000_s1026" style="position:absolute;z-index:-251640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24.5pt" to="485.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1" locked="0" layoutInCell="0" allowOverlap="1" wp14:anchorId="62D59F44" wp14:editId="0B5DDA1A">
                <wp:simplePos x="0" y="0"/>
                <wp:positionH relativeFrom="column">
                  <wp:posOffset>-781050</wp:posOffset>
                </wp:positionH>
                <wp:positionV relativeFrom="paragraph">
                  <wp:posOffset>305434</wp:posOffset>
                </wp:positionV>
                <wp:extent cx="6939280" cy="0"/>
                <wp:effectExtent l="0" t="0" r="0" b="0"/>
                <wp:wrapNone/>
                <wp:docPr id="107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92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E90AA" id="Line 87" o:spid="_x0000_s1026" style="position:absolute;z-index:-251639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1.5pt,24.05pt" to="484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" o:allowincell="f" strokecolor="white" strokeweight=".16931mm"/>
            </w:pict>
          </mc:Fallback>
        </mc:AlternateContent>
      </w:r>
      <w:bookmarkStart w:id="4" w:name="page6"/>
      <w:bookmarkEnd w:id="4"/>
      <w:r>
        <w:rPr>
          <w:noProof/>
        </w:rPr>
        <mc:AlternateContent>
          <mc:Choice Requires="wps">
            <w:drawing>
              <wp:anchor distT="0" distB="0" distL="114299" distR="114299" simplePos="0" relativeHeight="251678720" behindDoc="1" locked="0" layoutInCell="0" allowOverlap="1" wp14:anchorId="4EF6A0B8" wp14:editId="235BC59E">
                <wp:simplePos x="0" y="0"/>
                <wp:positionH relativeFrom="page">
                  <wp:posOffset>307339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19050" b="12700"/>
                <wp:wrapNone/>
                <wp:docPr id="10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2DA42" id="Line 89" o:spid="_x0000_s1026" style="position:absolute;z-index:-2516377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66809752" wp14:editId="7D7EAA44">
                <wp:simplePos x="0" y="0"/>
                <wp:positionH relativeFrom="page">
                  <wp:posOffset>7247255</wp:posOffset>
                </wp:positionH>
                <wp:positionV relativeFrom="page">
                  <wp:posOffset>304800</wp:posOffset>
                </wp:positionV>
                <wp:extent cx="12700" cy="17780"/>
                <wp:effectExtent l="0" t="0" r="6350" b="1270"/>
                <wp:wrapNone/>
                <wp:docPr id="105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79AC0" id="Rectangle 90" o:spid="_x0000_s1026" style="position:absolute;margin-left:570.65pt;margin-top:24pt;width:1pt;height:1.4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" o:allowincell="f" fillcolor="black" strokecolor="white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1" locked="0" layoutInCell="0" allowOverlap="1" wp14:anchorId="6E3A14E1" wp14:editId="64F01902">
                <wp:simplePos x="0" y="0"/>
                <wp:positionH relativeFrom="page">
                  <wp:posOffset>304800</wp:posOffset>
                </wp:positionH>
                <wp:positionV relativeFrom="page">
                  <wp:posOffset>307339</wp:posOffset>
                </wp:positionV>
                <wp:extent cx="6951980" cy="0"/>
                <wp:effectExtent l="0" t="0" r="0" b="0"/>
                <wp:wrapNone/>
                <wp:docPr id="10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9CAA8" id="Line 91" o:spid="_x0000_s1026" style="position:absolute;z-index:-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453FF1C0" wp14:editId="7FDE6289">
                <wp:simplePos x="0" y="0"/>
                <wp:positionH relativeFrom="page">
                  <wp:posOffset>7241540</wp:posOffset>
                </wp:positionH>
                <wp:positionV relativeFrom="page">
                  <wp:posOffset>310515</wp:posOffset>
                </wp:positionV>
                <wp:extent cx="12065" cy="12065"/>
                <wp:effectExtent l="0" t="0" r="6985" b="6985"/>
                <wp:wrapNone/>
                <wp:docPr id="10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80CCF" id="Rectangle 92" o:spid="_x0000_s1026" style="position:absolute;margin-left:570.2pt;margin-top:24.45pt;width:.95pt;height:.9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" o:allowincell="f" strokecolor="white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1" locked="0" layoutInCell="0" allowOverlap="1" wp14:anchorId="412A2FE3" wp14:editId="318AF1A8">
                <wp:simplePos x="0" y="0"/>
                <wp:positionH relativeFrom="page">
                  <wp:posOffset>310515</wp:posOffset>
                </wp:positionH>
                <wp:positionV relativeFrom="page">
                  <wp:posOffset>313689</wp:posOffset>
                </wp:positionV>
                <wp:extent cx="6939915" cy="0"/>
                <wp:effectExtent l="0" t="0" r="0" b="0"/>
                <wp:wrapNone/>
                <wp:docPr id="99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99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C603D" id="Line 93" o:spid="_x0000_s1026" style="position:absolute;z-index:-2516336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45pt,24.7pt" to="570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" o:allowincell="f" strokecolor="white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840" behindDoc="1" locked="0" layoutInCell="0" allowOverlap="1" wp14:anchorId="0A7BE8D7" wp14:editId="3A955B63">
                <wp:simplePos x="0" y="0"/>
                <wp:positionH relativeFrom="page">
                  <wp:posOffset>316865</wp:posOffset>
                </wp:positionH>
                <wp:positionV relativeFrom="page">
                  <wp:posOffset>320039</wp:posOffset>
                </wp:positionV>
                <wp:extent cx="6927850" cy="0"/>
                <wp:effectExtent l="0" t="0" r="0" b="0"/>
                <wp:wrapNone/>
                <wp:docPr id="98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26BCB" id="Line 94" o:spid="_x0000_s1026" style="position:absolute;z-index:-2516326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95pt,25.2pt" to="570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6GrwEAAEgDAAAOAAAAZHJzL2Uyb0RvYy54bWysU8Fu2zAMvQ/YPwi6L3YCLGuNOD2k7S7d&#10;FqDdBzCSbAuVRYFU4uTvJ6lJVmy3YT4Ikkg+vfdIr+6OoxMHQ2zRt3I+q6UwXqG2vm/lz5fHTz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4864" behindDoc="1" locked="0" layoutInCell="0" allowOverlap="1" wp14:anchorId="4EA03D9F" wp14:editId="2865D5FC">
                <wp:simplePos x="0" y="0"/>
                <wp:positionH relativeFrom="page">
                  <wp:posOffset>7253604</wp:posOffset>
                </wp:positionH>
                <wp:positionV relativeFrom="page">
                  <wp:posOffset>322580</wp:posOffset>
                </wp:positionV>
                <wp:extent cx="0" cy="10066020"/>
                <wp:effectExtent l="0" t="0" r="19050" b="11430"/>
                <wp:wrapNone/>
                <wp:docPr id="9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660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51EAC" id="Line 95" o:spid="_x0000_s1026" style="position:absolute;z-index:-2516316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1.15pt,25.4pt" to="571.1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5888" behindDoc="1" locked="0" layoutInCell="0" allowOverlap="1" wp14:anchorId="7468DB78" wp14:editId="31CCB149">
                <wp:simplePos x="0" y="0"/>
                <wp:positionH relativeFrom="page">
                  <wp:posOffset>320039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96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498E0" id="Line 96" o:spid="_x0000_s1026" style="position:absolute;z-index:-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6912" behindDoc="1" locked="0" layoutInCell="0" allowOverlap="1" wp14:anchorId="75B87B35" wp14:editId="66E73FF8">
                <wp:simplePos x="0" y="0"/>
                <wp:positionH relativeFrom="page">
                  <wp:posOffset>316865</wp:posOffset>
                </wp:positionH>
                <wp:positionV relativeFrom="page">
                  <wp:posOffset>10373359</wp:posOffset>
                </wp:positionV>
                <wp:extent cx="6927850" cy="0"/>
                <wp:effectExtent l="0" t="0" r="0" b="0"/>
                <wp:wrapNone/>
                <wp:docPr id="39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8871E" id="Line 97" o:spid="_x0000_s1026" style="position:absolute;z-index:-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.95pt,816.8pt" to="570.45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6GrwEAAEgDAAAOAAAAZHJzL2Uyb0RvYy54bWysU8Fu2zAMvQ/YPwi6L3YCLGuNOD2k7S7d&#10;FqDdBzCSbAuVRYFU4uTvJ6lJVmy3YT4Ikkg+vfdIr+6OoxMHQ2zRt3I+q6UwXqG2vm/lz5fHTz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7936" behindDoc="1" locked="0" layoutInCell="0" allowOverlap="1" wp14:anchorId="415BA0C2" wp14:editId="2DF9000F">
                <wp:simplePos x="0" y="0"/>
                <wp:positionH relativeFrom="page">
                  <wp:posOffset>7247889</wp:posOffset>
                </wp:positionH>
                <wp:positionV relativeFrom="page">
                  <wp:posOffset>322580</wp:posOffset>
                </wp:positionV>
                <wp:extent cx="0" cy="10059670"/>
                <wp:effectExtent l="0" t="0" r="19050" b="17780"/>
                <wp:wrapNone/>
                <wp:docPr id="38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7143B" id="Line 98" o:spid="_x0000_s1026" style="position:absolute;z-index:-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0.7pt,25.4pt" to="570.7pt,8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" o:allowincell="f" strokecolor="white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8960" behindDoc="1" locked="0" layoutInCell="0" allowOverlap="1" wp14:anchorId="7332F9BB" wp14:editId="79D96151">
                <wp:simplePos x="0" y="0"/>
                <wp:positionH relativeFrom="page">
                  <wp:posOffset>7241539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35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82FC5" id="Line 99" o:spid="_x0000_s1026" style="position:absolute;z-index:-2516275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0.2pt,24.95pt" to="570.2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" o:allowincell="f" strokeweight=".16931mm">
                <w10:wrap anchorx="page" anchory="page"/>
              </v:line>
            </w:pict>
          </mc:Fallback>
        </mc:AlternateContent>
      </w:r>
      <w:r w:rsidR="00684E9B">
        <w:rPr>
          <w:rFonts w:ascii="Times New Roman" w:eastAsia="Times New Roman" w:hAnsi="Times New Roman"/>
          <w:b/>
          <w:sz w:val="24"/>
        </w:rPr>
        <w:t>Steps with Syntax for representation of above operations on discrete time signals</w:t>
      </w:r>
    </w:p>
    <w:p w14:paraId="6AF5BBC8" w14:textId="77777777" w:rsidR="006C28A4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Times New Roman" w:eastAsia="Times New Roman" w:hAnsi="Times New Roman"/>
          <w:b/>
          <w:sz w:val="24"/>
        </w:rPr>
      </w:pPr>
    </w:p>
    <w:p w14:paraId="0D95BAD6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 xml:space="preserve">n= 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input(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'Enter number of discrete points for both the signal : ');</w:t>
      </w:r>
    </w:p>
    <w:p w14:paraId="442D6E9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t = [];</w:t>
      </w:r>
    </w:p>
    <w:p w14:paraId="1DF8A8AB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t = (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0:n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-1);</w:t>
      </w:r>
    </w:p>
    <w:p w14:paraId="676B6DBA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v1= [];</w:t>
      </w:r>
    </w:p>
    <w:p w14:paraId="1F5D6EF6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v2= [];</w:t>
      </w:r>
    </w:p>
    <w:p w14:paraId="5E76868B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i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=0;</w:t>
      </w:r>
    </w:p>
    <w:p w14:paraId="04145EA9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 xml:space="preserve">for </w:t>
      </w: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i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=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1:n</w:t>
      </w:r>
      <w:proofErr w:type="gramEnd"/>
    </w:p>
    <w:p w14:paraId="1C803CE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d=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input(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['Enter discrete signal 1 value number ' num2str(</w:t>
      </w: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i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) ':']);</w:t>
      </w:r>
    </w:p>
    <w:p w14:paraId="7EAD5D01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v1(end+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1)=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d;</w:t>
      </w:r>
    </w:p>
    <w:p w14:paraId="5BD5EF90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end</w:t>
      </w:r>
    </w:p>
    <w:p w14:paraId="39545F6C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fprintf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"Discrete signal 1 is ");</w:t>
      </w:r>
    </w:p>
    <w:p w14:paraId="74DD929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disp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(v1);</w:t>
      </w:r>
    </w:p>
    <w:p w14:paraId="734D9B52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subplot(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4,3,1);</w:t>
      </w:r>
    </w:p>
    <w:p w14:paraId="034C8B5C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stem(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1);</w:t>
      </w:r>
    </w:p>
    <w:p w14:paraId="2A8AF18F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axis([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 t(end) -10 10]);</w:t>
      </w:r>
    </w:p>
    <w:p w14:paraId="2F61CA14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title(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'Signal 1')</w:t>
      </w:r>
    </w:p>
    <w:p w14:paraId="5592248D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xlabel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('t')</w:t>
      </w:r>
    </w:p>
    <w:p w14:paraId="72A262FB" w14:textId="485F7A56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ylabel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('x(t)')</w:t>
      </w:r>
    </w:p>
    <w:p w14:paraId="5ABC2E1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 xml:space="preserve">for </w:t>
      </w: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i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=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1:n</w:t>
      </w:r>
      <w:proofErr w:type="gramEnd"/>
    </w:p>
    <w:p w14:paraId="004132C1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d=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input(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['Enter discrete signal 2 value number ' num2str(</w:t>
      </w: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i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) ':']);</w:t>
      </w:r>
    </w:p>
    <w:p w14:paraId="6044B60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v2(end+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1)=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d;</w:t>
      </w:r>
    </w:p>
    <w:p w14:paraId="4708394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end</w:t>
      </w:r>
    </w:p>
    <w:p w14:paraId="218A685C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fprintf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"Discrete signal 2 is ");</w:t>
      </w:r>
    </w:p>
    <w:p w14:paraId="55D245CC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disp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(v2);</w:t>
      </w:r>
    </w:p>
    <w:p w14:paraId="7ECC7BAC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subplot(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4,3,2);</w:t>
      </w:r>
    </w:p>
    <w:p w14:paraId="05B16A2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lastRenderedPageBreak/>
        <w:t>stem(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2);</w:t>
      </w:r>
    </w:p>
    <w:p w14:paraId="0242069B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axis([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 t(end) -10 10]);</w:t>
      </w:r>
    </w:p>
    <w:p w14:paraId="3A0410C5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title(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'Signal 2')</w:t>
      </w:r>
    </w:p>
    <w:p w14:paraId="490432B4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xlabel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('t')</w:t>
      </w:r>
    </w:p>
    <w:p w14:paraId="411A0BC4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ylabel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('x(t)')</w:t>
      </w:r>
    </w:p>
    <w:p w14:paraId="1F423905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</w:p>
    <w:p w14:paraId="4A922DFD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delay(v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1,t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);</w:t>
      </w:r>
    </w:p>
    <w:p w14:paraId="64FB0D16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advance(v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1,t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);</w:t>
      </w:r>
    </w:p>
    <w:p w14:paraId="0E31FE74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upscale(v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1,t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);</w:t>
      </w:r>
    </w:p>
    <w:p w14:paraId="2EFB6C7A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downscale(v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1,t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);</w:t>
      </w:r>
    </w:p>
    <w:p w14:paraId="7E7D50F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add(v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2,t);</w:t>
      </w:r>
    </w:p>
    <w:p w14:paraId="28983354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sub(v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2,t);</w:t>
      </w:r>
    </w:p>
    <w:p w14:paraId="71F5F375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mult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2,t);</w:t>
      </w:r>
    </w:p>
    <w:p w14:paraId="0389B676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reverse(v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1,t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);</w:t>
      </w:r>
    </w:p>
    <w:p w14:paraId="5529702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</w:p>
    <w:p w14:paraId="4569F196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function delay(v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1,t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</w:t>
      </w:r>
    </w:p>
    <w:p w14:paraId="0C65D186" w14:textId="132EF20E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sh1=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input(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 xml:space="preserve">'Enter shifting factor for delayed signal: '); </w:t>
      </w:r>
    </w:p>
    <w:p w14:paraId="3923C6D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t=t+sh1;</w:t>
      </w:r>
    </w:p>
    <w:p w14:paraId="2C8FF2AF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subplot(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4,3,3);</w:t>
      </w:r>
    </w:p>
    <w:p w14:paraId="295DEF7A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stem(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1);</w:t>
      </w:r>
    </w:p>
    <w:p w14:paraId="13B8F53D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axis([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 t(end) -10 10]);</w:t>
      </w:r>
    </w:p>
    <w:p w14:paraId="39A4D770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title(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'Time delayed signal 1');</w:t>
      </w:r>
    </w:p>
    <w:p w14:paraId="03E9B8F6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xlabel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('t');</w:t>
      </w:r>
    </w:p>
    <w:p w14:paraId="38695D9B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ylabel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('x(t)');</w:t>
      </w:r>
    </w:p>
    <w:p w14:paraId="3D38CB8A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end</w:t>
      </w:r>
    </w:p>
    <w:p w14:paraId="46E54ADE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function advance(v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1,t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</w:t>
      </w:r>
    </w:p>
    <w:p w14:paraId="65760967" w14:textId="6767C64A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sh2=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input(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 xml:space="preserve">'Enter shifting factor for advanced signal: '); </w:t>
      </w:r>
    </w:p>
    <w:p w14:paraId="7C539DB0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t=t-sh2;</w:t>
      </w:r>
    </w:p>
    <w:p w14:paraId="2ED57102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subplot(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4,3,4);</w:t>
      </w:r>
    </w:p>
    <w:p w14:paraId="4D5D2E2C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stem(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1);</w:t>
      </w:r>
    </w:p>
    <w:p w14:paraId="0AC11CAA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axis([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 t(end) -10 10]);</w:t>
      </w:r>
    </w:p>
    <w:p w14:paraId="2D754E9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title(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'Time advanced signal 1');</w:t>
      </w:r>
    </w:p>
    <w:p w14:paraId="0854F6D6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xlabel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('t');</w:t>
      </w:r>
    </w:p>
    <w:p w14:paraId="3E8E2C82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ylabel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('x(t)');</w:t>
      </w:r>
    </w:p>
    <w:p w14:paraId="6F4E5CFA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end</w:t>
      </w:r>
    </w:p>
    <w:p w14:paraId="2C51D649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</w:p>
    <w:p w14:paraId="5A9684E9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function upscale(v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1,t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</w:t>
      </w:r>
    </w:p>
    <w:p w14:paraId="5B75C90B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a=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input(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'Enter upscaling factor for signal 1: ');</w:t>
      </w:r>
    </w:p>
    <w:p w14:paraId="50AE8223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v1=v1*a;</w:t>
      </w:r>
    </w:p>
    <w:p w14:paraId="51C35C12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subplot(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4,3,5);</w:t>
      </w:r>
    </w:p>
    <w:p w14:paraId="4EAFF2D5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stem(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1);</w:t>
      </w:r>
    </w:p>
    <w:p w14:paraId="4F03BC7B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axis([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 t(end) -10*a 10*a]);</w:t>
      </w:r>
    </w:p>
    <w:p w14:paraId="5D629220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title(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'Upscaled Signal 1');</w:t>
      </w:r>
    </w:p>
    <w:p w14:paraId="298CAE7E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xlabel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('t');</w:t>
      </w:r>
    </w:p>
    <w:p w14:paraId="150EDB96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ylabel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('x(t)');</w:t>
      </w:r>
    </w:p>
    <w:p w14:paraId="760ACBBA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end</w:t>
      </w:r>
    </w:p>
    <w:p w14:paraId="17368E4B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</w:p>
    <w:p w14:paraId="22FD8021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function downscale(v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1,t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</w:t>
      </w:r>
    </w:p>
    <w:p w14:paraId="72294442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a=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input(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'Enter downscaling factor for signal 1: ');</w:t>
      </w:r>
    </w:p>
    <w:p w14:paraId="342C82C0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v1=v1/a;</w:t>
      </w:r>
    </w:p>
    <w:p w14:paraId="2AA0D372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subplot(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4,3,6);</w:t>
      </w:r>
    </w:p>
    <w:p w14:paraId="76DC9221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stem(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1);</w:t>
      </w:r>
    </w:p>
    <w:p w14:paraId="06DEF46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axis([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 t(end) -10*a 10*a]);</w:t>
      </w:r>
    </w:p>
    <w:p w14:paraId="3252C300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title(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'Downscaled Signal 1');</w:t>
      </w:r>
    </w:p>
    <w:p w14:paraId="2C0F979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xlabel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('t');</w:t>
      </w:r>
    </w:p>
    <w:p w14:paraId="6D37455C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ylabel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('x(t)');</w:t>
      </w:r>
    </w:p>
    <w:p w14:paraId="7C6CBB8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end</w:t>
      </w:r>
    </w:p>
    <w:p w14:paraId="7263137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</w:p>
    <w:p w14:paraId="5DEEABF2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function add(v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2,t)</w:t>
      </w:r>
    </w:p>
    <w:p w14:paraId="28475C86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sum = v1 + v2;</w:t>
      </w:r>
    </w:p>
    <w:p w14:paraId="54B552F3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lastRenderedPageBreak/>
        <w:t>fprintf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'Resultant signal after addition is: ');</w:t>
      </w:r>
    </w:p>
    <w:p w14:paraId="4B3C1F0D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disp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(sum);</w:t>
      </w:r>
    </w:p>
    <w:p w14:paraId="5C80095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subplot(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4,3,7);</w:t>
      </w:r>
    </w:p>
    <w:p w14:paraId="36F343B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stem(</w:t>
      </w:r>
      <w:proofErr w:type="spellStart"/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t,sum</w:t>
      </w:r>
      <w:proofErr w:type="spellEnd"/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);</w:t>
      </w:r>
    </w:p>
    <w:p w14:paraId="2D79C003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axis([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 t(end) -20 20]);</w:t>
      </w:r>
    </w:p>
    <w:p w14:paraId="32C80896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title(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'Addition Signal');</w:t>
      </w:r>
    </w:p>
    <w:p w14:paraId="3EFE1FA2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xlabel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('t');</w:t>
      </w:r>
    </w:p>
    <w:p w14:paraId="36106C15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ylabel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('x(t)');</w:t>
      </w:r>
    </w:p>
    <w:p w14:paraId="2F0F407D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end</w:t>
      </w:r>
    </w:p>
    <w:p w14:paraId="7729D399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</w:p>
    <w:p w14:paraId="1AA78CC5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function sub(v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2,t)</w:t>
      </w:r>
    </w:p>
    <w:p w14:paraId="28D0228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diff = v1 - v2;</w:t>
      </w:r>
    </w:p>
    <w:p w14:paraId="53C98163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fprintf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'Resultant signal after subtraction is: ');</w:t>
      </w:r>
    </w:p>
    <w:p w14:paraId="7475A5D4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disp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(diff);</w:t>
      </w:r>
    </w:p>
    <w:p w14:paraId="6067A150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subplot(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4,3,8);</w:t>
      </w:r>
    </w:p>
    <w:p w14:paraId="02A4581A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stem(</w:t>
      </w:r>
      <w:proofErr w:type="spellStart"/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t,diff</w:t>
      </w:r>
      <w:proofErr w:type="spellEnd"/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);</w:t>
      </w:r>
    </w:p>
    <w:p w14:paraId="75D48F5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axis([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 t(end) -20 20]);</w:t>
      </w:r>
    </w:p>
    <w:p w14:paraId="768C221F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title(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'Subtraction Signal');</w:t>
      </w:r>
    </w:p>
    <w:p w14:paraId="7905F97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xlabel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('t');</w:t>
      </w:r>
    </w:p>
    <w:p w14:paraId="75405452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ylabel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('x(t)');</w:t>
      </w:r>
    </w:p>
    <w:p w14:paraId="3FEFC500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end</w:t>
      </w:r>
    </w:p>
    <w:p w14:paraId="6C656A89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</w:p>
    <w:p w14:paraId="09B50C4C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 xml:space="preserve">function </w:t>
      </w: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mult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2,t)</w:t>
      </w:r>
    </w:p>
    <w:p w14:paraId="01A58346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mult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 xml:space="preserve"> = 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1 .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* v2;</w:t>
      </w:r>
    </w:p>
    <w:p w14:paraId="45A9C8BB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fprintf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'Resultant signal after multiplication is: ');</w:t>
      </w:r>
    </w:p>
    <w:p w14:paraId="1D867F89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disp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</w:t>
      </w: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mult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);</w:t>
      </w:r>
    </w:p>
    <w:p w14:paraId="4BD7624A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subplot(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4,3,9);</w:t>
      </w:r>
    </w:p>
    <w:p w14:paraId="20E2A194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stem(</w:t>
      </w:r>
      <w:proofErr w:type="spellStart"/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t,mult</w:t>
      </w:r>
      <w:proofErr w:type="spellEnd"/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);</w:t>
      </w:r>
    </w:p>
    <w:p w14:paraId="315D6570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axis([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 t(end) -40 40]);</w:t>
      </w:r>
    </w:p>
    <w:p w14:paraId="670935C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title(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'Multiplication Signal');</w:t>
      </w:r>
    </w:p>
    <w:p w14:paraId="6761070E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xlabel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('t');</w:t>
      </w:r>
    </w:p>
    <w:p w14:paraId="1058964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ylabel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('x(t)');</w:t>
      </w:r>
    </w:p>
    <w:p w14:paraId="3189F4BD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end</w:t>
      </w:r>
    </w:p>
    <w:p w14:paraId="147ED36D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</w:p>
    <w:p w14:paraId="6081AB20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function reverse(v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1,t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)</w:t>
      </w:r>
    </w:p>
    <w:p w14:paraId="698EE31C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v1=</w:t>
      </w: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fliplr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(v1);</w:t>
      </w:r>
    </w:p>
    <w:p w14:paraId="29AB8602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t=</w:t>
      </w: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fliplr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(-t);</w:t>
      </w:r>
    </w:p>
    <w:p w14:paraId="3440D69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fprintf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'Resultant signal after reversing is: ');</w:t>
      </w:r>
    </w:p>
    <w:p w14:paraId="36752CDB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disp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(v1);</w:t>
      </w:r>
    </w:p>
    <w:p w14:paraId="4846AAC5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disp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(t);</w:t>
      </w:r>
    </w:p>
    <w:p w14:paraId="5A121FE8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subplot(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4,3,10);</w:t>
      </w:r>
    </w:p>
    <w:p w14:paraId="045EE70B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stem(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t,v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1);</w:t>
      </w:r>
    </w:p>
    <w:p w14:paraId="47D249B7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axis([</w:t>
      </w: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1) t(end) -10 10]);</w:t>
      </w:r>
    </w:p>
    <w:p w14:paraId="6962DE93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gramStart"/>
      <w:r w:rsidRPr="00EF3C00">
        <w:rPr>
          <w:rFonts w:ascii="Consolas" w:eastAsia="Times New Roman" w:hAnsi="Consolas"/>
          <w:bCs/>
          <w:sz w:val="21"/>
          <w:szCs w:val="21"/>
        </w:rPr>
        <w:t>title(</w:t>
      </w:r>
      <w:proofErr w:type="gramEnd"/>
      <w:r w:rsidRPr="00EF3C00">
        <w:rPr>
          <w:rFonts w:ascii="Consolas" w:eastAsia="Times New Roman" w:hAnsi="Consolas"/>
          <w:bCs/>
          <w:sz w:val="21"/>
          <w:szCs w:val="21"/>
        </w:rPr>
        <w:t>'Reversed Signal 1');</w:t>
      </w:r>
    </w:p>
    <w:p w14:paraId="1101993A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xlabel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('t');</w:t>
      </w:r>
    </w:p>
    <w:p w14:paraId="05600829" w14:textId="77777777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proofErr w:type="spellStart"/>
      <w:r w:rsidRPr="00EF3C00">
        <w:rPr>
          <w:rFonts w:ascii="Consolas" w:eastAsia="Times New Roman" w:hAnsi="Consolas"/>
          <w:bCs/>
          <w:sz w:val="21"/>
          <w:szCs w:val="21"/>
        </w:rPr>
        <w:t>ylabel</w:t>
      </w:r>
      <w:proofErr w:type="spellEnd"/>
      <w:r w:rsidRPr="00EF3C00">
        <w:rPr>
          <w:rFonts w:ascii="Consolas" w:eastAsia="Times New Roman" w:hAnsi="Consolas"/>
          <w:bCs/>
          <w:sz w:val="21"/>
          <w:szCs w:val="21"/>
        </w:rPr>
        <w:t>('x(t)');</w:t>
      </w:r>
    </w:p>
    <w:p w14:paraId="45877572" w14:textId="237E850A" w:rsidR="006C28A4" w:rsidRPr="00EF3C00" w:rsidRDefault="006C28A4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1"/>
          <w:szCs w:val="21"/>
        </w:rPr>
      </w:pPr>
      <w:r w:rsidRPr="00EF3C00">
        <w:rPr>
          <w:rFonts w:ascii="Consolas" w:eastAsia="Times New Roman" w:hAnsi="Consolas"/>
          <w:bCs/>
          <w:sz w:val="21"/>
          <w:szCs w:val="21"/>
        </w:rPr>
        <w:t>end</w:t>
      </w:r>
    </w:p>
    <w:p w14:paraId="47C291E5" w14:textId="649B9B81" w:rsidR="00192185" w:rsidRDefault="00192185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D9BB631" wp14:editId="512F2B3A">
            <wp:extent cx="4754880" cy="3197633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6193" cy="32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9202" w14:textId="649DF5D6" w:rsidR="0040297A" w:rsidRPr="006C28A4" w:rsidRDefault="0040297A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Consolas" w:eastAsia="Times New Roman" w:hAnsi="Consolas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AED0A68" wp14:editId="1BBA8FB0">
            <wp:extent cx="5069468" cy="358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9411" cy="36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4CA4" w14:textId="3C9C64C8" w:rsidR="005B316C" w:rsidRDefault="00EF3C00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Times New Roman" w:eastAsia="Times New Roman" w:hAnsi="Times New Roman"/>
          <w:bCs/>
          <w:sz w:val="24"/>
        </w:rPr>
      </w:pPr>
      <w:r>
        <w:rPr>
          <w:rFonts w:ascii="Times New Roman" w:eastAsia="Times New Roman" w:hAnsi="Times New Roman"/>
          <w:b/>
          <w:sz w:val="24"/>
        </w:rPr>
        <w:t>Conclusion: -</w:t>
      </w:r>
      <w:r w:rsidR="006C28A4">
        <w:rPr>
          <w:rFonts w:ascii="Times New Roman" w:eastAsia="Times New Roman" w:hAnsi="Times New Roman"/>
          <w:b/>
          <w:sz w:val="24"/>
        </w:rPr>
        <w:t xml:space="preserve"> </w:t>
      </w:r>
      <w:r w:rsidR="00E36724">
        <w:rPr>
          <w:rFonts w:ascii="Times New Roman" w:eastAsia="Times New Roman" w:hAnsi="Times New Roman"/>
          <w:b/>
          <w:sz w:val="24"/>
        </w:rPr>
        <w:t xml:space="preserve">  </w:t>
      </w:r>
      <w:r w:rsidR="00E36724" w:rsidRPr="00E36724">
        <w:rPr>
          <w:rFonts w:ascii="Times New Roman" w:eastAsia="Times New Roman" w:hAnsi="Times New Roman"/>
          <w:bCs/>
          <w:sz w:val="24"/>
        </w:rPr>
        <w:t>We performed various operations mention</w:t>
      </w:r>
      <w:r w:rsidR="00BF5346">
        <w:rPr>
          <w:rFonts w:ascii="Times New Roman" w:eastAsia="Times New Roman" w:hAnsi="Times New Roman"/>
          <w:bCs/>
          <w:sz w:val="24"/>
        </w:rPr>
        <w:t>ed</w:t>
      </w:r>
      <w:r w:rsidR="00E36724" w:rsidRPr="00E36724">
        <w:rPr>
          <w:rFonts w:ascii="Times New Roman" w:eastAsia="Times New Roman" w:hAnsi="Times New Roman"/>
          <w:bCs/>
          <w:sz w:val="24"/>
        </w:rPr>
        <w:t xml:space="preserve"> on the discrete signals.</w:t>
      </w:r>
    </w:p>
    <w:p w14:paraId="1A6E01D2" w14:textId="77777777" w:rsidR="001208EC" w:rsidRPr="00E36724" w:rsidRDefault="001208EC" w:rsidP="006C28A4">
      <w:pPr>
        <w:tabs>
          <w:tab w:val="left" w:pos="2740"/>
          <w:tab w:val="left" w:pos="5120"/>
          <w:tab w:val="left" w:pos="7820"/>
        </w:tabs>
        <w:spacing w:line="239" w:lineRule="auto"/>
        <w:rPr>
          <w:rFonts w:ascii="Times New Roman" w:eastAsia="Times New Roman" w:hAnsi="Times New Roman"/>
          <w:b/>
          <w:sz w:val="24"/>
        </w:rPr>
      </w:pPr>
    </w:p>
    <w:p w14:paraId="6CD2C43A" w14:textId="77777777" w:rsidR="00684E9B" w:rsidRDefault="00684E9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bookmarkStart w:id="5" w:name="page8"/>
      <w:bookmarkEnd w:id="5"/>
      <w:r>
        <w:rPr>
          <w:rFonts w:ascii="Times New Roman" w:eastAsia="Times New Roman" w:hAnsi="Times New Roman"/>
          <w:b/>
          <w:sz w:val="24"/>
          <w:u w:val="single"/>
        </w:rPr>
        <w:t xml:space="preserve">Post Lab </w:t>
      </w:r>
      <w:r w:rsidRPr="00EF3C00">
        <w:rPr>
          <w:rFonts w:ascii="Times New Roman" w:eastAsia="Times New Roman" w:hAnsi="Times New Roman"/>
          <w:b/>
          <w:sz w:val="22"/>
          <w:szCs w:val="22"/>
          <w:u w:val="single"/>
        </w:rPr>
        <w:t>Questions</w:t>
      </w:r>
    </w:p>
    <w:p w14:paraId="6CBEDCE1" w14:textId="77777777" w:rsidR="00684E9B" w:rsidRDefault="00684E9B">
      <w:pPr>
        <w:spacing w:line="235" w:lineRule="exact"/>
        <w:rPr>
          <w:rFonts w:ascii="Times New Roman" w:eastAsia="Times New Roman" w:hAnsi="Times New Roman"/>
        </w:rPr>
      </w:pPr>
    </w:p>
    <w:p w14:paraId="712C8EA9" w14:textId="77777777" w:rsidR="00744836" w:rsidRPr="001208EC" w:rsidRDefault="00744836" w:rsidP="007448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Let x(n) = 8(</w:t>
      </w:r>
      <w:proofErr w:type="gramStart"/>
      <w:r w:rsidRPr="001208EC">
        <w:rPr>
          <w:rFonts w:ascii="Times New Roman" w:hAnsi="Times New Roman"/>
          <w:bCs/>
          <w:iCs/>
          <w:sz w:val="24"/>
          <w:szCs w:val="24"/>
        </w:rPr>
        <w:t>0.5)</w:t>
      </w:r>
      <w:r w:rsidRPr="001208EC">
        <w:rPr>
          <w:rFonts w:ascii="Times New Roman" w:hAnsi="Times New Roman"/>
          <w:bCs/>
          <w:iCs/>
          <w:sz w:val="24"/>
          <w:szCs w:val="24"/>
          <w:vertAlign w:val="superscript"/>
        </w:rPr>
        <w:t>n</w:t>
      </w:r>
      <w:proofErr w:type="gramEnd"/>
      <w:r w:rsidRPr="001208EC">
        <w:rPr>
          <w:rFonts w:ascii="Times New Roman" w:hAnsi="Times New Roman"/>
          <w:bCs/>
          <w:iCs/>
          <w:sz w:val="24"/>
          <w:szCs w:val="24"/>
        </w:rPr>
        <w:t xml:space="preserve"> (u[n+1] - u[n-3]). Sketch the following signals</w:t>
      </w:r>
    </w:p>
    <w:p w14:paraId="4CDAF045" w14:textId="12DC8F29" w:rsidR="0040297A" w:rsidRPr="001208EC" w:rsidRDefault="00744836" w:rsidP="00EF3C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Y(n) = [x-3]</w:t>
      </w:r>
      <w:r w:rsidR="009A63F2" w:rsidRPr="001208EC">
        <w:rPr>
          <w:rFonts w:ascii="Times New Roman" w:hAnsi="Times New Roman"/>
          <w:bCs/>
          <w:iCs/>
          <w:sz w:val="24"/>
          <w:szCs w:val="24"/>
        </w:rPr>
        <w:t xml:space="preserve">   </w:t>
      </w:r>
      <w:r w:rsidR="0040297A" w:rsidRPr="001208EC">
        <w:rPr>
          <w:noProof/>
          <w:sz w:val="24"/>
          <w:szCs w:val="24"/>
        </w:rPr>
        <w:drawing>
          <wp:inline distT="0" distB="0" distL="0" distR="0" wp14:anchorId="68D0BD32" wp14:editId="3E5448F2">
            <wp:extent cx="3977640" cy="16230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5625" cy="16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9918" w14:textId="30BF63CF" w:rsidR="00744836" w:rsidRPr="001208EC" w:rsidRDefault="00A66CEF" w:rsidP="007448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0" locked="0" layoutInCell="1" allowOverlap="1" wp14:anchorId="078BAF5E" wp14:editId="5D6399EA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3877310" cy="1821180"/>
            <wp:effectExtent l="0" t="0" r="889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836" w:rsidRPr="001208EC">
        <w:rPr>
          <w:rFonts w:ascii="Times New Roman" w:hAnsi="Times New Roman"/>
          <w:bCs/>
          <w:iCs/>
          <w:sz w:val="24"/>
          <w:szCs w:val="24"/>
        </w:rPr>
        <w:t>F(n) = x[n+1]</w:t>
      </w:r>
    </w:p>
    <w:p w14:paraId="6F707D74" w14:textId="60CCED7B" w:rsidR="0040297A" w:rsidRPr="001208EC" w:rsidRDefault="00E21456" w:rsidP="0040297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br w:type="textWrapping" w:clear="all"/>
      </w:r>
    </w:p>
    <w:p w14:paraId="1D64077C" w14:textId="0265FF6B" w:rsidR="00744836" w:rsidRPr="001208EC" w:rsidRDefault="00744836" w:rsidP="007448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G(n) = x[-n+4]</w:t>
      </w:r>
    </w:p>
    <w:p w14:paraId="224179F8" w14:textId="36C367F1" w:rsidR="00EF3C00" w:rsidRPr="001208EC" w:rsidRDefault="00EF3C00" w:rsidP="00EF3C0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noProof/>
          <w:sz w:val="24"/>
          <w:szCs w:val="24"/>
        </w:rPr>
        <w:drawing>
          <wp:inline distT="0" distB="0" distL="0" distR="0" wp14:anchorId="017756DB" wp14:editId="268E1D75">
            <wp:extent cx="3496466" cy="1805940"/>
            <wp:effectExtent l="0" t="0" r="889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1653" cy="181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EAC1" w14:textId="347BEA78" w:rsidR="00EA6D53" w:rsidRPr="001208EC" w:rsidRDefault="00EA6D53" w:rsidP="00190D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 xml:space="preserve">The process of conversion of continuous time signal into discrete time signal is known </w:t>
      </w:r>
      <w:r w:rsidR="00E36724" w:rsidRPr="001208EC">
        <w:rPr>
          <w:rFonts w:ascii="Times New Roman" w:hAnsi="Times New Roman"/>
          <w:bCs/>
          <w:iCs/>
          <w:sz w:val="24"/>
          <w:szCs w:val="24"/>
        </w:rPr>
        <w:t xml:space="preserve">as </w:t>
      </w:r>
      <w:r w:rsidR="00E36724" w:rsidRPr="001208EC">
        <w:rPr>
          <w:rFonts w:ascii="Times New Roman" w:hAnsi="Times New Roman"/>
          <w:bCs/>
          <w:iCs/>
          <w:sz w:val="24"/>
          <w:szCs w:val="24"/>
          <w:u w:val="single"/>
        </w:rPr>
        <w:t>quantization</w:t>
      </w:r>
      <w:r w:rsidR="008220A4" w:rsidRPr="001208EC">
        <w:rPr>
          <w:rFonts w:ascii="Times New Roman" w:hAnsi="Times New Roman"/>
          <w:bCs/>
          <w:iCs/>
          <w:sz w:val="24"/>
          <w:szCs w:val="24"/>
        </w:rPr>
        <w:t>.</w:t>
      </w:r>
    </w:p>
    <w:p w14:paraId="435DA543" w14:textId="77777777" w:rsidR="00EA6D53" w:rsidRPr="001208EC" w:rsidRDefault="00EA6D53" w:rsidP="00190D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Which of the following is example of deterministic signal?</w:t>
      </w:r>
    </w:p>
    <w:p w14:paraId="7A99C930" w14:textId="77777777" w:rsidR="00EA6D53" w:rsidRPr="001208EC" w:rsidRDefault="00EA6D53" w:rsidP="00190DE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Step</w:t>
      </w:r>
    </w:p>
    <w:p w14:paraId="78C82C12" w14:textId="77777777" w:rsidR="00EA6D53" w:rsidRPr="001208EC" w:rsidRDefault="00EA6D53" w:rsidP="00190DE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Ramp</w:t>
      </w:r>
    </w:p>
    <w:p w14:paraId="324FB5A3" w14:textId="77777777" w:rsidR="00EA6D53" w:rsidRPr="001208EC" w:rsidRDefault="00EA6D53" w:rsidP="00190DE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Exponential</w:t>
      </w:r>
    </w:p>
    <w:p w14:paraId="3AB1ECB9" w14:textId="77777777" w:rsidR="009A63F2" w:rsidRPr="001208EC" w:rsidRDefault="00EA6D53" w:rsidP="009A63F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All of the above</w:t>
      </w:r>
    </w:p>
    <w:p w14:paraId="635B48E5" w14:textId="58EA970E" w:rsidR="00C25F48" w:rsidRPr="001208EC" w:rsidRDefault="00C25F48" w:rsidP="009A63F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 xml:space="preserve">Answer: </w:t>
      </w:r>
      <w:proofErr w:type="spellStart"/>
      <w:proofErr w:type="gramStart"/>
      <w:r w:rsidRPr="001208EC">
        <w:rPr>
          <w:rFonts w:ascii="Times New Roman" w:hAnsi="Times New Roman"/>
          <w:bCs/>
          <w:iCs/>
          <w:sz w:val="24"/>
          <w:szCs w:val="24"/>
        </w:rPr>
        <w:t>d.All</w:t>
      </w:r>
      <w:proofErr w:type="spellEnd"/>
      <w:proofErr w:type="gramEnd"/>
      <w:r w:rsidRPr="001208EC">
        <w:rPr>
          <w:rFonts w:ascii="Times New Roman" w:hAnsi="Times New Roman"/>
          <w:bCs/>
          <w:iCs/>
          <w:sz w:val="24"/>
          <w:szCs w:val="24"/>
        </w:rPr>
        <w:t xml:space="preserve"> of the above</w:t>
      </w:r>
    </w:p>
    <w:p w14:paraId="6179F3DD" w14:textId="117A8F37" w:rsidR="00EA6D53" w:rsidRPr="001208EC" w:rsidRDefault="00190DEF" w:rsidP="00190D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  <w:u w:val="single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For energy signals the energy will be finite and the average power will be</w:t>
      </w:r>
      <w:r w:rsidR="00C25F48" w:rsidRPr="001208EC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C25F48" w:rsidRPr="001208EC">
        <w:rPr>
          <w:rFonts w:ascii="Times New Roman" w:hAnsi="Times New Roman"/>
          <w:bCs/>
          <w:iCs/>
          <w:sz w:val="24"/>
          <w:szCs w:val="24"/>
          <w:u w:val="single"/>
        </w:rPr>
        <w:t>zero</w:t>
      </w:r>
    </w:p>
    <w:p w14:paraId="1E8D51DC" w14:textId="7BFAB183" w:rsidR="00190DEF" w:rsidRPr="001208EC" w:rsidRDefault="00190DEF" w:rsidP="00190D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In a signal x(n), if ‘n’ is replaced by ‘n/3’ the it is called</w:t>
      </w:r>
      <w:r w:rsidR="00C25F48" w:rsidRPr="001208EC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5B316C" w:rsidRPr="001208EC">
        <w:rPr>
          <w:rFonts w:ascii="Times New Roman" w:hAnsi="Times New Roman"/>
          <w:bCs/>
          <w:iCs/>
          <w:sz w:val="24"/>
          <w:szCs w:val="24"/>
          <w:u w:val="single"/>
        </w:rPr>
        <w:t>up-sampling</w:t>
      </w:r>
      <w:r w:rsidR="00C25F48" w:rsidRPr="001208EC">
        <w:rPr>
          <w:rFonts w:ascii="Times New Roman" w:hAnsi="Times New Roman"/>
          <w:bCs/>
          <w:iCs/>
          <w:sz w:val="24"/>
          <w:szCs w:val="24"/>
          <w:u w:val="single"/>
        </w:rPr>
        <w:t>.</w:t>
      </w:r>
    </w:p>
    <w:p w14:paraId="2E8A1FF7" w14:textId="77777777" w:rsidR="00190DEF" w:rsidRPr="001208EC" w:rsidRDefault="00190DEF" w:rsidP="00190D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The system y(n)=sin[x(n)] is</w:t>
      </w:r>
    </w:p>
    <w:p w14:paraId="03F925AB" w14:textId="77777777" w:rsidR="00190DEF" w:rsidRPr="001208EC" w:rsidRDefault="00190DEF" w:rsidP="00190DE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Stable</w:t>
      </w:r>
    </w:p>
    <w:p w14:paraId="0826C9EC" w14:textId="77777777" w:rsidR="00190DEF" w:rsidRPr="001208EC" w:rsidRDefault="00190DEF" w:rsidP="00190DE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BIBO stable</w:t>
      </w:r>
    </w:p>
    <w:p w14:paraId="531D0A12" w14:textId="77777777" w:rsidR="00190DEF" w:rsidRPr="001208EC" w:rsidRDefault="00190DEF" w:rsidP="00190DE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Unstable</w:t>
      </w:r>
    </w:p>
    <w:p w14:paraId="53F93BAC" w14:textId="77777777" w:rsidR="009A63F2" w:rsidRPr="001208EC" w:rsidRDefault="00190DEF" w:rsidP="009A63F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None of the above</w:t>
      </w:r>
    </w:p>
    <w:p w14:paraId="688EA7D0" w14:textId="6031077D" w:rsidR="00C25F48" w:rsidRPr="009A63F2" w:rsidRDefault="00C25F48" w:rsidP="009A63F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iCs/>
          <w:sz w:val="23"/>
          <w:szCs w:val="23"/>
        </w:rPr>
      </w:pPr>
      <w:r w:rsidRPr="001208EC">
        <w:rPr>
          <w:rFonts w:ascii="Times New Roman" w:hAnsi="Times New Roman"/>
          <w:bCs/>
          <w:iCs/>
          <w:sz w:val="24"/>
          <w:szCs w:val="24"/>
        </w:rPr>
        <w:t>Answer: b. BIBO stable</w:t>
      </w:r>
    </w:p>
    <w:sectPr w:rsidR="00C25F48" w:rsidRPr="009A63F2" w:rsidSect="009A63F2">
      <w:pgSz w:w="11900" w:h="16838"/>
      <w:pgMar w:top="1418" w:right="1718" w:bottom="629" w:left="1718" w:header="0" w:footer="0" w:gutter="0"/>
      <w:cols w:space="0" w:equalWidth="0">
        <w:col w:w="846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E2A7" w14:textId="77777777" w:rsidR="007F3151" w:rsidRDefault="007F3151" w:rsidP="00C25F48">
      <w:r>
        <w:separator/>
      </w:r>
    </w:p>
  </w:endnote>
  <w:endnote w:type="continuationSeparator" w:id="0">
    <w:p w14:paraId="5CE03694" w14:textId="77777777" w:rsidR="007F3151" w:rsidRDefault="007F3151" w:rsidP="00C2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D407" w14:textId="77777777" w:rsidR="007F3151" w:rsidRDefault="007F3151" w:rsidP="00C25F48">
      <w:r>
        <w:separator/>
      </w:r>
    </w:p>
  </w:footnote>
  <w:footnote w:type="continuationSeparator" w:id="0">
    <w:p w14:paraId="5F7AFE81" w14:textId="77777777" w:rsidR="007F3151" w:rsidRDefault="007F3151" w:rsidP="00C25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0874C576">
      <w:start w:val="1"/>
      <w:numFmt w:val="decimal"/>
      <w:lvlText w:val="%1."/>
      <w:lvlJc w:val="left"/>
    </w:lvl>
    <w:lvl w:ilvl="1" w:tplc="EE4C6CBA">
      <w:start w:val="1"/>
      <w:numFmt w:val="bullet"/>
      <w:lvlText w:val=""/>
      <w:lvlJc w:val="left"/>
    </w:lvl>
    <w:lvl w:ilvl="2" w:tplc="774C4344">
      <w:start w:val="1"/>
      <w:numFmt w:val="bullet"/>
      <w:lvlText w:val=""/>
      <w:lvlJc w:val="left"/>
    </w:lvl>
    <w:lvl w:ilvl="3" w:tplc="1C58E2B8">
      <w:start w:val="1"/>
      <w:numFmt w:val="bullet"/>
      <w:lvlText w:val=""/>
      <w:lvlJc w:val="left"/>
    </w:lvl>
    <w:lvl w:ilvl="4" w:tplc="6B702806">
      <w:start w:val="1"/>
      <w:numFmt w:val="bullet"/>
      <w:lvlText w:val=""/>
      <w:lvlJc w:val="left"/>
    </w:lvl>
    <w:lvl w:ilvl="5" w:tplc="F70C4AE2">
      <w:start w:val="1"/>
      <w:numFmt w:val="bullet"/>
      <w:lvlText w:val=""/>
      <w:lvlJc w:val="left"/>
    </w:lvl>
    <w:lvl w:ilvl="6" w:tplc="11FC3B70">
      <w:start w:val="1"/>
      <w:numFmt w:val="bullet"/>
      <w:lvlText w:val=""/>
      <w:lvlJc w:val="left"/>
    </w:lvl>
    <w:lvl w:ilvl="7" w:tplc="816A293A">
      <w:start w:val="1"/>
      <w:numFmt w:val="bullet"/>
      <w:lvlText w:val=""/>
      <w:lvlJc w:val="left"/>
    </w:lvl>
    <w:lvl w:ilvl="8" w:tplc="DF741A0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131C95FC">
      <w:start w:val="2"/>
      <w:numFmt w:val="decimal"/>
      <w:lvlText w:val="%1."/>
      <w:lvlJc w:val="left"/>
    </w:lvl>
    <w:lvl w:ilvl="1" w:tplc="52D4FDEA">
      <w:start w:val="1"/>
      <w:numFmt w:val="bullet"/>
      <w:lvlText w:val="="/>
      <w:lvlJc w:val="left"/>
    </w:lvl>
    <w:lvl w:ilvl="2" w:tplc="8C62F592">
      <w:start w:val="1"/>
      <w:numFmt w:val="bullet"/>
      <w:lvlText w:val=""/>
      <w:lvlJc w:val="left"/>
    </w:lvl>
    <w:lvl w:ilvl="3" w:tplc="623872DA">
      <w:start w:val="1"/>
      <w:numFmt w:val="bullet"/>
      <w:lvlText w:val=""/>
      <w:lvlJc w:val="left"/>
    </w:lvl>
    <w:lvl w:ilvl="4" w:tplc="80B87B9C">
      <w:start w:val="1"/>
      <w:numFmt w:val="bullet"/>
      <w:lvlText w:val=""/>
      <w:lvlJc w:val="left"/>
    </w:lvl>
    <w:lvl w:ilvl="5" w:tplc="A50EBDFA">
      <w:start w:val="1"/>
      <w:numFmt w:val="bullet"/>
      <w:lvlText w:val=""/>
      <w:lvlJc w:val="left"/>
    </w:lvl>
    <w:lvl w:ilvl="6" w:tplc="C2CC8840">
      <w:start w:val="1"/>
      <w:numFmt w:val="bullet"/>
      <w:lvlText w:val=""/>
      <w:lvlJc w:val="left"/>
    </w:lvl>
    <w:lvl w:ilvl="7" w:tplc="90C2D2C4">
      <w:start w:val="1"/>
      <w:numFmt w:val="bullet"/>
      <w:lvlText w:val=""/>
      <w:lvlJc w:val="left"/>
    </w:lvl>
    <w:lvl w:ilvl="8" w:tplc="54F4AAE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26669890">
      <w:start w:val="1"/>
      <w:numFmt w:val="lowerLetter"/>
      <w:lvlText w:val="%1."/>
      <w:lvlJc w:val="left"/>
    </w:lvl>
    <w:lvl w:ilvl="1" w:tplc="3CD89976">
      <w:start w:val="1"/>
      <w:numFmt w:val="bullet"/>
      <w:lvlText w:val=""/>
      <w:lvlJc w:val="left"/>
    </w:lvl>
    <w:lvl w:ilvl="2" w:tplc="C5D65BE4">
      <w:start w:val="1"/>
      <w:numFmt w:val="bullet"/>
      <w:lvlText w:val=""/>
      <w:lvlJc w:val="left"/>
    </w:lvl>
    <w:lvl w:ilvl="3" w:tplc="A1BE70EC">
      <w:start w:val="1"/>
      <w:numFmt w:val="bullet"/>
      <w:lvlText w:val=""/>
      <w:lvlJc w:val="left"/>
    </w:lvl>
    <w:lvl w:ilvl="4" w:tplc="90185ADC">
      <w:start w:val="1"/>
      <w:numFmt w:val="bullet"/>
      <w:lvlText w:val=""/>
      <w:lvlJc w:val="left"/>
    </w:lvl>
    <w:lvl w:ilvl="5" w:tplc="02500586">
      <w:start w:val="1"/>
      <w:numFmt w:val="bullet"/>
      <w:lvlText w:val=""/>
      <w:lvlJc w:val="left"/>
    </w:lvl>
    <w:lvl w:ilvl="6" w:tplc="1F58C62A">
      <w:start w:val="1"/>
      <w:numFmt w:val="bullet"/>
      <w:lvlText w:val=""/>
      <w:lvlJc w:val="left"/>
    </w:lvl>
    <w:lvl w:ilvl="7" w:tplc="C1C67BB0">
      <w:start w:val="1"/>
      <w:numFmt w:val="bullet"/>
      <w:lvlText w:val=""/>
      <w:lvlJc w:val="left"/>
    </w:lvl>
    <w:lvl w:ilvl="8" w:tplc="72D0036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C0FAEEDE">
      <w:start w:val="1"/>
      <w:numFmt w:val="decimal"/>
      <w:lvlText w:val="%1."/>
      <w:lvlJc w:val="left"/>
    </w:lvl>
    <w:lvl w:ilvl="1" w:tplc="385CA5E8">
      <w:start w:val="1"/>
      <w:numFmt w:val="bullet"/>
      <w:lvlText w:val=""/>
      <w:lvlJc w:val="left"/>
    </w:lvl>
    <w:lvl w:ilvl="2" w:tplc="5E9C11E8">
      <w:start w:val="1"/>
      <w:numFmt w:val="bullet"/>
      <w:lvlText w:val=""/>
      <w:lvlJc w:val="left"/>
    </w:lvl>
    <w:lvl w:ilvl="3" w:tplc="56C67664">
      <w:start w:val="1"/>
      <w:numFmt w:val="bullet"/>
      <w:lvlText w:val=""/>
      <w:lvlJc w:val="left"/>
    </w:lvl>
    <w:lvl w:ilvl="4" w:tplc="693A560E">
      <w:start w:val="1"/>
      <w:numFmt w:val="bullet"/>
      <w:lvlText w:val=""/>
      <w:lvlJc w:val="left"/>
    </w:lvl>
    <w:lvl w:ilvl="5" w:tplc="ACDE631A">
      <w:start w:val="1"/>
      <w:numFmt w:val="bullet"/>
      <w:lvlText w:val=""/>
      <w:lvlJc w:val="left"/>
    </w:lvl>
    <w:lvl w:ilvl="6" w:tplc="69F42A76">
      <w:start w:val="1"/>
      <w:numFmt w:val="bullet"/>
      <w:lvlText w:val=""/>
      <w:lvlJc w:val="left"/>
    </w:lvl>
    <w:lvl w:ilvl="7" w:tplc="44FE18D6">
      <w:start w:val="1"/>
      <w:numFmt w:val="bullet"/>
      <w:lvlText w:val=""/>
      <w:lvlJc w:val="left"/>
    </w:lvl>
    <w:lvl w:ilvl="8" w:tplc="170EF1E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F2E4D700">
      <w:start w:val="1"/>
      <w:numFmt w:val="decimal"/>
      <w:lvlText w:val="%1."/>
      <w:lvlJc w:val="left"/>
    </w:lvl>
    <w:lvl w:ilvl="1" w:tplc="ACACDCF6">
      <w:start w:val="1"/>
      <w:numFmt w:val="bullet"/>
      <w:lvlText w:val=""/>
      <w:lvlJc w:val="left"/>
    </w:lvl>
    <w:lvl w:ilvl="2" w:tplc="496C2C6A">
      <w:start w:val="1"/>
      <w:numFmt w:val="bullet"/>
      <w:lvlText w:val=""/>
      <w:lvlJc w:val="left"/>
    </w:lvl>
    <w:lvl w:ilvl="3" w:tplc="5FD00764">
      <w:start w:val="1"/>
      <w:numFmt w:val="bullet"/>
      <w:lvlText w:val=""/>
      <w:lvlJc w:val="left"/>
    </w:lvl>
    <w:lvl w:ilvl="4" w:tplc="0C1E3AB2">
      <w:start w:val="1"/>
      <w:numFmt w:val="bullet"/>
      <w:lvlText w:val=""/>
      <w:lvlJc w:val="left"/>
    </w:lvl>
    <w:lvl w:ilvl="5" w:tplc="340E83E6">
      <w:start w:val="1"/>
      <w:numFmt w:val="bullet"/>
      <w:lvlText w:val=""/>
      <w:lvlJc w:val="left"/>
    </w:lvl>
    <w:lvl w:ilvl="6" w:tplc="754E8EA0">
      <w:start w:val="1"/>
      <w:numFmt w:val="bullet"/>
      <w:lvlText w:val=""/>
      <w:lvlJc w:val="left"/>
    </w:lvl>
    <w:lvl w:ilvl="7" w:tplc="062ADC00">
      <w:start w:val="1"/>
      <w:numFmt w:val="bullet"/>
      <w:lvlText w:val=""/>
      <w:lvlJc w:val="left"/>
    </w:lvl>
    <w:lvl w:ilvl="8" w:tplc="A3963CF6">
      <w:start w:val="1"/>
      <w:numFmt w:val="bullet"/>
      <w:lvlText w:val=""/>
      <w:lvlJc w:val="left"/>
    </w:lvl>
  </w:abstractNum>
  <w:abstractNum w:abstractNumId="5" w15:restartNumberingAfterBreak="0">
    <w:nsid w:val="09164196"/>
    <w:multiLevelType w:val="hybridMultilevel"/>
    <w:tmpl w:val="0D9A19B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7637A9"/>
    <w:multiLevelType w:val="hybridMultilevel"/>
    <w:tmpl w:val="2F1EE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20563"/>
    <w:multiLevelType w:val="hybridMultilevel"/>
    <w:tmpl w:val="5BA660A8"/>
    <w:lvl w:ilvl="0" w:tplc="804A20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7297FBA"/>
    <w:multiLevelType w:val="hybridMultilevel"/>
    <w:tmpl w:val="965CD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32"/>
    <w:rsid w:val="00043764"/>
    <w:rsid w:val="00113E40"/>
    <w:rsid w:val="001208EC"/>
    <w:rsid w:val="00190DEF"/>
    <w:rsid w:val="00192185"/>
    <w:rsid w:val="00200F0E"/>
    <w:rsid w:val="00226F11"/>
    <w:rsid w:val="00367B99"/>
    <w:rsid w:val="0040297A"/>
    <w:rsid w:val="00467783"/>
    <w:rsid w:val="0049056B"/>
    <w:rsid w:val="005B316C"/>
    <w:rsid w:val="005C2A49"/>
    <w:rsid w:val="00627A25"/>
    <w:rsid w:val="0063214C"/>
    <w:rsid w:val="00684E9B"/>
    <w:rsid w:val="006C0CA1"/>
    <w:rsid w:val="006C28A4"/>
    <w:rsid w:val="006C6E1B"/>
    <w:rsid w:val="00702A76"/>
    <w:rsid w:val="00744836"/>
    <w:rsid w:val="007F3151"/>
    <w:rsid w:val="008220A4"/>
    <w:rsid w:val="00867E1A"/>
    <w:rsid w:val="008976D3"/>
    <w:rsid w:val="008B53C3"/>
    <w:rsid w:val="009A63F2"/>
    <w:rsid w:val="009B662F"/>
    <w:rsid w:val="009D2E32"/>
    <w:rsid w:val="00A66CEF"/>
    <w:rsid w:val="00B66E24"/>
    <w:rsid w:val="00BE3B3F"/>
    <w:rsid w:val="00BF5346"/>
    <w:rsid w:val="00C17B4C"/>
    <w:rsid w:val="00C25F48"/>
    <w:rsid w:val="00C81209"/>
    <w:rsid w:val="00D5670C"/>
    <w:rsid w:val="00E21456"/>
    <w:rsid w:val="00E25DC8"/>
    <w:rsid w:val="00E36724"/>
    <w:rsid w:val="00EA6D53"/>
    <w:rsid w:val="00E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BC219"/>
  <w15:chartTrackingRefBased/>
  <w15:docId w15:val="{19175FDD-FFBE-48E7-921B-A0078A83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36"/>
    <w:pPr>
      <w:spacing w:after="200" w:line="276" w:lineRule="auto"/>
      <w:ind w:left="720"/>
      <w:contextualSpacing/>
    </w:pPr>
    <w:rPr>
      <w:rFonts w:cs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25F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F48"/>
  </w:style>
  <w:style w:type="paragraph" w:styleId="Footer">
    <w:name w:val="footer"/>
    <w:basedOn w:val="Normal"/>
    <w:link w:val="FooterChar"/>
    <w:uiPriority w:val="99"/>
    <w:unhideWhenUsed/>
    <w:rsid w:val="00C25F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JSCE-Comp\DSIP%202022%20Jan%20to%20May\DSIP%20Experiment%20write%20up%20templaates\Exp2_DSPSignalOperations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Exp2_DSPSignalOperations </Template>
  <TotalTime>43</TotalTime>
  <Pages>9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Joglekar</dc:creator>
  <cp:keywords/>
  <cp:lastModifiedBy>NIDHI BHANUSHALI</cp:lastModifiedBy>
  <cp:revision>37</cp:revision>
  <dcterms:created xsi:type="dcterms:W3CDTF">2022-02-14T09:17:00Z</dcterms:created>
  <dcterms:modified xsi:type="dcterms:W3CDTF">2022-02-21T17:52:00Z</dcterms:modified>
</cp:coreProperties>
</file>