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CC4DB" w14:textId="77777777" w:rsidR="00084E22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8E158" w14:textId="4A8F7A6E" w:rsidR="00084E22" w:rsidRPr="00BA41DE" w:rsidRDefault="0032340A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6156B1AE" wp14:editId="3CB017D7">
                <wp:simplePos x="0" y="0"/>
                <wp:positionH relativeFrom="column">
                  <wp:posOffset>2259965</wp:posOffset>
                </wp:positionH>
                <wp:positionV relativeFrom="paragraph">
                  <wp:posOffset>146685</wp:posOffset>
                </wp:positionV>
                <wp:extent cx="3279775" cy="2087880"/>
                <wp:effectExtent l="0" t="0" r="0" b="7620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5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1E645" w14:textId="4F05A93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</w:t>
                            </w:r>
                            <w:r w:rsidR="00AD0980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Roll No.:      </w:t>
                            </w:r>
                            <w:r w:rsidR="00AD0980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1911004</w:t>
                            </w:r>
                          </w:p>
                          <w:p w14:paraId="09FBB89D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8E626D2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Experiment / assignment / tutorial No. </w:t>
                            </w:r>
                            <w:r w:rsidR="002916CD"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06BFA37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6AE519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74E3D71B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63C01DA5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5C3E2013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6B1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77.95pt;margin-top:11.55pt;width:258.25pt;height:164.4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" strokeweight=".05pt">
                <v:textbox>
                  <w:txbxContent>
                    <w:p w14:paraId="3D51E645" w14:textId="4F05A93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</w:t>
                      </w:r>
                      <w:r w:rsidR="00AD0980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A1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Roll No.:      </w:t>
                      </w:r>
                      <w:r w:rsidR="00AD0980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1911004</w:t>
                      </w:r>
                    </w:p>
                    <w:p w14:paraId="09FBB89D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8E626D2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Experiment / assignment / tutorial No. </w:t>
                      </w:r>
                      <w:r w:rsidR="002916CD">
                        <w:rPr>
                          <w:b/>
                          <w:sz w:val="24"/>
                          <w:szCs w:val="24"/>
                        </w:rPr>
                        <w:t>5</w:t>
                      </w:r>
                    </w:p>
                    <w:p w14:paraId="506BFA37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96AE519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74E3D71B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63C01DA5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5C3E2013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699DA5E" w14:textId="29EC92EB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775B031D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79936DDC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7EA9AB8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E3E39D1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43CF0DF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10F19539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1EF66900" w14:textId="77777777" w:rsidR="004B4125" w:rsidRPr="00BA41DE" w:rsidRDefault="004B4125" w:rsidP="004B4125">
      <w:pPr>
        <w:spacing w:after="0" w:line="100" w:lineRule="atLeast"/>
        <w:rPr>
          <w:rFonts w:ascii="Times New Roman" w:hAnsi="Times New Roman" w:cs="Times New Roman"/>
          <w:b/>
          <w:iCs/>
          <w:sz w:val="24"/>
          <w:szCs w:val="24"/>
        </w:rPr>
      </w:pPr>
    </w:p>
    <w:p w14:paraId="6E26EECD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66A42B73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4323DA15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51722268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W w:w="91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28"/>
      </w:tblGrid>
      <w:tr w:rsidR="004B4125" w:rsidRPr="00BA41DE" w14:paraId="4241D812" w14:textId="77777777" w:rsidTr="00872468">
        <w:trPr>
          <w:trHeight w:val="844"/>
        </w:trPr>
        <w:tc>
          <w:tcPr>
            <w:tcW w:w="9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9ED443" w14:textId="77777777" w:rsidR="004B4125" w:rsidRPr="00BA41DE" w:rsidRDefault="004B4125" w:rsidP="004B4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468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u w:val="single"/>
              </w:rPr>
              <w:t>TITLE</w:t>
            </w: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: </w:t>
            </w:r>
            <w:r w:rsidR="005E26DF" w:rsidRPr="005E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calculate the sum of the fibonacci series upto ‘n’ terms</w:t>
            </w:r>
          </w:p>
        </w:tc>
      </w:tr>
    </w:tbl>
    <w:p w14:paraId="730AFA2F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CE081" w14:textId="2B33E76A" w:rsidR="009F364C" w:rsidRDefault="004B4125" w:rsidP="005E26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468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="008724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26DF" w:rsidRPr="005E26DF">
        <w:rPr>
          <w:rFonts w:ascii="Times New Roman" w:hAnsi="Times New Roman" w:cs="Times New Roman"/>
          <w:sz w:val="24"/>
          <w:szCs w:val="24"/>
          <w:lang w:val="en-US"/>
        </w:rPr>
        <w:t>Write a program to calculate the sum of the fibonacci series upto ‘n’ terms</w:t>
      </w:r>
    </w:p>
    <w:p w14:paraId="01419884" w14:textId="77777777" w:rsidR="00872468" w:rsidRDefault="00872468" w:rsidP="005E26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D590D" w14:textId="77777777" w:rsidR="004B4125" w:rsidRPr="00BA41DE" w:rsidRDefault="004B4125" w:rsidP="005E26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6233F682" w14:textId="77777777" w:rsidR="00872468" w:rsidRDefault="00872468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E3DAA" w14:textId="0F3B8503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2468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Expected OUTCOME of Experiment: </w:t>
      </w:r>
    </w:p>
    <w:p w14:paraId="796A7670" w14:textId="77777777" w:rsidR="00E46B7D" w:rsidRDefault="00E46B7D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7CB835" w14:textId="77777777" w:rsidR="00E46B7D" w:rsidRPr="00E46B7D" w:rsidRDefault="00E46B7D" w:rsidP="00E46B7D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</w:pPr>
      <w:r w:rsidRPr="00E46B7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  <w:t>CO1. Formulate a problem statement and develop the logic (algorithm/flowchart) for its </w:t>
      </w:r>
    </w:p>
    <w:p w14:paraId="61B37E14" w14:textId="77777777" w:rsidR="00E46B7D" w:rsidRPr="00E46B7D" w:rsidRDefault="00E46B7D" w:rsidP="00E46B7D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</w:pPr>
      <w:r w:rsidRPr="00E46B7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  <w:t> solution.</w:t>
      </w:r>
    </w:p>
    <w:p w14:paraId="3DF8A147" w14:textId="77777777" w:rsidR="00E46B7D" w:rsidRPr="00E46B7D" w:rsidRDefault="00E46B7D" w:rsidP="00E46B7D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</w:pPr>
      <w:r w:rsidRPr="00E46B7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</w:rPr>
        <w:t>CO2. Apply basic concepts of C programming for problem solving.</w:t>
      </w:r>
    </w:p>
    <w:p w14:paraId="26D0527D" w14:textId="77777777" w:rsidR="00541F10" w:rsidRDefault="00541F10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0F953F0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8DEC068" w14:textId="77777777" w:rsidR="00872468" w:rsidRDefault="00872468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15DF74" w14:textId="4C84AC9C" w:rsidR="004B4125" w:rsidRPr="0032340A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340A">
        <w:rPr>
          <w:rFonts w:ascii="Times New Roman" w:hAnsi="Times New Roman" w:cs="Times New Roman"/>
          <w:b/>
          <w:sz w:val="28"/>
          <w:szCs w:val="28"/>
          <w:u w:val="single"/>
        </w:rPr>
        <w:t xml:space="preserve">Books/ Journals/ Websites referred: </w:t>
      </w:r>
    </w:p>
    <w:p w14:paraId="1A2A20A3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32C93B" w14:textId="77777777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PradeepDey and ManasGhosh, Oxford University Press. </w:t>
      </w:r>
    </w:p>
    <w:p w14:paraId="005EC93C" w14:textId="77777777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Programming in ANSI C, fifth edition, E Balagurusamy, Tata McGraw Hill.</w:t>
      </w:r>
    </w:p>
    <w:p w14:paraId="4F5AAC62" w14:textId="77777777" w:rsidR="004B4125" w:rsidRPr="005E26DF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14:paraId="6493FE2C" w14:textId="77777777" w:rsidR="005E26DF" w:rsidRPr="00BA41DE" w:rsidRDefault="005E26DF" w:rsidP="005E26DF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C by Y</w:t>
      </w:r>
      <w:r w:rsidRPr="005E26DF">
        <w:rPr>
          <w:rFonts w:ascii="Times New Roman" w:hAnsi="Times New Roman" w:cs="Times New Roman"/>
          <w:sz w:val="24"/>
          <w:szCs w:val="24"/>
          <w:lang w:val="en-US"/>
        </w:rPr>
        <w:t>ashwant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E26DF">
        <w:rPr>
          <w:rFonts w:ascii="Times New Roman" w:hAnsi="Times New Roman" w:cs="Times New Roman"/>
          <w:sz w:val="24"/>
          <w:szCs w:val="24"/>
          <w:lang w:val="en-US"/>
        </w:rPr>
        <w:t>anetkar</w:t>
      </w:r>
    </w:p>
    <w:p w14:paraId="1C8ACCA8" w14:textId="77777777" w:rsidR="004B4125" w:rsidRPr="00BA41DE" w:rsidRDefault="0096031D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4B4125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13DA0760" w14:textId="77777777" w:rsidR="004B4125" w:rsidRDefault="004B4125" w:rsidP="004B412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912757" w14:textId="56307AC2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14:paraId="47010061" w14:textId="77777777" w:rsidR="00872468" w:rsidRDefault="00872468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9EF412" w14:textId="7E84C831" w:rsidR="004B4125" w:rsidRPr="00872468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2468">
        <w:rPr>
          <w:rFonts w:ascii="Times New Roman" w:hAnsi="Times New Roman" w:cs="Times New Roman"/>
          <w:b/>
          <w:sz w:val="28"/>
          <w:szCs w:val="28"/>
          <w:u w:val="single"/>
        </w:rPr>
        <w:t>Problem Definition:</w:t>
      </w:r>
    </w:p>
    <w:p w14:paraId="2B062A9C" w14:textId="77777777" w:rsidR="00023543" w:rsidRDefault="00023543" w:rsidP="004B412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9D74DF" w14:textId="77777777" w:rsidR="00E86FF9" w:rsidRDefault="005E26DF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6DF">
        <w:rPr>
          <w:rFonts w:ascii="Times New Roman" w:hAnsi="Times New Roman" w:cs="Times New Roman"/>
          <w:sz w:val="24"/>
          <w:szCs w:val="24"/>
          <w:lang w:val="en-US"/>
        </w:rPr>
        <w:t>Write a program to calculate the sum of the Fibonacci series upto ‘n’ terms</w:t>
      </w:r>
    </w:p>
    <w:p w14:paraId="01994C75" w14:textId="1CE25027" w:rsidR="005E26DF" w:rsidRDefault="005E26DF" w:rsidP="004B412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299C52" w14:textId="77777777" w:rsidR="00872468" w:rsidRDefault="00872468" w:rsidP="004B412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16D5E1" w14:textId="77777777" w:rsidR="00366740" w:rsidRDefault="005E26DF" w:rsidP="004B412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need to print Fibonacci; upper limit will be entered by the user.</w:t>
      </w:r>
    </w:p>
    <w:p w14:paraId="14180D7B" w14:textId="77777777" w:rsidR="005E26DF" w:rsidRDefault="005E26DF" w:rsidP="004B412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Ex.</w:t>
      </w:r>
    </w:p>
    <w:p w14:paraId="79C9E68C" w14:textId="77777777" w:rsidR="005E26DF" w:rsidRDefault="005E26DF" w:rsidP="004B4125">
      <w:pPr>
        <w:jc w:val="both"/>
      </w:pPr>
    </w:p>
    <w:p w14:paraId="519E71E8" w14:textId="77777777" w:rsidR="005E26DF" w:rsidRDefault="005E26DF" w:rsidP="004B4125">
      <w:pPr>
        <w:jc w:val="both"/>
      </w:pPr>
      <w:r>
        <w:t>0, 1, 1, 2, 3, 5, 8, 13, 21, 34……………</w:t>
      </w:r>
    </w:p>
    <w:p w14:paraId="57BE4135" w14:textId="77777777" w:rsidR="0032340A" w:rsidRDefault="0032340A" w:rsidP="004B412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A31B9B" w14:textId="2ADAC146" w:rsidR="0032340A" w:rsidRPr="00872468" w:rsidRDefault="0032340A" w:rsidP="004B412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D53A62" wp14:editId="4DBB7094">
                <wp:simplePos x="0" y="0"/>
                <wp:positionH relativeFrom="column">
                  <wp:posOffset>1775460</wp:posOffset>
                </wp:positionH>
                <wp:positionV relativeFrom="paragraph">
                  <wp:posOffset>241300</wp:posOffset>
                </wp:positionV>
                <wp:extent cx="1318260" cy="502920"/>
                <wp:effectExtent l="5715" t="11430" r="9525" b="9525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502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CB1A13" w14:textId="15A2B52C" w:rsidR="00525711" w:rsidRPr="00525711" w:rsidRDefault="00525711" w:rsidP="0052571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2571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D53A62" id="AutoShape 4" o:spid="_x0000_s1027" style="position:absolute;left:0;text-align:left;margin-left:139.8pt;margin-top:19pt;width:103.8pt;height:39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">
                <v:textbox>
                  <w:txbxContent>
                    <w:p w14:paraId="01CB1A13" w14:textId="15A2B52C" w:rsidR="00525711" w:rsidRPr="00525711" w:rsidRDefault="00525711" w:rsidP="0052571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2571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B57C1" w:rsidRPr="00872468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</w:t>
      </w:r>
      <w:r w:rsidR="004B4125" w:rsidRPr="008724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76E9F6" w14:textId="77777777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EB92C" w14:textId="77777777" w:rsidR="0032340A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C5039" w14:textId="2EB7B5DC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57E928" wp14:editId="641C5A0E">
                <wp:simplePos x="0" y="0"/>
                <wp:positionH relativeFrom="column">
                  <wp:posOffset>2392680</wp:posOffset>
                </wp:positionH>
                <wp:positionV relativeFrom="paragraph">
                  <wp:posOffset>31750</wp:posOffset>
                </wp:positionV>
                <wp:extent cx="7620" cy="274320"/>
                <wp:effectExtent l="60960" t="10160" r="45720" b="20320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10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88.4pt;margin-top:2.5pt;width:.6pt;height:21.6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">
                <v:stroke endarrow="block"/>
              </v:shape>
            </w:pict>
          </mc:Fallback>
        </mc:AlternateContent>
      </w:r>
    </w:p>
    <w:p w14:paraId="3C7E6556" w14:textId="48F73281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E6BB86" wp14:editId="0346AA12">
                <wp:simplePos x="0" y="0"/>
                <wp:positionH relativeFrom="column">
                  <wp:posOffset>784860</wp:posOffset>
                </wp:positionH>
                <wp:positionV relativeFrom="paragraph">
                  <wp:posOffset>130810</wp:posOffset>
                </wp:positionV>
                <wp:extent cx="3093720" cy="548640"/>
                <wp:effectExtent l="24765" t="8255" r="24765" b="508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720" cy="548640"/>
                        </a:xfrm>
                        <a:prstGeom prst="parallelogram">
                          <a:avLst>
                            <a:gd name="adj" fmla="val 1409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5BD59" w14:textId="32463040" w:rsidR="00525711" w:rsidRPr="00525711" w:rsidRDefault="0052571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571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E6BB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8" type="#_x0000_t7" style="position:absolute;margin-left:61.8pt;margin-top:10.3pt;width:243.6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">
                <v:textbox>
                  <w:txbxContent>
                    <w:p w14:paraId="5FA5BD59" w14:textId="32463040" w:rsidR="00525711" w:rsidRPr="00525711" w:rsidRDefault="00525711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5711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14:paraId="58026AC9" w14:textId="4E8AD607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7D05FC" wp14:editId="32179A65">
                <wp:simplePos x="0" y="0"/>
                <wp:positionH relativeFrom="column">
                  <wp:posOffset>3924300</wp:posOffset>
                </wp:positionH>
                <wp:positionV relativeFrom="paragraph">
                  <wp:posOffset>100330</wp:posOffset>
                </wp:positionV>
                <wp:extent cx="1821180" cy="830580"/>
                <wp:effectExtent l="11430" t="10160" r="5715" b="6985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18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92083" w14:textId="1396EB74" w:rsidR="00525711" w:rsidRDefault="0052571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f=0;s=</w:t>
                            </w:r>
                            <w:r w:rsidR="0032340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;i=1;</w:t>
                            </w:r>
                          </w:p>
                          <w:p w14:paraId="525B52D0" w14:textId="1D0F8B13" w:rsidR="00525711" w:rsidRPr="00525711" w:rsidRDefault="0052571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t=0;sum=</w:t>
                            </w:r>
                            <w:r w:rsidR="0032340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f+s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05FC" id="Rectangle 10" o:spid="_x0000_s1029" style="position:absolute;margin-left:309pt;margin-top:7.9pt;width:143.4pt;height:65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">
                <v:textbox>
                  <w:txbxContent>
                    <w:p w14:paraId="6B392083" w14:textId="1396EB74" w:rsidR="00525711" w:rsidRDefault="0052571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f=0;s=</w:t>
                      </w:r>
                      <w:r w:rsidR="0032340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;i=1;</w:t>
                      </w:r>
                    </w:p>
                    <w:p w14:paraId="525B52D0" w14:textId="1D0F8B13" w:rsidR="00525711" w:rsidRPr="00525711" w:rsidRDefault="0052571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t=0;sum=</w:t>
                      </w:r>
                      <w:r w:rsidR="0032340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f+s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6FC772FD" w14:textId="73F8F29D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4A5ADC" wp14:editId="6F498ED2">
                <wp:simplePos x="0" y="0"/>
                <wp:positionH relativeFrom="column">
                  <wp:posOffset>3459480</wp:posOffset>
                </wp:positionH>
                <wp:positionV relativeFrom="paragraph">
                  <wp:posOffset>92710</wp:posOffset>
                </wp:positionV>
                <wp:extent cx="510540" cy="0"/>
                <wp:effectExtent l="13335" t="53975" r="19050" b="60325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C10FC" id="AutoShape 9" o:spid="_x0000_s1026" type="#_x0000_t32" style="position:absolute;margin-left:272.4pt;margin-top:7.3pt;width:40.2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">
                <v:stroke endarrow="block"/>
              </v:shape>
            </w:pict>
          </mc:Fallback>
        </mc:AlternateContent>
      </w:r>
    </w:p>
    <w:p w14:paraId="5193492C" w14:textId="74DFBF4F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B012B" w14:textId="54BCAFF8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25AA88" wp14:editId="58C33B09">
                <wp:simplePos x="0" y="0"/>
                <wp:positionH relativeFrom="column">
                  <wp:posOffset>723900</wp:posOffset>
                </wp:positionH>
                <wp:positionV relativeFrom="paragraph">
                  <wp:posOffset>176530</wp:posOffset>
                </wp:positionV>
                <wp:extent cx="2811780" cy="495300"/>
                <wp:effectExtent l="20955" t="12065" r="24765" b="698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1780" cy="495300"/>
                        </a:xfrm>
                        <a:prstGeom prst="parallelogram">
                          <a:avLst>
                            <a:gd name="adj" fmla="val 14192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0B140" w14:textId="646FFBA5" w:rsidR="00525711" w:rsidRPr="00525711" w:rsidRDefault="0052571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2571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Print f ,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5AA88" id="AutoShape 12" o:spid="_x0000_s1030" type="#_x0000_t7" style="position:absolute;margin-left:57pt;margin-top:13.9pt;width:221.4pt;height:3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">
                <v:textbox>
                  <w:txbxContent>
                    <w:p w14:paraId="1A80B140" w14:textId="646FFBA5" w:rsidR="00525711" w:rsidRPr="00525711" w:rsidRDefault="0052571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2571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Print f , s</w:t>
                      </w:r>
                    </w:p>
                  </w:txbxContent>
                </v:textbox>
              </v:shape>
            </w:pict>
          </mc:Fallback>
        </mc:AlternateContent>
      </w:r>
    </w:p>
    <w:p w14:paraId="16187C7B" w14:textId="52BFD822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E83AAC" wp14:editId="1DB20D95">
                <wp:simplePos x="0" y="0"/>
                <wp:positionH relativeFrom="column">
                  <wp:posOffset>3390900</wp:posOffset>
                </wp:positionH>
                <wp:positionV relativeFrom="paragraph">
                  <wp:posOffset>92710</wp:posOffset>
                </wp:positionV>
                <wp:extent cx="533400" cy="635"/>
                <wp:effectExtent l="20955" t="55880" r="7620" b="57785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23BAF" id="AutoShape 11" o:spid="_x0000_s1026" type="#_x0000_t32" style="position:absolute;margin-left:267pt;margin-top:7.3pt;width:42pt;height:.0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">
                <v:stroke endarrow="block"/>
              </v:shape>
            </w:pict>
          </mc:Fallback>
        </mc:AlternateContent>
      </w:r>
    </w:p>
    <w:p w14:paraId="446C3474" w14:textId="77777777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521B5" w14:textId="447675B2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BE465F" wp14:editId="488F81E1">
                <wp:simplePos x="0" y="0"/>
                <wp:positionH relativeFrom="column">
                  <wp:posOffset>2172335</wp:posOffset>
                </wp:positionH>
                <wp:positionV relativeFrom="paragraph">
                  <wp:posOffset>153670</wp:posOffset>
                </wp:positionV>
                <wp:extent cx="0" cy="236220"/>
                <wp:effectExtent l="59690" t="10160" r="54610" b="20320"/>
                <wp:wrapNone/>
                <wp:docPr id="1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A8B6" id="AutoShape 13" o:spid="_x0000_s1026" type="#_x0000_t32" style="position:absolute;margin-left:171.05pt;margin-top:12.1pt;width:0;height:18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">
                <v:stroke endarrow="block"/>
              </v:shape>
            </w:pict>
          </mc:Fallback>
        </mc:AlternateContent>
      </w:r>
    </w:p>
    <w:p w14:paraId="598ACEE1" w14:textId="77777777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7B6F" w14:textId="64B00952" w:rsidR="004B4125" w:rsidRPr="00BA41DE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1227F2" wp14:editId="57B56351">
                <wp:simplePos x="0" y="0"/>
                <wp:positionH relativeFrom="column">
                  <wp:posOffset>3398520</wp:posOffset>
                </wp:positionH>
                <wp:positionV relativeFrom="paragraph">
                  <wp:posOffset>138430</wp:posOffset>
                </wp:positionV>
                <wp:extent cx="1943100" cy="1089660"/>
                <wp:effectExtent l="9525" t="11430" r="9525" b="13335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1B4FD" w14:textId="2FD0C1CC" w:rsidR="0032340A" w:rsidRPr="0032340A" w:rsidRDefault="0032340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340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t=f+s;  sum=sum+t;</w:t>
                            </w:r>
                          </w:p>
                          <w:p w14:paraId="2E882AA0" w14:textId="78570A53" w:rsidR="0032340A" w:rsidRPr="0032340A" w:rsidRDefault="0032340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340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f=s;    s=t;</w:t>
                            </w:r>
                          </w:p>
                          <w:p w14:paraId="3E341BB9" w14:textId="19A8D0EF" w:rsidR="0032340A" w:rsidRPr="0032340A" w:rsidRDefault="0032340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340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227F2" id="Rectangle 18" o:spid="_x0000_s1031" style="position:absolute;margin-left:267.6pt;margin-top:10.9pt;width:153pt;height:85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">
                <v:textbox>
                  <w:txbxContent>
                    <w:p w14:paraId="3641B4FD" w14:textId="2FD0C1CC" w:rsidR="0032340A" w:rsidRPr="0032340A" w:rsidRDefault="0032340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2340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t=f+s;  sum=sum+t;</w:t>
                      </w:r>
                    </w:p>
                    <w:p w14:paraId="2E882AA0" w14:textId="78570A53" w:rsidR="0032340A" w:rsidRPr="0032340A" w:rsidRDefault="0032340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2340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f=s;    s=t;</w:t>
                      </w:r>
                    </w:p>
                    <w:p w14:paraId="3E341BB9" w14:textId="19A8D0EF" w:rsidR="0032340A" w:rsidRPr="0032340A" w:rsidRDefault="0032340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2340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DF1EE4" wp14:editId="3F7CB964">
                <wp:simplePos x="0" y="0"/>
                <wp:positionH relativeFrom="column">
                  <wp:posOffset>1516380</wp:posOffset>
                </wp:positionH>
                <wp:positionV relativeFrom="paragraph">
                  <wp:posOffset>31750</wp:posOffset>
                </wp:positionV>
                <wp:extent cx="1290955" cy="1268095"/>
                <wp:effectExtent l="13335" t="19050" r="19685" b="177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12680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65BA9" w14:textId="77777777" w:rsidR="0032340A" w:rsidRPr="0032340A" w:rsidRDefault="005257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40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</w:p>
                          <w:p w14:paraId="5C438475" w14:textId="231DF0A9" w:rsidR="00525711" w:rsidRPr="0032340A" w:rsidRDefault="005257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340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i&lt;=n-2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F1E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6" o:spid="_x0000_s1032" type="#_x0000_t4" style="position:absolute;margin-left:119.4pt;margin-top:2.5pt;width:101.65pt;height:99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">
                <v:textbox>
                  <w:txbxContent>
                    <w:p w14:paraId="4EA65BA9" w14:textId="77777777" w:rsidR="0032340A" w:rsidRPr="0032340A" w:rsidRDefault="0052571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2340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If</w:t>
                      </w:r>
                    </w:p>
                    <w:p w14:paraId="5C438475" w14:textId="231DF0A9" w:rsidR="00525711" w:rsidRPr="0032340A" w:rsidRDefault="0052571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2340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i&lt;=n-2</w:t>
                      </w:r>
                    </w:p>
                  </w:txbxContent>
                </v:textbox>
              </v:shape>
            </w:pict>
          </mc:Fallback>
        </mc:AlternateContent>
      </w:r>
    </w:p>
    <w:p w14:paraId="619F282A" w14:textId="419D9985" w:rsidR="004B4125" w:rsidRPr="00BA41DE" w:rsidRDefault="00525711" w:rsidP="00525711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1D4C11B" w14:textId="422BB0AA" w:rsidR="004B4125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true</w:t>
      </w:r>
    </w:p>
    <w:p w14:paraId="4A00E739" w14:textId="3B8890C9" w:rsidR="00084E22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3CD885" wp14:editId="2DF8C41E">
                <wp:simplePos x="0" y="0"/>
                <wp:positionH relativeFrom="column">
                  <wp:posOffset>2807335</wp:posOffset>
                </wp:positionH>
                <wp:positionV relativeFrom="paragraph">
                  <wp:posOffset>138430</wp:posOffset>
                </wp:positionV>
                <wp:extent cx="583565" cy="7620"/>
                <wp:effectExtent l="8890" t="51435" r="17145" b="55245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5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11C9" id="AutoShape 17" o:spid="_x0000_s1026" type="#_x0000_t32" style="position:absolute;margin-left:221.05pt;margin-top:10.9pt;width:45.95pt;height: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">
                <v:stroke endarrow="block"/>
              </v:shape>
            </w:pict>
          </mc:Fallback>
        </mc:AlternateContent>
      </w:r>
    </w:p>
    <w:p w14:paraId="1FB35B50" w14:textId="77777777" w:rsidR="00084E22" w:rsidRDefault="00084E2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2CB3A" w14:textId="77777777" w:rsidR="00084E22" w:rsidRDefault="00084E2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B4EA1" w14:textId="3CDB60E1" w:rsidR="00084E22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0EF751" wp14:editId="4F4FA0DF">
                <wp:simplePos x="0" y="0"/>
                <wp:positionH relativeFrom="column">
                  <wp:posOffset>2385060</wp:posOffset>
                </wp:positionH>
                <wp:positionV relativeFrom="paragraph">
                  <wp:posOffset>54610</wp:posOffset>
                </wp:positionV>
                <wp:extent cx="1021080" cy="0"/>
                <wp:effectExtent l="15240" t="55245" r="11430" b="59055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C29A4" id="AutoShape 23" o:spid="_x0000_s1026" type="#_x0000_t32" style="position:absolute;margin-left:187.8pt;margin-top:4.3pt;width:80.4pt;height:0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">
                <v:stroke endarrow="block"/>
              </v:shape>
            </w:pict>
          </mc:Fallback>
        </mc:AlternateContent>
      </w:r>
    </w:p>
    <w:p w14:paraId="3104592C" w14:textId="135011DA" w:rsidR="00084E22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C357A3" wp14:editId="223CD8A6">
                <wp:simplePos x="0" y="0"/>
                <wp:positionH relativeFrom="column">
                  <wp:posOffset>2156460</wp:posOffset>
                </wp:positionH>
                <wp:positionV relativeFrom="paragraph">
                  <wp:posOffset>85090</wp:posOffset>
                </wp:positionV>
                <wp:extent cx="30480" cy="289560"/>
                <wp:effectExtent l="24765" t="13335" r="59055" b="20955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068CA" id="AutoShape 19" o:spid="_x0000_s1026" type="#_x0000_t32" style="position:absolute;margin-left:169.8pt;margin-top:6.7pt;width:2.4pt;height:22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">
                <v:stroke endarrow="block"/>
              </v:shape>
            </w:pict>
          </mc:Fallback>
        </mc:AlternateContent>
      </w:r>
    </w:p>
    <w:p w14:paraId="0EDDA8EE" w14:textId="0B5AE243" w:rsidR="00084E22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false</w:t>
      </w:r>
    </w:p>
    <w:p w14:paraId="68A671EC" w14:textId="7830D0A1" w:rsidR="00084E22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51B605F" wp14:editId="12D45E42">
                <wp:simplePos x="0" y="0"/>
                <wp:positionH relativeFrom="column">
                  <wp:posOffset>3962400</wp:posOffset>
                </wp:positionH>
                <wp:positionV relativeFrom="paragraph">
                  <wp:posOffset>138430</wp:posOffset>
                </wp:positionV>
                <wp:extent cx="1226820" cy="601980"/>
                <wp:effectExtent l="11430" t="7620" r="9525" b="9525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820" cy="601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D5C965" w14:textId="6365E47A" w:rsidR="0032340A" w:rsidRPr="0032340A" w:rsidRDefault="0032340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2340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1B605F" id="AutoShape 22" o:spid="_x0000_s1033" style="position:absolute;margin-left:312pt;margin-top:10.9pt;width:96.6pt;height:47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">
                <v:textbox>
                  <w:txbxContent>
                    <w:p w14:paraId="31D5C965" w14:textId="6365E47A" w:rsidR="0032340A" w:rsidRPr="0032340A" w:rsidRDefault="0032340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2340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7A15C6" wp14:editId="7A26C598">
                <wp:simplePos x="0" y="0"/>
                <wp:positionH relativeFrom="column">
                  <wp:posOffset>1051560</wp:posOffset>
                </wp:positionH>
                <wp:positionV relativeFrom="paragraph">
                  <wp:posOffset>24130</wp:posOffset>
                </wp:positionV>
                <wp:extent cx="2651760" cy="662940"/>
                <wp:effectExtent l="24765" t="7620" r="19050" b="571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662940"/>
                        </a:xfrm>
                        <a:prstGeom prst="parallelogram">
                          <a:avLst>
                            <a:gd name="adj" fmla="val 10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E6994" w14:textId="2D21936A" w:rsidR="0032340A" w:rsidRPr="0032340A" w:rsidRDefault="0032340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2340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Print sum;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A15C6" id="AutoShape 20" o:spid="_x0000_s1034" type="#_x0000_t7" style="position:absolute;margin-left:82.8pt;margin-top:1.9pt;width:208.8pt;height:52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">
                <v:textbox>
                  <w:txbxContent>
                    <w:p w14:paraId="598E6994" w14:textId="2D21936A" w:rsidR="0032340A" w:rsidRPr="0032340A" w:rsidRDefault="0032340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2340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Print sum;</w:t>
                      </w:r>
                    </w:p>
                  </w:txbxContent>
                </v:textbox>
              </v:shape>
            </w:pict>
          </mc:Fallback>
        </mc:AlternateContent>
      </w:r>
    </w:p>
    <w:p w14:paraId="546D652B" w14:textId="79061321" w:rsidR="00084E22" w:rsidRDefault="00084E2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8D032" w14:textId="6A709755" w:rsidR="0032340A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C91673D" wp14:editId="0571665C">
                <wp:simplePos x="0" y="0"/>
                <wp:positionH relativeFrom="column">
                  <wp:posOffset>3360420</wp:posOffset>
                </wp:positionH>
                <wp:positionV relativeFrom="paragraph">
                  <wp:posOffset>39370</wp:posOffset>
                </wp:positionV>
                <wp:extent cx="601980" cy="15240"/>
                <wp:effectExtent l="9525" t="40005" r="17145" b="5905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9D87E" id="AutoShape 21" o:spid="_x0000_s1026" type="#_x0000_t32" style="position:absolute;margin-left:264.6pt;margin-top:3.1pt;width:47.4pt;height:1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">
                <v:stroke endarrow="block"/>
              </v:shape>
            </w:pict>
          </mc:Fallback>
        </mc:AlternateContent>
      </w:r>
    </w:p>
    <w:p w14:paraId="12407E6A" w14:textId="4F3E72FC" w:rsidR="0032340A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1C84" w14:textId="38A6CE60" w:rsidR="0032340A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80EE4" w14:textId="77777777" w:rsidR="0032340A" w:rsidRDefault="0032340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EF4D2" w14:textId="77777777" w:rsidR="00084E22" w:rsidRDefault="00084E22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AD0D2" w14:textId="77777777" w:rsidR="004B4125" w:rsidRPr="00872468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2468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details:</w:t>
      </w:r>
    </w:p>
    <w:p w14:paraId="12C8A903" w14:textId="77777777"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3708947C" w14:textId="22804E1E" w:rsidR="004B4125" w:rsidRPr="00BA41DE" w:rsidRDefault="00525711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23F2FC4" wp14:editId="4161B4E4">
            <wp:extent cx="5021580" cy="199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1BF5" w14:textId="77777777"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5D28FA21" w14:textId="77777777" w:rsidR="004B4125" w:rsidRPr="003F346A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</w:pPr>
      <w:r w:rsidRPr="003F346A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en-US"/>
        </w:rPr>
        <w:t>Output(s):</w:t>
      </w:r>
    </w:p>
    <w:p w14:paraId="0810A9AB" w14:textId="77777777"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249CB42" w14:textId="6C2FAD9C" w:rsidR="004B4125" w:rsidRPr="00BA41DE" w:rsidRDefault="00525711" w:rsidP="0052571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241BF9" wp14:editId="26EA85A8">
            <wp:extent cx="3009900" cy="145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0D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D450C4C" w14:textId="77777777" w:rsidR="004B4125" w:rsidRPr="003F346A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3F346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Post Lab Descriptive Questions: </w:t>
      </w:r>
    </w:p>
    <w:p w14:paraId="121E6435" w14:textId="77777777" w:rsidR="00132ED1" w:rsidRPr="00B80BB0" w:rsidRDefault="00132ED1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2F6F9B4" w14:textId="77777777" w:rsidR="00132ED1" w:rsidRPr="00B80BB0" w:rsidRDefault="00811667" w:rsidP="00811667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 xml:space="preserve">How many times the </w:t>
      </w:r>
      <w:r w:rsidR="00AE2E04" w:rsidRPr="00B80BB0">
        <w:rPr>
          <w:b/>
          <w:iCs/>
        </w:rPr>
        <w:t xml:space="preserve">do- </w:t>
      </w:r>
      <w:r w:rsidRPr="00B80BB0">
        <w:rPr>
          <w:b/>
          <w:iCs/>
        </w:rPr>
        <w:t>while</w:t>
      </w:r>
      <w:r w:rsidR="00C73F75" w:rsidRPr="00B80BB0">
        <w:rPr>
          <w:b/>
          <w:iCs/>
        </w:rPr>
        <w:t xml:space="preserve"> </w:t>
      </w:r>
      <w:r w:rsidRPr="00B80BB0">
        <w:rPr>
          <w:b/>
          <w:iCs/>
        </w:rPr>
        <w:t>loop in the following C code will get executed?</w:t>
      </w:r>
    </w:p>
    <w:p w14:paraId="47D64DED" w14:textId="77777777" w:rsidR="00811667" w:rsidRPr="00B80BB0" w:rsidRDefault="00811667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>#include&lt;stdio.h&gt;</w:t>
      </w:r>
    </w:p>
    <w:p w14:paraId="03784748" w14:textId="77777777" w:rsidR="00811667" w:rsidRPr="00B80BB0" w:rsidRDefault="00811667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>int main( )</w:t>
      </w:r>
    </w:p>
    <w:p w14:paraId="385341E4" w14:textId="77777777" w:rsidR="00811667" w:rsidRPr="00B80BB0" w:rsidRDefault="00811667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>{</w:t>
      </w:r>
    </w:p>
    <w:p w14:paraId="6D138C29" w14:textId="77777777" w:rsidR="00811667" w:rsidRPr="00B80BB0" w:rsidRDefault="00A52B4A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ab/>
        <w:t>int m</w:t>
      </w:r>
      <w:r w:rsidR="00811667" w:rsidRPr="00B80BB0">
        <w:rPr>
          <w:b/>
          <w:iCs/>
        </w:rPr>
        <w:t xml:space="preserve"> = </w:t>
      </w:r>
      <w:r w:rsidR="0094230E" w:rsidRPr="00B80BB0">
        <w:rPr>
          <w:b/>
          <w:iCs/>
        </w:rPr>
        <w:t>0</w:t>
      </w:r>
      <w:r w:rsidR="00811667" w:rsidRPr="00B80BB0">
        <w:rPr>
          <w:b/>
          <w:iCs/>
        </w:rPr>
        <w:t>;</w:t>
      </w:r>
    </w:p>
    <w:p w14:paraId="21F4F3E9" w14:textId="77777777" w:rsidR="00A52B4A" w:rsidRPr="00B80BB0" w:rsidRDefault="00A52B4A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ab/>
        <w:t>char n=m;</w:t>
      </w:r>
    </w:p>
    <w:p w14:paraId="4D3E0497" w14:textId="77777777" w:rsidR="00811667" w:rsidRPr="00B80BB0" w:rsidRDefault="00811667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ab/>
      </w:r>
      <w:r w:rsidR="00AE2E04" w:rsidRPr="00B80BB0">
        <w:rPr>
          <w:b/>
          <w:iCs/>
        </w:rPr>
        <w:t>do</w:t>
      </w:r>
    </w:p>
    <w:p w14:paraId="5F42F19D" w14:textId="77777777" w:rsidR="00811667" w:rsidRPr="00B80BB0" w:rsidRDefault="00811667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ab/>
        <w:t>{</w:t>
      </w:r>
    </w:p>
    <w:p w14:paraId="263C0F4B" w14:textId="77777777" w:rsidR="00811667" w:rsidRPr="00B80BB0" w:rsidRDefault="00811667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ab/>
      </w:r>
      <w:r w:rsidRPr="00B80BB0">
        <w:rPr>
          <w:b/>
          <w:iCs/>
        </w:rPr>
        <w:tab/>
        <w:t>printf(“%c %</w:t>
      </w:r>
      <w:proofErr w:type="spellStart"/>
      <w:r w:rsidRPr="00B80BB0">
        <w:rPr>
          <w:b/>
          <w:iCs/>
        </w:rPr>
        <w:t>d”,</w:t>
      </w:r>
      <w:r w:rsidR="00A52B4A" w:rsidRPr="00B80BB0">
        <w:rPr>
          <w:b/>
          <w:iCs/>
        </w:rPr>
        <w:t>n</w:t>
      </w:r>
      <w:r w:rsidRPr="00B80BB0">
        <w:rPr>
          <w:b/>
          <w:iCs/>
        </w:rPr>
        <w:t>,</w:t>
      </w:r>
      <w:r w:rsidR="00A52B4A" w:rsidRPr="00B80BB0">
        <w:rPr>
          <w:b/>
          <w:iCs/>
        </w:rPr>
        <w:t>m</w:t>
      </w:r>
      <w:proofErr w:type="spellEnd"/>
      <w:r w:rsidRPr="00B80BB0">
        <w:rPr>
          <w:b/>
          <w:iCs/>
        </w:rPr>
        <w:t>);</w:t>
      </w:r>
    </w:p>
    <w:p w14:paraId="6923825E" w14:textId="77777777" w:rsidR="00811667" w:rsidRPr="00B80BB0" w:rsidRDefault="00A52B4A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ab/>
      </w:r>
      <w:r w:rsidRPr="00B80BB0">
        <w:rPr>
          <w:b/>
          <w:iCs/>
        </w:rPr>
        <w:tab/>
        <w:t>m</w:t>
      </w:r>
      <w:r w:rsidR="00811667" w:rsidRPr="00B80BB0">
        <w:rPr>
          <w:b/>
          <w:iCs/>
        </w:rPr>
        <w:t>++;</w:t>
      </w:r>
    </w:p>
    <w:p w14:paraId="124D2CFD" w14:textId="77777777" w:rsidR="00811667" w:rsidRPr="00B80BB0" w:rsidRDefault="00811667" w:rsidP="00811667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ab/>
        <w:t>}</w:t>
      </w:r>
      <w:r w:rsidR="00AE2E04" w:rsidRPr="00B80BB0">
        <w:rPr>
          <w:b/>
          <w:iCs/>
        </w:rPr>
        <w:t xml:space="preserve"> </w:t>
      </w:r>
      <w:r w:rsidR="00A52B4A" w:rsidRPr="00B80BB0">
        <w:rPr>
          <w:b/>
          <w:iCs/>
        </w:rPr>
        <w:t>while(m</w:t>
      </w:r>
      <w:r w:rsidR="00C73F75" w:rsidRPr="00B80BB0">
        <w:rPr>
          <w:b/>
          <w:iCs/>
        </w:rPr>
        <w:t>&lt;=255</w:t>
      </w:r>
      <w:r w:rsidR="00AE2E04" w:rsidRPr="00B80BB0">
        <w:rPr>
          <w:b/>
          <w:iCs/>
        </w:rPr>
        <w:t>);</w:t>
      </w:r>
    </w:p>
    <w:p w14:paraId="35C39B69" w14:textId="77777777" w:rsidR="00811667" w:rsidRPr="00B80BB0" w:rsidRDefault="00811667" w:rsidP="00811667">
      <w:pPr>
        <w:pStyle w:val="ListParagraph"/>
        <w:spacing w:line="240" w:lineRule="auto"/>
        <w:ind w:firstLine="720"/>
        <w:jc w:val="both"/>
        <w:rPr>
          <w:b/>
          <w:iCs/>
        </w:rPr>
      </w:pPr>
      <w:r w:rsidRPr="00B80BB0">
        <w:rPr>
          <w:b/>
          <w:iCs/>
        </w:rPr>
        <w:t>return 0;</w:t>
      </w:r>
    </w:p>
    <w:p w14:paraId="3F4BC830" w14:textId="77777777" w:rsidR="003F346A" w:rsidRDefault="00811667" w:rsidP="00811667">
      <w:pPr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80BB0">
        <w:rPr>
          <w:rFonts w:ascii="Times New Roman" w:hAnsi="Times New Roman" w:cs="Times New Roman"/>
          <w:b/>
          <w:iCs/>
          <w:sz w:val="24"/>
          <w:szCs w:val="24"/>
        </w:rPr>
        <w:tab/>
        <w:t>}</w:t>
      </w:r>
    </w:p>
    <w:p w14:paraId="7D33AD7C" w14:textId="1C7B6652" w:rsidR="003F346A" w:rsidRPr="00B80BB0" w:rsidRDefault="003F346A" w:rsidP="00811667">
      <w:pPr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 w:rsidRPr="003F346A">
        <w:rPr>
          <w:rFonts w:ascii="Times New Roman" w:hAnsi="Times New Roman" w:cs="Times New Roman"/>
          <w:b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iCs/>
          <w:sz w:val="24"/>
          <w:szCs w:val="24"/>
        </w:rPr>
        <w:t>This loop gets executed 256 times.</w:t>
      </w:r>
    </w:p>
    <w:p w14:paraId="75F03DA6" w14:textId="6B7AE4F1" w:rsidR="00D30627" w:rsidRPr="00B80BB0" w:rsidRDefault="00D30627" w:rsidP="00D30627">
      <w:pPr>
        <w:pStyle w:val="ListParagraph"/>
        <w:numPr>
          <w:ilvl w:val="0"/>
          <w:numId w:val="41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 xml:space="preserve">Which keyword is used to take the control to the beginning of the loop? And under what conditions might the </w:t>
      </w:r>
      <w:r w:rsidRPr="00B80BB0">
        <w:rPr>
          <w:b/>
          <w:i/>
          <w:iCs/>
        </w:rPr>
        <w:t>goto</w:t>
      </w:r>
      <w:r w:rsidRPr="00B80BB0">
        <w:rPr>
          <w:b/>
          <w:iCs/>
        </w:rPr>
        <w:t xml:space="preserve"> statement be helpful? What types of usage should be avoided and why?.</w:t>
      </w:r>
    </w:p>
    <w:p w14:paraId="5E15217C" w14:textId="4E31D8FD" w:rsidR="00AD0980" w:rsidRPr="00B80BB0" w:rsidRDefault="00AD0980" w:rsidP="00B80BB0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>To take control to the beginning of loop we can use jump statement</w:t>
      </w:r>
    </w:p>
    <w:p w14:paraId="62185915" w14:textId="2CD54433" w:rsidR="00AD0980" w:rsidRPr="00B80BB0" w:rsidRDefault="00AD0980" w:rsidP="00AD0980">
      <w:pPr>
        <w:pStyle w:val="ListParagraph"/>
        <w:numPr>
          <w:ilvl w:val="0"/>
          <w:numId w:val="42"/>
        </w:numPr>
        <w:spacing w:line="240" w:lineRule="auto"/>
        <w:jc w:val="both"/>
        <w:rPr>
          <w:rFonts w:eastAsia="Calibri"/>
          <w:b/>
          <w:iCs/>
          <w:kern w:val="2"/>
        </w:rPr>
      </w:pPr>
      <w:r w:rsidRPr="00B80BB0">
        <w:rPr>
          <w:b/>
          <w:iCs/>
        </w:rPr>
        <w:t xml:space="preserve">continue </w:t>
      </w:r>
      <w:r w:rsidRPr="00B80BB0">
        <w:rPr>
          <w:b/>
          <w:iCs/>
        </w:rPr>
        <w:t>;</w:t>
      </w:r>
    </w:p>
    <w:p w14:paraId="5B1E688C" w14:textId="7C26A455" w:rsidR="00AD0980" w:rsidRPr="00B80BB0" w:rsidRDefault="00AD0980" w:rsidP="00AD0980">
      <w:pPr>
        <w:pStyle w:val="ListParagraph"/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lastRenderedPageBreak/>
        <w:t xml:space="preserve">It is </w:t>
      </w:r>
      <w:r w:rsidRPr="00B80BB0">
        <w:rPr>
          <w:b/>
          <w:iCs/>
        </w:rPr>
        <w:t>the control statement</w:t>
      </w:r>
      <w:r w:rsidRPr="00B80BB0">
        <w:rPr>
          <w:b/>
          <w:iCs/>
        </w:rPr>
        <w:t xml:space="preserve"> keyword used to transfer the control to the beginning of the loop skipping the remaining statements </w:t>
      </w:r>
      <w:r w:rsidRPr="00B80BB0">
        <w:rPr>
          <w:b/>
          <w:iCs/>
        </w:rPr>
        <w:t>after it in</w:t>
      </w:r>
      <w:r w:rsidRPr="00B80BB0">
        <w:rPr>
          <w:b/>
          <w:iCs/>
        </w:rPr>
        <w:t xml:space="preserve"> the loop.</w:t>
      </w:r>
      <w:r w:rsidRPr="00B80BB0">
        <w:rPr>
          <w:b/>
          <w:iCs/>
        </w:rPr>
        <w:t xml:space="preserve"> It will only skip current iteration.</w:t>
      </w:r>
    </w:p>
    <w:p w14:paraId="582A6B1E" w14:textId="77777777" w:rsidR="00AD0980" w:rsidRPr="00B80BB0" w:rsidRDefault="00AD0980" w:rsidP="00AD0980">
      <w:pPr>
        <w:pStyle w:val="ListParagraph"/>
        <w:numPr>
          <w:ilvl w:val="0"/>
          <w:numId w:val="42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>goto (label-loop)</w:t>
      </w:r>
    </w:p>
    <w:p w14:paraId="7D812D1B" w14:textId="5D0F544A" w:rsidR="00AD0980" w:rsidRPr="00B80BB0" w:rsidRDefault="00AD0980" w:rsidP="00AD0980">
      <w:pPr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80BB0">
        <w:rPr>
          <w:rFonts w:ascii="Times New Roman" w:hAnsi="Times New Roman" w:cs="Times New Roman"/>
          <w:b/>
          <w:iCs/>
          <w:sz w:val="24"/>
          <w:szCs w:val="24"/>
        </w:rPr>
        <w:t xml:space="preserve">               It is the control statement keyword using which we can transfer the control to  </w:t>
      </w:r>
      <w:proofErr w:type="spellStart"/>
      <w:r w:rsidRPr="00B80BB0">
        <w:rPr>
          <w:rFonts w:ascii="Times New Roman" w:hAnsi="Times New Roman" w:cs="Times New Roman"/>
          <w:b/>
          <w:iCs/>
          <w:sz w:val="24"/>
          <w:szCs w:val="24"/>
        </w:rPr>
        <w:t>any where</w:t>
      </w:r>
      <w:proofErr w:type="spellEnd"/>
      <w:r w:rsidRPr="00B80BB0">
        <w:rPr>
          <w:rFonts w:ascii="Times New Roman" w:hAnsi="Times New Roman" w:cs="Times New Roman"/>
          <w:b/>
          <w:iCs/>
          <w:sz w:val="24"/>
          <w:szCs w:val="24"/>
        </w:rPr>
        <w:t xml:space="preserve"> in program/label mentioned.</w:t>
      </w:r>
    </w:p>
    <w:p w14:paraId="389DAE9B" w14:textId="35BA02F7" w:rsidR="00AD0980" w:rsidRPr="00B80BB0" w:rsidRDefault="00AD0980" w:rsidP="00B80BB0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>GOTO Statement:-</w:t>
      </w:r>
    </w:p>
    <w:p w14:paraId="79A48A60" w14:textId="7F85521A" w:rsidR="00B80BB0" w:rsidRPr="00B80BB0" w:rsidRDefault="00AD0980" w:rsidP="00B80BB0">
      <w:pPr>
        <w:pStyle w:val="ListParagraph"/>
        <w:numPr>
          <w:ilvl w:val="0"/>
          <w:numId w:val="42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 xml:space="preserve">The goto statement is a jump statement which is </w:t>
      </w:r>
      <w:r w:rsidRPr="00B80BB0">
        <w:rPr>
          <w:b/>
          <w:iCs/>
        </w:rPr>
        <w:t xml:space="preserve">known </w:t>
      </w:r>
      <w:r w:rsidRPr="00B80BB0">
        <w:rPr>
          <w:b/>
          <w:iCs/>
        </w:rPr>
        <w:t xml:space="preserve">as unconditional jump statement. The goto statement can be used to jump from anywhere to anywhere </w:t>
      </w:r>
      <w:r w:rsidR="00B80BB0" w:rsidRPr="00B80BB0">
        <w:rPr>
          <w:b/>
          <w:iCs/>
        </w:rPr>
        <w:t>in the given program</w:t>
      </w:r>
      <w:r w:rsidRPr="00B80BB0">
        <w:rPr>
          <w:b/>
          <w:iCs/>
        </w:rPr>
        <w:t xml:space="preserve">. A goto statement in C programming provides an unconditional jump from the </w:t>
      </w:r>
      <w:r w:rsidR="00B80BB0" w:rsidRPr="00B80BB0">
        <w:rPr>
          <w:b/>
          <w:iCs/>
        </w:rPr>
        <w:t xml:space="preserve"> </w:t>
      </w:r>
      <w:r w:rsidRPr="00B80BB0">
        <w:rPr>
          <w:b/>
          <w:iCs/>
        </w:rPr>
        <w:t xml:space="preserve">' goto' </w:t>
      </w:r>
      <w:r w:rsidR="00B80BB0" w:rsidRPr="00B80BB0">
        <w:rPr>
          <w:b/>
          <w:iCs/>
        </w:rPr>
        <w:t xml:space="preserve"> </w:t>
      </w:r>
      <w:r w:rsidRPr="00B80BB0">
        <w:rPr>
          <w:b/>
          <w:iCs/>
        </w:rPr>
        <w:t>to a labelled statement in</w:t>
      </w:r>
      <w:r w:rsidR="00B80BB0" w:rsidRPr="00B80BB0">
        <w:rPr>
          <w:b/>
          <w:iCs/>
        </w:rPr>
        <w:t xml:space="preserve"> that program</w:t>
      </w:r>
      <w:r w:rsidRPr="00B80BB0">
        <w:rPr>
          <w:b/>
          <w:iCs/>
        </w:rPr>
        <w:t xml:space="preserve">. </w:t>
      </w:r>
    </w:p>
    <w:p w14:paraId="68464AFB" w14:textId="6CAB37B7" w:rsidR="00B80BB0" w:rsidRPr="00B80BB0" w:rsidRDefault="00B80BB0" w:rsidP="00B80BB0">
      <w:pPr>
        <w:pStyle w:val="ListParagraph"/>
        <w:numPr>
          <w:ilvl w:val="0"/>
          <w:numId w:val="42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>In some case where there an unconditional jump is needed    ‘goto’   is helpful.</w:t>
      </w:r>
      <w:r w:rsidR="00AD0980" w:rsidRPr="00B80BB0">
        <w:rPr>
          <w:b/>
          <w:iCs/>
        </w:rPr>
        <w:t xml:space="preserve"> </w:t>
      </w:r>
    </w:p>
    <w:p w14:paraId="144051CB" w14:textId="7916CDAF" w:rsidR="00AD0980" w:rsidRPr="00B80BB0" w:rsidRDefault="00AD0980" w:rsidP="00B80BB0">
      <w:pPr>
        <w:pStyle w:val="ListParagraph"/>
        <w:numPr>
          <w:ilvl w:val="0"/>
          <w:numId w:val="42"/>
        </w:numPr>
        <w:spacing w:line="240" w:lineRule="auto"/>
        <w:jc w:val="both"/>
        <w:rPr>
          <w:b/>
          <w:iCs/>
        </w:rPr>
      </w:pPr>
      <w:r w:rsidRPr="00B80BB0">
        <w:rPr>
          <w:b/>
          <w:iCs/>
        </w:rPr>
        <w:t xml:space="preserve"> Use of goto statement is highly discouraged in any programming   language because it makes difficult to trace the control flow of a program,   making the program hard to understand and hard to modify. Any program that  uses a goto can be rewritten to avoid them.</w:t>
      </w:r>
      <w:r w:rsidR="00B80BB0" w:rsidRPr="00B80BB0">
        <w:rPr>
          <w:b/>
          <w:iCs/>
        </w:rPr>
        <w:t xml:space="preserve"> Thus excessive use of goto is </w:t>
      </w:r>
      <w:r w:rsidR="00525711">
        <w:rPr>
          <w:b/>
          <w:iCs/>
        </w:rPr>
        <w:t>not advised</w:t>
      </w:r>
      <w:r w:rsidR="00B80BB0" w:rsidRPr="00B80BB0">
        <w:rPr>
          <w:b/>
          <w:iCs/>
        </w:rPr>
        <w:t>.</w:t>
      </w:r>
    </w:p>
    <w:p w14:paraId="64ADE5C3" w14:textId="77777777" w:rsidR="00AD0980" w:rsidRPr="00D30627" w:rsidRDefault="00AD0980" w:rsidP="00AD0980">
      <w:pPr>
        <w:pStyle w:val="ListParagraph"/>
        <w:spacing w:line="240" w:lineRule="auto"/>
        <w:jc w:val="both"/>
        <w:rPr>
          <w:iCs/>
        </w:rPr>
      </w:pPr>
    </w:p>
    <w:p w14:paraId="1C7A0803" w14:textId="77777777" w:rsidR="00811667" w:rsidRPr="00811667" w:rsidRDefault="00811667" w:rsidP="00811667">
      <w:pPr>
        <w:spacing w:line="240" w:lineRule="auto"/>
        <w:jc w:val="both"/>
        <w:rPr>
          <w:b/>
          <w:iCs/>
        </w:rPr>
      </w:pPr>
    </w:p>
    <w:p w14:paraId="42F0EC43" w14:textId="77777777" w:rsidR="00E0549C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88582" w14:textId="6C9AC1A1" w:rsidR="0084346A" w:rsidRPr="000939F2" w:rsidRDefault="004B4125" w:rsidP="000939F2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>Date:</w:t>
      </w:r>
      <w:r w:rsidR="000939F2">
        <w:rPr>
          <w:rFonts w:ascii="Times New Roman" w:hAnsi="Times New Roman" w:cs="Times New Roman"/>
          <w:b/>
          <w:iCs/>
          <w:sz w:val="24"/>
          <w:szCs w:val="24"/>
        </w:rPr>
        <w:t xml:space="preserve">   </w:t>
      </w:r>
      <w:r w:rsidR="00525711">
        <w:rPr>
          <w:rFonts w:ascii="Times New Roman" w:hAnsi="Times New Roman" w:cs="Times New Roman"/>
          <w:b/>
          <w:iCs/>
          <w:sz w:val="24"/>
          <w:szCs w:val="24"/>
        </w:rPr>
        <w:t>26.02.2020</w:t>
      </w:r>
      <w:r w:rsidR="000939F2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</w:t>
      </w:r>
      <w:r w:rsidR="0084346A" w:rsidRPr="002352F7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sectPr w:rsidR="0084346A" w:rsidRPr="000939F2" w:rsidSect="00CB2007">
      <w:headerReference w:type="default" r:id="rId11"/>
      <w:footerReference w:type="default" r:id="rId12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8139C" w14:textId="77777777" w:rsidR="0096031D" w:rsidRDefault="0096031D">
      <w:pPr>
        <w:spacing w:after="0" w:line="240" w:lineRule="auto"/>
      </w:pPr>
      <w:r>
        <w:separator/>
      </w:r>
    </w:p>
  </w:endnote>
  <w:endnote w:type="continuationSeparator" w:id="0">
    <w:p w14:paraId="36EEAF6E" w14:textId="77777777" w:rsidR="0096031D" w:rsidRDefault="0096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A6B5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4D6847BE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349523A2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AE2E04">
      <w:rPr>
        <w:rFonts w:ascii="Times New Roman" w:hAnsi="Times New Roman" w:cs="Times New Roman"/>
        <w:sz w:val="18"/>
        <w:szCs w:val="18"/>
      </w:rPr>
      <w:t xml:space="preserve"> </w:t>
    </w:r>
    <w:r w:rsidR="00323062">
      <w:rPr>
        <w:rFonts w:ascii="Times New Roman" w:hAnsi="Times New Roman" w:cs="Times New Roman"/>
        <w:sz w:val="18"/>
        <w:szCs w:val="18"/>
      </w:rPr>
      <w:t>S</w:t>
    </w:r>
    <w:r>
      <w:rPr>
        <w:rFonts w:ascii="Times New Roman" w:hAnsi="Times New Roman" w:cs="Times New Roman"/>
        <w:sz w:val="18"/>
        <w:szCs w:val="18"/>
      </w:rPr>
      <w:t>em</w:t>
    </w:r>
    <w:r w:rsidR="002B4B73">
      <w:rPr>
        <w:rFonts w:ascii="Times New Roman" w:hAnsi="Times New Roman" w:cs="Times New Roman"/>
        <w:sz w:val="18"/>
        <w:szCs w:val="18"/>
      </w:rPr>
      <w:t xml:space="preserve"> II/ Jan-May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CDC5D" w14:textId="77777777" w:rsidR="0096031D" w:rsidRDefault="0096031D">
      <w:pPr>
        <w:spacing w:after="0" w:line="240" w:lineRule="auto"/>
      </w:pPr>
      <w:r>
        <w:separator/>
      </w:r>
    </w:p>
  </w:footnote>
  <w:footnote w:type="continuationSeparator" w:id="0">
    <w:p w14:paraId="78429745" w14:textId="77777777" w:rsidR="0096031D" w:rsidRDefault="0096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A3089" w14:textId="77777777" w:rsidR="00820FE3" w:rsidRDefault="001B633F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1" wp14:anchorId="53869887" wp14:editId="6D96629C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7444D8A6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10385331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(Autonomous College Affiliated to University of Mumbai)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A4085"/>
    <w:multiLevelType w:val="hybridMultilevel"/>
    <w:tmpl w:val="DCE835E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ED20AD5"/>
    <w:multiLevelType w:val="hybridMultilevel"/>
    <w:tmpl w:val="958A5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695D5F88"/>
    <w:multiLevelType w:val="hybridMultilevel"/>
    <w:tmpl w:val="23DAE4B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6"/>
  </w:num>
  <w:num w:numId="7">
    <w:abstractNumId w:val="7"/>
  </w:num>
  <w:num w:numId="8">
    <w:abstractNumId w:val="24"/>
  </w:num>
  <w:num w:numId="9">
    <w:abstractNumId w:val="18"/>
  </w:num>
  <w:num w:numId="10">
    <w:abstractNumId w:val="8"/>
  </w:num>
  <w:num w:numId="11">
    <w:abstractNumId w:val="40"/>
  </w:num>
  <w:num w:numId="12">
    <w:abstractNumId w:val="6"/>
  </w:num>
  <w:num w:numId="13">
    <w:abstractNumId w:val="33"/>
  </w:num>
  <w:num w:numId="14">
    <w:abstractNumId w:val="4"/>
  </w:num>
  <w:num w:numId="15">
    <w:abstractNumId w:val="30"/>
  </w:num>
  <w:num w:numId="16">
    <w:abstractNumId w:val="21"/>
  </w:num>
  <w:num w:numId="17">
    <w:abstractNumId w:val="29"/>
  </w:num>
  <w:num w:numId="18">
    <w:abstractNumId w:val="1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5"/>
  </w:num>
  <w:num w:numId="22">
    <w:abstractNumId w:val="34"/>
  </w:num>
  <w:num w:numId="23">
    <w:abstractNumId w:val="37"/>
  </w:num>
  <w:num w:numId="24">
    <w:abstractNumId w:val="25"/>
  </w:num>
  <w:num w:numId="25">
    <w:abstractNumId w:val="17"/>
  </w:num>
  <w:num w:numId="26">
    <w:abstractNumId w:val="19"/>
  </w:num>
  <w:num w:numId="27">
    <w:abstractNumId w:val="42"/>
  </w:num>
  <w:num w:numId="28">
    <w:abstractNumId w:val="41"/>
  </w:num>
  <w:num w:numId="29">
    <w:abstractNumId w:val="27"/>
  </w:num>
  <w:num w:numId="30">
    <w:abstractNumId w:val="35"/>
  </w:num>
  <w:num w:numId="31">
    <w:abstractNumId w:val="16"/>
  </w:num>
  <w:num w:numId="32">
    <w:abstractNumId w:val="22"/>
  </w:num>
  <w:num w:numId="33">
    <w:abstractNumId w:val="12"/>
  </w:num>
  <w:num w:numId="34">
    <w:abstractNumId w:val="11"/>
  </w:num>
  <w:num w:numId="35">
    <w:abstractNumId w:val="10"/>
  </w:num>
  <w:num w:numId="36">
    <w:abstractNumId w:val="36"/>
  </w:num>
  <w:num w:numId="37">
    <w:abstractNumId w:val="38"/>
  </w:num>
  <w:num w:numId="38">
    <w:abstractNumId w:val="31"/>
  </w:num>
  <w:num w:numId="39">
    <w:abstractNumId w:val="13"/>
  </w:num>
  <w:num w:numId="40">
    <w:abstractNumId w:val="20"/>
  </w:num>
  <w:num w:numId="41">
    <w:abstractNumId w:val="23"/>
  </w:num>
  <w:num w:numId="42">
    <w:abstractNumId w:val="32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0ED8"/>
    <w:rsid w:val="00033C57"/>
    <w:rsid w:val="0005123B"/>
    <w:rsid w:val="000662BE"/>
    <w:rsid w:val="00071500"/>
    <w:rsid w:val="00082AFD"/>
    <w:rsid w:val="0008442E"/>
    <w:rsid w:val="00084E22"/>
    <w:rsid w:val="00085003"/>
    <w:rsid w:val="00086B44"/>
    <w:rsid w:val="000939F2"/>
    <w:rsid w:val="000F2FCA"/>
    <w:rsid w:val="000F3A86"/>
    <w:rsid w:val="00111CF8"/>
    <w:rsid w:val="00112BF0"/>
    <w:rsid w:val="0012203C"/>
    <w:rsid w:val="0012286D"/>
    <w:rsid w:val="00126654"/>
    <w:rsid w:val="00132ED1"/>
    <w:rsid w:val="001466A9"/>
    <w:rsid w:val="001469CB"/>
    <w:rsid w:val="00166A1A"/>
    <w:rsid w:val="00177521"/>
    <w:rsid w:val="00185A19"/>
    <w:rsid w:val="001A7767"/>
    <w:rsid w:val="001B633F"/>
    <w:rsid w:val="001E06A1"/>
    <w:rsid w:val="001F546D"/>
    <w:rsid w:val="001F6C7D"/>
    <w:rsid w:val="002202E6"/>
    <w:rsid w:val="0022311E"/>
    <w:rsid w:val="0022594E"/>
    <w:rsid w:val="00236804"/>
    <w:rsid w:val="00236F3E"/>
    <w:rsid w:val="00237C23"/>
    <w:rsid w:val="00282F6C"/>
    <w:rsid w:val="002916CD"/>
    <w:rsid w:val="002950A2"/>
    <w:rsid w:val="002B4B73"/>
    <w:rsid w:val="002B7129"/>
    <w:rsid w:val="002B7BED"/>
    <w:rsid w:val="002C4C83"/>
    <w:rsid w:val="002C6577"/>
    <w:rsid w:val="002D1143"/>
    <w:rsid w:val="002E470C"/>
    <w:rsid w:val="002E63EA"/>
    <w:rsid w:val="00303B7C"/>
    <w:rsid w:val="00323062"/>
    <w:rsid w:val="0032340A"/>
    <w:rsid w:val="0033756F"/>
    <w:rsid w:val="00342975"/>
    <w:rsid w:val="00366740"/>
    <w:rsid w:val="00392465"/>
    <w:rsid w:val="00395AF5"/>
    <w:rsid w:val="003D18D9"/>
    <w:rsid w:val="003F346A"/>
    <w:rsid w:val="003F6390"/>
    <w:rsid w:val="004177C4"/>
    <w:rsid w:val="00421056"/>
    <w:rsid w:val="00433810"/>
    <w:rsid w:val="00490059"/>
    <w:rsid w:val="004902AB"/>
    <w:rsid w:val="0049449E"/>
    <w:rsid w:val="00497129"/>
    <w:rsid w:val="004B4125"/>
    <w:rsid w:val="004B4DA7"/>
    <w:rsid w:val="004E0DD4"/>
    <w:rsid w:val="00502D6A"/>
    <w:rsid w:val="00506437"/>
    <w:rsid w:val="00525711"/>
    <w:rsid w:val="00541F10"/>
    <w:rsid w:val="005439E2"/>
    <w:rsid w:val="005440AC"/>
    <w:rsid w:val="0055270F"/>
    <w:rsid w:val="005B57C1"/>
    <w:rsid w:val="005B5DFB"/>
    <w:rsid w:val="005D2F41"/>
    <w:rsid w:val="005D314D"/>
    <w:rsid w:val="005E26DF"/>
    <w:rsid w:val="005F2CEB"/>
    <w:rsid w:val="005F4EC0"/>
    <w:rsid w:val="006040AB"/>
    <w:rsid w:val="006135EC"/>
    <w:rsid w:val="00621326"/>
    <w:rsid w:val="00632BCE"/>
    <w:rsid w:val="00644559"/>
    <w:rsid w:val="006445EE"/>
    <w:rsid w:val="00673042"/>
    <w:rsid w:val="006869D1"/>
    <w:rsid w:val="00695ACD"/>
    <w:rsid w:val="006A4C21"/>
    <w:rsid w:val="006B49C5"/>
    <w:rsid w:val="006E7EC2"/>
    <w:rsid w:val="0070566D"/>
    <w:rsid w:val="00710D82"/>
    <w:rsid w:val="007154E8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5225"/>
    <w:rsid w:val="007C47C0"/>
    <w:rsid w:val="007D1AB5"/>
    <w:rsid w:val="007D371F"/>
    <w:rsid w:val="007E5861"/>
    <w:rsid w:val="007E5944"/>
    <w:rsid w:val="00801846"/>
    <w:rsid w:val="00811667"/>
    <w:rsid w:val="00820FE3"/>
    <w:rsid w:val="0084346A"/>
    <w:rsid w:val="00872468"/>
    <w:rsid w:val="00874065"/>
    <w:rsid w:val="008870D8"/>
    <w:rsid w:val="008A2F19"/>
    <w:rsid w:val="008C02ED"/>
    <w:rsid w:val="008E499C"/>
    <w:rsid w:val="008F1E41"/>
    <w:rsid w:val="008F33EB"/>
    <w:rsid w:val="00900A38"/>
    <w:rsid w:val="00901D5B"/>
    <w:rsid w:val="00923339"/>
    <w:rsid w:val="00926A64"/>
    <w:rsid w:val="0094230E"/>
    <w:rsid w:val="00946394"/>
    <w:rsid w:val="0096031D"/>
    <w:rsid w:val="00985211"/>
    <w:rsid w:val="009865AD"/>
    <w:rsid w:val="009B1680"/>
    <w:rsid w:val="009B4AAE"/>
    <w:rsid w:val="009B7DBA"/>
    <w:rsid w:val="009C5A72"/>
    <w:rsid w:val="009F364C"/>
    <w:rsid w:val="009F497D"/>
    <w:rsid w:val="00A21412"/>
    <w:rsid w:val="00A2349E"/>
    <w:rsid w:val="00A3046C"/>
    <w:rsid w:val="00A52B4A"/>
    <w:rsid w:val="00A54167"/>
    <w:rsid w:val="00A61F13"/>
    <w:rsid w:val="00A64727"/>
    <w:rsid w:val="00AD0980"/>
    <w:rsid w:val="00AD19FA"/>
    <w:rsid w:val="00AD4875"/>
    <w:rsid w:val="00AE2E04"/>
    <w:rsid w:val="00AF379D"/>
    <w:rsid w:val="00B01318"/>
    <w:rsid w:val="00B30EA1"/>
    <w:rsid w:val="00B55634"/>
    <w:rsid w:val="00B56322"/>
    <w:rsid w:val="00B772E2"/>
    <w:rsid w:val="00B80BB0"/>
    <w:rsid w:val="00B81321"/>
    <w:rsid w:val="00B911EE"/>
    <w:rsid w:val="00BA41DE"/>
    <w:rsid w:val="00BB26FD"/>
    <w:rsid w:val="00C0055B"/>
    <w:rsid w:val="00C041CA"/>
    <w:rsid w:val="00C10841"/>
    <w:rsid w:val="00C15C7B"/>
    <w:rsid w:val="00C22266"/>
    <w:rsid w:val="00C40814"/>
    <w:rsid w:val="00C64ECA"/>
    <w:rsid w:val="00C73BBF"/>
    <w:rsid w:val="00C73F75"/>
    <w:rsid w:val="00C8120F"/>
    <w:rsid w:val="00C82439"/>
    <w:rsid w:val="00C904F4"/>
    <w:rsid w:val="00CB2007"/>
    <w:rsid w:val="00CC5CD8"/>
    <w:rsid w:val="00CD5235"/>
    <w:rsid w:val="00CE3EA0"/>
    <w:rsid w:val="00D255B9"/>
    <w:rsid w:val="00D30627"/>
    <w:rsid w:val="00D369B0"/>
    <w:rsid w:val="00D43347"/>
    <w:rsid w:val="00D51A36"/>
    <w:rsid w:val="00D55D5A"/>
    <w:rsid w:val="00D57076"/>
    <w:rsid w:val="00D846DE"/>
    <w:rsid w:val="00D915C7"/>
    <w:rsid w:val="00D916CF"/>
    <w:rsid w:val="00DB2CD9"/>
    <w:rsid w:val="00DB476C"/>
    <w:rsid w:val="00DD16AF"/>
    <w:rsid w:val="00DE7D49"/>
    <w:rsid w:val="00DF79EA"/>
    <w:rsid w:val="00E0549C"/>
    <w:rsid w:val="00E2149F"/>
    <w:rsid w:val="00E3745A"/>
    <w:rsid w:val="00E37E08"/>
    <w:rsid w:val="00E46B7D"/>
    <w:rsid w:val="00E505ED"/>
    <w:rsid w:val="00E86FF9"/>
    <w:rsid w:val="00E917EB"/>
    <w:rsid w:val="00EC4615"/>
    <w:rsid w:val="00EE3754"/>
    <w:rsid w:val="00EF571B"/>
    <w:rsid w:val="00F119BE"/>
    <w:rsid w:val="00F36D37"/>
    <w:rsid w:val="00F378D8"/>
    <w:rsid w:val="00F67DE2"/>
    <w:rsid w:val="00F779A2"/>
    <w:rsid w:val="00F86224"/>
    <w:rsid w:val="00FB2FB9"/>
    <w:rsid w:val="00FB331A"/>
    <w:rsid w:val="00FB7413"/>
    <w:rsid w:val="00FD1F9D"/>
    <w:rsid w:val="00FD4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434A37"/>
  <w15:docId w15:val="{5F540990-F904-4800-BE35-72F7F604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B9D0A-6862-4DE9-B10A-65867F84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3121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NIDHI BHANUSHALI</cp:lastModifiedBy>
  <cp:revision>3</cp:revision>
  <cp:lastPrinted>2017-02-01T07:06:00Z</cp:lastPrinted>
  <dcterms:created xsi:type="dcterms:W3CDTF">2020-02-26T16:59:00Z</dcterms:created>
  <dcterms:modified xsi:type="dcterms:W3CDTF">2020-02-26T17:01:00Z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