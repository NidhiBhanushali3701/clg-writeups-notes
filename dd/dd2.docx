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B6B7B" w14:textId="5C7EF18D" w:rsidR="00D573BB" w:rsidRPr="00B86F92" w:rsidRDefault="00B43A9F" w:rsidP="00811CF8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  <w:r w:rsidRPr="00B86F92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65591D" wp14:editId="0D0587B1">
                <wp:simplePos x="0" y="0"/>
                <wp:positionH relativeFrom="column">
                  <wp:posOffset>811530</wp:posOffset>
                </wp:positionH>
                <wp:positionV relativeFrom="paragraph">
                  <wp:posOffset>1752600</wp:posOffset>
                </wp:positionV>
                <wp:extent cx="4587240" cy="2443480"/>
                <wp:effectExtent l="0" t="0" r="22860" b="13970"/>
                <wp:wrapNone/>
                <wp:docPr id="4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7240" cy="2443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4720C34" w14:textId="77777777" w:rsidR="00EF290B" w:rsidRDefault="00EF290B" w:rsidP="007B2938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64AEEAB" w14:textId="0BA60D45" w:rsidR="00EF290B" w:rsidRDefault="00EF290B" w:rsidP="007B2938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Experiment / Assignment / Tutorial No.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>2</w:t>
                            </w:r>
                          </w:p>
                          <w:p w14:paraId="33B316C6" w14:textId="77777777" w:rsidR="00EF290B" w:rsidRDefault="00EF290B" w:rsidP="007B2938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87D7F1F" w14:textId="77777777" w:rsidR="00EF290B" w:rsidRDefault="00EF290B" w:rsidP="007B2938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Grade: AA / AB / BB / BC / CC / CD /DD</w:t>
                            </w:r>
                          </w:p>
                          <w:p w14:paraId="0182B643" w14:textId="77777777" w:rsidR="00EF290B" w:rsidRDefault="00EF290B" w:rsidP="007B2938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</w:pPr>
                          </w:p>
                          <w:p w14:paraId="0E96CE55" w14:textId="77777777" w:rsidR="00EF290B" w:rsidRDefault="00EF290B" w:rsidP="007B2938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5591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3.9pt;margin-top:138pt;width:361.2pt;height:19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PIaQIAAN0EAAAOAAAAZHJzL2Uyb0RvYy54bWysVE1vGjEQvVfqf7B8bxbIkg+UJaKJqCqh&#10;JFJS5Wy83rCK1+Pahl366/vsBUKTnqpyMDOe8Xy8ebNX112j2UY5X5Mp+PBkwJkyksravBT8x9P8&#10;ywVnPghTCk1GFXyrPL+efv501dqJGtGKdKkcQxDjJ60t+CoEO8kyL1eqEf6ErDIwVuQaEaC6l6x0&#10;okX0RmejweAsa8mV1pFU3uP2tjfyaYpfVUqG+6ryKjBdcNQW0unSuYxnNr0Skxcn7KqWuzLEP1TR&#10;iNog6SHUrQiCrV39IVRTS0eeqnAiqcmoqmqpUg/oZjh4183jSliVegE43h5g8v8vrLzbPDhWlwXP&#10;RxiVEQ2G9KS6wL5Sx4bjCFBr/QR+jxaeocM9Bp2a9XZB8tXDJTvy6R94eEdAuso18R+tMjzEDLYH&#10;3GMaict8fHE+ymGSsI3y/DS/SJPJ3p5b58M3RQ2LQsEdBptKEJuFD7EAMdm7xGyedF3Oa62TsvU3&#10;2rGNAAdAnZJazrTwAZcFn6dfbBMh/nimDWsLfnY6HvTNHoeMuQ4xl1rI148REE+bmF8lHu7qjED1&#10;2EQpdMtuh/CSyi0AdtRz1Fs5r5FlgUIfhAMpgQ8WLdzjqDShNNpJnK3I/frbffQHV2DlrAXJC+5/&#10;roVT6P+7AYsuh3mEPSQlH5+PoLhjy/LYYtbNDQHDIVbayiRG/6D3YuWoecY+zmJWmISRyF3wsBdv&#10;Qr962GepZrPkhD2wIizMo5V7XkV0n7pn4exu3AFMuaP9OojJu6n3vhFqQ7N1oKpOlIgA96juCIod&#10;SmPe7Xtc0mM9eb19laa/AQAA//8DAFBLAwQUAAYACAAAACEAfiGLYuAAAAALAQAADwAAAGRycy9k&#10;b3ducmV2LnhtbEyPQUvDQBSE74L/YXmCN7sx0jSN2ZRaEPVUrELxtsm+JiHZtyG7TeO/93nS4zDD&#10;zDf5Zra9mHD0rSMF94sIBFLlTEu1gs+P57sUhA+ajO4doYJv9LAprq9ynRl3oXecDqEWXEI+0wqa&#10;EIZMSl81aLVfuAGJvZMbrQ4sx1qaUV+43PYyjqJEWt0SLzR6wF2DVXc4WwXb/Vv56quH02S6Hb4c&#10;n4Zu/bVU6vZm3j6CCDiHvzD84jM6FMxUujMZL3rW8YrRg4J4lfApTqTLKAZRKkiSKAVZ5PL/h+IH&#10;AAD//wMAUEsBAi0AFAAGAAgAAAAhALaDOJL+AAAA4QEAABMAAAAAAAAAAAAAAAAAAAAAAFtDb250&#10;ZW50X1R5cGVzXS54bWxQSwECLQAUAAYACAAAACEAOP0h/9YAAACUAQAACwAAAAAAAAAAAAAAAAAv&#10;AQAAX3JlbHMvLnJlbHNQSwECLQAUAAYACAAAACEAQtIDyGkCAADdBAAADgAAAAAAAAAAAAAAAAAu&#10;AgAAZHJzL2Uyb0RvYy54bWxQSwECLQAUAAYACAAAACEAfiGLYuAAAAALAQAADwAAAAAAAAAAAAAA&#10;AADDBAAAZHJzL2Rvd25yZXYueG1sUEsFBgAAAAAEAAQA8wAAANAFAAAAAA==&#10;" fillcolor="window" strokeweight=".5pt">
                <v:path arrowok="t"/>
                <v:textbox>
                  <w:txbxContent>
                    <w:p w14:paraId="14720C34" w14:textId="77777777" w:rsidR="00EF290B" w:rsidRDefault="00EF290B" w:rsidP="007B2938">
                      <w:pPr>
                        <w:pStyle w:val="FrameContents"/>
                        <w:shd w:val="clear" w:color="auto" w:fill="BFBFB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64AEEAB" w14:textId="0BA60D45" w:rsidR="00EF290B" w:rsidRDefault="00EF290B" w:rsidP="007B2938">
                      <w:pPr>
                        <w:pStyle w:val="FrameContents"/>
                        <w:shd w:val="clear" w:color="auto" w:fill="BFBFB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Experiment / Assignment / Tutorial No.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  <w:t>2</w:t>
                      </w:r>
                    </w:p>
                    <w:p w14:paraId="33B316C6" w14:textId="77777777" w:rsidR="00EF290B" w:rsidRDefault="00EF290B" w:rsidP="007B2938">
                      <w:pPr>
                        <w:pStyle w:val="FrameContents"/>
                        <w:shd w:val="clear" w:color="auto" w:fill="BFBFB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87D7F1F" w14:textId="77777777" w:rsidR="00EF290B" w:rsidRDefault="00EF290B" w:rsidP="007B2938">
                      <w:pPr>
                        <w:pStyle w:val="FrameContents"/>
                        <w:shd w:val="clear" w:color="auto" w:fill="BFBFBF"/>
                        <w:spacing w:line="100" w:lineRule="atLeast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Grade: AA / AB / BB / BC / CC / CD /DD</w:t>
                      </w:r>
                    </w:p>
                    <w:p w14:paraId="0182B643" w14:textId="77777777" w:rsidR="00EF290B" w:rsidRDefault="00EF290B" w:rsidP="007B2938">
                      <w:pPr>
                        <w:pStyle w:val="FrameContents"/>
                        <w:shd w:val="clear" w:color="auto" w:fill="BFBFBF"/>
                        <w:spacing w:line="100" w:lineRule="atLeast"/>
                      </w:pPr>
                    </w:p>
                    <w:p w14:paraId="0E96CE55" w14:textId="77777777" w:rsidR="00EF290B" w:rsidRDefault="00EF290B" w:rsidP="007B2938">
                      <w:pPr>
                        <w:pStyle w:val="FrameContents"/>
                        <w:shd w:val="clear" w:color="auto" w:fill="BFBFBF"/>
                        <w:spacing w:line="100" w:lineRule="atLeast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B2938" w:rsidRPr="00B86F92">
        <w:rPr>
          <w:rFonts w:ascii="Times New Roman" w:hAnsi="Times New Roman"/>
        </w:rPr>
        <w:br w:type="page"/>
      </w:r>
    </w:p>
    <w:tbl>
      <w:tblPr>
        <w:tblW w:w="10875" w:type="dxa"/>
        <w:tblInd w:w="103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875"/>
      </w:tblGrid>
      <w:tr w:rsidR="00792E96" w:rsidRPr="00B86F92" w14:paraId="1953C07C" w14:textId="77777777" w:rsidTr="00563E17">
        <w:trPr>
          <w:trHeight w:val="290"/>
        </w:trPr>
        <w:tc>
          <w:tcPr>
            <w:tcW w:w="10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FA71EC2" w14:textId="54C4C4E7" w:rsidR="00792E96" w:rsidRPr="00B86F92" w:rsidRDefault="00704F90" w:rsidP="001E5429">
            <w:pPr>
              <w:suppressAutoHyphens/>
              <w:spacing w:after="0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iCs/>
                <w:sz w:val="24"/>
                <w:szCs w:val="24"/>
              </w:rPr>
              <w:lastRenderedPageBreak/>
              <w:t>B</w:t>
            </w:r>
            <w:r w:rsidR="00792E96" w:rsidRPr="00B86F92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atch:   </w:t>
            </w:r>
            <w:r w:rsidR="00811CF8" w:rsidRPr="00B86F92">
              <w:rPr>
                <w:rFonts w:ascii="Times New Roman" w:hAnsi="Times New Roman"/>
                <w:b/>
                <w:iCs/>
                <w:color w:val="FF0000"/>
                <w:sz w:val="32"/>
                <w:szCs w:val="32"/>
              </w:rPr>
              <w:t>A1</w:t>
            </w:r>
            <w:r w:rsidR="00792E96" w:rsidRPr="00B86F92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  Roll No.:      </w:t>
            </w:r>
            <w:r w:rsidR="00792E96" w:rsidRPr="00B86F9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r w:rsidR="00811CF8" w:rsidRPr="00B86F92">
              <w:rPr>
                <w:rFonts w:ascii="Times New Roman" w:hAnsi="Times New Roman"/>
                <w:b/>
                <w:iCs/>
                <w:color w:val="FF0000"/>
                <w:sz w:val="28"/>
                <w:szCs w:val="28"/>
              </w:rPr>
              <w:t>1911004</w:t>
            </w:r>
            <w:r w:rsidR="00792E96" w:rsidRPr="00B86F92">
              <w:rPr>
                <w:rFonts w:ascii="Times New Roman" w:hAnsi="Times New Roman"/>
                <w:b/>
                <w:iCs/>
                <w:color w:val="FF0000"/>
                <w:sz w:val="28"/>
                <w:szCs w:val="28"/>
              </w:rPr>
              <w:t xml:space="preserve">  </w:t>
            </w:r>
            <w:r w:rsidR="00792E96" w:rsidRPr="00B86F9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                       </w:t>
            </w:r>
            <w:r w:rsidR="00792E96" w:rsidRPr="00B86F92">
              <w:rPr>
                <w:rFonts w:ascii="Times New Roman" w:hAnsi="Times New Roman"/>
                <w:b/>
                <w:iCs/>
                <w:sz w:val="24"/>
                <w:szCs w:val="24"/>
              </w:rPr>
              <w:t>Experiment / assignment / tutorial No.: 2</w:t>
            </w:r>
          </w:p>
        </w:tc>
      </w:tr>
    </w:tbl>
    <w:p w14:paraId="3D0C1DE1" w14:textId="77777777" w:rsidR="00792E96" w:rsidRPr="00B86F92" w:rsidRDefault="00792E96" w:rsidP="00536493">
      <w:pPr>
        <w:rPr>
          <w:rFonts w:ascii="Times New Roman" w:hAnsi="Times New Roman"/>
          <w:sz w:val="24"/>
          <w:szCs w:val="24"/>
        </w:rPr>
      </w:pPr>
    </w:p>
    <w:tbl>
      <w:tblPr>
        <w:tblW w:w="10862" w:type="dxa"/>
        <w:tblInd w:w="103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862"/>
      </w:tblGrid>
      <w:tr w:rsidR="00792E96" w:rsidRPr="00B86F92" w14:paraId="64F00EEC" w14:textId="77777777" w:rsidTr="00563E17">
        <w:trPr>
          <w:trHeight w:val="256"/>
        </w:trPr>
        <w:tc>
          <w:tcPr>
            <w:tcW w:w="10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4E3097F" w14:textId="77777777" w:rsidR="00792E96" w:rsidRPr="00B86F92" w:rsidRDefault="00792E96" w:rsidP="00792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Title: </w:t>
            </w:r>
            <w:r w:rsidRPr="00B86F92">
              <w:rPr>
                <w:rFonts w:ascii="Times New Roman" w:hAnsi="Times New Roman"/>
                <w:sz w:val="24"/>
                <w:szCs w:val="24"/>
              </w:rPr>
              <w:t>Binary Adders and Subtractors</w:t>
            </w:r>
          </w:p>
        </w:tc>
      </w:tr>
    </w:tbl>
    <w:p w14:paraId="7F4AA6BE" w14:textId="6DEBBEE8" w:rsidR="00B91551" w:rsidRPr="00B86F92" w:rsidRDefault="00B91551" w:rsidP="00B91551">
      <w:pPr>
        <w:pBdr>
          <w:bottom w:val="single" w:sz="12" w:space="1" w:color="auto"/>
        </w:pBdr>
        <w:rPr>
          <w:rFonts w:ascii="Times New Roman" w:eastAsia="Calibri" w:hAnsi="Times New Roman"/>
          <w:color w:val="000000"/>
          <w:kern w:val="2"/>
        </w:rPr>
      </w:pPr>
    </w:p>
    <w:p w14:paraId="2E278919" w14:textId="77777777" w:rsidR="00B91551" w:rsidRPr="00B86F92" w:rsidRDefault="00792E96" w:rsidP="00B91551">
      <w:pPr>
        <w:rPr>
          <w:rFonts w:ascii="Times New Roman" w:eastAsia="Calibri" w:hAnsi="Times New Roman"/>
          <w:color w:val="000000"/>
          <w:kern w:val="2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 xml:space="preserve">Objective: </w:t>
      </w:r>
      <w:r w:rsidRPr="00B86F92">
        <w:rPr>
          <w:rFonts w:ascii="Times New Roman" w:hAnsi="Times New Roman"/>
          <w:sz w:val="24"/>
          <w:szCs w:val="24"/>
        </w:rPr>
        <w:t>To implement half and full adder–subtractor using gates and IC</w:t>
      </w:r>
      <w:r w:rsidR="00CC713A" w:rsidRPr="00B86F92">
        <w:rPr>
          <w:rFonts w:ascii="Times New Roman" w:hAnsi="Times New Roman"/>
          <w:sz w:val="24"/>
          <w:szCs w:val="24"/>
        </w:rPr>
        <w:t xml:space="preserve"> 7483</w:t>
      </w:r>
    </w:p>
    <w:p w14:paraId="5C01BD7B" w14:textId="2BC7E1A0" w:rsidR="00792E96" w:rsidRPr="00B86F92" w:rsidRDefault="00792E96" w:rsidP="00B91551">
      <w:pPr>
        <w:rPr>
          <w:rFonts w:ascii="Times New Roman" w:eastAsia="Calibri" w:hAnsi="Times New Roman"/>
          <w:color w:val="000000"/>
          <w:kern w:val="2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</w:t>
      </w:r>
      <w:r w:rsidR="006563C5" w:rsidRPr="00B86F92">
        <w:rPr>
          <w:rFonts w:ascii="Times New Roman" w:hAnsi="Times New Roman"/>
          <w:sz w:val="24"/>
          <w:szCs w:val="24"/>
        </w:rPr>
        <w:t>________</w:t>
      </w:r>
    </w:p>
    <w:p w14:paraId="2602B199" w14:textId="77777777" w:rsidR="00792E96" w:rsidRPr="00B86F92" w:rsidRDefault="00792E96" w:rsidP="0070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Expected Outcome of Experiment:</w:t>
      </w:r>
    </w:p>
    <w:p w14:paraId="2A286824" w14:textId="77777777" w:rsidR="00656E5C" w:rsidRPr="00B86F92" w:rsidRDefault="00656E5C" w:rsidP="0070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b/>
          <w:sz w:val="24"/>
          <w:szCs w:val="24"/>
        </w:rPr>
        <w:t xml:space="preserve">CO2: </w:t>
      </w:r>
      <w:r w:rsidRPr="00B86F92">
        <w:rPr>
          <w:rFonts w:ascii="Times New Roman" w:hAnsi="Times New Roman"/>
          <w:sz w:val="24"/>
          <w:szCs w:val="24"/>
        </w:rPr>
        <w:t>Use different minimization technique and solve combinational circuits, synchronous &amp; asynchronous sequential circuits.</w:t>
      </w:r>
    </w:p>
    <w:p w14:paraId="6B2FFA67" w14:textId="77777777" w:rsidR="00792E96" w:rsidRPr="00B86F92" w:rsidRDefault="00792E96" w:rsidP="00792E96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</w:p>
    <w:p w14:paraId="2AA62CA4" w14:textId="77777777" w:rsidR="00792E96" w:rsidRPr="00B86F92" w:rsidRDefault="00792E96" w:rsidP="0070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</w:t>
      </w:r>
      <w:r w:rsidR="006563C5" w:rsidRPr="00B86F92">
        <w:rPr>
          <w:rFonts w:ascii="Times New Roman" w:hAnsi="Times New Roman"/>
          <w:b/>
          <w:bCs/>
          <w:sz w:val="24"/>
          <w:szCs w:val="24"/>
        </w:rPr>
        <w:t>_____________</w:t>
      </w:r>
    </w:p>
    <w:p w14:paraId="04708434" w14:textId="77777777" w:rsidR="00792E96" w:rsidRPr="00B86F92" w:rsidRDefault="00792E96" w:rsidP="0070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Books/ Journals/ Websites referred:</w:t>
      </w:r>
    </w:p>
    <w:p w14:paraId="6B8C6CD2" w14:textId="77777777" w:rsidR="00704F90" w:rsidRPr="00B86F92" w:rsidRDefault="00873B9C" w:rsidP="00A43E8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86F92">
        <w:rPr>
          <w:b/>
          <w:bCs/>
        </w:rPr>
        <w:t xml:space="preserve">VLab Link: </w:t>
      </w:r>
      <w:hyperlink r:id="rId8" w:history="1">
        <w:r w:rsidRPr="00B86F92">
          <w:rPr>
            <w:rStyle w:val="Hyperlink"/>
          </w:rPr>
          <w:t>http://vlabs.iitb.ac.in/vlabs-dev/labs/dldesignlab/experimentlist.html</w:t>
        </w:r>
      </w:hyperlink>
    </w:p>
    <w:p w14:paraId="05379B65" w14:textId="77777777" w:rsidR="00792E96" w:rsidRPr="00B86F92" w:rsidRDefault="00792E96" w:rsidP="00792E96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/>
          <w:sz w:val="24"/>
          <w:szCs w:val="24"/>
        </w:rPr>
      </w:pPr>
    </w:p>
    <w:p w14:paraId="415122C5" w14:textId="77777777" w:rsidR="00792E96" w:rsidRPr="00B86F92" w:rsidRDefault="00792E96" w:rsidP="00A43E82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</w:pPr>
      <w:r w:rsidRPr="00B86F92">
        <w:rPr>
          <w:color w:val="00000A"/>
        </w:rPr>
        <w:t xml:space="preserve">R. P. Jain, “Modern Digital Electronics”, Tata McGraw Hill </w:t>
      </w:r>
    </w:p>
    <w:p w14:paraId="60AFB86E" w14:textId="77777777" w:rsidR="00792E96" w:rsidRPr="00B86F92" w:rsidRDefault="00792E96" w:rsidP="00792E96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 w14:paraId="50433E22" w14:textId="77777777" w:rsidR="00792E96" w:rsidRPr="00B86F92" w:rsidRDefault="00792E96" w:rsidP="00A43E82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</w:pPr>
      <w:r w:rsidRPr="00B86F92">
        <w:t xml:space="preserve">M .Morris Mano, “Digital Logic &amp; computer Design”, PHI </w:t>
      </w:r>
    </w:p>
    <w:p w14:paraId="3EB386F4" w14:textId="77777777" w:rsidR="00792E96" w:rsidRPr="00B86F92" w:rsidRDefault="00792E96" w:rsidP="00792E96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/>
          <w:sz w:val="24"/>
          <w:szCs w:val="24"/>
        </w:rPr>
      </w:pPr>
    </w:p>
    <w:p w14:paraId="084D0800" w14:textId="77777777" w:rsidR="00792E96" w:rsidRPr="00B86F92" w:rsidRDefault="006563C5" w:rsidP="00A43E82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4" w:lineRule="auto"/>
        <w:ind w:right="140"/>
        <w:jc w:val="both"/>
      </w:pPr>
      <w:r w:rsidRPr="00B86F92">
        <w:t>http://physics.niser.ac.in/labmanuals/sem5/elect/7_ADDER%20SUBTRACT</w:t>
      </w:r>
      <w:r w:rsidR="00792E96" w:rsidRPr="00B86F92">
        <w:t xml:space="preserve">O </w:t>
      </w:r>
      <w:hyperlink r:id="rId9" w:history="1">
        <w:r w:rsidR="00792E96" w:rsidRPr="00B86F92">
          <w:t xml:space="preserve"> R%20CIRCUITS.pd</w:t>
        </w:r>
      </w:hyperlink>
      <w:r w:rsidR="00792E96" w:rsidRPr="00B86F92">
        <w:t xml:space="preserve">f </w:t>
      </w:r>
    </w:p>
    <w:p w14:paraId="0E3894CF" w14:textId="77777777" w:rsidR="00704F90" w:rsidRPr="00B86F92" w:rsidRDefault="00704F90" w:rsidP="0070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B19481" w14:textId="77777777" w:rsidR="00792E96" w:rsidRPr="00B86F92" w:rsidRDefault="00792E96" w:rsidP="0070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Pre Lab/ Prior Concepts:</w:t>
      </w:r>
    </w:p>
    <w:p w14:paraId="569AE165" w14:textId="77777777" w:rsidR="00704F90" w:rsidRPr="00B86F92" w:rsidRDefault="00704F90" w:rsidP="00704F90">
      <w:pPr>
        <w:widowControl w:val="0"/>
        <w:overflowPunct w:val="0"/>
        <w:autoSpaceDE w:val="0"/>
        <w:autoSpaceDN w:val="0"/>
        <w:adjustRightInd w:val="0"/>
        <w:spacing w:after="0" w:line="214" w:lineRule="auto"/>
        <w:rPr>
          <w:rFonts w:ascii="Times New Roman" w:hAnsi="Times New Roman"/>
          <w:sz w:val="24"/>
          <w:szCs w:val="24"/>
        </w:rPr>
      </w:pPr>
    </w:p>
    <w:p w14:paraId="516E7375" w14:textId="450659ED" w:rsidR="00704F90" w:rsidRPr="00B86F92" w:rsidRDefault="00792E96" w:rsidP="00704F90">
      <w:pPr>
        <w:widowControl w:val="0"/>
        <w:overflowPunct w:val="0"/>
        <w:autoSpaceDE w:val="0"/>
        <w:autoSpaceDN w:val="0"/>
        <w:adjustRightInd w:val="0"/>
        <w:spacing w:after="0" w:line="214" w:lineRule="auto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 xml:space="preserve">Adder: </w:t>
      </w:r>
      <w:r w:rsidRPr="00B86F92">
        <w:rPr>
          <w:rFonts w:ascii="Times New Roman" w:hAnsi="Times New Roman"/>
          <w:sz w:val="24"/>
          <w:szCs w:val="24"/>
        </w:rPr>
        <w:t>Addition of two binary digits is most basic operation performed by the digital</w:t>
      </w:r>
      <w:r w:rsidR="006563C5" w:rsidRPr="00B86F92">
        <w:rPr>
          <w:rFonts w:ascii="Times New Roman" w:hAnsi="Times New Roman"/>
          <w:sz w:val="24"/>
          <w:szCs w:val="24"/>
        </w:rPr>
        <w:t xml:space="preserve"> </w:t>
      </w:r>
      <w:r w:rsidRPr="00B86F92">
        <w:rPr>
          <w:rFonts w:ascii="Times New Roman" w:hAnsi="Times New Roman"/>
          <w:sz w:val="24"/>
          <w:szCs w:val="24"/>
        </w:rPr>
        <w:t>computer. There are two types of adder:</w:t>
      </w:r>
    </w:p>
    <w:p w14:paraId="15503A48" w14:textId="77777777" w:rsidR="00792E96" w:rsidRPr="00B86F92" w:rsidRDefault="00792E96" w:rsidP="00792E96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14:paraId="41D8896A" w14:textId="77777777" w:rsidR="00792E96" w:rsidRPr="00B86F92" w:rsidRDefault="00792E96" w:rsidP="00A43E82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</w:pPr>
      <w:r w:rsidRPr="00B86F92">
        <w:t xml:space="preserve">Half adder </w:t>
      </w:r>
    </w:p>
    <w:p w14:paraId="386698EF" w14:textId="4FA0C27A" w:rsidR="00792E96" w:rsidRPr="00267C1E" w:rsidRDefault="00792E96" w:rsidP="00267C1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</w:pPr>
      <w:r w:rsidRPr="00B86F92">
        <w:t xml:space="preserve">Full adder </w:t>
      </w:r>
    </w:p>
    <w:p w14:paraId="1069770F" w14:textId="0F6699DD" w:rsidR="00267C1E" w:rsidRDefault="00792E96" w:rsidP="00267C1E">
      <w:pPr>
        <w:widowControl w:val="0"/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 xml:space="preserve">Half Adder: </w:t>
      </w:r>
      <w:r w:rsidRPr="00B86F92">
        <w:rPr>
          <w:rFonts w:ascii="Times New Roman" w:hAnsi="Times New Roman"/>
          <w:sz w:val="24"/>
          <w:szCs w:val="24"/>
        </w:rPr>
        <w:t xml:space="preserve">Half adder is combinational logic circuit with two inputs and two </w:t>
      </w:r>
      <w:r w:rsidR="006563C5" w:rsidRPr="00B86F92">
        <w:rPr>
          <w:rFonts w:ascii="Times New Roman" w:hAnsi="Times New Roman"/>
          <w:sz w:val="24"/>
          <w:szCs w:val="24"/>
        </w:rPr>
        <w:t>outputs. It</w:t>
      </w:r>
      <w:r w:rsidRPr="00B86F92">
        <w:rPr>
          <w:rFonts w:ascii="Times New Roman" w:hAnsi="Times New Roman"/>
          <w:sz w:val="24"/>
          <w:szCs w:val="24"/>
        </w:rPr>
        <w:t xml:space="preserve"> is the basic building block for addition of two single bit numbers.</w:t>
      </w:r>
    </w:p>
    <w:p w14:paraId="6E2968A2" w14:textId="77777777" w:rsidR="00267C1E" w:rsidRDefault="00267C1E" w:rsidP="00267C1E">
      <w:pPr>
        <w:widowControl w:val="0"/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="Times New Roman" w:hAnsi="Times New Roman"/>
          <w:sz w:val="24"/>
          <w:szCs w:val="24"/>
        </w:rPr>
      </w:pPr>
    </w:p>
    <w:p w14:paraId="240DEB3D" w14:textId="77777777" w:rsidR="00267C1E" w:rsidRDefault="00792E96" w:rsidP="00267C1E">
      <w:pPr>
        <w:widowControl w:val="0"/>
        <w:overflowPunct w:val="0"/>
        <w:autoSpaceDE w:val="0"/>
        <w:autoSpaceDN w:val="0"/>
        <w:adjustRightInd w:val="0"/>
        <w:spacing w:after="0" w:line="263" w:lineRule="auto"/>
        <w:jc w:val="both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 xml:space="preserve">Full adder: </w:t>
      </w:r>
      <w:r w:rsidRPr="00B86F92">
        <w:rPr>
          <w:rFonts w:ascii="Times New Roman" w:hAnsi="Times New Roman"/>
          <w:sz w:val="24"/>
          <w:szCs w:val="24"/>
        </w:rPr>
        <w:t>A half adder has a provision not to add a carry coming from the lower</w:t>
      </w:r>
      <w:r w:rsidR="006563C5" w:rsidRPr="00B86F92">
        <w:rPr>
          <w:rFonts w:ascii="Times New Roman" w:hAnsi="Times New Roman"/>
          <w:sz w:val="24"/>
          <w:szCs w:val="24"/>
        </w:rPr>
        <w:t xml:space="preserve"> </w:t>
      </w:r>
      <w:r w:rsidRPr="00B86F92">
        <w:rPr>
          <w:rFonts w:ascii="Times New Roman" w:hAnsi="Times New Roman"/>
          <w:sz w:val="24"/>
          <w:szCs w:val="24"/>
        </w:rPr>
        <w:t>order bits when multi bit addition is performed. for this purpose a third input terminal is added and this circuits is to add A,B,C where A and B are the nth order bits of the number A and B respectively and C is the carry generated from the addition of (n-1) order bits. This circuit is referred to as full adder.</w:t>
      </w:r>
    </w:p>
    <w:p w14:paraId="053E3349" w14:textId="446C6918" w:rsidR="00792E96" w:rsidRPr="00B86F92" w:rsidRDefault="00792E96" w:rsidP="00267C1E">
      <w:pPr>
        <w:widowControl w:val="0"/>
        <w:overflowPunct w:val="0"/>
        <w:autoSpaceDE w:val="0"/>
        <w:autoSpaceDN w:val="0"/>
        <w:adjustRightInd w:val="0"/>
        <w:spacing w:after="0" w:line="263" w:lineRule="auto"/>
        <w:jc w:val="both"/>
        <w:rPr>
          <w:rFonts w:ascii="Times New Roman" w:hAnsi="Times New Roman"/>
          <w:sz w:val="24"/>
          <w:szCs w:val="24"/>
        </w:rPr>
      </w:pPr>
    </w:p>
    <w:p w14:paraId="3E421F75" w14:textId="77777777" w:rsidR="00792E96" w:rsidRPr="00B86F92" w:rsidRDefault="00792E96" w:rsidP="00792E96">
      <w:pPr>
        <w:widowControl w:val="0"/>
        <w:overflowPunct w:val="0"/>
        <w:autoSpaceDE w:val="0"/>
        <w:autoSpaceDN w:val="0"/>
        <w:adjustRightInd w:val="0"/>
        <w:spacing w:after="0" w:line="213" w:lineRule="auto"/>
        <w:jc w:val="both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 xml:space="preserve">Subtractor: </w:t>
      </w:r>
      <w:r w:rsidRPr="00B86F92">
        <w:rPr>
          <w:rFonts w:ascii="Times New Roman" w:hAnsi="Times New Roman"/>
          <w:sz w:val="24"/>
          <w:szCs w:val="24"/>
        </w:rPr>
        <w:t>Subtraction of two binary digits is one of the most basic operations</w:t>
      </w:r>
      <w:r w:rsidR="000B59DE" w:rsidRPr="00B86F92">
        <w:rPr>
          <w:rFonts w:ascii="Times New Roman" w:hAnsi="Times New Roman"/>
          <w:sz w:val="24"/>
          <w:szCs w:val="24"/>
        </w:rPr>
        <w:t xml:space="preserve"> </w:t>
      </w:r>
      <w:r w:rsidRPr="00B86F92">
        <w:rPr>
          <w:rFonts w:ascii="Times New Roman" w:hAnsi="Times New Roman"/>
          <w:sz w:val="24"/>
          <w:szCs w:val="24"/>
        </w:rPr>
        <w:t>performed by digital computer .th</w:t>
      </w:r>
      <w:r w:rsidR="00CC713A" w:rsidRPr="00B86F92">
        <w:rPr>
          <w:rFonts w:ascii="Times New Roman" w:hAnsi="Times New Roman"/>
          <w:sz w:val="24"/>
          <w:szCs w:val="24"/>
        </w:rPr>
        <w:t>ere are two types of subtractor</w:t>
      </w:r>
      <w:r w:rsidRPr="00B86F92">
        <w:rPr>
          <w:rFonts w:ascii="Times New Roman" w:hAnsi="Times New Roman"/>
          <w:sz w:val="24"/>
          <w:szCs w:val="24"/>
        </w:rPr>
        <w:t>:</w:t>
      </w:r>
    </w:p>
    <w:p w14:paraId="09BD9E3A" w14:textId="77777777" w:rsidR="00792E96" w:rsidRPr="00B86F92" w:rsidRDefault="00792E96" w:rsidP="00792E96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14:paraId="4A6BDEED" w14:textId="77777777" w:rsidR="00792E96" w:rsidRPr="00B86F92" w:rsidRDefault="00792E96" w:rsidP="00A43E8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</w:pPr>
      <w:r w:rsidRPr="00B86F92">
        <w:t>Half subtractor</w:t>
      </w:r>
    </w:p>
    <w:p w14:paraId="27540B5B" w14:textId="77777777" w:rsidR="00792E96" w:rsidRPr="00B86F92" w:rsidRDefault="00792E96" w:rsidP="006563C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14:paraId="02FEC77E" w14:textId="5EE47C35" w:rsidR="00792E96" w:rsidRPr="00267C1E" w:rsidRDefault="00792E96" w:rsidP="00267C1E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</w:pPr>
      <w:r w:rsidRPr="00B86F92">
        <w:t>Full subtractor</w:t>
      </w:r>
    </w:p>
    <w:p w14:paraId="0337D35E" w14:textId="77777777" w:rsidR="00792E96" w:rsidRPr="00B86F92" w:rsidRDefault="00792E96" w:rsidP="00792E96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480"/>
        <w:jc w:val="both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 xml:space="preserve">Half subtractor: </w:t>
      </w:r>
      <w:r w:rsidRPr="00B86F92">
        <w:rPr>
          <w:rFonts w:ascii="Times New Roman" w:hAnsi="Times New Roman"/>
          <w:sz w:val="24"/>
          <w:szCs w:val="24"/>
        </w:rPr>
        <w:t>Logic circuit for the subtraction of B from A where A,B are 1 bit</w:t>
      </w:r>
      <w:r w:rsidR="006563C5" w:rsidRPr="00B86F92">
        <w:rPr>
          <w:rFonts w:ascii="Times New Roman" w:hAnsi="Times New Roman"/>
          <w:sz w:val="24"/>
          <w:szCs w:val="24"/>
        </w:rPr>
        <w:t xml:space="preserve"> </w:t>
      </w:r>
      <w:r w:rsidRPr="00B86F92">
        <w:rPr>
          <w:rFonts w:ascii="Times New Roman" w:hAnsi="Times New Roman"/>
          <w:sz w:val="24"/>
          <w:szCs w:val="24"/>
        </w:rPr>
        <w:t>numbers is referred to as half subtract or .the subtract or process has two input and difference and borrow are the two outputs.</w:t>
      </w:r>
    </w:p>
    <w:p w14:paraId="0FB45F2C" w14:textId="77777777" w:rsidR="00792E96" w:rsidRPr="00B86F92" w:rsidRDefault="00792E96" w:rsidP="00792E96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/>
          <w:sz w:val="24"/>
          <w:szCs w:val="24"/>
        </w:rPr>
      </w:pPr>
    </w:p>
    <w:p w14:paraId="15B3D0EE" w14:textId="77777777" w:rsidR="00792E96" w:rsidRPr="00B86F92" w:rsidRDefault="00792E96" w:rsidP="00792E96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120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 xml:space="preserve">Full subtractor: </w:t>
      </w:r>
      <w:r w:rsidRPr="00B86F92">
        <w:rPr>
          <w:rFonts w:ascii="Times New Roman" w:hAnsi="Times New Roman"/>
          <w:sz w:val="24"/>
          <w:szCs w:val="24"/>
        </w:rPr>
        <w:t>As in the case of the addition using logic gates, a full subtractor is</w:t>
      </w:r>
      <w:r w:rsidR="00CC713A" w:rsidRPr="00B86F92">
        <w:rPr>
          <w:rFonts w:ascii="Times New Roman" w:hAnsi="Times New Roman"/>
          <w:sz w:val="24"/>
          <w:szCs w:val="24"/>
        </w:rPr>
        <w:t xml:space="preserve"> </w:t>
      </w:r>
      <w:r w:rsidRPr="00B86F92">
        <w:rPr>
          <w:rFonts w:ascii="Times New Roman" w:hAnsi="Times New Roman"/>
          <w:sz w:val="24"/>
          <w:szCs w:val="24"/>
        </w:rPr>
        <w:t xml:space="preserve">made by combining two </w:t>
      </w:r>
      <w:r w:rsidRPr="00B86F92">
        <w:rPr>
          <w:rFonts w:ascii="Times New Roman" w:hAnsi="Times New Roman"/>
          <w:sz w:val="24"/>
          <w:szCs w:val="24"/>
        </w:rPr>
        <w:lastRenderedPageBreak/>
        <w:t>half-sub tractors and an additional OR-gate. A full subtractor has the borrow in capability (denoted as BOR</w:t>
      </w:r>
      <w:r w:rsidRPr="00B86F92">
        <w:rPr>
          <w:rFonts w:ascii="Times New Roman" w:hAnsi="Times New Roman"/>
          <w:sz w:val="13"/>
          <w:szCs w:val="13"/>
        </w:rPr>
        <w:t>IN</w:t>
      </w:r>
      <w:r w:rsidRPr="00B86F92">
        <w:rPr>
          <w:rFonts w:ascii="Times New Roman" w:hAnsi="Times New Roman"/>
          <w:sz w:val="24"/>
          <w:szCs w:val="24"/>
        </w:rPr>
        <w:t>) and so allows cascading which results in the possibility of multi-bit subtraction.</w:t>
      </w:r>
    </w:p>
    <w:p w14:paraId="2E630449" w14:textId="77777777" w:rsidR="00792E96" w:rsidRPr="00B86F92" w:rsidRDefault="00792E96" w:rsidP="00792E96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sz w:val="24"/>
          <w:szCs w:val="24"/>
        </w:rPr>
      </w:pPr>
    </w:p>
    <w:p w14:paraId="27A8334A" w14:textId="77777777" w:rsidR="00792E96" w:rsidRPr="00B86F92" w:rsidRDefault="00792E96" w:rsidP="00792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IC 7483</w:t>
      </w:r>
    </w:p>
    <w:p w14:paraId="5C7719CB" w14:textId="77777777" w:rsidR="00792E96" w:rsidRPr="00B86F92" w:rsidRDefault="00792E96" w:rsidP="00792E96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/>
          <w:sz w:val="24"/>
          <w:szCs w:val="24"/>
        </w:rPr>
      </w:pPr>
    </w:p>
    <w:p w14:paraId="60256EF7" w14:textId="77777777" w:rsidR="00792E96" w:rsidRPr="00B86F92" w:rsidRDefault="00792E96" w:rsidP="00792E96">
      <w:pPr>
        <w:widowControl w:val="0"/>
        <w:overflowPunct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sz w:val="24"/>
          <w:szCs w:val="24"/>
        </w:rPr>
        <w:t>For subtraction of one binary number from another, we do so by adding 2’s complement of the former to the latter number using a full adder circuit.</w:t>
      </w:r>
    </w:p>
    <w:p w14:paraId="171EDAFD" w14:textId="77777777" w:rsidR="00792E96" w:rsidRPr="00B86F92" w:rsidRDefault="00792E96" w:rsidP="00792E96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24"/>
          <w:szCs w:val="24"/>
        </w:rPr>
      </w:pPr>
    </w:p>
    <w:p w14:paraId="15C3ECE9" w14:textId="77777777" w:rsidR="00792E96" w:rsidRPr="00B86F92" w:rsidRDefault="00792E96" w:rsidP="00792E96">
      <w:pPr>
        <w:widowControl w:val="0"/>
        <w:overflowPunct w:val="0"/>
        <w:autoSpaceDE w:val="0"/>
        <w:autoSpaceDN w:val="0"/>
        <w:adjustRightInd w:val="0"/>
        <w:spacing w:after="0" w:line="232" w:lineRule="auto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sz w:val="24"/>
          <w:szCs w:val="24"/>
        </w:rPr>
        <w:t>IC 7483 is a 16 pin, 4-bit full adder. This IC has a provision to add the carry output to transfer and end around carry output using Co and C4 respectively.</w:t>
      </w:r>
    </w:p>
    <w:p w14:paraId="186467AF" w14:textId="77777777" w:rsidR="00792E96" w:rsidRPr="00B86F92" w:rsidRDefault="00792E96" w:rsidP="00792E96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/>
          <w:sz w:val="24"/>
          <w:szCs w:val="24"/>
        </w:rPr>
      </w:pPr>
    </w:p>
    <w:p w14:paraId="5EEA7186" w14:textId="77777777" w:rsidR="00792E96" w:rsidRPr="00B86F92" w:rsidRDefault="00792E96" w:rsidP="00792E96">
      <w:pPr>
        <w:widowControl w:val="0"/>
        <w:overflowPunct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 xml:space="preserve">2’s complement: </w:t>
      </w:r>
      <w:r w:rsidRPr="00B86F92">
        <w:rPr>
          <w:rFonts w:ascii="Times New Roman" w:hAnsi="Times New Roman"/>
          <w:sz w:val="24"/>
          <w:szCs w:val="24"/>
        </w:rPr>
        <w:t>2’s complement of any binary no. can be obtained by adding 1 in 1’scomplement of that no.</w:t>
      </w:r>
    </w:p>
    <w:p w14:paraId="6312106C" w14:textId="77777777" w:rsidR="00792E96" w:rsidRPr="00B86F92" w:rsidRDefault="00792E96" w:rsidP="00792E96">
      <w:pPr>
        <w:widowControl w:val="0"/>
        <w:autoSpaceDE w:val="0"/>
        <w:autoSpaceDN w:val="0"/>
        <w:adjustRightInd w:val="0"/>
        <w:spacing w:after="0" w:line="217" w:lineRule="auto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sz w:val="24"/>
          <w:szCs w:val="24"/>
        </w:rPr>
        <w:t>e.g.  2’s complement of +(10)</w:t>
      </w:r>
      <w:r w:rsidRPr="00B86F92">
        <w:rPr>
          <w:rFonts w:ascii="Times New Roman" w:hAnsi="Times New Roman"/>
          <w:sz w:val="32"/>
          <w:szCs w:val="32"/>
          <w:vertAlign w:val="subscript"/>
        </w:rPr>
        <w:t>10</w:t>
      </w:r>
      <w:r w:rsidRPr="00B86F92">
        <w:rPr>
          <w:rFonts w:ascii="Times New Roman" w:hAnsi="Times New Roman"/>
          <w:sz w:val="24"/>
          <w:szCs w:val="24"/>
        </w:rPr>
        <w:t xml:space="preserve"> =1010is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5"/>
        <w:gridCol w:w="2578"/>
        <w:gridCol w:w="717"/>
        <w:gridCol w:w="1934"/>
      </w:tblGrid>
      <w:tr w:rsidR="00792E96" w:rsidRPr="00B86F92" w14:paraId="229FE13B" w14:textId="77777777" w:rsidTr="00356239">
        <w:trPr>
          <w:trHeight w:val="22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CEAE8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1C of 1010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9CA0CB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175C4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0101</w:t>
            </w:r>
          </w:p>
        </w:tc>
      </w:tr>
      <w:tr w:rsidR="00792E96" w:rsidRPr="00B86F92" w14:paraId="6C81A3FE" w14:textId="77777777" w:rsidTr="00356239">
        <w:trPr>
          <w:trHeight w:val="213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0662E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ACD312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2A23A5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w w:val="88"/>
                <w:sz w:val="24"/>
                <w:szCs w:val="24"/>
              </w:rPr>
              <w:t>+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A63D12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92E96" w:rsidRPr="00B86F92" w14:paraId="359D1011" w14:textId="77777777" w:rsidTr="00356239">
        <w:trPr>
          <w:trHeight w:val="25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D39EA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342" w:lineRule="exact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-(10)</w:t>
            </w:r>
            <w:r w:rsidRPr="00B86F92">
              <w:rPr>
                <w:rFonts w:ascii="Times New Roman" w:hAnsi="Times New Roman"/>
                <w:sz w:val="32"/>
                <w:szCs w:val="32"/>
                <w:vertAlign w:val="subscript"/>
              </w:rPr>
              <w:t>10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39C8E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99F31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0110</w:t>
            </w:r>
          </w:p>
        </w:tc>
      </w:tr>
    </w:tbl>
    <w:p w14:paraId="31B519A0" w14:textId="77777777" w:rsidR="00792E96" w:rsidRPr="00B86F92" w:rsidRDefault="00792E96" w:rsidP="00792E96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200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sz w:val="24"/>
          <w:szCs w:val="24"/>
        </w:rPr>
        <w:t>In 2’s complement subtraction using IC 7483, we are representing negative number in 2’s complement form and then adding it with 1</w:t>
      </w:r>
      <w:r w:rsidRPr="00B86F92">
        <w:rPr>
          <w:rFonts w:ascii="Times New Roman" w:hAnsi="Times New Roman"/>
          <w:sz w:val="32"/>
          <w:szCs w:val="32"/>
          <w:vertAlign w:val="superscript"/>
        </w:rPr>
        <w:t>st</w:t>
      </w:r>
      <w:r w:rsidRPr="00B86F92">
        <w:rPr>
          <w:rFonts w:ascii="Times New Roman" w:hAnsi="Times New Roman"/>
          <w:sz w:val="24"/>
          <w:szCs w:val="24"/>
        </w:rPr>
        <w:t xml:space="preserve"> number.</w:t>
      </w:r>
    </w:p>
    <w:p w14:paraId="0BA4CD05" w14:textId="77777777" w:rsidR="00792E96" w:rsidRPr="00B86F92" w:rsidRDefault="00792E96" w:rsidP="00792E96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</w:rPr>
      </w:pPr>
    </w:p>
    <w:p w14:paraId="7EF532A9" w14:textId="4FB09471" w:rsidR="00251F84" w:rsidRDefault="00792E96" w:rsidP="00251F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Implementation Details:</w:t>
      </w:r>
    </w:p>
    <w:p w14:paraId="443B9FEC" w14:textId="77777777" w:rsidR="00251F84" w:rsidRPr="00251F84" w:rsidRDefault="00251F84" w:rsidP="00251F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</w:pPr>
    </w:p>
    <w:p w14:paraId="4BF912FA" w14:textId="6DB62E96" w:rsidR="00792E96" w:rsidRDefault="009238D2" w:rsidP="00251F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bCs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 xml:space="preserve">Half Adder </w:t>
      </w:r>
      <w:r w:rsidR="00792E96" w:rsidRPr="00B86F92">
        <w:rPr>
          <w:rFonts w:ascii="Times New Roman" w:hAnsi="Times New Roman"/>
          <w:b/>
          <w:bCs/>
          <w:sz w:val="24"/>
          <w:szCs w:val="24"/>
        </w:rPr>
        <w:t>Block Diagram</w:t>
      </w:r>
      <w:r w:rsidR="00251F84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251F84">
        <w:rPr>
          <w:rFonts w:ascii="Times New Roman" w:hAnsi="Times New Roman"/>
          <w:b/>
          <w:bCs/>
          <w:sz w:val="24"/>
          <w:szCs w:val="24"/>
        </w:rPr>
        <w:tab/>
      </w:r>
      <w:r w:rsidR="00251F84">
        <w:rPr>
          <w:rFonts w:ascii="Times New Roman" w:hAnsi="Times New Roman"/>
          <w:b/>
          <w:bCs/>
          <w:sz w:val="24"/>
          <w:szCs w:val="24"/>
        </w:rPr>
        <w:tab/>
      </w:r>
      <w:r w:rsidR="00251F84">
        <w:rPr>
          <w:rFonts w:ascii="Times New Roman" w:hAnsi="Times New Roman"/>
          <w:b/>
          <w:bCs/>
          <w:sz w:val="24"/>
          <w:szCs w:val="24"/>
        </w:rPr>
        <w:tab/>
      </w:r>
      <w:r w:rsidR="00251F84">
        <w:rPr>
          <w:rFonts w:ascii="Times New Roman" w:hAnsi="Times New Roman"/>
          <w:b/>
          <w:bCs/>
          <w:sz w:val="24"/>
          <w:szCs w:val="24"/>
        </w:rPr>
        <w:tab/>
      </w:r>
      <w:r w:rsidR="00251F84">
        <w:rPr>
          <w:rFonts w:ascii="Times New Roman" w:hAnsi="Times New Roman"/>
          <w:b/>
          <w:bCs/>
          <w:sz w:val="24"/>
          <w:szCs w:val="24"/>
        </w:rPr>
        <w:tab/>
      </w:r>
      <w:r w:rsidR="00251F84" w:rsidRPr="00B86F92">
        <w:rPr>
          <w:rFonts w:ascii="Times New Roman" w:hAnsi="Times New Roman"/>
          <w:b/>
          <w:bCs/>
          <w:sz w:val="24"/>
          <w:szCs w:val="24"/>
        </w:rPr>
        <w:t>Half Adder Circuit</w:t>
      </w:r>
    </w:p>
    <w:p w14:paraId="012620F7" w14:textId="77777777" w:rsidR="00F728BD" w:rsidRDefault="00F728BD" w:rsidP="00251F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2B0A2EC" w14:textId="640E6217" w:rsidR="00792E96" w:rsidRDefault="00251F84" w:rsidP="00251F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290AB" wp14:editId="73F53CED">
            <wp:extent cx="2815569" cy="2476328"/>
            <wp:effectExtent l="0" t="0" r="444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923" cy="249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F84">
        <w:t xml:space="preserve"> </w:t>
      </w:r>
      <w:r>
        <w:rPr>
          <w:noProof/>
        </w:rPr>
        <w:drawing>
          <wp:inline distT="0" distB="0" distL="0" distR="0" wp14:anchorId="27E8BAE9" wp14:editId="73D340C9">
            <wp:extent cx="3990340" cy="25339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463" cy="254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F52F" w14:textId="77777777" w:rsidR="00251F84" w:rsidRPr="00B86F92" w:rsidRDefault="00251F84" w:rsidP="00251F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93901E" w14:textId="77777777" w:rsidR="00251F84" w:rsidRDefault="00251F84" w:rsidP="00792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A &amp;  B    </w:t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sym w:font="Wingdings" w:char="F0E8"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INPUTS</w:t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  <w:t xml:space="preserve">S  &amp;  C    </w:t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sym w:font="Wingdings" w:char="F0E8"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OUTPUTS</w:t>
      </w:r>
      <w:r w:rsidRPr="00B86F92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CB7C090" w14:textId="77777777" w:rsidR="00251F84" w:rsidRDefault="00251F84" w:rsidP="00792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D67024A" w14:textId="470CAF8E" w:rsidR="00792E96" w:rsidRPr="00B86F92" w:rsidRDefault="00792E96" w:rsidP="00251F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 xml:space="preserve">Truth Table </w:t>
      </w:r>
      <w:r w:rsidR="009238D2" w:rsidRPr="00B86F92">
        <w:rPr>
          <w:rFonts w:ascii="Times New Roman" w:hAnsi="Times New Roman"/>
          <w:b/>
          <w:bCs/>
          <w:sz w:val="24"/>
          <w:szCs w:val="24"/>
        </w:rPr>
        <w:t>for</w:t>
      </w:r>
      <w:r w:rsidRPr="00B86F92">
        <w:rPr>
          <w:rFonts w:ascii="Times New Roman" w:hAnsi="Times New Roman"/>
          <w:b/>
          <w:bCs/>
          <w:sz w:val="24"/>
          <w:szCs w:val="24"/>
        </w:rPr>
        <w:t xml:space="preserve"> Half Adder</w:t>
      </w:r>
    </w:p>
    <w:p w14:paraId="13CFA076" w14:textId="77777777" w:rsidR="00792E96" w:rsidRPr="00B86F92" w:rsidRDefault="00792E96" w:rsidP="00792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5"/>
        <w:gridCol w:w="3082"/>
        <w:gridCol w:w="2696"/>
        <w:gridCol w:w="2314"/>
      </w:tblGrid>
      <w:tr w:rsidR="009238D2" w:rsidRPr="00B86F92" w14:paraId="15402D70" w14:textId="77777777" w:rsidTr="00811CF8">
        <w:trPr>
          <w:trHeight w:val="264"/>
        </w:trPr>
        <w:tc>
          <w:tcPr>
            <w:tcW w:w="5857" w:type="dxa"/>
            <w:gridSpan w:val="2"/>
            <w:shd w:val="clear" w:color="auto" w:fill="auto"/>
          </w:tcPr>
          <w:p w14:paraId="1F4B7E99" w14:textId="77777777" w:rsidR="009238D2" w:rsidRPr="00B86F92" w:rsidRDefault="009238D2" w:rsidP="00855C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86F92">
              <w:rPr>
                <w:rFonts w:ascii="Times New Roman" w:hAnsi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5010" w:type="dxa"/>
            <w:gridSpan w:val="2"/>
            <w:shd w:val="clear" w:color="auto" w:fill="auto"/>
          </w:tcPr>
          <w:p w14:paraId="2E44821C" w14:textId="77777777" w:rsidR="009238D2" w:rsidRPr="00B86F92" w:rsidRDefault="009238D2" w:rsidP="00855C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86F92">
              <w:rPr>
                <w:rFonts w:ascii="Times New Roman" w:hAnsi="Times New Roman"/>
                <w:b/>
                <w:sz w:val="24"/>
                <w:szCs w:val="24"/>
              </w:rPr>
              <w:t>Outputs</w:t>
            </w:r>
          </w:p>
        </w:tc>
      </w:tr>
      <w:tr w:rsidR="009238D2" w:rsidRPr="00B86F92" w14:paraId="534B4078" w14:textId="77777777" w:rsidTr="00811CF8">
        <w:trPr>
          <w:trHeight w:val="247"/>
        </w:trPr>
        <w:tc>
          <w:tcPr>
            <w:tcW w:w="2775" w:type="dxa"/>
            <w:shd w:val="clear" w:color="auto" w:fill="auto"/>
          </w:tcPr>
          <w:p w14:paraId="5A1BDD2E" w14:textId="77777777" w:rsidR="009238D2" w:rsidRPr="00B86F92" w:rsidRDefault="009238D2" w:rsidP="00855C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86F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3082" w:type="dxa"/>
            <w:shd w:val="clear" w:color="auto" w:fill="auto"/>
          </w:tcPr>
          <w:p w14:paraId="7A011017" w14:textId="77777777" w:rsidR="009238D2" w:rsidRPr="00B86F92" w:rsidRDefault="009238D2" w:rsidP="00855C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86F92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2696" w:type="dxa"/>
            <w:shd w:val="clear" w:color="auto" w:fill="auto"/>
          </w:tcPr>
          <w:p w14:paraId="15D32F27" w14:textId="7A21A879" w:rsidR="009238D2" w:rsidRPr="00B86F92" w:rsidRDefault="00EF290B" w:rsidP="00855C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86F92">
              <w:rPr>
                <w:rFonts w:ascii="Times New Roman" w:hAnsi="Times New Roman"/>
                <w:b/>
                <w:sz w:val="24"/>
                <w:szCs w:val="24"/>
              </w:rPr>
              <w:t>Sum</w:t>
            </w:r>
          </w:p>
        </w:tc>
        <w:tc>
          <w:tcPr>
            <w:tcW w:w="2314" w:type="dxa"/>
            <w:shd w:val="clear" w:color="auto" w:fill="auto"/>
          </w:tcPr>
          <w:p w14:paraId="61C4BB1D" w14:textId="7630C70B" w:rsidR="009238D2" w:rsidRPr="00B86F92" w:rsidRDefault="00EF290B" w:rsidP="00855C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86F92">
              <w:rPr>
                <w:rFonts w:ascii="Times New Roman" w:hAnsi="Times New Roman"/>
                <w:b/>
                <w:sz w:val="24"/>
                <w:szCs w:val="24"/>
              </w:rPr>
              <w:t>Carry</w:t>
            </w:r>
          </w:p>
        </w:tc>
      </w:tr>
      <w:tr w:rsidR="00792E96" w:rsidRPr="00B86F92" w14:paraId="1372D10E" w14:textId="77777777" w:rsidTr="00811CF8">
        <w:trPr>
          <w:trHeight w:val="264"/>
        </w:trPr>
        <w:tc>
          <w:tcPr>
            <w:tcW w:w="2775" w:type="dxa"/>
            <w:shd w:val="clear" w:color="auto" w:fill="auto"/>
          </w:tcPr>
          <w:p w14:paraId="08F51BE1" w14:textId="1D562534" w:rsidR="00792E96" w:rsidRPr="00B86F92" w:rsidRDefault="00EF290B" w:rsidP="00E04E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082" w:type="dxa"/>
            <w:shd w:val="clear" w:color="auto" w:fill="auto"/>
          </w:tcPr>
          <w:p w14:paraId="3E3B49E0" w14:textId="0CDDFC8F" w:rsidR="00792E96" w:rsidRPr="00B86F92" w:rsidRDefault="00EF290B" w:rsidP="00E04E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96" w:type="dxa"/>
            <w:shd w:val="clear" w:color="auto" w:fill="auto"/>
          </w:tcPr>
          <w:p w14:paraId="038DE6A1" w14:textId="4850E80F" w:rsidR="00792E96" w:rsidRPr="00B86F92" w:rsidRDefault="00EF290B" w:rsidP="00E04E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314" w:type="dxa"/>
            <w:shd w:val="clear" w:color="auto" w:fill="auto"/>
          </w:tcPr>
          <w:p w14:paraId="75D55034" w14:textId="62E3530D" w:rsidR="00792E96" w:rsidRPr="00B86F92" w:rsidRDefault="00EF290B" w:rsidP="00E04E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92E96" w:rsidRPr="00B86F92" w14:paraId="5B003C21" w14:textId="77777777" w:rsidTr="00811CF8">
        <w:trPr>
          <w:trHeight w:val="247"/>
        </w:trPr>
        <w:tc>
          <w:tcPr>
            <w:tcW w:w="2775" w:type="dxa"/>
            <w:shd w:val="clear" w:color="auto" w:fill="auto"/>
          </w:tcPr>
          <w:p w14:paraId="36CACACC" w14:textId="3B2EA40F" w:rsidR="00792E96" w:rsidRPr="00B86F92" w:rsidRDefault="00EF290B" w:rsidP="00E04E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082" w:type="dxa"/>
            <w:shd w:val="clear" w:color="auto" w:fill="auto"/>
          </w:tcPr>
          <w:p w14:paraId="1CD2BD3E" w14:textId="0758B070" w:rsidR="00792E96" w:rsidRPr="00B86F92" w:rsidRDefault="00EF290B" w:rsidP="00E04E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  <w:shd w:val="clear" w:color="auto" w:fill="auto"/>
          </w:tcPr>
          <w:p w14:paraId="5BB2B1CA" w14:textId="2AFBAA01" w:rsidR="00792E96" w:rsidRPr="00B86F92" w:rsidRDefault="00EF290B" w:rsidP="00E04E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14" w:type="dxa"/>
            <w:shd w:val="clear" w:color="auto" w:fill="auto"/>
          </w:tcPr>
          <w:p w14:paraId="715B6A0C" w14:textId="6AFAA716" w:rsidR="00792E96" w:rsidRPr="00B86F92" w:rsidRDefault="00EF290B" w:rsidP="00E04E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92E96" w:rsidRPr="00B86F92" w14:paraId="4095DC93" w14:textId="77777777" w:rsidTr="00811CF8">
        <w:trPr>
          <w:trHeight w:val="247"/>
        </w:trPr>
        <w:tc>
          <w:tcPr>
            <w:tcW w:w="2775" w:type="dxa"/>
            <w:shd w:val="clear" w:color="auto" w:fill="auto"/>
          </w:tcPr>
          <w:p w14:paraId="330F9BE0" w14:textId="70757C1F" w:rsidR="00792E96" w:rsidRPr="00B86F92" w:rsidRDefault="00EF290B" w:rsidP="00E04E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82" w:type="dxa"/>
            <w:shd w:val="clear" w:color="auto" w:fill="auto"/>
          </w:tcPr>
          <w:p w14:paraId="78DBAAB3" w14:textId="66279D62" w:rsidR="00792E96" w:rsidRPr="00B86F92" w:rsidRDefault="00EF290B" w:rsidP="00E04E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96" w:type="dxa"/>
            <w:shd w:val="clear" w:color="auto" w:fill="auto"/>
          </w:tcPr>
          <w:p w14:paraId="1E309C6D" w14:textId="1DFA6B86" w:rsidR="00792E96" w:rsidRPr="00B86F92" w:rsidRDefault="00EF290B" w:rsidP="00E04E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14" w:type="dxa"/>
            <w:shd w:val="clear" w:color="auto" w:fill="auto"/>
          </w:tcPr>
          <w:p w14:paraId="49EDBDC4" w14:textId="2CE8D661" w:rsidR="00792E96" w:rsidRPr="00B86F92" w:rsidRDefault="00EF290B" w:rsidP="00E04E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92E96" w:rsidRPr="00B86F92" w14:paraId="036F3906" w14:textId="77777777" w:rsidTr="00811CF8">
        <w:trPr>
          <w:trHeight w:val="264"/>
        </w:trPr>
        <w:tc>
          <w:tcPr>
            <w:tcW w:w="2775" w:type="dxa"/>
            <w:shd w:val="clear" w:color="auto" w:fill="auto"/>
          </w:tcPr>
          <w:p w14:paraId="503BBB1C" w14:textId="2B101E7A" w:rsidR="00792E96" w:rsidRPr="00B86F92" w:rsidRDefault="00EF290B" w:rsidP="00E04E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82" w:type="dxa"/>
            <w:shd w:val="clear" w:color="auto" w:fill="auto"/>
          </w:tcPr>
          <w:p w14:paraId="1E85F47F" w14:textId="5B642661" w:rsidR="00792E96" w:rsidRPr="00B86F92" w:rsidRDefault="00EF290B" w:rsidP="00E04E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  <w:shd w:val="clear" w:color="auto" w:fill="auto"/>
          </w:tcPr>
          <w:p w14:paraId="14015F04" w14:textId="0922FAC1" w:rsidR="00792E96" w:rsidRPr="00B86F92" w:rsidRDefault="00EF290B" w:rsidP="00E04E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314" w:type="dxa"/>
            <w:shd w:val="clear" w:color="auto" w:fill="auto"/>
          </w:tcPr>
          <w:p w14:paraId="13A6DCBF" w14:textId="45F5FE20" w:rsidR="00792E96" w:rsidRPr="00B86F92" w:rsidRDefault="00EF290B" w:rsidP="00E04E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2771A32C" w14:textId="77777777" w:rsidR="00811CF8" w:rsidRPr="00B86F92" w:rsidRDefault="00811CF8" w:rsidP="00792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C7E919" w14:textId="15A0F96E" w:rsidR="00052B29" w:rsidRPr="00B86F92" w:rsidRDefault="00792E96" w:rsidP="00052B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From the truth table</w:t>
      </w:r>
      <w:r w:rsidR="009238D2" w:rsidRPr="00B86F92">
        <w:rPr>
          <w:rFonts w:ascii="Times New Roman" w:hAnsi="Times New Roman"/>
          <w:b/>
          <w:bCs/>
          <w:sz w:val="24"/>
          <w:szCs w:val="24"/>
        </w:rPr>
        <w:t xml:space="preserve"> (with steps)</w:t>
      </w:r>
      <w:r w:rsidR="00EF290B" w:rsidRPr="00B86F92">
        <w:rPr>
          <w:rFonts w:ascii="Times New Roman" w:hAnsi="Times New Roman"/>
          <w:b/>
          <w:bCs/>
          <w:sz w:val="24"/>
          <w:szCs w:val="24"/>
        </w:rPr>
        <w:t>:</w:t>
      </w:r>
    </w:p>
    <w:p w14:paraId="5B8DA629" w14:textId="77777777" w:rsidR="00052B29" w:rsidRPr="00B86F92" w:rsidRDefault="00052B29" w:rsidP="00052B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7"/>
          <w:szCs w:val="27"/>
        </w:rPr>
      </w:pPr>
    </w:p>
    <w:p w14:paraId="21A29E43" w14:textId="27853268" w:rsidR="00EF290B" w:rsidRDefault="00EF290B" w:rsidP="00EF29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</w:pPr>
      <w:r w:rsidRPr="00F56B1C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S=A’.B+A.B’ </w:t>
      </w:r>
      <w:r w:rsidRPr="00F56B1C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F56B1C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F56B1C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F56B1C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="00F56B1C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F56B1C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F56B1C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  <w:t>C=A.B</w:t>
      </w:r>
    </w:p>
    <w:p w14:paraId="3BEB93DA" w14:textId="77777777" w:rsidR="0007581B" w:rsidRPr="00F56B1C" w:rsidRDefault="0007581B" w:rsidP="00EF29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</w:pPr>
    </w:p>
    <w:p w14:paraId="357CF3C7" w14:textId="77777777" w:rsidR="00052B29" w:rsidRPr="00B86F92" w:rsidRDefault="00052B29" w:rsidP="00EF29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7"/>
          <w:szCs w:val="27"/>
        </w:rPr>
      </w:pPr>
    </w:p>
    <w:p w14:paraId="73BF8F8E" w14:textId="0DAD43B8" w:rsidR="00704F90" w:rsidRDefault="00792E96" w:rsidP="00F56B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Full Adder Block Diagram</w:t>
      </w:r>
      <w:r w:rsidR="00F56B1C">
        <w:rPr>
          <w:rFonts w:ascii="Times New Roman" w:hAnsi="Times New Roman"/>
          <w:sz w:val="24"/>
          <w:szCs w:val="24"/>
        </w:rPr>
        <w:tab/>
      </w:r>
      <w:r w:rsidR="00F56B1C">
        <w:rPr>
          <w:rFonts w:ascii="Times New Roman" w:hAnsi="Times New Roman"/>
          <w:sz w:val="24"/>
          <w:szCs w:val="24"/>
        </w:rPr>
        <w:tab/>
      </w:r>
      <w:r w:rsidR="00F56B1C">
        <w:rPr>
          <w:rFonts w:ascii="Times New Roman" w:hAnsi="Times New Roman"/>
          <w:sz w:val="24"/>
          <w:szCs w:val="24"/>
        </w:rPr>
        <w:tab/>
      </w:r>
      <w:r w:rsidR="00F56B1C">
        <w:rPr>
          <w:rFonts w:ascii="Times New Roman" w:hAnsi="Times New Roman"/>
          <w:sz w:val="24"/>
          <w:szCs w:val="24"/>
        </w:rPr>
        <w:tab/>
      </w:r>
      <w:r w:rsidR="00F56B1C">
        <w:rPr>
          <w:rFonts w:ascii="Times New Roman" w:hAnsi="Times New Roman"/>
          <w:sz w:val="24"/>
          <w:szCs w:val="24"/>
        </w:rPr>
        <w:tab/>
      </w:r>
      <w:r w:rsidR="00F56B1C">
        <w:rPr>
          <w:rFonts w:ascii="Times New Roman" w:hAnsi="Times New Roman"/>
          <w:sz w:val="24"/>
          <w:szCs w:val="24"/>
        </w:rPr>
        <w:tab/>
      </w:r>
      <w:r w:rsidR="00F56B1C">
        <w:rPr>
          <w:rFonts w:ascii="Times New Roman" w:hAnsi="Times New Roman"/>
          <w:sz w:val="24"/>
          <w:szCs w:val="24"/>
        </w:rPr>
        <w:tab/>
      </w:r>
      <w:r w:rsidR="00F56B1C">
        <w:rPr>
          <w:rFonts w:ascii="Times New Roman" w:hAnsi="Times New Roman"/>
          <w:sz w:val="24"/>
          <w:szCs w:val="24"/>
        </w:rPr>
        <w:tab/>
      </w:r>
      <w:r w:rsidR="009238D2" w:rsidRPr="00B86F92">
        <w:rPr>
          <w:rFonts w:ascii="Times New Roman" w:hAnsi="Times New Roman"/>
          <w:b/>
          <w:bCs/>
          <w:sz w:val="24"/>
          <w:szCs w:val="24"/>
        </w:rPr>
        <w:t>Full Adder Circuit</w:t>
      </w:r>
    </w:p>
    <w:p w14:paraId="4B0BB479" w14:textId="4D6E22A2" w:rsidR="00F56B1C" w:rsidRPr="00B86F92" w:rsidRDefault="00F56B1C" w:rsidP="00F56B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4B95B86" wp14:editId="6E0647FC">
            <wp:extent cx="3021965" cy="2013721"/>
            <wp:effectExtent l="0" t="0" r="698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983" cy="202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6733E" wp14:editId="63B16BDD">
            <wp:extent cx="3820332" cy="213804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66" cy="216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1F24" w14:textId="3F3F6C80" w:rsidR="00792E96" w:rsidRDefault="00792E96" w:rsidP="00792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 xml:space="preserve">Truth Table </w:t>
      </w:r>
      <w:r w:rsidR="009238D2" w:rsidRPr="00B86F92">
        <w:rPr>
          <w:rFonts w:ascii="Times New Roman" w:hAnsi="Times New Roman"/>
          <w:b/>
          <w:bCs/>
          <w:sz w:val="24"/>
          <w:szCs w:val="24"/>
        </w:rPr>
        <w:t>for</w:t>
      </w:r>
      <w:r w:rsidRPr="00B86F92">
        <w:rPr>
          <w:rFonts w:ascii="Times New Roman" w:hAnsi="Times New Roman"/>
          <w:b/>
          <w:bCs/>
          <w:sz w:val="24"/>
          <w:szCs w:val="24"/>
        </w:rPr>
        <w:t xml:space="preserve"> Full Adder</w:t>
      </w:r>
    </w:p>
    <w:p w14:paraId="7F323354" w14:textId="77777777" w:rsidR="005532ED" w:rsidRPr="00B86F92" w:rsidRDefault="005532ED" w:rsidP="00792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11027" w:type="dxa"/>
        <w:tblLook w:val="04A0" w:firstRow="1" w:lastRow="0" w:firstColumn="1" w:lastColumn="0" w:noHBand="0" w:noVBand="1"/>
      </w:tblPr>
      <w:tblGrid>
        <w:gridCol w:w="2204"/>
        <w:gridCol w:w="2204"/>
        <w:gridCol w:w="2208"/>
        <w:gridCol w:w="2204"/>
        <w:gridCol w:w="2207"/>
      </w:tblGrid>
      <w:tr w:rsidR="00052B29" w:rsidRPr="00B86F92" w14:paraId="1931873B" w14:textId="77777777" w:rsidTr="00052B29">
        <w:trPr>
          <w:trHeight w:val="224"/>
        </w:trPr>
        <w:tc>
          <w:tcPr>
            <w:tcW w:w="6616" w:type="dxa"/>
            <w:gridSpan w:val="3"/>
          </w:tcPr>
          <w:p w14:paraId="1F98AB8D" w14:textId="77777777" w:rsidR="00052B29" w:rsidRPr="00B86F92" w:rsidRDefault="00052B29" w:rsidP="00745315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INPUT</w:t>
            </w:r>
          </w:p>
        </w:tc>
        <w:tc>
          <w:tcPr>
            <w:tcW w:w="4411" w:type="dxa"/>
            <w:gridSpan w:val="2"/>
          </w:tcPr>
          <w:p w14:paraId="3EFA08D4" w14:textId="77777777" w:rsidR="00052B29" w:rsidRPr="00B86F92" w:rsidRDefault="00052B29" w:rsidP="00745315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OUTPUT</w:t>
            </w:r>
          </w:p>
        </w:tc>
      </w:tr>
      <w:tr w:rsidR="00052B29" w:rsidRPr="00B86F92" w14:paraId="5A69EFE8" w14:textId="77777777" w:rsidTr="00052B29">
        <w:trPr>
          <w:trHeight w:val="235"/>
        </w:trPr>
        <w:tc>
          <w:tcPr>
            <w:tcW w:w="2204" w:type="dxa"/>
          </w:tcPr>
          <w:p w14:paraId="1C1DB096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A</w:t>
            </w:r>
          </w:p>
        </w:tc>
        <w:tc>
          <w:tcPr>
            <w:tcW w:w="2204" w:type="dxa"/>
          </w:tcPr>
          <w:p w14:paraId="3A0C2F47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B</w:t>
            </w:r>
          </w:p>
        </w:tc>
        <w:tc>
          <w:tcPr>
            <w:tcW w:w="2206" w:type="dxa"/>
          </w:tcPr>
          <w:p w14:paraId="007E86E5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Carry (in)</w:t>
            </w:r>
          </w:p>
        </w:tc>
        <w:tc>
          <w:tcPr>
            <w:tcW w:w="2204" w:type="dxa"/>
          </w:tcPr>
          <w:p w14:paraId="1109B957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SUM</w:t>
            </w:r>
          </w:p>
        </w:tc>
        <w:tc>
          <w:tcPr>
            <w:tcW w:w="2206" w:type="dxa"/>
          </w:tcPr>
          <w:p w14:paraId="3D17F049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CARRY(C)</w:t>
            </w:r>
          </w:p>
        </w:tc>
      </w:tr>
      <w:tr w:rsidR="00052B29" w:rsidRPr="00B86F92" w14:paraId="4761643B" w14:textId="77777777" w:rsidTr="00052B29">
        <w:trPr>
          <w:trHeight w:val="224"/>
        </w:trPr>
        <w:tc>
          <w:tcPr>
            <w:tcW w:w="2204" w:type="dxa"/>
          </w:tcPr>
          <w:p w14:paraId="2D256F19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204" w:type="dxa"/>
          </w:tcPr>
          <w:p w14:paraId="1023E76E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206" w:type="dxa"/>
          </w:tcPr>
          <w:p w14:paraId="4C72162A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204" w:type="dxa"/>
          </w:tcPr>
          <w:p w14:paraId="4FC933BB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206" w:type="dxa"/>
          </w:tcPr>
          <w:p w14:paraId="74D26B0A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052B29" w:rsidRPr="00B86F92" w14:paraId="7B661993" w14:textId="77777777" w:rsidTr="00052B29">
        <w:trPr>
          <w:trHeight w:val="224"/>
        </w:trPr>
        <w:tc>
          <w:tcPr>
            <w:tcW w:w="2204" w:type="dxa"/>
          </w:tcPr>
          <w:p w14:paraId="7E4F002D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204" w:type="dxa"/>
          </w:tcPr>
          <w:p w14:paraId="37C6A8E6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206" w:type="dxa"/>
          </w:tcPr>
          <w:p w14:paraId="5B4A3E6B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204" w:type="dxa"/>
          </w:tcPr>
          <w:p w14:paraId="4A4977EC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206" w:type="dxa"/>
          </w:tcPr>
          <w:p w14:paraId="7F8A6588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052B29" w:rsidRPr="00B86F92" w14:paraId="60203F36" w14:textId="77777777" w:rsidTr="00052B29">
        <w:trPr>
          <w:trHeight w:val="235"/>
        </w:trPr>
        <w:tc>
          <w:tcPr>
            <w:tcW w:w="2204" w:type="dxa"/>
          </w:tcPr>
          <w:p w14:paraId="16F01052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204" w:type="dxa"/>
          </w:tcPr>
          <w:p w14:paraId="12AECD45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206" w:type="dxa"/>
          </w:tcPr>
          <w:p w14:paraId="57057B60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204" w:type="dxa"/>
          </w:tcPr>
          <w:p w14:paraId="085AEB45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206" w:type="dxa"/>
          </w:tcPr>
          <w:p w14:paraId="23005DEE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052B29" w:rsidRPr="00B86F92" w14:paraId="6F8D07B9" w14:textId="77777777" w:rsidTr="00052B29">
        <w:trPr>
          <w:trHeight w:val="224"/>
        </w:trPr>
        <w:tc>
          <w:tcPr>
            <w:tcW w:w="2204" w:type="dxa"/>
          </w:tcPr>
          <w:p w14:paraId="5025ECF5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204" w:type="dxa"/>
          </w:tcPr>
          <w:p w14:paraId="5A0053E3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206" w:type="dxa"/>
          </w:tcPr>
          <w:p w14:paraId="599EFFFC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204" w:type="dxa"/>
          </w:tcPr>
          <w:p w14:paraId="43CF3C31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206" w:type="dxa"/>
          </w:tcPr>
          <w:p w14:paraId="0044EEE2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052B29" w:rsidRPr="00B86F92" w14:paraId="51FCE0A3" w14:textId="77777777" w:rsidTr="00052B29">
        <w:trPr>
          <w:trHeight w:val="224"/>
        </w:trPr>
        <w:tc>
          <w:tcPr>
            <w:tcW w:w="2204" w:type="dxa"/>
          </w:tcPr>
          <w:p w14:paraId="106E4A2F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204" w:type="dxa"/>
          </w:tcPr>
          <w:p w14:paraId="7220A63E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206" w:type="dxa"/>
          </w:tcPr>
          <w:p w14:paraId="69968910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204" w:type="dxa"/>
          </w:tcPr>
          <w:p w14:paraId="4F15246C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206" w:type="dxa"/>
          </w:tcPr>
          <w:p w14:paraId="79231581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052B29" w:rsidRPr="00B86F92" w14:paraId="5F873661" w14:textId="77777777" w:rsidTr="00052B29">
        <w:trPr>
          <w:trHeight w:val="235"/>
        </w:trPr>
        <w:tc>
          <w:tcPr>
            <w:tcW w:w="2204" w:type="dxa"/>
          </w:tcPr>
          <w:p w14:paraId="6D42A0E8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204" w:type="dxa"/>
          </w:tcPr>
          <w:p w14:paraId="3023E05D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206" w:type="dxa"/>
          </w:tcPr>
          <w:p w14:paraId="6B6321D4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204" w:type="dxa"/>
          </w:tcPr>
          <w:p w14:paraId="5515BE3F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206" w:type="dxa"/>
          </w:tcPr>
          <w:p w14:paraId="3E305705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052B29" w:rsidRPr="00B86F92" w14:paraId="24F4F035" w14:textId="77777777" w:rsidTr="00052B29">
        <w:trPr>
          <w:trHeight w:val="224"/>
        </w:trPr>
        <w:tc>
          <w:tcPr>
            <w:tcW w:w="2204" w:type="dxa"/>
          </w:tcPr>
          <w:p w14:paraId="613DFFBA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204" w:type="dxa"/>
          </w:tcPr>
          <w:p w14:paraId="22887044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206" w:type="dxa"/>
          </w:tcPr>
          <w:p w14:paraId="6747B78B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204" w:type="dxa"/>
          </w:tcPr>
          <w:p w14:paraId="45593D57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206" w:type="dxa"/>
          </w:tcPr>
          <w:p w14:paraId="0B931763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052B29" w:rsidRPr="00B86F92" w14:paraId="6611494A" w14:textId="77777777" w:rsidTr="00052B29">
        <w:trPr>
          <w:trHeight w:val="224"/>
        </w:trPr>
        <w:tc>
          <w:tcPr>
            <w:tcW w:w="2204" w:type="dxa"/>
          </w:tcPr>
          <w:p w14:paraId="63AFE06B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lastRenderedPageBreak/>
              <w:t>1</w:t>
            </w:r>
          </w:p>
        </w:tc>
        <w:tc>
          <w:tcPr>
            <w:tcW w:w="2204" w:type="dxa"/>
          </w:tcPr>
          <w:p w14:paraId="6D41476E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206" w:type="dxa"/>
          </w:tcPr>
          <w:p w14:paraId="7C5E29A3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204" w:type="dxa"/>
          </w:tcPr>
          <w:p w14:paraId="43705AF6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206" w:type="dxa"/>
          </w:tcPr>
          <w:p w14:paraId="485E55E0" w14:textId="77777777" w:rsidR="00052B29" w:rsidRPr="00B86F92" w:rsidRDefault="00052B29" w:rsidP="00745315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</w:tbl>
    <w:p w14:paraId="41FCF03A" w14:textId="5C14658B" w:rsidR="00052B29" w:rsidRPr="00B86F92" w:rsidRDefault="00052B29" w:rsidP="00792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EAB19A" w14:textId="77777777" w:rsidR="00052B29" w:rsidRPr="00B86F92" w:rsidRDefault="00052B29" w:rsidP="00052B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From the truth table (with steps):</w:t>
      </w:r>
    </w:p>
    <w:p w14:paraId="0C1AEC5F" w14:textId="77777777" w:rsidR="00052B29" w:rsidRPr="00B86F92" w:rsidRDefault="00052B29" w:rsidP="00792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F45064" w14:textId="77777777" w:rsidR="00052B29" w:rsidRPr="005A11E4" w:rsidRDefault="00052B29" w:rsidP="00052B2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</w:pP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S= A’.B’.C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+ A’.B.C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’ + A.B’.C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’ + A.B.C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</w:p>
    <w:p w14:paraId="6539798A" w14:textId="77777777" w:rsidR="00052B29" w:rsidRPr="00B86F92" w:rsidRDefault="00052B29" w:rsidP="00052B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7"/>
          <w:szCs w:val="27"/>
        </w:rPr>
      </w:pPr>
      <w:r w:rsidRPr="00B86F92">
        <w:rPr>
          <w:rFonts w:ascii="Times New Roman" w:hAnsi="Times New Roman"/>
          <w:b/>
          <w:bCs/>
          <w:sz w:val="27"/>
          <w:szCs w:val="27"/>
        </w:rPr>
        <w:t>C= A’.B.C</w:t>
      </w:r>
      <w:r w:rsidRPr="005A11E4">
        <w:rPr>
          <w:rFonts w:ascii="Times New Roman" w:hAnsi="Times New Roman"/>
          <w:b/>
          <w:bCs/>
          <w:sz w:val="27"/>
          <w:szCs w:val="27"/>
          <w:vertAlign w:val="subscript"/>
        </w:rPr>
        <w:t>in</w:t>
      </w:r>
      <w:r w:rsidRPr="00B86F92">
        <w:rPr>
          <w:rFonts w:ascii="Times New Roman" w:hAnsi="Times New Roman"/>
          <w:b/>
          <w:bCs/>
          <w:sz w:val="27"/>
          <w:szCs w:val="27"/>
        </w:rPr>
        <w:t xml:space="preserve"> + A.B’.C</w:t>
      </w:r>
      <w:r w:rsidRPr="005A11E4">
        <w:rPr>
          <w:rFonts w:ascii="Times New Roman" w:hAnsi="Times New Roman"/>
          <w:b/>
          <w:bCs/>
          <w:sz w:val="27"/>
          <w:szCs w:val="27"/>
          <w:vertAlign w:val="subscript"/>
        </w:rPr>
        <w:t>in</w:t>
      </w:r>
      <w:r w:rsidRPr="00B86F92">
        <w:rPr>
          <w:rFonts w:ascii="Times New Roman" w:hAnsi="Times New Roman"/>
          <w:b/>
          <w:bCs/>
          <w:sz w:val="27"/>
          <w:szCs w:val="27"/>
        </w:rPr>
        <w:t xml:space="preserve"> + A.B.C</w:t>
      </w:r>
      <w:r w:rsidRPr="005A11E4">
        <w:rPr>
          <w:rFonts w:ascii="Times New Roman" w:hAnsi="Times New Roman"/>
          <w:b/>
          <w:bCs/>
          <w:sz w:val="27"/>
          <w:szCs w:val="27"/>
          <w:vertAlign w:val="subscript"/>
        </w:rPr>
        <w:t>in</w:t>
      </w:r>
      <w:r w:rsidRPr="00B86F92">
        <w:rPr>
          <w:rFonts w:ascii="Times New Roman" w:hAnsi="Times New Roman"/>
          <w:b/>
          <w:bCs/>
          <w:sz w:val="27"/>
          <w:szCs w:val="27"/>
        </w:rPr>
        <w:t>’ + A.B.C</w:t>
      </w:r>
      <w:r w:rsidRPr="005A11E4">
        <w:rPr>
          <w:rFonts w:ascii="Times New Roman" w:hAnsi="Times New Roman"/>
          <w:b/>
          <w:bCs/>
          <w:sz w:val="27"/>
          <w:szCs w:val="27"/>
          <w:vertAlign w:val="subscript"/>
        </w:rPr>
        <w:t>in</w:t>
      </w:r>
      <w:r w:rsidRPr="00B86F92">
        <w:rPr>
          <w:rFonts w:ascii="Times New Roman" w:hAnsi="Times New Roman"/>
          <w:b/>
          <w:bCs/>
          <w:sz w:val="27"/>
          <w:szCs w:val="27"/>
        </w:rPr>
        <w:t xml:space="preserve"> </w:t>
      </w:r>
    </w:p>
    <w:p w14:paraId="4ADB5CAC" w14:textId="4FC6D391" w:rsidR="00052B29" w:rsidRDefault="00052B29" w:rsidP="00267C1E">
      <w:pPr>
        <w:widowControl w:val="0"/>
        <w:tabs>
          <w:tab w:val="left" w:pos="10007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</w:pP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C 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= (A’.B.C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 xml:space="preserve">in 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+ A.B.C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) + (A.B’.C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+ A.B.C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) + (A.B.C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’ + A.B.C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5A11E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)</w:t>
      </w:r>
      <w:r w:rsidR="00267C1E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</w:p>
    <w:p w14:paraId="19AF46FB" w14:textId="77777777" w:rsidR="00267C1E" w:rsidRPr="005A11E4" w:rsidRDefault="00267C1E" w:rsidP="00267C1E">
      <w:pPr>
        <w:widowControl w:val="0"/>
        <w:tabs>
          <w:tab w:val="left" w:pos="10007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</w:pPr>
    </w:p>
    <w:p w14:paraId="7E7EAECB" w14:textId="34DAA724" w:rsidR="00792E96" w:rsidRDefault="00267C1E" w:rsidP="00267C1E">
      <w:pPr>
        <w:widowControl w:val="0"/>
        <w:tabs>
          <w:tab w:val="left" w:pos="3966"/>
        </w:tabs>
        <w:autoSpaceDE w:val="0"/>
        <w:autoSpaceDN w:val="0"/>
        <w:adjustRightInd w:val="0"/>
        <w:spacing w:after="0" w:line="324" w:lineRule="exact"/>
        <w:rPr>
          <w:rFonts w:ascii="Times New Roman" w:hAnsi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color w:val="365F91" w:themeColor="accent1" w:themeShade="BF"/>
          <w:sz w:val="24"/>
          <w:szCs w:val="24"/>
        </w:rPr>
        <w:tab/>
      </w:r>
    </w:p>
    <w:p w14:paraId="434ACF78" w14:textId="77777777" w:rsidR="00267C1E" w:rsidRPr="005A11E4" w:rsidRDefault="00267C1E" w:rsidP="00267C1E">
      <w:pPr>
        <w:widowControl w:val="0"/>
        <w:tabs>
          <w:tab w:val="left" w:pos="3966"/>
        </w:tabs>
        <w:autoSpaceDE w:val="0"/>
        <w:autoSpaceDN w:val="0"/>
        <w:adjustRightInd w:val="0"/>
        <w:spacing w:after="0" w:line="324" w:lineRule="exact"/>
        <w:rPr>
          <w:rFonts w:ascii="Times New Roman" w:hAnsi="Times New Roman"/>
          <w:color w:val="365F91" w:themeColor="accent1" w:themeShade="BF"/>
          <w:sz w:val="24"/>
          <w:szCs w:val="24"/>
        </w:rPr>
      </w:pPr>
    </w:p>
    <w:p w14:paraId="0D77DE42" w14:textId="77777777" w:rsidR="00FA1944" w:rsidRDefault="00792E96" w:rsidP="00792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Half Subtractor Block Diagram</w:t>
      </w:r>
      <w:r w:rsidR="00FA1944">
        <w:rPr>
          <w:rFonts w:ascii="Times New Roman" w:hAnsi="Times New Roman"/>
          <w:sz w:val="24"/>
          <w:szCs w:val="24"/>
        </w:rPr>
        <w:tab/>
      </w:r>
      <w:r w:rsidR="00FA1944">
        <w:rPr>
          <w:rFonts w:ascii="Times New Roman" w:hAnsi="Times New Roman"/>
          <w:sz w:val="24"/>
          <w:szCs w:val="24"/>
        </w:rPr>
        <w:tab/>
      </w:r>
      <w:r w:rsidR="00FA1944">
        <w:rPr>
          <w:rFonts w:ascii="Times New Roman" w:hAnsi="Times New Roman"/>
          <w:sz w:val="24"/>
          <w:szCs w:val="24"/>
        </w:rPr>
        <w:tab/>
      </w:r>
      <w:r w:rsidR="00FA1944">
        <w:rPr>
          <w:rFonts w:ascii="Times New Roman" w:hAnsi="Times New Roman"/>
          <w:sz w:val="24"/>
          <w:szCs w:val="24"/>
        </w:rPr>
        <w:tab/>
      </w:r>
      <w:r w:rsidR="00FA1944">
        <w:rPr>
          <w:rFonts w:ascii="Times New Roman" w:hAnsi="Times New Roman"/>
          <w:sz w:val="24"/>
          <w:szCs w:val="24"/>
        </w:rPr>
        <w:tab/>
      </w:r>
      <w:r w:rsidR="00FA1944">
        <w:rPr>
          <w:rFonts w:ascii="Times New Roman" w:hAnsi="Times New Roman"/>
          <w:sz w:val="24"/>
          <w:szCs w:val="24"/>
        </w:rPr>
        <w:tab/>
      </w:r>
      <w:r w:rsidR="009238D2" w:rsidRPr="00B86F92">
        <w:rPr>
          <w:rFonts w:ascii="Times New Roman" w:hAnsi="Times New Roman"/>
          <w:b/>
          <w:bCs/>
          <w:sz w:val="24"/>
          <w:szCs w:val="24"/>
        </w:rPr>
        <w:t>Half Subtractor Circuit</w:t>
      </w:r>
    </w:p>
    <w:p w14:paraId="0FA7A6C0" w14:textId="329D6364" w:rsidR="00FA1944" w:rsidRDefault="00FA1944" w:rsidP="00792E9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1D97C18" wp14:editId="4E89C2B3">
            <wp:extent cx="2781946" cy="18980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931" cy="190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944">
        <w:t xml:space="preserve"> </w:t>
      </w:r>
      <w:r>
        <w:rPr>
          <w:noProof/>
        </w:rPr>
        <w:drawing>
          <wp:inline distT="0" distB="0" distL="0" distR="0" wp14:anchorId="39FADB34" wp14:editId="7DEAC53B">
            <wp:extent cx="3882326" cy="2030095"/>
            <wp:effectExtent l="0" t="0" r="444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806" cy="203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8750" w14:textId="531AA4AB" w:rsidR="00FA1944" w:rsidRDefault="00FA1944" w:rsidP="00FA19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A &amp;  B    </w:t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sym w:font="Wingdings" w:char="F0E8"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INPUTS</w:t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D &amp; B</w:t>
      </w:r>
      <w:r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O</w:t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   </w:t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sym w:font="Wingdings" w:char="F0E8"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OUTPUTS</w:t>
      </w:r>
      <w:r w:rsidRPr="00B86F92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AFAD003" w14:textId="77777777" w:rsidR="00FA1944" w:rsidRDefault="00FA1944" w:rsidP="00792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9FE3C5" w14:textId="6107DD2F" w:rsidR="00704F90" w:rsidRPr="00FA1944" w:rsidRDefault="00771C4F" w:rsidP="00792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Truth Table for Half Subtractor</w:t>
      </w:r>
    </w:p>
    <w:p w14:paraId="54A0880D" w14:textId="77777777" w:rsidR="00771C4F" w:rsidRPr="00B86F92" w:rsidRDefault="00771C4F" w:rsidP="00792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153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"/>
        <w:gridCol w:w="601"/>
        <w:gridCol w:w="2490"/>
        <w:gridCol w:w="3160"/>
        <w:gridCol w:w="4615"/>
      </w:tblGrid>
      <w:tr w:rsidR="000B3A6D" w:rsidRPr="00B86F92" w14:paraId="211D3B63" w14:textId="77777777" w:rsidTr="00771C4F">
        <w:trPr>
          <w:trHeight w:val="155"/>
        </w:trPr>
        <w:tc>
          <w:tcPr>
            <w:tcW w:w="126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3711FEC" w14:textId="4B3FB708" w:rsidR="000B3A6D" w:rsidRPr="00B86F92" w:rsidRDefault="00771C4F" w:rsidP="001E5429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80"/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65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926D1E0" w14:textId="51CAC3FF" w:rsidR="000B3A6D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OUTPUT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E3A3E" w14:textId="77777777" w:rsidR="000B3A6D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92E96" w:rsidRPr="00B86F92" w14:paraId="0D63EDAD" w14:textId="77777777" w:rsidTr="00771C4F">
        <w:trPr>
          <w:trHeight w:val="155"/>
        </w:trPr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9B190D9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b/>
                <w:bCs/>
              </w:rPr>
              <w:t>A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C0EDC3B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b/>
                <w:bCs/>
              </w:rPr>
              <w:t>B</w:t>
            </w:r>
          </w:p>
        </w:tc>
        <w:tc>
          <w:tcPr>
            <w:tcW w:w="2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1237F9A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b/>
                <w:bCs/>
                <w:w w:val="98"/>
              </w:rPr>
              <w:t>DIFFERENCE</w:t>
            </w:r>
            <w:r w:rsidR="006563C5" w:rsidRPr="00B86F92">
              <w:rPr>
                <w:rFonts w:ascii="Times New Roman" w:hAnsi="Times New Roman"/>
                <w:b/>
                <w:bCs/>
                <w:w w:val="98"/>
              </w:rPr>
              <w:t>(D)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9E30B50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b/>
                <w:bCs/>
              </w:rPr>
              <w:t>BORROW</w:t>
            </w:r>
            <w:r w:rsidR="006563C5" w:rsidRPr="00B86F92">
              <w:rPr>
                <w:rFonts w:ascii="Times New Roman" w:hAnsi="Times New Roman"/>
                <w:b/>
                <w:bCs/>
              </w:rPr>
              <w:t>(Bo)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35EA21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92E96" w:rsidRPr="00B86F92" w14:paraId="46656398" w14:textId="77777777" w:rsidTr="00771C4F">
        <w:trPr>
          <w:trHeight w:val="111"/>
        </w:trPr>
        <w:tc>
          <w:tcPr>
            <w:tcW w:w="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A1B8B9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3877DC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B06EB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5309A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64581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792E96" w:rsidRPr="00B86F92" w14:paraId="349C90B3" w14:textId="77777777" w:rsidTr="00771C4F">
        <w:trPr>
          <w:trHeight w:val="156"/>
        </w:trPr>
        <w:tc>
          <w:tcPr>
            <w:tcW w:w="6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AAA9044" w14:textId="6ACDE17B" w:rsidR="00792E96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6D5692" w14:textId="42C4C094" w:rsidR="00792E96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9EFF06" w14:textId="111CC56F" w:rsidR="00792E96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AA56CD" w14:textId="17CEFABC" w:rsidR="00792E96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0FD91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92E96" w:rsidRPr="00B86F92" w14:paraId="72B701F4" w14:textId="77777777" w:rsidTr="00771C4F">
        <w:trPr>
          <w:trHeight w:val="110"/>
        </w:trPr>
        <w:tc>
          <w:tcPr>
            <w:tcW w:w="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67E184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437187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67032A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F121CB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A6A26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792E96" w:rsidRPr="00B86F92" w14:paraId="3D6B5434" w14:textId="77777777" w:rsidTr="00771C4F">
        <w:trPr>
          <w:trHeight w:val="156"/>
        </w:trPr>
        <w:tc>
          <w:tcPr>
            <w:tcW w:w="6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1D2D8C9" w14:textId="7A75B5BE" w:rsidR="00792E96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D38DA2" w14:textId="10CA23C0" w:rsidR="00792E96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ED4803" w14:textId="35CA3B9E" w:rsidR="00792E96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F04B7E" w14:textId="2A5DDF16" w:rsidR="00792E96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D07A7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92E96" w:rsidRPr="00B86F92" w14:paraId="551F6F5C" w14:textId="77777777" w:rsidTr="00771C4F">
        <w:trPr>
          <w:trHeight w:val="110"/>
        </w:trPr>
        <w:tc>
          <w:tcPr>
            <w:tcW w:w="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8A341E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FE576A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6C424B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380758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E9B7A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792E96" w:rsidRPr="00B86F92" w14:paraId="74344169" w14:textId="77777777" w:rsidTr="00771C4F">
        <w:trPr>
          <w:trHeight w:val="156"/>
        </w:trPr>
        <w:tc>
          <w:tcPr>
            <w:tcW w:w="6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20006AC" w14:textId="3744F98F" w:rsidR="00792E96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0CBDB0" w14:textId="6C26C208" w:rsidR="00792E96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1D5F488" w14:textId="25EE9A01" w:rsidR="00792E96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812FF51" w14:textId="4D96DDD2" w:rsidR="00792E96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98E48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92E96" w:rsidRPr="00B86F92" w14:paraId="6930E8AD" w14:textId="77777777" w:rsidTr="00771C4F">
        <w:trPr>
          <w:trHeight w:val="110"/>
        </w:trPr>
        <w:tc>
          <w:tcPr>
            <w:tcW w:w="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BE5082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234C58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347986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26F44E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71A17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792E96" w:rsidRPr="00B86F92" w14:paraId="5FDA5884" w14:textId="77777777" w:rsidTr="00771C4F">
        <w:trPr>
          <w:trHeight w:val="156"/>
        </w:trPr>
        <w:tc>
          <w:tcPr>
            <w:tcW w:w="6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45B2CA9" w14:textId="6E441BCB" w:rsidR="00792E96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CD13E2" w14:textId="45EB1B8E" w:rsidR="00792E96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807954" w14:textId="0E34F564" w:rsidR="00792E96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BB5624" w14:textId="70F9B941" w:rsidR="00792E96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F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49FFB" w14:textId="2FC8A9BE" w:rsidR="000B3A6D" w:rsidRPr="00B86F92" w:rsidRDefault="000B3A6D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92E96" w:rsidRPr="00B86F92" w14:paraId="71760165" w14:textId="77777777" w:rsidTr="00771C4F">
        <w:trPr>
          <w:trHeight w:val="111"/>
        </w:trPr>
        <w:tc>
          <w:tcPr>
            <w:tcW w:w="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82B55D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74A2D3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76406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E51F43" w14:textId="1C367A2C" w:rsidR="00792E96" w:rsidRPr="00B86F92" w:rsidRDefault="00792E96" w:rsidP="000B3A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D0216" w14:textId="77777777" w:rsidR="00792E96" w:rsidRPr="00B86F92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</w:tr>
    </w:tbl>
    <w:p w14:paraId="57208630" w14:textId="1BA27282" w:rsidR="00792E96" w:rsidRPr="00B86F92" w:rsidRDefault="00792E96" w:rsidP="00792E96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/>
          <w:sz w:val="24"/>
          <w:szCs w:val="24"/>
        </w:rPr>
      </w:pPr>
    </w:p>
    <w:p w14:paraId="4014D805" w14:textId="77777777" w:rsidR="000B3A6D" w:rsidRPr="00B86F92" w:rsidRDefault="000B3A6D" w:rsidP="000B3A6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/>
          <w:bCs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From the truth table (with steps) :</w:t>
      </w:r>
    </w:p>
    <w:p w14:paraId="09DB6095" w14:textId="77777777" w:rsidR="000B3A6D" w:rsidRPr="00B86F92" w:rsidRDefault="000B3A6D" w:rsidP="00792E96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/>
          <w:sz w:val="24"/>
          <w:szCs w:val="24"/>
        </w:rPr>
      </w:pPr>
    </w:p>
    <w:p w14:paraId="6352C54F" w14:textId="46CB7424" w:rsidR="000B3A6D" w:rsidRPr="00E24958" w:rsidRDefault="000B3A6D" w:rsidP="000B3A6D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</w:pPr>
      <w:r w:rsidRPr="00B86F92">
        <w:rPr>
          <w:rFonts w:ascii="Times New Roman" w:hAnsi="Times New Roman"/>
          <w:b/>
          <w:bCs/>
          <w:sz w:val="27"/>
          <w:szCs w:val="27"/>
        </w:rPr>
        <w:t xml:space="preserve">    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D= A’.B+A.B’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  <w:t xml:space="preserve">     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B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O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=A’.B</w:t>
      </w:r>
    </w:p>
    <w:p w14:paraId="0DDDAD89" w14:textId="4FAACB51" w:rsidR="009238D2" w:rsidRPr="00B86F92" w:rsidRDefault="009238D2" w:rsidP="00792E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646AF86" w14:textId="21FC78AA" w:rsidR="000B3A6D" w:rsidRDefault="000B3A6D" w:rsidP="00792E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DADCED2" w14:textId="77777777" w:rsidR="00267C1E" w:rsidRPr="00B86F92" w:rsidRDefault="00267C1E" w:rsidP="00792E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D64C99D" w14:textId="77777777" w:rsidR="005778C6" w:rsidRDefault="00792E96" w:rsidP="005778C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/>
          <w:bCs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Full Subtractor Block Diagram</w:t>
      </w:r>
      <w:r w:rsidR="00E24958">
        <w:rPr>
          <w:rFonts w:ascii="Times New Roman" w:hAnsi="Times New Roman"/>
          <w:b/>
          <w:bCs/>
          <w:sz w:val="24"/>
          <w:szCs w:val="24"/>
        </w:rPr>
        <w:tab/>
      </w:r>
      <w:r w:rsidR="00E24958">
        <w:rPr>
          <w:rFonts w:ascii="Times New Roman" w:hAnsi="Times New Roman"/>
          <w:b/>
          <w:bCs/>
          <w:sz w:val="24"/>
          <w:szCs w:val="24"/>
        </w:rPr>
        <w:tab/>
      </w:r>
      <w:r w:rsidR="00E24958">
        <w:rPr>
          <w:rFonts w:ascii="Times New Roman" w:hAnsi="Times New Roman"/>
          <w:b/>
          <w:bCs/>
          <w:sz w:val="24"/>
          <w:szCs w:val="24"/>
        </w:rPr>
        <w:tab/>
      </w:r>
      <w:r w:rsidR="00E24958">
        <w:rPr>
          <w:rFonts w:ascii="Times New Roman" w:hAnsi="Times New Roman"/>
          <w:b/>
          <w:bCs/>
          <w:sz w:val="24"/>
          <w:szCs w:val="24"/>
        </w:rPr>
        <w:tab/>
      </w:r>
      <w:r w:rsidR="00E24958">
        <w:rPr>
          <w:rFonts w:ascii="Times New Roman" w:hAnsi="Times New Roman"/>
          <w:b/>
          <w:bCs/>
          <w:sz w:val="24"/>
          <w:szCs w:val="24"/>
        </w:rPr>
        <w:tab/>
      </w:r>
      <w:r w:rsidR="009238D2" w:rsidRPr="00B86F92">
        <w:rPr>
          <w:rFonts w:ascii="Times New Roman" w:hAnsi="Times New Roman"/>
          <w:b/>
          <w:bCs/>
          <w:sz w:val="24"/>
          <w:szCs w:val="24"/>
        </w:rPr>
        <w:t>Full Subtractor Circuit</w:t>
      </w:r>
    </w:p>
    <w:p w14:paraId="5E2C9693" w14:textId="0A5B4328" w:rsidR="005778C6" w:rsidRDefault="005778C6" w:rsidP="005778C6">
      <w:pPr>
        <w:widowControl w:val="0"/>
        <w:autoSpaceDE w:val="0"/>
        <w:autoSpaceDN w:val="0"/>
        <w:adjustRightInd w:val="0"/>
        <w:spacing w:after="0" w:line="240" w:lineRule="auto"/>
        <w:ind w:left="100"/>
      </w:pPr>
      <w:r>
        <w:rPr>
          <w:noProof/>
        </w:rPr>
        <w:drawing>
          <wp:inline distT="0" distB="0" distL="0" distR="0" wp14:anchorId="052051DB" wp14:editId="494D33B0">
            <wp:extent cx="2936929" cy="22225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838" cy="22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78C6">
        <w:t xml:space="preserve"> </w:t>
      </w:r>
      <w:r>
        <w:rPr>
          <w:noProof/>
        </w:rPr>
        <w:drawing>
          <wp:inline distT="0" distB="0" distL="0" distR="0" wp14:anchorId="6D70499F" wp14:editId="76007033">
            <wp:extent cx="3711844" cy="242506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74" cy="24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F9DB" w14:textId="6733CA7F" w:rsidR="00E61283" w:rsidRDefault="00E61283" w:rsidP="00E612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X , Y</w:t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&amp;  B</w:t>
      </w:r>
      <w:r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   </w:t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sym w:font="Wingdings" w:char="F0E8"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INPUTS</w:t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</w:t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ab/>
      </w:r>
      <w:r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D(S)</w:t>
      </w:r>
      <w:r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&amp; B</w:t>
      </w:r>
      <w:r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O</w:t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   </w:t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sym w:font="Wingdings" w:char="F0E8"/>
      </w:r>
      <w:r w:rsidRPr="00251F84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OUTPUTS</w:t>
      </w:r>
      <w:r w:rsidRPr="00B86F92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A2BF91F" w14:textId="073D4FFA" w:rsidR="00E61283" w:rsidRDefault="00E61283" w:rsidP="005778C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/>
          <w:bCs/>
          <w:sz w:val="24"/>
          <w:szCs w:val="24"/>
        </w:rPr>
      </w:pPr>
    </w:p>
    <w:p w14:paraId="73C7FF49" w14:textId="23F1DE4C" w:rsidR="00792E96" w:rsidRDefault="00792E96" w:rsidP="005778C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/>
          <w:bCs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Truth Table for Full subtractor</w:t>
      </w:r>
    </w:p>
    <w:p w14:paraId="10E9D717" w14:textId="77777777" w:rsidR="00415E36" w:rsidRPr="005778C6" w:rsidRDefault="00415E36" w:rsidP="005778C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/>
          <w:bCs/>
          <w:sz w:val="24"/>
          <w:szCs w:val="24"/>
        </w:rPr>
      </w:pPr>
    </w:p>
    <w:p w14:paraId="5A9981D0" w14:textId="77777777" w:rsidR="00792E96" w:rsidRPr="00B86F92" w:rsidRDefault="00792E96" w:rsidP="00792E96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5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1"/>
        <w:gridCol w:w="1441"/>
        <w:gridCol w:w="2739"/>
        <w:gridCol w:w="1537"/>
        <w:gridCol w:w="3075"/>
      </w:tblGrid>
      <w:tr w:rsidR="00792E96" w:rsidRPr="002762CD" w14:paraId="0F966066" w14:textId="77777777" w:rsidTr="00771C4F">
        <w:trPr>
          <w:trHeight w:val="455"/>
        </w:trPr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E15F0CA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AC34243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7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FD1C5C0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w w:val="92"/>
                <w:sz w:val="24"/>
                <w:szCs w:val="24"/>
              </w:rPr>
              <w:t>B</w:t>
            </w:r>
            <w:r w:rsidRPr="002762CD">
              <w:rPr>
                <w:rFonts w:ascii="Times New Roman" w:hAnsi="Times New Roman"/>
                <w:b/>
                <w:bCs/>
                <w:w w:val="92"/>
                <w:sz w:val="32"/>
                <w:szCs w:val="32"/>
                <w:vertAlign w:val="subscript"/>
              </w:rPr>
              <w:t>IN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D9C468B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0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F4B1CA2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w w:val="87"/>
                <w:sz w:val="24"/>
                <w:szCs w:val="24"/>
              </w:rPr>
              <w:t>BOR</w:t>
            </w:r>
            <w:r w:rsidRPr="002762CD">
              <w:rPr>
                <w:rFonts w:ascii="Times New Roman" w:hAnsi="Times New Roman"/>
                <w:b/>
                <w:bCs/>
                <w:w w:val="87"/>
                <w:sz w:val="32"/>
                <w:szCs w:val="32"/>
                <w:vertAlign w:val="subscript"/>
              </w:rPr>
              <w:t>OUT</w:t>
            </w:r>
          </w:p>
        </w:tc>
      </w:tr>
      <w:tr w:rsidR="00792E96" w:rsidRPr="002762CD" w14:paraId="27D16A3D" w14:textId="77777777" w:rsidTr="00771C4F">
        <w:trPr>
          <w:trHeight w:val="59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CF1F6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B3A18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506862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C16440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2FB8CE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</w:rPr>
            </w:pPr>
          </w:p>
        </w:tc>
      </w:tr>
      <w:tr w:rsidR="00792E96" w:rsidRPr="002762CD" w14:paraId="3622A9E8" w14:textId="77777777" w:rsidTr="00771C4F">
        <w:trPr>
          <w:trHeight w:val="406"/>
        </w:trPr>
        <w:tc>
          <w:tcPr>
            <w:tcW w:w="12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7E570DE" w14:textId="5669DC76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827ABCC" w14:textId="363B8E68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4F67EF6" w14:textId="25D30912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7172A4" w14:textId="03ED0E6B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E47DE29" w14:textId="384ED844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92E96" w:rsidRPr="002762CD" w14:paraId="33F00969" w14:textId="77777777" w:rsidTr="00771C4F">
        <w:trPr>
          <w:trHeight w:val="94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DCE90B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E53AF1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2F169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C43C63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D6388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</w:tr>
      <w:tr w:rsidR="00792E96" w:rsidRPr="002762CD" w14:paraId="274A9311" w14:textId="77777777" w:rsidTr="00771C4F">
        <w:trPr>
          <w:trHeight w:val="409"/>
        </w:trPr>
        <w:tc>
          <w:tcPr>
            <w:tcW w:w="12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AA5D30C" w14:textId="2C0FB07C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9E2350" w14:textId="70F260AE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BD977E" w14:textId="1D73F909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69980A" w14:textId="43CB87CA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FA7440" w14:textId="7225171D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92E96" w:rsidRPr="002762CD" w14:paraId="6F9F6377" w14:textId="77777777" w:rsidTr="00771C4F">
        <w:trPr>
          <w:trHeight w:val="93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F8C884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316BE2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04A7B9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A35041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4AA4C1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</w:tr>
      <w:tr w:rsidR="00792E96" w:rsidRPr="002762CD" w14:paraId="4D293C0F" w14:textId="77777777" w:rsidTr="00771C4F">
        <w:trPr>
          <w:trHeight w:val="409"/>
        </w:trPr>
        <w:tc>
          <w:tcPr>
            <w:tcW w:w="12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0B7C6E3" w14:textId="0D50B2A5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55D9A4" w14:textId="052591A2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8B46FD" w14:textId="6BE21FA8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2F2CA8" w14:textId="0F8DDB26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D0ED37" w14:textId="501D073D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92E96" w:rsidRPr="002762CD" w14:paraId="5C52D7B4" w14:textId="77777777" w:rsidTr="00771C4F">
        <w:trPr>
          <w:trHeight w:val="93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F1E690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26F75A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EC3E1F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7D9A4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05531F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</w:tr>
      <w:tr w:rsidR="00792E96" w:rsidRPr="002762CD" w14:paraId="58B1F3D5" w14:textId="77777777" w:rsidTr="00771C4F">
        <w:trPr>
          <w:trHeight w:val="406"/>
        </w:trPr>
        <w:tc>
          <w:tcPr>
            <w:tcW w:w="12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129EF93" w14:textId="4FDEBEFE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D8DCC6" w14:textId="396FD2B0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9A9A3B" w14:textId="11F26BCD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81B9E7B" w14:textId="06734795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9B8E61" w14:textId="11690F0E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92E96" w:rsidRPr="002762CD" w14:paraId="7BDBC409" w14:textId="77777777" w:rsidTr="00771C4F">
        <w:trPr>
          <w:trHeight w:val="93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E40EFE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1FED3A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DCCACB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5CD058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B1B0E3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</w:tr>
      <w:tr w:rsidR="00792E96" w:rsidRPr="002762CD" w14:paraId="5AF59012" w14:textId="77777777" w:rsidTr="00771C4F">
        <w:trPr>
          <w:trHeight w:val="409"/>
        </w:trPr>
        <w:tc>
          <w:tcPr>
            <w:tcW w:w="12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8FC89BA" w14:textId="1C1E645A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3C732B" w14:textId="54FC921B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91B2737" w14:textId="787E0599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BC46B7" w14:textId="704D3E98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F1BD3D" w14:textId="5207D451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92E96" w:rsidRPr="002762CD" w14:paraId="49B2A7FB" w14:textId="77777777" w:rsidTr="00771C4F">
        <w:trPr>
          <w:trHeight w:val="93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A4E440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D51954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39A08E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D136C9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2F96A2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</w:tr>
      <w:tr w:rsidR="00792E96" w:rsidRPr="002762CD" w14:paraId="639CAD97" w14:textId="77777777" w:rsidTr="00771C4F">
        <w:trPr>
          <w:trHeight w:val="409"/>
        </w:trPr>
        <w:tc>
          <w:tcPr>
            <w:tcW w:w="12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5E32E02" w14:textId="28094520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768FD29" w14:textId="06ADA83B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1C4E017" w14:textId="4F1B9D79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8D5B629" w14:textId="65F392D5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BA1AA3" w14:textId="4C54E7CB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92E96" w:rsidRPr="002762CD" w14:paraId="796162B8" w14:textId="77777777" w:rsidTr="00771C4F">
        <w:trPr>
          <w:trHeight w:val="93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BC538C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DDE599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BDD9D9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5B4DAD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BF926E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</w:tr>
      <w:tr w:rsidR="00792E96" w:rsidRPr="002762CD" w14:paraId="0C7710D0" w14:textId="77777777" w:rsidTr="00771C4F">
        <w:trPr>
          <w:trHeight w:val="406"/>
        </w:trPr>
        <w:tc>
          <w:tcPr>
            <w:tcW w:w="12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815281A" w14:textId="71751414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EB03FA4" w14:textId="33903D66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865A62" w14:textId="3F904EE4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F463957" w14:textId="54589907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12B357" w14:textId="49DD92E1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92E96" w:rsidRPr="002762CD" w14:paraId="190D1F5F" w14:textId="77777777" w:rsidTr="00771C4F">
        <w:trPr>
          <w:trHeight w:val="93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CCA6F2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2D7246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85B189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F8A0E6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16002" w14:textId="77777777" w:rsidR="00792E96" w:rsidRPr="002762CD" w:rsidRDefault="00792E96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</w:tr>
      <w:tr w:rsidR="00792E96" w:rsidRPr="002762CD" w14:paraId="3AE1394B" w14:textId="77777777" w:rsidTr="00771C4F">
        <w:trPr>
          <w:trHeight w:val="409"/>
        </w:trPr>
        <w:tc>
          <w:tcPr>
            <w:tcW w:w="12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7792F8B" w14:textId="1E2F5CB1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F21AB87" w14:textId="1A03C04E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BE578B" w14:textId="1CF52730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31794B" w14:textId="13F49F5C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06E739" w14:textId="2A924E96" w:rsidR="00792E96" w:rsidRPr="002762CD" w:rsidRDefault="00771C4F" w:rsidP="00771C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92E96" w:rsidRPr="002762CD" w14:paraId="0B4D3588" w14:textId="77777777" w:rsidTr="00771C4F">
        <w:trPr>
          <w:trHeight w:val="93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5FC5F1" w14:textId="77777777" w:rsidR="00792E96" w:rsidRPr="002762CD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399B46" w14:textId="77777777" w:rsidR="00792E96" w:rsidRPr="002762CD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06957C" w14:textId="77777777" w:rsidR="00792E96" w:rsidRPr="002762CD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A193B5" w14:textId="77777777" w:rsidR="00792E96" w:rsidRPr="002762CD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C628A" w14:textId="77777777" w:rsidR="00792E96" w:rsidRPr="002762CD" w:rsidRDefault="00792E96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7"/>
                <w:szCs w:val="7"/>
              </w:rPr>
            </w:pPr>
          </w:p>
        </w:tc>
      </w:tr>
    </w:tbl>
    <w:p w14:paraId="4B0A03D7" w14:textId="77777777" w:rsidR="00792E96" w:rsidRPr="00B86F92" w:rsidRDefault="00B43A9F" w:rsidP="00792E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C55599F" wp14:editId="715C1867">
                <wp:simplePos x="0" y="0"/>
                <wp:positionH relativeFrom="column">
                  <wp:posOffset>3234690</wp:posOffset>
                </wp:positionH>
                <wp:positionV relativeFrom="paragraph">
                  <wp:posOffset>-1762125</wp:posOffset>
                </wp:positionV>
                <wp:extent cx="12065" cy="12700"/>
                <wp:effectExtent l="0" t="0" r="0" b="0"/>
                <wp:wrapNone/>
                <wp:docPr id="424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AE132" id="Rectangle 487" o:spid="_x0000_s1026" style="position:absolute;margin-left:254.7pt;margin-top:-138.75pt;width:.95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w7/QEAANwDAAAOAAAAZHJzL2Uyb0RvYy54bWysU9uO0zAQfUfiHyy/01yU3S5R09Wqq0VI&#10;C6xY+ADXcRILx2PGbtPy9YydbinwhsiD5fHMnJxzPF7dHkbD9gq9BtvwYpFzpqyEVtu+4V+/PLy5&#10;4cwHYVthwKqGH5Xnt+vXr1aTq1UJA5hWISMQ6+vJNXwIwdVZ5uWgRuEX4JSlZAc4ikAh9lmLYiL0&#10;0WRlnl9nE2DrEKTynk7v5yRfJ/yuUzJ86jqvAjMNJ24hrZjWbVyz9UrUPQo3aHmiIf6BxSi0pZ+e&#10;oe5FEGyH+i+oUUsED11YSBgz6DotVdJAaor8DzXPg3AqaSFzvDvb5P8frPy4f0Km24ZXZcWZFSNd&#10;0meyTdjeKFbdLKNFk/M1VT67J4wivXsE+c0zC5uB6tQdIkyDEi0RK2J99ltDDDy1su30AVrCF7sA&#10;ya1Dh2MEJB/YIV3K8Xwp6hCYpMOizK+vOJOUKcplnq4sE/VLq0Mf3ikYWdw0HIl6ghb7Rx8iFVG/&#10;lCTqYHT7oI1JAfbbjUG2F3E60pfYk8LLMmNjsYXYNiPGk6Qxyprt2UJ7JIkI84jRk6DNAPiDs4nG&#10;q+H++06g4sy8t2TT26Kq4jymoLpalhTgZWZ7mRFWElTDA2fzdhPmGd451P1AfyqSaAt3ZG2nk/Bo&#10;+8zqRJZGKPlxGvc4o5dxqvr1KNc/AQAA//8DAFBLAwQUAAYACAAAACEAYb2sveIAAAANAQAADwAA&#10;AGRycy9kb3ducmV2LnhtbEyPwU7DMAyG70i8Q2QkblvSsrCtNJ0YEsdJbHBgt7QxbbXGKU22FZ6e&#10;sAscbX/6/f35arQdO+HgW0cKkqkAhlQ501Kt4O31ebIA5oMmoztHqOALPayK66tcZ8adaYunXahZ&#10;DCGfaQVNCH3Gua8atNpPXY8Ubx9usDrEcai5GfQ5htuOp0Lcc6tbih8a3eNTg9Vhd7QK1svF+vNl&#10;RpvvbbnH/Xt5kOkglLq9GR8fgAUcwx8Mv/pRHYroVLojGc86BVIsZxFVMEnncwksIjJJ7oCVl5WU&#10;wIuc/29R/AAAAP//AwBQSwECLQAUAAYACAAAACEAtoM4kv4AAADhAQAAEwAAAAAAAAAAAAAAAAAA&#10;AAAAW0NvbnRlbnRfVHlwZXNdLnhtbFBLAQItABQABgAIAAAAIQA4/SH/1gAAAJQBAAALAAAAAAAA&#10;AAAAAAAAAC8BAABfcmVscy8ucmVsc1BLAQItABQABgAIAAAAIQAby3w7/QEAANwDAAAOAAAAAAAA&#10;AAAAAAAAAC4CAABkcnMvZTJvRG9jLnhtbFBLAQItABQABgAIAAAAIQBhvay94gAAAA0BAAAPAAAA&#10;AAAAAAAAAAAAAFcEAABkcnMvZG93bnJldi54bWxQSwUGAAAAAAQABADzAAAAZgUAAAAA&#10;" o:allowincell="f" fillcolor="black" stroked="f"/>
            </w:pict>
          </mc:Fallback>
        </mc:AlternateContent>
      </w:r>
      <w:r w:rsidRPr="00B86F92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5211A21" wp14:editId="11F467CA">
                <wp:simplePos x="0" y="0"/>
                <wp:positionH relativeFrom="column">
                  <wp:posOffset>3234690</wp:posOffset>
                </wp:positionH>
                <wp:positionV relativeFrom="paragraph">
                  <wp:posOffset>-885825</wp:posOffset>
                </wp:positionV>
                <wp:extent cx="12065" cy="12700"/>
                <wp:effectExtent l="0" t="0" r="0" b="0"/>
                <wp:wrapNone/>
                <wp:docPr id="423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09DFB" id="Rectangle 486" o:spid="_x0000_s1026" style="position:absolute;margin-left:254.7pt;margin-top:-69.75pt;width:.95pt;height: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4C3/gEAANwDAAAOAAAAZHJzL2Uyb0RvYy54bWysU8tu2zAQvBfoPxC813rUcRLBchA4SFEg&#10;bYIm/QCaoiSiFJdd0pbdr++Scly3vRXVgeByd0czw+XyZj8YtlPoNdiaF7OcM2UlNNp2Nf/6cv/u&#10;ijMfhG2EAatqflCe36zevlmOrlIl9GAahYxArK9GV/M+BFdlmZe9GoSfgVOWki3gIAKF2GUNipHQ&#10;B5OVeb7IRsDGIUjlPZ3eTUm+Svhtq2R4bFuvAjM1J24hrZjWTVyz1VJUHQrXa3mkIf6BxSC0pZ+e&#10;oO5EEGyL+i+oQUsED22YSRgyaFstVdJAaor8DzXPvXAqaSFzvDvZ5P8frPy8e0Kmm5rPy/ecWTHQ&#10;JX0h24TtjGLzq0W0aHS+ospn94RRpHcPIL95ZmHdU526RYSxV6IhYkWsz35riIGnVrYZP0FD+GIb&#10;ILm1b3GIgOQD26dLOZwuRe0Dk3RYlPnigjNJmaK8zNOVZaJ6bXXowwcFA4ubmiNRT9Bi9+BDpCKq&#10;15JEHYxu7rUxKcBuszbIdiJOR/oSe1J4XmZsLLYQ2ybEeJI0RlmTPRtoDiQRYRoxehK06QF/cDbS&#10;eNXcf98KVJyZj5Zsui7m8ziPKZhfXJYU4Hlmc54RVhJUzQNn03YdphneOtRdT38qkmgLt2Rtq5Pw&#10;aPvE6kiWRij5cRz3OKPncar69ShXPwEAAP//AwBQSwMEFAAGAAgAAAAhAFf+twriAAAADQEAAA8A&#10;AABkcnMvZG93bnJldi54bWxMj8FOwzAMhu9IvENkJG5b0m1la2k6MSSOSGzswG5pY9pqjVOSbCs8&#10;PYELHG1/+v39xXo0PTuj850lCclUAEOqre6okbB/fZqsgPmgSKveEkr4RA/r8vqqULm2F9rieRca&#10;FkPI50pCG8KQc+7rFo3yUzsgxdu7dUaFOLqGa6cuMdz0fCbEHTeqo/ihVQM+tlgfdycjYZOtNh8v&#10;C3r+2lYHPLxVx3TmhJS3N+PDPbCAY/iD4Uc/qkMZnSp7Iu1ZLyEV2SKiEibJPEuBRSRNkjmw6ne1&#10;TIGXBf/fovwGAAD//wMAUEsBAi0AFAAGAAgAAAAhALaDOJL+AAAA4QEAABMAAAAAAAAAAAAAAAAA&#10;AAAAAFtDb250ZW50X1R5cGVzXS54bWxQSwECLQAUAAYACAAAACEAOP0h/9YAAACUAQAACwAAAAAA&#10;AAAAAAAAAAAvAQAAX3JlbHMvLnJlbHNQSwECLQAUAAYACAAAACEAzdeAt/4BAADcAwAADgAAAAAA&#10;AAAAAAAAAAAuAgAAZHJzL2Uyb0RvYy54bWxQSwECLQAUAAYACAAAACEAV/63CuIAAAANAQAADwAA&#10;AAAAAAAAAAAAAABYBAAAZHJzL2Rvd25yZXYueG1sUEsFBgAAAAAEAAQA8wAAAGcFAAAAAA==&#10;" o:allowincell="f" fillcolor="black" stroked="f"/>
            </w:pict>
          </mc:Fallback>
        </mc:AlternateContent>
      </w:r>
    </w:p>
    <w:p w14:paraId="4FF47F69" w14:textId="77777777" w:rsidR="00ED25C6" w:rsidRPr="00B86F92" w:rsidRDefault="00D573BB" w:rsidP="00ED25C6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660"/>
        <w:rPr>
          <w:rFonts w:ascii="Times New Roman" w:hAnsi="Times New Roman"/>
          <w:b/>
          <w:bCs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 xml:space="preserve">From the truth table </w:t>
      </w:r>
      <w:r w:rsidR="009238D2" w:rsidRPr="00B86F92">
        <w:rPr>
          <w:rFonts w:ascii="Times New Roman" w:hAnsi="Times New Roman"/>
          <w:b/>
          <w:bCs/>
          <w:sz w:val="24"/>
          <w:szCs w:val="24"/>
        </w:rPr>
        <w:t>(with steps)</w:t>
      </w:r>
      <w:r w:rsidRPr="00B86F92">
        <w:rPr>
          <w:rFonts w:ascii="Times New Roman" w:hAnsi="Times New Roman"/>
          <w:b/>
          <w:bCs/>
          <w:sz w:val="24"/>
          <w:szCs w:val="24"/>
        </w:rPr>
        <w:t>:</w:t>
      </w:r>
      <w:r w:rsidR="00ED25C6" w:rsidRPr="00B86F92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FCD40A4" w14:textId="77777777" w:rsidR="00ED25C6" w:rsidRPr="00E24958" w:rsidRDefault="00ED25C6" w:rsidP="00ED25C6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660"/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</w:pP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D= A’.B’.B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+ A’.B.B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’ + A.B’.B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’ + A.B.B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</w:p>
    <w:p w14:paraId="1CDC56FE" w14:textId="77777777" w:rsidR="008D2FFF" w:rsidRPr="00E24958" w:rsidRDefault="00ED25C6" w:rsidP="008D2FFF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660"/>
        <w:rPr>
          <w:rFonts w:ascii="Times New Roman" w:hAnsi="Times New Roman"/>
          <w:color w:val="365F91" w:themeColor="accent1" w:themeShade="BF"/>
          <w:sz w:val="27"/>
          <w:szCs w:val="27"/>
        </w:rPr>
      </w:pP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B= A’.B’.B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+ A’.B.Bin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’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+ A’.B.B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+ A.B.B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="008D2FFF" w:rsidRPr="00E24958">
        <w:rPr>
          <w:rFonts w:ascii="Times New Roman" w:hAnsi="Times New Roman"/>
          <w:color w:val="365F91" w:themeColor="accent1" w:themeShade="BF"/>
          <w:sz w:val="27"/>
          <w:szCs w:val="27"/>
        </w:rPr>
        <w:t xml:space="preserve"> </w:t>
      </w:r>
    </w:p>
    <w:p w14:paraId="65D606C4" w14:textId="4FCD02B8" w:rsidR="008D2FFF" w:rsidRPr="00E24958" w:rsidRDefault="008D2FFF" w:rsidP="008D2FFF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660"/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</w:pP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lastRenderedPageBreak/>
        <w:t>B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= (A’.B’.B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+ A’.B.B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) +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(A’.B.B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’ + A’.B.B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) + (A.B.B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+ A’.B.B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)</w:t>
      </w:r>
    </w:p>
    <w:p w14:paraId="007A91E1" w14:textId="3C39C13C" w:rsidR="009238D2" w:rsidRPr="00E24958" w:rsidRDefault="008D2FFF" w:rsidP="008D2FFF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660"/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</w:pP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B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>= A’.B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  <w:vertAlign w:val="subscript"/>
        </w:rPr>
        <w:t>in</w:t>
      </w:r>
      <w:r w:rsidRPr="00E24958">
        <w:rPr>
          <w:rFonts w:ascii="Times New Roman" w:hAnsi="Times New Roman"/>
          <w:b/>
          <w:bCs/>
          <w:color w:val="365F91" w:themeColor="accent1" w:themeShade="BF"/>
          <w:sz w:val="27"/>
          <w:szCs w:val="27"/>
        </w:rPr>
        <w:t xml:space="preserve"> + A’.B + B.B</w:t>
      </w:r>
    </w:p>
    <w:p w14:paraId="6FE41CF4" w14:textId="736D3040" w:rsidR="00D573BB" w:rsidRPr="00B86F92" w:rsidRDefault="00D573BB" w:rsidP="00D573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IC 7483</w:t>
      </w:r>
    </w:p>
    <w:p w14:paraId="1D37B594" w14:textId="77777777" w:rsidR="00D573BB" w:rsidRPr="00B86F92" w:rsidRDefault="00D573BB" w:rsidP="00D573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Procedure:</w:t>
      </w:r>
    </w:p>
    <w:p w14:paraId="7D3DA8D5" w14:textId="77777777" w:rsidR="00D573BB" w:rsidRPr="00B86F92" w:rsidRDefault="00D573BB" w:rsidP="00D573BB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/>
          <w:sz w:val="24"/>
          <w:szCs w:val="24"/>
        </w:rPr>
      </w:pPr>
    </w:p>
    <w:p w14:paraId="4182EAD1" w14:textId="77777777" w:rsidR="00D573BB" w:rsidRPr="002762CD" w:rsidRDefault="00D573BB" w:rsidP="00A43E82">
      <w:pPr>
        <w:widowControl w:val="0"/>
        <w:numPr>
          <w:ilvl w:val="0"/>
          <w:numId w:val="1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2"/>
        <w:jc w:val="both"/>
        <w:rPr>
          <w:rFonts w:ascii="Times New Roman" w:hAnsi="Times New Roman"/>
          <w:b/>
          <w:bCs/>
          <w:sz w:val="24"/>
          <w:szCs w:val="24"/>
        </w:rPr>
      </w:pPr>
      <w:r w:rsidRPr="002762CD">
        <w:rPr>
          <w:rFonts w:ascii="Times New Roman" w:hAnsi="Times New Roman"/>
          <w:b/>
          <w:bCs/>
          <w:sz w:val="24"/>
          <w:szCs w:val="24"/>
        </w:rPr>
        <w:t xml:space="preserve">Locate the IC 7483 and 4-not gates block on trainer kit. </w:t>
      </w:r>
    </w:p>
    <w:p w14:paraId="56771C15" w14:textId="77777777" w:rsidR="00D573BB" w:rsidRPr="002762CD" w:rsidRDefault="00D573BB" w:rsidP="00D573BB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/>
          <w:b/>
          <w:bCs/>
          <w:sz w:val="24"/>
          <w:szCs w:val="24"/>
        </w:rPr>
      </w:pPr>
    </w:p>
    <w:p w14:paraId="327D2866" w14:textId="1D7B3A72" w:rsidR="00D573BB" w:rsidRPr="002762CD" w:rsidRDefault="00D573BB" w:rsidP="00A43E82">
      <w:pPr>
        <w:widowControl w:val="0"/>
        <w:numPr>
          <w:ilvl w:val="0"/>
          <w:numId w:val="1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12" w:lineRule="auto"/>
        <w:ind w:left="1080" w:hanging="352"/>
        <w:jc w:val="both"/>
        <w:rPr>
          <w:rFonts w:ascii="Times New Roman" w:hAnsi="Times New Roman"/>
          <w:b/>
          <w:bCs/>
          <w:sz w:val="24"/>
          <w:szCs w:val="24"/>
        </w:rPr>
      </w:pPr>
      <w:r w:rsidRPr="002762CD">
        <w:rPr>
          <w:rFonts w:ascii="Times New Roman" w:hAnsi="Times New Roman"/>
          <w:b/>
          <w:bCs/>
          <w:sz w:val="24"/>
          <w:szCs w:val="24"/>
        </w:rPr>
        <w:t>Connect 1</w:t>
      </w:r>
      <w:r w:rsidRPr="002762CD">
        <w:rPr>
          <w:rFonts w:ascii="Times New Roman" w:hAnsi="Times New Roman"/>
          <w:b/>
          <w:bCs/>
          <w:sz w:val="32"/>
          <w:szCs w:val="32"/>
          <w:vertAlign w:val="superscript"/>
        </w:rPr>
        <w:t>st</w:t>
      </w:r>
      <w:r w:rsidRPr="002762CD">
        <w:rPr>
          <w:rFonts w:ascii="Times New Roman" w:hAnsi="Times New Roman"/>
          <w:b/>
          <w:bCs/>
          <w:sz w:val="24"/>
          <w:szCs w:val="24"/>
        </w:rPr>
        <w:t xml:space="preserve"> i</w:t>
      </w:r>
      <w:r w:rsidR="00E24958" w:rsidRPr="002762CD">
        <w:rPr>
          <w:rFonts w:ascii="Times New Roman" w:hAnsi="Times New Roman"/>
          <w:b/>
          <w:bCs/>
          <w:sz w:val="24"/>
          <w:szCs w:val="24"/>
        </w:rPr>
        <w:t xml:space="preserve">/p </w:t>
      </w:r>
      <w:r w:rsidRPr="002762CD">
        <w:rPr>
          <w:rFonts w:ascii="Times New Roman" w:hAnsi="Times New Roman"/>
          <w:b/>
          <w:bCs/>
          <w:sz w:val="24"/>
          <w:szCs w:val="24"/>
        </w:rPr>
        <w:t>no. to A4-A1 i</w:t>
      </w:r>
      <w:r w:rsidR="00E24958" w:rsidRPr="002762CD">
        <w:rPr>
          <w:rFonts w:ascii="Times New Roman" w:hAnsi="Times New Roman"/>
          <w:b/>
          <w:bCs/>
          <w:sz w:val="24"/>
          <w:szCs w:val="24"/>
        </w:rPr>
        <w:t xml:space="preserve">/p </w:t>
      </w:r>
      <w:r w:rsidRPr="002762CD">
        <w:rPr>
          <w:rFonts w:ascii="Times New Roman" w:hAnsi="Times New Roman"/>
          <w:b/>
          <w:bCs/>
          <w:sz w:val="24"/>
          <w:szCs w:val="24"/>
        </w:rPr>
        <w:t xml:space="preserve">slot </w:t>
      </w:r>
      <w:r w:rsidR="00E24958" w:rsidRPr="002762CD">
        <w:rPr>
          <w:rFonts w:ascii="Times New Roman" w:hAnsi="Times New Roman"/>
          <w:b/>
          <w:bCs/>
          <w:sz w:val="24"/>
          <w:szCs w:val="24"/>
        </w:rPr>
        <w:t>&amp;</w:t>
      </w:r>
      <w:r w:rsidRPr="002762CD">
        <w:rPr>
          <w:rFonts w:ascii="Times New Roman" w:hAnsi="Times New Roman"/>
          <w:b/>
          <w:bCs/>
          <w:sz w:val="24"/>
          <w:szCs w:val="24"/>
        </w:rPr>
        <w:t xml:space="preserve"> 2</w:t>
      </w:r>
      <w:r w:rsidRPr="002762CD">
        <w:rPr>
          <w:rFonts w:ascii="Times New Roman" w:hAnsi="Times New Roman"/>
          <w:b/>
          <w:bCs/>
          <w:sz w:val="32"/>
          <w:szCs w:val="32"/>
          <w:vertAlign w:val="superscript"/>
        </w:rPr>
        <w:t>nd</w:t>
      </w:r>
      <w:r w:rsidRPr="002762CD">
        <w:rPr>
          <w:rFonts w:ascii="Times New Roman" w:hAnsi="Times New Roman"/>
          <w:b/>
          <w:bCs/>
          <w:sz w:val="24"/>
          <w:szCs w:val="24"/>
        </w:rPr>
        <w:t xml:space="preserve"> (negative) no. to B4-B1 through 4-not gates (1C of 2</w:t>
      </w:r>
      <w:r w:rsidRPr="002762CD">
        <w:rPr>
          <w:rFonts w:ascii="Times New Roman" w:hAnsi="Times New Roman"/>
          <w:b/>
          <w:bCs/>
          <w:sz w:val="32"/>
          <w:szCs w:val="32"/>
          <w:vertAlign w:val="superscript"/>
        </w:rPr>
        <w:t>nd</w:t>
      </w:r>
      <w:r w:rsidRPr="002762CD">
        <w:rPr>
          <w:rFonts w:ascii="Times New Roman" w:hAnsi="Times New Roman"/>
          <w:b/>
          <w:bCs/>
          <w:sz w:val="24"/>
          <w:szCs w:val="24"/>
        </w:rPr>
        <w:t xml:space="preserve"> no.) </w:t>
      </w:r>
    </w:p>
    <w:p w14:paraId="06839192" w14:textId="77777777" w:rsidR="00D573BB" w:rsidRPr="002762CD" w:rsidRDefault="00D573BB" w:rsidP="00D573BB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b/>
          <w:bCs/>
          <w:sz w:val="24"/>
          <w:szCs w:val="24"/>
        </w:rPr>
      </w:pPr>
    </w:p>
    <w:p w14:paraId="00745094" w14:textId="77777777" w:rsidR="00D573BB" w:rsidRPr="002762CD" w:rsidRDefault="00D573BB" w:rsidP="00A43E82">
      <w:pPr>
        <w:widowControl w:val="0"/>
        <w:numPr>
          <w:ilvl w:val="0"/>
          <w:numId w:val="1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13" w:lineRule="auto"/>
        <w:ind w:left="1080" w:hanging="352"/>
        <w:jc w:val="both"/>
        <w:rPr>
          <w:rFonts w:ascii="Times New Roman" w:hAnsi="Times New Roman"/>
          <w:b/>
          <w:bCs/>
          <w:sz w:val="24"/>
          <w:szCs w:val="24"/>
        </w:rPr>
      </w:pPr>
      <w:r w:rsidRPr="002762CD">
        <w:rPr>
          <w:rFonts w:ascii="Times New Roman" w:hAnsi="Times New Roman"/>
          <w:b/>
          <w:bCs/>
          <w:sz w:val="24"/>
          <w:szCs w:val="24"/>
        </w:rPr>
        <w:t>Connect high input to Co so that it will get added with 1C of 2</w:t>
      </w:r>
      <w:r w:rsidRPr="002762CD">
        <w:rPr>
          <w:rFonts w:ascii="Times New Roman" w:hAnsi="Times New Roman"/>
          <w:b/>
          <w:bCs/>
          <w:sz w:val="32"/>
          <w:szCs w:val="32"/>
          <w:vertAlign w:val="superscript"/>
        </w:rPr>
        <w:t>nd</w:t>
      </w:r>
      <w:r w:rsidRPr="002762CD">
        <w:rPr>
          <w:rFonts w:ascii="Times New Roman" w:hAnsi="Times New Roman"/>
          <w:b/>
          <w:bCs/>
          <w:sz w:val="24"/>
          <w:szCs w:val="24"/>
        </w:rPr>
        <w:t xml:space="preserve"> no. to get 2C. </w:t>
      </w:r>
    </w:p>
    <w:p w14:paraId="0943FCA2" w14:textId="77777777" w:rsidR="00D573BB" w:rsidRPr="002762CD" w:rsidRDefault="00D573BB" w:rsidP="00D573BB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/>
          <w:b/>
          <w:bCs/>
          <w:sz w:val="24"/>
          <w:szCs w:val="24"/>
        </w:rPr>
      </w:pPr>
    </w:p>
    <w:p w14:paraId="103F958B" w14:textId="77777777" w:rsidR="00D573BB" w:rsidRPr="002762CD" w:rsidRDefault="00D573BB" w:rsidP="00A43E82">
      <w:pPr>
        <w:widowControl w:val="0"/>
        <w:numPr>
          <w:ilvl w:val="0"/>
          <w:numId w:val="1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2"/>
        <w:jc w:val="both"/>
        <w:rPr>
          <w:rFonts w:ascii="Times New Roman" w:hAnsi="Times New Roman"/>
          <w:b/>
          <w:bCs/>
          <w:sz w:val="24"/>
          <w:szCs w:val="24"/>
        </w:rPr>
      </w:pPr>
      <w:r w:rsidRPr="002762CD">
        <w:rPr>
          <w:rFonts w:ascii="Times New Roman" w:hAnsi="Times New Roman"/>
          <w:b/>
          <w:bCs/>
          <w:sz w:val="24"/>
          <w:szCs w:val="24"/>
        </w:rPr>
        <w:t xml:space="preserve">Connect 4-bit output to the output indicators. </w:t>
      </w:r>
    </w:p>
    <w:p w14:paraId="7258A76F" w14:textId="77777777" w:rsidR="00D573BB" w:rsidRPr="002762CD" w:rsidRDefault="00D573BB" w:rsidP="00D573BB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/>
          <w:b/>
          <w:bCs/>
          <w:sz w:val="24"/>
          <w:szCs w:val="24"/>
        </w:rPr>
      </w:pPr>
    </w:p>
    <w:p w14:paraId="438B143E" w14:textId="49D2246A" w:rsidR="00704F90" w:rsidRPr="002762CD" w:rsidRDefault="00D573BB" w:rsidP="00E24958">
      <w:pPr>
        <w:widowControl w:val="0"/>
        <w:numPr>
          <w:ilvl w:val="0"/>
          <w:numId w:val="1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32" w:lineRule="auto"/>
        <w:ind w:left="1080" w:hanging="352"/>
        <w:jc w:val="both"/>
        <w:rPr>
          <w:rFonts w:ascii="Times New Roman" w:hAnsi="Times New Roman"/>
          <w:b/>
          <w:bCs/>
          <w:sz w:val="24"/>
          <w:szCs w:val="24"/>
        </w:rPr>
      </w:pPr>
      <w:r w:rsidRPr="002762CD">
        <w:rPr>
          <w:rFonts w:ascii="Times New Roman" w:hAnsi="Times New Roman"/>
          <w:b/>
          <w:bCs/>
          <w:sz w:val="24"/>
          <w:szCs w:val="24"/>
        </w:rPr>
        <w:t xml:space="preserve">Switch ON the power supply and monitor the output for various input combinations. </w:t>
      </w:r>
    </w:p>
    <w:p w14:paraId="499466DD" w14:textId="77777777" w:rsidR="00D573BB" w:rsidRPr="002762CD" w:rsidRDefault="00D573BB" w:rsidP="00D573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762CD">
        <w:rPr>
          <w:rFonts w:ascii="Times New Roman" w:hAnsi="Times New Roman"/>
          <w:b/>
          <w:bCs/>
          <w:sz w:val="24"/>
          <w:szCs w:val="24"/>
        </w:rPr>
        <w:t>Example:</w:t>
      </w:r>
    </w:p>
    <w:p w14:paraId="5D3B0C0B" w14:textId="77777777" w:rsidR="00D573BB" w:rsidRPr="002762CD" w:rsidRDefault="00D573BB" w:rsidP="00D573BB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4"/>
        <w:gridCol w:w="2241"/>
        <w:gridCol w:w="1782"/>
      </w:tblGrid>
      <w:tr w:rsidR="00D573BB" w:rsidRPr="002762CD" w14:paraId="560A1A3E" w14:textId="77777777" w:rsidTr="00A60E52">
        <w:trPr>
          <w:trHeight w:val="186"/>
        </w:trPr>
        <w:tc>
          <w:tcPr>
            <w:tcW w:w="51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9E115" w14:textId="77777777" w:rsidR="00D573BB" w:rsidRPr="002762CD" w:rsidRDefault="00D573BB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1)    </w:t>
            </w: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2762C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10 </w:t>
            </w: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-2</w:t>
            </w:r>
            <w:r w:rsidRPr="002762C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10 </w:t>
            </w: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= 5</w:t>
            </w:r>
            <w:r w:rsidRPr="002762CD">
              <w:rPr>
                <w:rFonts w:ascii="Times New Roman" w:hAnsi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CA95C" w14:textId="77777777" w:rsidR="00D573BB" w:rsidRPr="002762CD" w:rsidRDefault="00D573BB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</w:tr>
      <w:tr w:rsidR="00D573BB" w:rsidRPr="002762CD" w14:paraId="1081EAF6" w14:textId="77777777" w:rsidTr="00A60E52">
        <w:trPr>
          <w:trHeight w:val="204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DA4F9" w14:textId="77777777" w:rsidR="00D573BB" w:rsidRPr="002762CD" w:rsidRDefault="00D573BB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EC63E" w14:textId="77777777" w:rsidR="00D573BB" w:rsidRPr="002762CD" w:rsidRDefault="00D573BB" w:rsidP="001E5429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7ED92" w14:textId="77777777" w:rsidR="00D573BB" w:rsidRPr="002762CD" w:rsidRDefault="00D573BB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0111</w:t>
            </w:r>
          </w:p>
        </w:tc>
      </w:tr>
      <w:tr w:rsidR="00D573BB" w:rsidRPr="002762CD" w14:paraId="54B4EE0A" w14:textId="77777777" w:rsidTr="00A60E52">
        <w:trPr>
          <w:trHeight w:val="21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F8893" w14:textId="77777777" w:rsidR="00D573BB" w:rsidRPr="002762CD" w:rsidRDefault="00D573BB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76BDC" w14:textId="77777777" w:rsidR="00D573BB" w:rsidRPr="002762CD" w:rsidRDefault="00D573BB" w:rsidP="006563C5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1A572" w14:textId="77777777" w:rsidR="00D573BB" w:rsidRPr="002762CD" w:rsidRDefault="00D573BB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0010</w:t>
            </w:r>
          </w:p>
        </w:tc>
      </w:tr>
      <w:tr w:rsidR="00D573BB" w:rsidRPr="002762CD" w14:paraId="0D550A2F" w14:textId="77777777" w:rsidTr="00A60E52">
        <w:trPr>
          <w:trHeight w:val="283"/>
        </w:trPr>
        <w:tc>
          <w:tcPr>
            <w:tcW w:w="51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CD77D" w14:textId="77777777" w:rsidR="00D573BB" w:rsidRPr="002762CD" w:rsidRDefault="00D573BB" w:rsidP="001E5429">
            <w:pPr>
              <w:widowControl w:val="0"/>
              <w:autoSpaceDE w:val="0"/>
              <w:autoSpaceDN w:val="0"/>
              <w:adjustRightInd w:val="0"/>
              <w:spacing w:after="0" w:line="416" w:lineRule="exact"/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1’C of 2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3B8CB" w14:textId="77777777" w:rsidR="00D573BB" w:rsidRPr="002762CD" w:rsidRDefault="00D573BB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1101</w:t>
            </w:r>
          </w:p>
        </w:tc>
      </w:tr>
      <w:tr w:rsidR="00D573BB" w:rsidRPr="002762CD" w14:paraId="1ABEEB97" w14:textId="77777777" w:rsidTr="00A60E52">
        <w:trPr>
          <w:trHeight w:val="147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7456AA" w14:textId="77777777" w:rsidR="00D573BB" w:rsidRPr="002762CD" w:rsidRDefault="00D573BB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D63F8" w14:textId="77777777" w:rsidR="00D573BB" w:rsidRPr="002762CD" w:rsidRDefault="00D573BB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0DB04" w14:textId="77777777" w:rsidR="00D573BB" w:rsidRPr="002762CD" w:rsidRDefault="00D573BB" w:rsidP="001E542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+   1</w:t>
            </w:r>
          </w:p>
        </w:tc>
      </w:tr>
      <w:tr w:rsidR="00D573BB" w:rsidRPr="002762CD" w14:paraId="1630F1A1" w14:textId="77777777" w:rsidTr="00A60E52">
        <w:trPr>
          <w:trHeight w:val="367"/>
        </w:trPr>
        <w:tc>
          <w:tcPr>
            <w:tcW w:w="51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0D01B" w14:textId="77777777" w:rsidR="00D573BB" w:rsidRPr="002762CD" w:rsidRDefault="00D573BB" w:rsidP="001E5429">
            <w:pPr>
              <w:widowControl w:val="0"/>
              <w:autoSpaceDE w:val="0"/>
              <w:autoSpaceDN w:val="0"/>
              <w:adjustRightInd w:val="0"/>
              <w:spacing w:after="0" w:line="540" w:lineRule="exact"/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2’C of 2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C63E5" w14:textId="77777777" w:rsidR="00D573BB" w:rsidRPr="002762CD" w:rsidRDefault="00D573BB" w:rsidP="001E5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62CD">
              <w:rPr>
                <w:rFonts w:ascii="Times New Roman" w:hAnsi="Times New Roman"/>
                <w:b/>
                <w:bCs/>
                <w:sz w:val="24"/>
                <w:szCs w:val="24"/>
              </w:rPr>
              <w:t>1110</w:t>
            </w:r>
          </w:p>
        </w:tc>
      </w:tr>
    </w:tbl>
    <w:p w14:paraId="6EB2721F" w14:textId="77777777" w:rsidR="00D573BB" w:rsidRPr="00B86F92" w:rsidRDefault="00D573BB" w:rsidP="00D573BB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24"/>
          <w:szCs w:val="24"/>
        </w:rPr>
      </w:pPr>
    </w:p>
    <w:p w14:paraId="54B2FF4A" w14:textId="74439061" w:rsidR="009238D2" w:rsidRPr="00B86F92" w:rsidRDefault="009238D2" w:rsidP="00811CF8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2520" w:right="5040"/>
        <w:jc w:val="right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sz w:val="24"/>
          <w:szCs w:val="24"/>
        </w:rPr>
        <w:t xml:space="preserve">    </w:t>
      </w:r>
      <w:r w:rsidR="006563C5" w:rsidRPr="00B86F92">
        <w:rPr>
          <w:rFonts w:ascii="Times New Roman" w:hAnsi="Times New Roman"/>
          <w:sz w:val="24"/>
          <w:szCs w:val="24"/>
        </w:rPr>
        <w:t xml:space="preserve">  </w:t>
      </w:r>
      <w:r w:rsidR="00D573BB" w:rsidRPr="00B86F92">
        <w:rPr>
          <w:rFonts w:ascii="Times New Roman" w:hAnsi="Times New Roman"/>
          <w:sz w:val="24"/>
          <w:szCs w:val="24"/>
        </w:rPr>
        <w:t xml:space="preserve">0111 +   </w:t>
      </w:r>
      <w:r w:rsidR="00D573BB" w:rsidRPr="00B86F92">
        <w:rPr>
          <w:rFonts w:ascii="Times New Roman" w:hAnsi="Times New Roman"/>
          <w:sz w:val="24"/>
          <w:szCs w:val="24"/>
          <w:u w:val="single"/>
        </w:rPr>
        <w:t>1110</w:t>
      </w:r>
      <w:r w:rsidR="00D573BB" w:rsidRPr="00B86F92">
        <w:rPr>
          <w:rFonts w:ascii="Times New Roman" w:hAnsi="Times New Roman"/>
          <w:sz w:val="24"/>
          <w:szCs w:val="24"/>
        </w:rPr>
        <w:t xml:space="preserve"> 1 0101</w:t>
      </w:r>
    </w:p>
    <w:p w14:paraId="52670D0B" w14:textId="43E99C4B" w:rsidR="009238D2" w:rsidRPr="00B86F92" w:rsidRDefault="00D573BB" w:rsidP="00D573BB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7060"/>
        <w:rPr>
          <w:rFonts w:ascii="Times New Roman" w:hAnsi="Times New Roman"/>
          <w:b/>
          <w:bCs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Pin Diagram</w:t>
      </w:r>
      <w:r w:rsidR="009238D2" w:rsidRPr="00B86F92">
        <w:rPr>
          <w:rFonts w:ascii="Times New Roman" w:hAnsi="Times New Roman"/>
          <w:b/>
          <w:bCs/>
          <w:sz w:val="24"/>
          <w:szCs w:val="24"/>
        </w:rPr>
        <w:t xml:space="preserve"> IC7483</w:t>
      </w:r>
    </w:p>
    <w:p w14:paraId="0859FFB1" w14:textId="4E4139CD" w:rsidR="00B86F92" w:rsidRDefault="00B86F92" w:rsidP="00D573BB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7060"/>
        <w:rPr>
          <w:rFonts w:ascii="Times New Roman" w:hAnsi="Times New Roman"/>
          <w:b/>
          <w:bCs/>
          <w:sz w:val="24"/>
          <w:szCs w:val="24"/>
        </w:rPr>
      </w:pPr>
    </w:p>
    <w:p w14:paraId="37533ED8" w14:textId="607B5A41" w:rsidR="00FF78F4" w:rsidRDefault="00FF78F4" w:rsidP="00D573BB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7060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DE4287" wp14:editId="22DB7246">
            <wp:extent cx="6810813" cy="2526224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822" cy="253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70B2" w14:textId="77777777" w:rsidR="00FF78F4" w:rsidRPr="00B86F92" w:rsidRDefault="00FF78F4" w:rsidP="00D573BB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7060"/>
        <w:rPr>
          <w:rFonts w:ascii="Times New Roman" w:hAnsi="Times New Roman"/>
          <w:b/>
          <w:bCs/>
          <w:sz w:val="24"/>
          <w:szCs w:val="24"/>
        </w:rPr>
      </w:pPr>
    </w:p>
    <w:p w14:paraId="566C4B6B" w14:textId="5788DFDE" w:rsidR="00D573BB" w:rsidRPr="00FF78F4" w:rsidRDefault="009238D2" w:rsidP="009238D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bCs/>
          <w:color w:val="365F91" w:themeColor="accent1" w:themeShade="BF"/>
          <w:sz w:val="26"/>
          <w:szCs w:val="26"/>
        </w:rPr>
      </w:pPr>
      <w:r w:rsidRPr="00FF78F4">
        <w:rPr>
          <w:rFonts w:ascii="Times New Roman" w:hAnsi="Times New Roman"/>
          <w:b/>
          <w:bCs/>
          <w:color w:val="365F91" w:themeColor="accent1" w:themeShade="BF"/>
          <w:sz w:val="26"/>
          <w:szCs w:val="26"/>
        </w:rPr>
        <w:t>Add</w:t>
      </w:r>
      <w:r w:rsidR="00DA146B" w:rsidRPr="00FF78F4">
        <w:rPr>
          <w:rFonts w:ascii="Times New Roman" w:hAnsi="Times New Roman"/>
          <w:b/>
          <w:bCs/>
          <w:color w:val="365F91" w:themeColor="accent1" w:themeShade="BF"/>
          <w:sz w:val="26"/>
          <w:szCs w:val="26"/>
        </w:rPr>
        <w:t>ition (Adder)</w:t>
      </w:r>
    </w:p>
    <w:p w14:paraId="13961B58" w14:textId="77777777" w:rsidR="009238D2" w:rsidRPr="00B86F92" w:rsidRDefault="009238D2" w:rsidP="009238D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bCs/>
          <w:sz w:val="24"/>
          <w:szCs w:val="24"/>
        </w:rPr>
      </w:pPr>
    </w:p>
    <w:p w14:paraId="79A7CD8A" w14:textId="538EA8C3" w:rsidR="00D573BB" w:rsidRPr="00B86F92" w:rsidRDefault="00B86F92" w:rsidP="00D573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noProof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VIRTUAL LAB – IMPLEMENTATION OF BINARY ADDER USING MSI ICs</w:t>
      </w:r>
    </w:p>
    <w:p w14:paraId="5CE823EC" w14:textId="77777777" w:rsidR="007C33C2" w:rsidRPr="00B86F92" w:rsidRDefault="007C33C2" w:rsidP="007C33C2">
      <w:pPr>
        <w:rPr>
          <w:rFonts w:ascii="Times New Roman" w:hAnsi="Times New Roman"/>
          <w:b/>
          <w:bCs/>
        </w:rPr>
      </w:pPr>
      <w:r w:rsidRPr="00B86F92">
        <w:rPr>
          <w:rFonts w:ascii="Times New Roman" w:hAnsi="Times New Roman"/>
          <w:b/>
          <w:bCs/>
        </w:rPr>
        <w:lastRenderedPageBreak/>
        <w:t>A)</w:t>
      </w:r>
    </w:p>
    <w:p w14:paraId="50B7002F" w14:textId="77777777" w:rsidR="007C33C2" w:rsidRPr="00B86F92" w:rsidRDefault="007C33C2" w:rsidP="007C33C2">
      <w:pPr>
        <w:rPr>
          <w:rFonts w:ascii="Times New Roman" w:hAnsi="Times New Roman"/>
          <w:b/>
          <w:bCs/>
        </w:rPr>
      </w:pPr>
      <w:r w:rsidRPr="00B86F92">
        <w:rPr>
          <w:rFonts w:ascii="Times New Roman" w:hAnsi="Times New Roman"/>
          <w:b/>
          <w:bCs/>
          <w:noProof/>
        </w:rPr>
        <w:drawing>
          <wp:inline distT="0" distB="0" distL="0" distR="0" wp14:anchorId="7C87157C" wp14:editId="65502683">
            <wp:extent cx="686562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787" w:type="dxa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6"/>
        <w:gridCol w:w="2163"/>
      </w:tblGrid>
      <w:tr w:rsidR="007C33C2" w:rsidRPr="00B86F92" w14:paraId="18F3253F" w14:textId="77777777" w:rsidTr="007C33C2">
        <w:trPr>
          <w:trHeight w:val="579"/>
        </w:trPr>
        <w:tc>
          <w:tcPr>
            <w:tcW w:w="2156" w:type="dxa"/>
            <w:vMerge w:val="restart"/>
          </w:tcPr>
          <w:p w14:paraId="178EDC26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A</w:t>
            </w:r>
          </w:p>
        </w:tc>
        <w:tc>
          <w:tcPr>
            <w:tcW w:w="2156" w:type="dxa"/>
          </w:tcPr>
          <w:p w14:paraId="5EA065CF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15</w:t>
            </w:r>
          </w:p>
        </w:tc>
        <w:tc>
          <w:tcPr>
            <w:tcW w:w="2156" w:type="dxa"/>
          </w:tcPr>
          <w:p w14:paraId="11CBDC73" w14:textId="31C4F31C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I/P14</w:t>
            </w:r>
          </w:p>
        </w:tc>
        <w:tc>
          <w:tcPr>
            <w:tcW w:w="2156" w:type="dxa"/>
          </w:tcPr>
          <w:p w14:paraId="07112596" w14:textId="6BAF521C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I/P13</w:t>
            </w:r>
          </w:p>
        </w:tc>
        <w:tc>
          <w:tcPr>
            <w:tcW w:w="2161" w:type="dxa"/>
          </w:tcPr>
          <w:p w14:paraId="0223229A" w14:textId="3FEDED50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I/P12</w:t>
            </w:r>
          </w:p>
        </w:tc>
      </w:tr>
      <w:tr w:rsidR="007C33C2" w:rsidRPr="00B86F92" w14:paraId="68666DBB" w14:textId="77777777" w:rsidTr="007C33C2">
        <w:trPr>
          <w:trHeight w:val="140"/>
        </w:trPr>
        <w:tc>
          <w:tcPr>
            <w:tcW w:w="2156" w:type="dxa"/>
            <w:vMerge/>
          </w:tcPr>
          <w:p w14:paraId="42E89750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56" w:type="dxa"/>
          </w:tcPr>
          <w:p w14:paraId="7001B618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56" w:type="dxa"/>
          </w:tcPr>
          <w:p w14:paraId="0CB3B55A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6" w:type="dxa"/>
          </w:tcPr>
          <w:p w14:paraId="6540F045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61" w:type="dxa"/>
          </w:tcPr>
          <w:p w14:paraId="074E7836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7C33C2" w:rsidRPr="00B86F92" w14:paraId="59FCD9C4" w14:textId="77777777" w:rsidTr="007C33C2">
        <w:trPr>
          <w:trHeight w:val="630"/>
        </w:trPr>
        <w:tc>
          <w:tcPr>
            <w:tcW w:w="2156" w:type="dxa"/>
            <w:vMerge w:val="restart"/>
          </w:tcPr>
          <w:p w14:paraId="3C8C8F07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B</w:t>
            </w:r>
          </w:p>
        </w:tc>
        <w:tc>
          <w:tcPr>
            <w:tcW w:w="2156" w:type="dxa"/>
          </w:tcPr>
          <w:p w14:paraId="7EB467DC" w14:textId="25B5FAB1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10</w:t>
            </w:r>
          </w:p>
        </w:tc>
        <w:tc>
          <w:tcPr>
            <w:tcW w:w="2156" w:type="dxa"/>
          </w:tcPr>
          <w:p w14:paraId="4FFA2EC1" w14:textId="515F2FF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9</w:t>
            </w:r>
          </w:p>
        </w:tc>
        <w:tc>
          <w:tcPr>
            <w:tcW w:w="2156" w:type="dxa"/>
          </w:tcPr>
          <w:p w14:paraId="7E7BABBF" w14:textId="4BC00480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8</w:t>
            </w:r>
          </w:p>
        </w:tc>
        <w:tc>
          <w:tcPr>
            <w:tcW w:w="2161" w:type="dxa"/>
          </w:tcPr>
          <w:p w14:paraId="5A53C015" w14:textId="20798050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7</w:t>
            </w:r>
          </w:p>
        </w:tc>
      </w:tr>
      <w:tr w:rsidR="007C33C2" w:rsidRPr="00B86F92" w14:paraId="1A253213" w14:textId="77777777" w:rsidTr="00EF290B">
        <w:trPr>
          <w:trHeight w:val="276"/>
        </w:trPr>
        <w:tc>
          <w:tcPr>
            <w:tcW w:w="2156" w:type="dxa"/>
            <w:vMerge/>
          </w:tcPr>
          <w:p w14:paraId="543B22DF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56" w:type="dxa"/>
          </w:tcPr>
          <w:p w14:paraId="7BB5A9B6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6" w:type="dxa"/>
          </w:tcPr>
          <w:p w14:paraId="033CB01E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56" w:type="dxa"/>
          </w:tcPr>
          <w:p w14:paraId="4A3D3242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61" w:type="dxa"/>
          </w:tcPr>
          <w:p w14:paraId="28BDF322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7C33C2" w:rsidRPr="00B86F92" w14:paraId="5B3B3B59" w14:textId="77777777" w:rsidTr="007C33C2">
        <w:trPr>
          <w:trHeight w:val="538"/>
        </w:trPr>
        <w:tc>
          <w:tcPr>
            <w:tcW w:w="2156" w:type="dxa"/>
            <w:vMerge w:val="restart"/>
          </w:tcPr>
          <w:p w14:paraId="1FFECAC3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A+B(SUM)</w:t>
            </w:r>
          </w:p>
        </w:tc>
        <w:tc>
          <w:tcPr>
            <w:tcW w:w="2156" w:type="dxa"/>
          </w:tcPr>
          <w:p w14:paraId="23A6DE4C" w14:textId="703C406C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14</w:t>
            </w:r>
          </w:p>
        </w:tc>
        <w:tc>
          <w:tcPr>
            <w:tcW w:w="2156" w:type="dxa"/>
          </w:tcPr>
          <w:p w14:paraId="5A2D0F41" w14:textId="52805463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13</w:t>
            </w:r>
          </w:p>
        </w:tc>
        <w:tc>
          <w:tcPr>
            <w:tcW w:w="2156" w:type="dxa"/>
          </w:tcPr>
          <w:p w14:paraId="1252D1BC" w14:textId="20323C33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12</w:t>
            </w:r>
          </w:p>
        </w:tc>
        <w:tc>
          <w:tcPr>
            <w:tcW w:w="2161" w:type="dxa"/>
          </w:tcPr>
          <w:p w14:paraId="008A7871" w14:textId="423C2906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11</w:t>
            </w:r>
          </w:p>
        </w:tc>
      </w:tr>
      <w:tr w:rsidR="007C33C2" w:rsidRPr="00B86F92" w14:paraId="70516895" w14:textId="77777777" w:rsidTr="00EF290B">
        <w:trPr>
          <w:trHeight w:val="289"/>
        </w:trPr>
        <w:tc>
          <w:tcPr>
            <w:tcW w:w="2156" w:type="dxa"/>
            <w:vMerge/>
          </w:tcPr>
          <w:p w14:paraId="0A60BD4C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56" w:type="dxa"/>
          </w:tcPr>
          <w:p w14:paraId="3C4AC422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6" w:type="dxa"/>
          </w:tcPr>
          <w:p w14:paraId="1B5316AF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6" w:type="dxa"/>
          </w:tcPr>
          <w:p w14:paraId="5D99F23E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61" w:type="dxa"/>
          </w:tcPr>
          <w:p w14:paraId="75EF16FA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7C33C2" w:rsidRPr="00B86F92" w14:paraId="71F4354E" w14:textId="77777777" w:rsidTr="007C33C2">
        <w:trPr>
          <w:trHeight w:val="541"/>
        </w:trPr>
        <w:tc>
          <w:tcPr>
            <w:tcW w:w="2156" w:type="dxa"/>
          </w:tcPr>
          <w:p w14:paraId="7E260E6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C(CARRY)</w:t>
            </w:r>
          </w:p>
          <w:p w14:paraId="150312AF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 xml:space="preserve">            O/P 15</w:t>
            </w:r>
          </w:p>
        </w:tc>
        <w:tc>
          <w:tcPr>
            <w:tcW w:w="8631" w:type="dxa"/>
            <w:gridSpan w:val="4"/>
          </w:tcPr>
          <w:p w14:paraId="31F07CE5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</w:tbl>
    <w:p w14:paraId="40ADE28E" w14:textId="77777777" w:rsidR="007C33C2" w:rsidRPr="00B86F92" w:rsidRDefault="007C33C2" w:rsidP="007C33C2">
      <w:pPr>
        <w:rPr>
          <w:rFonts w:ascii="Times New Roman" w:hAnsi="Times New Roman"/>
          <w:b/>
          <w:bCs/>
        </w:rPr>
      </w:pPr>
    </w:p>
    <w:p w14:paraId="69D926BE" w14:textId="77777777" w:rsidR="007C33C2" w:rsidRPr="00B86F92" w:rsidRDefault="007C33C2" w:rsidP="007C33C2">
      <w:pPr>
        <w:rPr>
          <w:rFonts w:ascii="Times New Roman" w:hAnsi="Times New Roman"/>
          <w:b/>
          <w:bCs/>
        </w:rPr>
      </w:pPr>
      <w:r w:rsidRPr="00B86F92">
        <w:rPr>
          <w:rFonts w:ascii="Times New Roman" w:hAnsi="Times New Roman"/>
          <w:b/>
          <w:bCs/>
        </w:rPr>
        <w:lastRenderedPageBreak/>
        <w:t>B)</w:t>
      </w:r>
      <w:r w:rsidRPr="00B86F92">
        <w:rPr>
          <w:rFonts w:ascii="Times New Roman" w:hAnsi="Times New Roman"/>
          <w:b/>
          <w:bCs/>
          <w:noProof/>
        </w:rPr>
        <w:drawing>
          <wp:inline distT="0" distB="0" distL="0" distR="0" wp14:anchorId="4EE26228" wp14:editId="5DDC67F4">
            <wp:extent cx="6934200" cy="3001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594" w:type="dxa"/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  <w:gridCol w:w="2126"/>
      </w:tblGrid>
      <w:tr w:rsidR="007C33C2" w:rsidRPr="00B86F92" w14:paraId="13EF9DB0" w14:textId="77777777" w:rsidTr="00EF290B">
        <w:trPr>
          <w:trHeight w:val="380"/>
        </w:trPr>
        <w:tc>
          <w:tcPr>
            <w:tcW w:w="2117" w:type="dxa"/>
            <w:vMerge w:val="restart"/>
          </w:tcPr>
          <w:p w14:paraId="4AB039F7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A</w:t>
            </w:r>
          </w:p>
        </w:tc>
        <w:tc>
          <w:tcPr>
            <w:tcW w:w="2117" w:type="dxa"/>
          </w:tcPr>
          <w:p w14:paraId="65AC84A1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15</w:t>
            </w:r>
          </w:p>
        </w:tc>
        <w:tc>
          <w:tcPr>
            <w:tcW w:w="2117" w:type="dxa"/>
          </w:tcPr>
          <w:p w14:paraId="284E7BD8" w14:textId="29E2028A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I/P14</w:t>
            </w:r>
          </w:p>
        </w:tc>
        <w:tc>
          <w:tcPr>
            <w:tcW w:w="2117" w:type="dxa"/>
          </w:tcPr>
          <w:p w14:paraId="0B943B43" w14:textId="5E883CE0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I/P13</w:t>
            </w:r>
          </w:p>
        </w:tc>
        <w:tc>
          <w:tcPr>
            <w:tcW w:w="2125" w:type="dxa"/>
          </w:tcPr>
          <w:p w14:paraId="618A5BC6" w14:textId="2B9447ED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I/P12</w:t>
            </w:r>
          </w:p>
        </w:tc>
      </w:tr>
      <w:tr w:rsidR="007C33C2" w:rsidRPr="00B86F92" w14:paraId="325D5BC2" w14:textId="77777777" w:rsidTr="00EF290B">
        <w:trPr>
          <w:trHeight w:val="253"/>
        </w:trPr>
        <w:tc>
          <w:tcPr>
            <w:tcW w:w="2117" w:type="dxa"/>
            <w:vMerge/>
          </w:tcPr>
          <w:p w14:paraId="6A812BD9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17" w:type="dxa"/>
          </w:tcPr>
          <w:p w14:paraId="787C0589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17" w:type="dxa"/>
          </w:tcPr>
          <w:p w14:paraId="48ED539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17" w:type="dxa"/>
          </w:tcPr>
          <w:p w14:paraId="53AC238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25" w:type="dxa"/>
          </w:tcPr>
          <w:p w14:paraId="0DDB5520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7C33C2" w:rsidRPr="00B86F92" w14:paraId="33623BDE" w14:textId="77777777" w:rsidTr="00EF290B">
        <w:trPr>
          <w:trHeight w:val="379"/>
        </w:trPr>
        <w:tc>
          <w:tcPr>
            <w:tcW w:w="2117" w:type="dxa"/>
            <w:vMerge w:val="restart"/>
          </w:tcPr>
          <w:p w14:paraId="4295DE9E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B</w:t>
            </w:r>
          </w:p>
        </w:tc>
        <w:tc>
          <w:tcPr>
            <w:tcW w:w="2117" w:type="dxa"/>
          </w:tcPr>
          <w:p w14:paraId="73384058" w14:textId="47081EE3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10</w:t>
            </w:r>
          </w:p>
        </w:tc>
        <w:tc>
          <w:tcPr>
            <w:tcW w:w="2117" w:type="dxa"/>
          </w:tcPr>
          <w:p w14:paraId="14E1DC94" w14:textId="710424E3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9</w:t>
            </w:r>
          </w:p>
        </w:tc>
        <w:tc>
          <w:tcPr>
            <w:tcW w:w="2117" w:type="dxa"/>
          </w:tcPr>
          <w:p w14:paraId="6FFA51E3" w14:textId="4E56BFAD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8</w:t>
            </w:r>
          </w:p>
        </w:tc>
        <w:tc>
          <w:tcPr>
            <w:tcW w:w="2125" w:type="dxa"/>
          </w:tcPr>
          <w:p w14:paraId="1C383552" w14:textId="72980DCF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7</w:t>
            </w:r>
          </w:p>
        </w:tc>
      </w:tr>
      <w:tr w:rsidR="007C33C2" w:rsidRPr="00B86F92" w14:paraId="29BE57F2" w14:textId="77777777" w:rsidTr="00EF290B">
        <w:trPr>
          <w:trHeight w:val="253"/>
        </w:trPr>
        <w:tc>
          <w:tcPr>
            <w:tcW w:w="2117" w:type="dxa"/>
            <w:vMerge/>
          </w:tcPr>
          <w:p w14:paraId="5A9F8C83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17" w:type="dxa"/>
          </w:tcPr>
          <w:p w14:paraId="35DE67C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17" w:type="dxa"/>
          </w:tcPr>
          <w:p w14:paraId="303F8C71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17" w:type="dxa"/>
          </w:tcPr>
          <w:p w14:paraId="10FB9469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25" w:type="dxa"/>
          </w:tcPr>
          <w:p w14:paraId="1E792CF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7C33C2" w:rsidRPr="00B86F92" w14:paraId="3E4A218E" w14:textId="77777777" w:rsidTr="00EF290B">
        <w:trPr>
          <w:trHeight w:val="377"/>
        </w:trPr>
        <w:tc>
          <w:tcPr>
            <w:tcW w:w="2117" w:type="dxa"/>
            <w:vMerge w:val="restart"/>
          </w:tcPr>
          <w:p w14:paraId="0640A773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A+B(SUM)</w:t>
            </w:r>
          </w:p>
        </w:tc>
        <w:tc>
          <w:tcPr>
            <w:tcW w:w="2117" w:type="dxa"/>
          </w:tcPr>
          <w:p w14:paraId="22818CAB" w14:textId="1D95BF36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14</w:t>
            </w:r>
          </w:p>
        </w:tc>
        <w:tc>
          <w:tcPr>
            <w:tcW w:w="2117" w:type="dxa"/>
          </w:tcPr>
          <w:p w14:paraId="5B0434C4" w14:textId="14D53ECE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13</w:t>
            </w:r>
          </w:p>
        </w:tc>
        <w:tc>
          <w:tcPr>
            <w:tcW w:w="2117" w:type="dxa"/>
          </w:tcPr>
          <w:p w14:paraId="1D661FD2" w14:textId="53D7238D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12</w:t>
            </w:r>
          </w:p>
        </w:tc>
        <w:tc>
          <w:tcPr>
            <w:tcW w:w="2125" w:type="dxa"/>
          </w:tcPr>
          <w:p w14:paraId="27B3F852" w14:textId="7F7BB355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11</w:t>
            </w:r>
          </w:p>
        </w:tc>
      </w:tr>
      <w:tr w:rsidR="007C33C2" w:rsidRPr="00B86F92" w14:paraId="07F57539" w14:textId="77777777" w:rsidTr="00EF290B">
        <w:trPr>
          <w:trHeight w:val="265"/>
        </w:trPr>
        <w:tc>
          <w:tcPr>
            <w:tcW w:w="2117" w:type="dxa"/>
            <w:vMerge/>
          </w:tcPr>
          <w:p w14:paraId="3CF60E2B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17" w:type="dxa"/>
          </w:tcPr>
          <w:p w14:paraId="468A4955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17" w:type="dxa"/>
          </w:tcPr>
          <w:p w14:paraId="422C272F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17" w:type="dxa"/>
          </w:tcPr>
          <w:p w14:paraId="32E7FFBB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25" w:type="dxa"/>
          </w:tcPr>
          <w:p w14:paraId="094A719E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7C33C2" w:rsidRPr="00B86F92" w14:paraId="147D749C" w14:textId="77777777" w:rsidTr="00EF290B">
        <w:trPr>
          <w:trHeight w:val="242"/>
        </w:trPr>
        <w:tc>
          <w:tcPr>
            <w:tcW w:w="2117" w:type="dxa"/>
          </w:tcPr>
          <w:p w14:paraId="6E9EAF5F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C(CARRY)</w:t>
            </w:r>
          </w:p>
          <w:p w14:paraId="58BABB08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 xml:space="preserve">            O/P 15</w:t>
            </w:r>
          </w:p>
        </w:tc>
        <w:tc>
          <w:tcPr>
            <w:tcW w:w="8477" w:type="dxa"/>
            <w:gridSpan w:val="4"/>
          </w:tcPr>
          <w:p w14:paraId="0EA614ED" w14:textId="3D0633A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</w:tbl>
    <w:p w14:paraId="2BEF341A" w14:textId="77777777" w:rsidR="007C33C2" w:rsidRPr="00B86F92" w:rsidRDefault="007C33C2" w:rsidP="007C33C2">
      <w:pPr>
        <w:rPr>
          <w:rFonts w:ascii="Times New Roman" w:hAnsi="Times New Roman"/>
          <w:b/>
          <w:bCs/>
        </w:rPr>
      </w:pPr>
      <w:r w:rsidRPr="00B86F92">
        <w:rPr>
          <w:rFonts w:ascii="Times New Roman" w:hAnsi="Times New Roman"/>
          <w:b/>
          <w:bCs/>
        </w:rPr>
        <w:lastRenderedPageBreak/>
        <w:t>C)</w:t>
      </w:r>
      <w:r w:rsidRPr="00B86F92">
        <w:rPr>
          <w:rFonts w:ascii="Times New Roman" w:hAnsi="Times New Roman"/>
          <w:b/>
          <w:bCs/>
          <w:noProof/>
        </w:rPr>
        <w:drawing>
          <wp:inline distT="0" distB="0" distL="0" distR="0" wp14:anchorId="6B8CEA28" wp14:editId="17FFFDAA">
            <wp:extent cx="6842760" cy="396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64"/>
      </w:tblGrid>
      <w:tr w:rsidR="007C33C2" w:rsidRPr="00B86F92" w14:paraId="03B84D08" w14:textId="77777777" w:rsidTr="00EF290B">
        <w:trPr>
          <w:trHeight w:val="443"/>
        </w:trPr>
        <w:tc>
          <w:tcPr>
            <w:tcW w:w="2159" w:type="dxa"/>
            <w:vMerge w:val="restart"/>
          </w:tcPr>
          <w:p w14:paraId="12AEA277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A</w:t>
            </w:r>
          </w:p>
        </w:tc>
        <w:tc>
          <w:tcPr>
            <w:tcW w:w="2159" w:type="dxa"/>
          </w:tcPr>
          <w:p w14:paraId="509B5A9D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15</w:t>
            </w:r>
          </w:p>
        </w:tc>
        <w:tc>
          <w:tcPr>
            <w:tcW w:w="2159" w:type="dxa"/>
          </w:tcPr>
          <w:p w14:paraId="000B01CD" w14:textId="50B36E3C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I/P14</w:t>
            </w:r>
          </w:p>
        </w:tc>
        <w:tc>
          <w:tcPr>
            <w:tcW w:w="2159" w:type="dxa"/>
          </w:tcPr>
          <w:p w14:paraId="512EBB7D" w14:textId="0E98E40B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I/P13</w:t>
            </w:r>
          </w:p>
        </w:tc>
        <w:tc>
          <w:tcPr>
            <w:tcW w:w="2163" w:type="dxa"/>
          </w:tcPr>
          <w:p w14:paraId="67D223E7" w14:textId="1A713139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I/P12</w:t>
            </w:r>
          </w:p>
        </w:tc>
      </w:tr>
      <w:tr w:rsidR="007C33C2" w:rsidRPr="00B86F92" w14:paraId="4E567797" w14:textId="77777777" w:rsidTr="00EF290B">
        <w:trPr>
          <w:trHeight w:val="296"/>
        </w:trPr>
        <w:tc>
          <w:tcPr>
            <w:tcW w:w="2159" w:type="dxa"/>
            <w:vMerge/>
          </w:tcPr>
          <w:p w14:paraId="506FE5E6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59" w:type="dxa"/>
          </w:tcPr>
          <w:p w14:paraId="6FD39905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9" w:type="dxa"/>
          </w:tcPr>
          <w:p w14:paraId="23A2474F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9" w:type="dxa"/>
          </w:tcPr>
          <w:p w14:paraId="23966A28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63" w:type="dxa"/>
          </w:tcPr>
          <w:p w14:paraId="5C734CCF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7C33C2" w:rsidRPr="00B86F92" w14:paraId="3D9C41A8" w14:textId="77777777" w:rsidTr="00EF290B">
        <w:trPr>
          <w:trHeight w:val="441"/>
        </w:trPr>
        <w:tc>
          <w:tcPr>
            <w:tcW w:w="2159" w:type="dxa"/>
            <w:vMerge w:val="restart"/>
          </w:tcPr>
          <w:p w14:paraId="6636C640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B</w:t>
            </w:r>
          </w:p>
        </w:tc>
        <w:tc>
          <w:tcPr>
            <w:tcW w:w="2159" w:type="dxa"/>
          </w:tcPr>
          <w:p w14:paraId="37850978" w14:textId="7B4B4468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10</w:t>
            </w:r>
          </w:p>
        </w:tc>
        <w:tc>
          <w:tcPr>
            <w:tcW w:w="2159" w:type="dxa"/>
          </w:tcPr>
          <w:p w14:paraId="0E332F92" w14:textId="118C511B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9</w:t>
            </w:r>
          </w:p>
        </w:tc>
        <w:tc>
          <w:tcPr>
            <w:tcW w:w="2159" w:type="dxa"/>
          </w:tcPr>
          <w:p w14:paraId="192F48C4" w14:textId="4E96077E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8</w:t>
            </w:r>
          </w:p>
        </w:tc>
        <w:tc>
          <w:tcPr>
            <w:tcW w:w="2163" w:type="dxa"/>
          </w:tcPr>
          <w:p w14:paraId="20D59AB1" w14:textId="69E34334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7</w:t>
            </w:r>
          </w:p>
        </w:tc>
      </w:tr>
      <w:tr w:rsidR="007C33C2" w:rsidRPr="00B86F92" w14:paraId="49B32BC8" w14:textId="77777777" w:rsidTr="00EF290B">
        <w:trPr>
          <w:trHeight w:val="296"/>
        </w:trPr>
        <w:tc>
          <w:tcPr>
            <w:tcW w:w="2159" w:type="dxa"/>
            <w:vMerge/>
          </w:tcPr>
          <w:p w14:paraId="2E8F9D3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59" w:type="dxa"/>
          </w:tcPr>
          <w:p w14:paraId="568E9F31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9" w:type="dxa"/>
          </w:tcPr>
          <w:p w14:paraId="387E09B2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9" w:type="dxa"/>
          </w:tcPr>
          <w:p w14:paraId="5646C4E9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63" w:type="dxa"/>
          </w:tcPr>
          <w:p w14:paraId="73FCF0EA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7C33C2" w:rsidRPr="00B86F92" w14:paraId="689DA8B4" w14:textId="77777777" w:rsidTr="00EF290B">
        <w:trPr>
          <w:trHeight w:val="439"/>
        </w:trPr>
        <w:tc>
          <w:tcPr>
            <w:tcW w:w="2159" w:type="dxa"/>
            <w:vMerge w:val="restart"/>
          </w:tcPr>
          <w:p w14:paraId="79A36B59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A+B(SUM)</w:t>
            </w:r>
          </w:p>
        </w:tc>
        <w:tc>
          <w:tcPr>
            <w:tcW w:w="2159" w:type="dxa"/>
          </w:tcPr>
          <w:p w14:paraId="5826818E" w14:textId="21E9D4ED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14</w:t>
            </w:r>
          </w:p>
        </w:tc>
        <w:tc>
          <w:tcPr>
            <w:tcW w:w="2159" w:type="dxa"/>
          </w:tcPr>
          <w:p w14:paraId="6949141F" w14:textId="229A4F6E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13</w:t>
            </w:r>
          </w:p>
        </w:tc>
        <w:tc>
          <w:tcPr>
            <w:tcW w:w="2159" w:type="dxa"/>
          </w:tcPr>
          <w:p w14:paraId="1755C0FC" w14:textId="14E605CE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12</w:t>
            </w:r>
          </w:p>
        </w:tc>
        <w:tc>
          <w:tcPr>
            <w:tcW w:w="2163" w:type="dxa"/>
          </w:tcPr>
          <w:p w14:paraId="5DFDB1DF" w14:textId="57797751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11</w:t>
            </w:r>
          </w:p>
        </w:tc>
      </w:tr>
      <w:tr w:rsidR="007C33C2" w:rsidRPr="00B86F92" w14:paraId="0BB255B9" w14:textId="77777777" w:rsidTr="00EF290B">
        <w:trPr>
          <w:trHeight w:val="309"/>
        </w:trPr>
        <w:tc>
          <w:tcPr>
            <w:tcW w:w="2159" w:type="dxa"/>
            <w:vMerge/>
          </w:tcPr>
          <w:p w14:paraId="035DE26D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59" w:type="dxa"/>
          </w:tcPr>
          <w:p w14:paraId="43C42BB1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9" w:type="dxa"/>
          </w:tcPr>
          <w:p w14:paraId="57CCF2B3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9" w:type="dxa"/>
          </w:tcPr>
          <w:p w14:paraId="6C87AF37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63" w:type="dxa"/>
          </w:tcPr>
          <w:p w14:paraId="2C59CA4A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7C33C2" w:rsidRPr="00B86F92" w14:paraId="00F3ED7F" w14:textId="77777777" w:rsidTr="00EF290B">
        <w:trPr>
          <w:trHeight w:val="283"/>
        </w:trPr>
        <w:tc>
          <w:tcPr>
            <w:tcW w:w="2159" w:type="dxa"/>
          </w:tcPr>
          <w:p w14:paraId="538F4FB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C(CARRY)</w:t>
            </w:r>
          </w:p>
          <w:p w14:paraId="3BF1A0C1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 xml:space="preserve">            O/P 15</w:t>
            </w:r>
          </w:p>
        </w:tc>
        <w:tc>
          <w:tcPr>
            <w:tcW w:w="8641" w:type="dxa"/>
            <w:gridSpan w:val="4"/>
          </w:tcPr>
          <w:p w14:paraId="3FB0E953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</w:tbl>
    <w:p w14:paraId="28EADA89" w14:textId="77777777" w:rsidR="007C33C2" w:rsidRPr="00B86F92" w:rsidRDefault="007C33C2" w:rsidP="007C33C2">
      <w:pPr>
        <w:rPr>
          <w:rFonts w:ascii="Times New Roman" w:hAnsi="Times New Roman"/>
          <w:b/>
          <w:bCs/>
        </w:rPr>
      </w:pPr>
      <w:r w:rsidRPr="00B86F92">
        <w:rPr>
          <w:rFonts w:ascii="Times New Roman" w:hAnsi="Times New Roman"/>
          <w:b/>
          <w:bCs/>
        </w:rPr>
        <w:lastRenderedPageBreak/>
        <w:t>D)</w:t>
      </w:r>
      <w:r w:rsidRPr="00B86F92">
        <w:rPr>
          <w:rFonts w:ascii="Times New Roman" w:hAnsi="Times New Roman"/>
          <w:b/>
          <w:bCs/>
          <w:noProof/>
        </w:rPr>
        <w:drawing>
          <wp:inline distT="0" distB="0" distL="0" distR="0" wp14:anchorId="52B3236C" wp14:editId="3D62B6B5">
            <wp:extent cx="6865620" cy="4137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  <w:gridCol w:w="2200"/>
      </w:tblGrid>
      <w:tr w:rsidR="007C33C2" w:rsidRPr="00B86F92" w14:paraId="27FAB068" w14:textId="77777777" w:rsidTr="00EF290B">
        <w:trPr>
          <w:trHeight w:val="331"/>
        </w:trPr>
        <w:tc>
          <w:tcPr>
            <w:tcW w:w="2195" w:type="dxa"/>
            <w:vMerge w:val="restart"/>
          </w:tcPr>
          <w:p w14:paraId="54CE727E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A</w:t>
            </w:r>
          </w:p>
        </w:tc>
        <w:tc>
          <w:tcPr>
            <w:tcW w:w="2195" w:type="dxa"/>
          </w:tcPr>
          <w:p w14:paraId="0F0B1E03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15</w:t>
            </w:r>
          </w:p>
        </w:tc>
        <w:tc>
          <w:tcPr>
            <w:tcW w:w="2195" w:type="dxa"/>
          </w:tcPr>
          <w:p w14:paraId="4890924E" w14:textId="4F102E15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I/P14</w:t>
            </w:r>
          </w:p>
        </w:tc>
        <w:tc>
          <w:tcPr>
            <w:tcW w:w="2195" w:type="dxa"/>
          </w:tcPr>
          <w:p w14:paraId="3C44A2D2" w14:textId="3AC4BB1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I/P13</w:t>
            </w:r>
          </w:p>
        </w:tc>
        <w:tc>
          <w:tcPr>
            <w:tcW w:w="2199" w:type="dxa"/>
          </w:tcPr>
          <w:p w14:paraId="681FD351" w14:textId="284A2491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I/P12</w:t>
            </w:r>
          </w:p>
        </w:tc>
      </w:tr>
      <w:tr w:rsidR="007C33C2" w:rsidRPr="00B86F92" w14:paraId="7FC6BFB0" w14:textId="77777777" w:rsidTr="00EF290B">
        <w:trPr>
          <w:trHeight w:val="221"/>
        </w:trPr>
        <w:tc>
          <w:tcPr>
            <w:tcW w:w="2195" w:type="dxa"/>
            <w:vMerge/>
          </w:tcPr>
          <w:p w14:paraId="574E416C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95" w:type="dxa"/>
          </w:tcPr>
          <w:p w14:paraId="7030BC8D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95" w:type="dxa"/>
          </w:tcPr>
          <w:p w14:paraId="18BE51C7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95" w:type="dxa"/>
          </w:tcPr>
          <w:p w14:paraId="5854102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99" w:type="dxa"/>
          </w:tcPr>
          <w:p w14:paraId="2BFC0E8B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7C33C2" w:rsidRPr="00B86F92" w14:paraId="002AC59B" w14:textId="77777777" w:rsidTr="00EF290B">
        <w:trPr>
          <w:trHeight w:val="330"/>
        </w:trPr>
        <w:tc>
          <w:tcPr>
            <w:tcW w:w="2195" w:type="dxa"/>
            <w:vMerge w:val="restart"/>
          </w:tcPr>
          <w:p w14:paraId="06B4B0F0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B</w:t>
            </w:r>
          </w:p>
        </w:tc>
        <w:tc>
          <w:tcPr>
            <w:tcW w:w="2195" w:type="dxa"/>
          </w:tcPr>
          <w:p w14:paraId="2CD8D4B6" w14:textId="3F69A5E5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10</w:t>
            </w:r>
          </w:p>
        </w:tc>
        <w:tc>
          <w:tcPr>
            <w:tcW w:w="2195" w:type="dxa"/>
          </w:tcPr>
          <w:p w14:paraId="603EAC6C" w14:textId="530E062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9</w:t>
            </w:r>
          </w:p>
        </w:tc>
        <w:tc>
          <w:tcPr>
            <w:tcW w:w="2195" w:type="dxa"/>
          </w:tcPr>
          <w:p w14:paraId="6F08F13A" w14:textId="5C0ED65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8</w:t>
            </w:r>
          </w:p>
        </w:tc>
        <w:tc>
          <w:tcPr>
            <w:tcW w:w="2199" w:type="dxa"/>
          </w:tcPr>
          <w:p w14:paraId="3DB5BD45" w14:textId="4041AF15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7</w:t>
            </w:r>
          </w:p>
        </w:tc>
      </w:tr>
      <w:tr w:rsidR="007C33C2" w:rsidRPr="00B86F92" w14:paraId="3C7C0C6A" w14:textId="77777777" w:rsidTr="00EF290B">
        <w:trPr>
          <w:trHeight w:val="221"/>
        </w:trPr>
        <w:tc>
          <w:tcPr>
            <w:tcW w:w="2195" w:type="dxa"/>
            <w:vMerge/>
          </w:tcPr>
          <w:p w14:paraId="03EB6E01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95" w:type="dxa"/>
          </w:tcPr>
          <w:p w14:paraId="79E7D3A9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95" w:type="dxa"/>
          </w:tcPr>
          <w:p w14:paraId="4DAFE48E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95" w:type="dxa"/>
          </w:tcPr>
          <w:p w14:paraId="6FDFED55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99" w:type="dxa"/>
          </w:tcPr>
          <w:p w14:paraId="7CA0B63C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7C33C2" w:rsidRPr="00B86F92" w14:paraId="7A619BF4" w14:textId="77777777" w:rsidTr="00EF290B">
        <w:trPr>
          <w:trHeight w:val="329"/>
        </w:trPr>
        <w:tc>
          <w:tcPr>
            <w:tcW w:w="2195" w:type="dxa"/>
            <w:vMerge w:val="restart"/>
          </w:tcPr>
          <w:p w14:paraId="7DF518A5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A+B(SUM)</w:t>
            </w:r>
          </w:p>
        </w:tc>
        <w:tc>
          <w:tcPr>
            <w:tcW w:w="2195" w:type="dxa"/>
          </w:tcPr>
          <w:p w14:paraId="4EBF0777" w14:textId="32E68C8D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14</w:t>
            </w:r>
          </w:p>
        </w:tc>
        <w:tc>
          <w:tcPr>
            <w:tcW w:w="2195" w:type="dxa"/>
          </w:tcPr>
          <w:p w14:paraId="18E92F9E" w14:textId="51AAC17B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13</w:t>
            </w:r>
          </w:p>
        </w:tc>
        <w:tc>
          <w:tcPr>
            <w:tcW w:w="2195" w:type="dxa"/>
          </w:tcPr>
          <w:p w14:paraId="285C684B" w14:textId="1ECD77BC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12</w:t>
            </w:r>
          </w:p>
        </w:tc>
        <w:tc>
          <w:tcPr>
            <w:tcW w:w="2199" w:type="dxa"/>
          </w:tcPr>
          <w:p w14:paraId="074843E7" w14:textId="4B7717ED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11</w:t>
            </w:r>
          </w:p>
        </w:tc>
      </w:tr>
      <w:tr w:rsidR="007C33C2" w:rsidRPr="00B86F92" w14:paraId="2132F079" w14:textId="77777777" w:rsidTr="00EF290B">
        <w:trPr>
          <w:trHeight w:val="231"/>
        </w:trPr>
        <w:tc>
          <w:tcPr>
            <w:tcW w:w="2195" w:type="dxa"/>
            <w:vMerge/>
          </w:tcPr>
          <w:p w14:paraId="0DA8D1D6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95" w:type="dxa"/>
          </w:tcPr>
          <w:p w14:paraId="2086AB5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95" w:type="dxa"/>
          </w:tcPr>
          <w:p w14:paraId="69676BE9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95" w:type="dxa"/>
          </w:tcPr>
          <w:p w14:paraId="3FA3C4E7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99" w:type="dxa"/>
          </w:tcPr>
          <w:p w14:paraId="08C5A40B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7C33C2" w:rsidRPr="00B86F92" w14:paraId="0535843F" w14:textId="77777777" w:rsidTr="00EF290B">
        <w:trPr>
          <w:trHeight w:val="211"/>
        </w:trPr>
        <w:tc>
          <w:tcPr>
            <w:tcW w:w="2195" w:type="dxa"/>
          </w:tcPr>
          <w:p w14:paraId="3A400775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C(CARRY)</w:t>
            </w:r>
          </w:p>
          <w:p w14:paraId="456AE181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 xml:space="preserve">            O/P 15</w:t>
            </w:r>
          </w:p>
        </w:tc>
        <w:tc>
          <w:tcPr>
            <w:tcW w:w="8785" w:type="dxa"/>
            <w:gridSpan w:val="4"/>
          </w:tcPr>
          <w:p w14:paraId="3059EF13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</w:tbl>
    <w:p w14:paraId="711F1E47" w14:textId="77777777" w:rsidR="007C33C2" w:rsidRPr="00B86F92" w:rsidRDefault="007C33C2" w:rsidP="007C33C2">
      <w:pPr>
        <w:rPr>
          <w:rFonts w:ascii="Times New Roman" w:hAnsi="Times New Roman"/>
          <w:b/>
          <w:bCs/>
        </w:rPr>
      </w:pPr>
    </w:p>
    <w:p w14:paraId="51D98F3D" w14:textId="77777777" w:rsidR="007C33C2" w:rsidRPr="00B86F92" w:rsidRDefault="007C33C2" w:rsidP="007C33C2">
      <w:pPr>
        <w:rPr>
          <w:rFonts w:ascii="Times New Roman" w:hAnsi="Times New Roman"/>
          <w:b/>
          <w:bCs/>
        </w:rPr>
      </w:pPr>
    </w:p>
    <w:p w14:paraId="4C07FD4E" w14:textId="37893F2C" w:rsidR="007C33C2" w:rsidRPr="00B86F92" w:rsidRDefault="007C33C2" w:rsidP="007C33C2">
      <w:pPr>
        <w:rPr>
          <w:rFonts w:ascii="Times New Roman" w:hAnsi="Times New Roman"/>
          <w:b/>
          <w:bCs/>
        </w:rPr>
      </w:pPr>
      <w:r w:rsidRPr="00B86F92">
        <w:rPr>
          <w:rFonts w:ascii="Times New Roman" w:hAnsi="Times New Roman"/>
          <w:b/>
          <w:bCs/>
        </w:rPr>
        <w:lastRenderedPageBreak/>
        <w:t>SUBSTRACTION</w:t>
      </w:r>
      <w:r w:rsidR="00DA146B">
        <w:rPr>
          <w:rFonts w:ascii="Times New Roman" w:hAnsi="Times New Roman"/>
          <w:b/>
          <w:bCs/>
        </w:rPr>
        <w:t xml:space="preserve"> ( SUBTRATOR )</w:t>
      </w:r>
    </w:p>
    <w:p w14:paraId="698D7DAA" w14:textId="77777777" w:rsidR="007C33C2" w:rsidRPr="00B86F92" w:rsidRDefault="007C33C2" w:rsidP="00A43E82">
      <w:pPr>
        <w:pStyle w:val="ListParagraph"/>
        <w:numPr>
          <w:ilvl w:val="0"/>
          <w:numId w:val="8"/>
        </w:numPr>
        <w:suppressAutoHyphens w:val="0"/>
        <w:spacing w:after="160" w:line="259" w:lineRule="auto"/>
        <w:rPr>
          <w:b/>
          <w:bCs/>
        </w:rPr>
      </w:pPr>
    </w:p>
    <w:tbl>
      <w:tblPr>
        <w:tblStyle w:val="TableGrid"/>
        <w:tblW w:w="10907" w:type="dxa"/>
        <w:tblLook w:val="04A0" w:firstRow="1" w:lastRow="0" w:firstColumn="1" w:lastColumn="0" w:noHBand="0" w:noVBand="1"/>
      </w:tblPr>
      <w:tblGrid>
        <w:gridCol w:w="2353"/>
        <w:gridCol w:w="2302"/>
        <w:gridCol w:w="2082"/>
        <w:gridCol w:w="2082"/>
        <w:gridCol w:w="2088"/>
      </w:tblGrid>
      <w:tr w:rsidR="007C33C2" w:rsidRPr="00B86F92" w14:paraId="258CBC3C" w14:textId="77777777" w:rsidTr="00DA146B">
        <w:trPr>
          <w:trHeight w:val="227"/>
        </w:trPr>
        <w:tc>
          <w:tcPr>
            <w:tcW w:w="2353" w:type="dxa"/>
            <w:vMerge w:val="restart"/>
          </w:tcPr>
          <w:p w14:paraId="741AC4E9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A</w:t>
            </w:r>
          </w:p>
        </w:tc>
        <w:tc>
          <w:tcPr>
            <w:tcW w:w="2302" w:type="dxa"/>
          </w:tcPr>
          <w:p w14:paraId="42011CE6" w14:textId="7A6C7B7B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15</w:t>
            </w:r>
          </w:p>
        </w:tc>
        <w:tc>
          <w:tcPr>
            <w:tcW w:w="2082" w:type="dxa"/>
          </w:tcPr>
          <w:p w14:paraId="0A3F18F8" w14:textId="2ECA1F76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I/P14</w:t>
            </w:r>
          </w:p>
        </w:tc>
        <w:tc>
          <w:tcPr>
            <w:tcW w:w="2082" w:type="dxa"/>
          </w:tcPr>
          <w:p w14:paraId="6D3E3D77" w14:textId="1B25BC6C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I/P13</w:t>
            </w:r>
          </w:p>
        </w:tc>
        <w:tc>
          <w:tcPr>
            <w:tcW w:w="2087" w:type="dxa"/>
          </w:tcPr>
          <w:p w14:paraId="42071A67" w14:textId="11BA4AD0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I/P12</w:t>
            </w:r>
          </w:p>
        </w:tc>
      </w:tr>
      <w:tr w:rsidR="007C33C2" w:rsidRPr="00B86F92" w14:paraId="500EB3C6" w14:textId="77777777" w:rsidTr="00DA146B">
        <w:trPr>
          <w:trHeight w:val="151"/>
        </w:trPr>
        <w:tc>
          <w:tcPr>
            <w:tcW w:w="2353" w:type="dxa"/>
            <w:vMerge/>
          </w:tcPr>
          <w:p w14:paraId="231E02F8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02" w:type="dxa"/>
          </w:tcPr>
          <w:p w14:paraId="5164AE46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082" w:type="dxa"/>
          </w:tcPr>
          <w:p w14:paraId="1E7E8687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082" w:type="dxa"/>
          </w:tcPr>
          <w:p w14:paraId="76FBAD60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087" w:type="dxa"/>
          </w:tcPr>
          <w:p w14:paraId="30372EE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7C33C2" w:rsidRPr="00B86F92" w14:paraId="29F22F69" w14:textId="77777777" w:rsidTr="00DA146B">
        <w:trPr>
          <w:trHeight w:val="226"/>
        </w:trPr>
        <w:tc>
          <w:tcPr>
            <w:tcW w:w="2353" w:type="dxa"/>
            <w:vMerge w:val="restart"/>
          </w:tcPr>
          <w:p w14:paraId="5F138FB0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B</w:t>
            </w:r>
          </w:p>
        </w:tc>
        <w:tc>
          <w:tcPr>
            <w:tcW w:w="2302" w:type="dxa"/>
          </w:tcPr>
          <w:p w14:paraId="17D0A64A" w14:textId="2010D906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10</w:t>
            </w:r>
          </w:p>
        </w:tc>
        <w:tc>
          <w:tcPr>
            <w:tcW w:w="2082" w:type="dxa"/>
          </w:tcPr>
          <w:p w14:paraId="128E4DEC" w14:textId="43392D66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9</w:t>
            </w:r>
          </w:p>
        </w:tc>
        <w:tc>
          <w:tcPr>
            <w:tcW w:w="2082" w:type="dxa"/>
          </w:tcPr>
          <w:p w14:paraId="359E1D82" w14:textId="7766F104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8</w:t>
            </w:r>
          </w:p>
        </w:tc>
        <w:tc>
          <w:tcPr>
            <w:tcW w:w="2087" w:type="dxa"/>
          </w:tcPr>
          <w:p w14:paraId="39C0866F" w14:textId="47432ECB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7</w:t>
            </w:r>
          </w:p>
        </w:tc>
      </w:tr>
      <w:tr w:rsidR="007C33C2" w:rsidRPr="00B86F92" w14:paraId="6AC984CF" w14:textId="77777777" w:rsidTr="00DA146B">
        <w:trPr>
          <w:trHeight w:val="151"/>
        </w:trPr>
        <w:tc>
          <w:tcPr>
            <w:tcW w:w="2353" w:type="dxa"/>
            <w:vMerge/>
          </w:tcPr>
          <w:p w14:paraId="4B1195E0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02" w:type="dxa"/>
          </w:tcPr>
          <w:p w14:paraId="7CAF9E32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082" w:type="dxa"/>
          </w:tcPr>
          <w:p w14:paraId="7854CC9C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082" w:type="dxa"/>
          </w:tcPr>
          <w:p w14:paraId="683A84F7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087" w:type="dxa"/>
          </w:tcPr>
          <w:p w14:paraId="280BE128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7C33C2" w:rsidRPr="00B86F92" w14:paraId="4E1E8556" w14:textId="77777777" w:rsidTr="00DA146B">
        <w:trPr>
          <w:trHeight w:val="226"/>
        </w:trPr>
        <w:tc>
          <w:tcPr>
            <w:tcW w:w="2353" w:type="dxa"/>
            <w:vMerge w:val="restart"/>
          </w:tcPr>
          <w:p w14:paraId="4FF8EBC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A-B(DIFFERENCE)</w:t>
            </w:r>
          </w:p>
        </w:tc>
        <w:tc>
          <w:tcPr>
            <w:tcW w:w="2302" w:type="dxa"/>
          </w:tcPr>
          <w:p w14:paraId="213E0184" w14:textId="32DDB484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14</w:t>
            </w:r>
          </w:p>
        </w:tc>
        <w:tc>
          <w:tcPr>
            <w:tcW w:w="2082" w:type="dxa"/>
          </w:tcPr>
          <w:p w14:paraId="6C438FD5" w14:textId="7E63087C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13</w:t>
            </w:r>
          </w:p>
        </w:tc>
        <w:tc>
          <w:tcPr>
            <w:tcW w:w="2082" w:type="dxa"/>
          </w:tcPr>
          <w:p w14:paraId="33EFBA2D" w14:textId="6BB4F79B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12</w:t>
            </w:r>
          </w:p>
        </w:tc>
        <w:tc>
          <w:tcPr>
            <w:tcW w:w="2087" w:type="dxa"/>
          </w:tcPr>
          <w:p w14:paraId="612B1DAE" w14:textId="188BD3A5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11</w:t>
            </w:r>
          </w:p>
        </w:tc>
      </w:tr>
      <w:tr w:rsidR="007C33C2" w:rsidRPr="00B86F92" w14:paraId="52013F2C" w14:textId="77777777" w:rsidTr="00DA146B">
        <w:trPr>
          <w:trHeight w:val="158"/>
        </w:trPr>
        <w:tc>
          <w:tcPr>
            <w:tcW w:w="2353" w:type="dxa"/>
            <w:vMerge/>
          </w:tcPr>
          <w:p w14:paraId="03EE080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02" w:type="dxa"/>
          </w:tcPr>
          <w:p w14:paraId="5DB637C6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 xml:space="preserve"> 0</w:t>
            </w:r>
          </w:p>
        </w:tc>
        <w:tc>
          <w:tcPr>
            <w:tcW w:w="2082" w:type="dxa"/>
          </w:tcPr>
          <w:p w14:paraId="32869B38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082" w:type="dxa"/>
          </w:tcPr>
          <w:p w14:paraId="70FD8995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087" w:type="dxa"/>
          </w:tcPr>
          <w:p w14:paraId="49941BF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7C33C2" w:rsidRPr="00B86F92" w14:paraId="79AA5CC3" w14:textId="77777777" w:rsidTr="00DA146B">
        <w:trPr>
          <w:trHeight w:val="799"/>
        </w:trPr>
        <w:tc>
          <w:tcPr>
            <w:tcW w:w="2353" w:type="dxa"/>
          </w:tcPr>
          <w:p w14:paraId="14E16B88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C</w:t>
            </w:r>
          </w:p>
          <w:p w14:paraId="26E6ED2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(CARRY/BORROW)</w:t>
            </w:r>
          </w:p>
          <w:p w14:paraId="0424426B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 xml:space="preserve">            O/P 15</w:t>
            </w:r>
          </w:p>
        </w:tc>
        <w:tc>
          <w:tcPr>
            <w:tcW w:w="8554" w:type="dxa"/>
            <w:gridSpan w:val="4"/>
          </w:tcPr>
          <w:p w14:paraId="7E14A928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</w:tbl>
    <w:p w14:paraId="2DF3EF78" w14:textId="63F8108E" w:rsidR="007C33C2" w:rsidRPr="00B86F92" w:rsidRDefault="007C33C2" w:rsidP="007C33C2">
      <w:pPr>
        <w:rPr>
          <w:rFonts w:ascii="Times New Roman" w:hAnsi="Times New Roman"/>
          <w:b/>
          <w:bCs/>
        </w:rPr>
      </w:pPr>
      <w:r w:rsidRPr="00B86F92">
        <w:rPr>
          <w:rFonts w:ascii="Times New Roman" w:hAnsi="Times New Roman"/>
          <w:noProof/>
        </w:rPr>
        <w:drawing>
          <wp:inline distT="0" distB="0" distL="0" distR="0" wp14:anchorId="0F081ABE" wp14:editId="44F6AE75">
            <wp:extent cx="6896100" cy="3470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9F12" w14:textId="77777777" w:rsidR="007C33C2" w:rsidRPr="00B86F92" w:rsidRDefault="007C33C2" w:rsidP="00A43E82">
      <w:pPr>
        <w:pStyle w:val="ListParagraph"/>
        <w:numPr>
          <w:ilvl w:val="0"/>
          <w:numId w:val="8"/>
        </w:numPr>
        <w:suppressAutoHyphens w:val="0"/>
        <w:spacing w:after="160" w:line="259" w:lineRule="auto"/>
        <w:rPr>
          <w:b/>
          <w:bCs/>
        </w:rPr>
      </w:pPr>
      <w:r w:rsidRPr="00B86F92">
        <w:rPr>
          <w:b/>
          <w:bCs/>
        </w:rPr>
        <w:t xml:space="preserve"> </w:t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2245"/>
        <w:gridCol w:w="2358"/>
        <w:gridCol w:w="2124"/>
        <w:gridCol w:w="2124"/>
        <w:gridCol w:w="2129"/>
      </w:tblGrid>
      <w:tr w:rsidR="007C33C2" w:rsidRPr="00B86F92" w14:paraId="231D26AA" w14:textId="77777777" w:rsidTr="00EF290B">
        <w:trPr>
          <w:trHeight w:val="331"/>
        </w:trPr>
        <w:tc>
          <w:tcPr>
            <w:tcW w:w="2122" w:type="dxa"/>
            <w:vMerge w:val="restart"/>
          </w:tcPr>
          <w:p w14:paraId="04812C2A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lastRenderedPageBreak/>
              <w:t>A</w:t>
            </w:r>
          </w:p>
        </w:tc>
        <w:tc>
          <w:tcPr>
            <w:tcW w:w="2394" w:type="dxa"/>
          </w:tcPr>
          <w:p w14:paraId="6A880AB1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15</w:t>
            </w:r>
          </w:p>
        </w:tc>
        <w:tc>
          <w:tcPr>
            <w:tcW w:w="2153" w:type="dxa"/>
          </w:tcPr>
          <w:p w14:paraId="61016D7A" w14:textId="06256783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I/P14</w:t>
            </w:r>
          </w:p>
        </w:tc>
        <w:tc>
          <w:tcPr>
            <w:tcW w:w="2153" w:type="dxa"/>
          </w:tcPr>
          <w:p w14:paraId="234D21EF" w14:textId="3A663F49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I/P13</w:t>
            </w:r>
          </w:p>
        </w:tc>
        <w:tc>
          <w:tcPr>
            <w:tcW w:w="2158" w:type="dxa"/>
          </w:tcPr>
          <w:p w14:paraId="77EB90C1" w14:textId="7F96A530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I/P12</w:t>
            </w:r>
          </w:p>
        </w:tc>
      </w:tr>
      <w:tr w:rsidR="007C33C2" w:rsidRPr="00B86F92" w14:paraId="5B246C55" w14:textId="77777777" w:rsidTr="00EF290B">
        <w:trPr>
          <w:trHeight w:val="221"/>
        </w:trPr>
        <w:tc>
          <w:tcPr>
            <w:tcW w:w="2122" w:type="dxa"/>
            <w:vMerge/>
          </w:tcPr>
          <w:p w14:paraId="306106A0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94" w:type="dxa"/>
          </w:tcPr>
          <w:p w14:paraId="1547EAD0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3" w:type="dxa"/>
          </w:tcPr>
          <w:p w14:paraId="0307FA5E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53" w:type="dxa"/>
          </w:tcPr>
          <w:p w14:paraId="641CA297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58" w:type="dxa"/>
          </w:tcPr>
          <w:p w14:paraId="39966EC6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7C33C2" w:rsidRPr="00B86F92" w14:paraId="164F2878" w14:textId="77777777" w:rsidTr="00EF290B">
        <w:trPr>
          <w:trHeight w:val="330"/>
        </w:trPr>
        <w:tc>
          <w:tcPr>
            <w:tcW w:w="2122" w:type="dxa"/>
            <w:vMerge w:val="restart"/>
          </w:tcPr>
          <w:p w14:paraId="1F5CE0E2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B</w:t>
            </w:r>
          </w:p>
        </w:tc>
        <w:tc>
          <w:tcPr>
            <w:tcW w:w="2394" w:type="dxa"/>
          </w:tcPr>
          <w:p w14:paraId="368C04AE" w14:textId="5B988B50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10</w:t>
            </w:r>
          </w:p>
        </w:tc>
        <w:tc>
          <w:tcPr>
            <w:tcW w:w="2153" w:type="dxa"/>
          </w:tcPr>
          <w:p w14:paraId="6BA35FA8" w14:textId="6400D232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9</w:t>
            </w:r>
          </w:p>
        </w:tc>
        <w:tc>
          <w:tcPr>
            <w:tcW w:w="2153" w:type="dxa"/>
          </w:tcPr>
          <w:p w14:paraId="1F02F97C" w14:textId="4C53801A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8</w:t>
            </w:r>
          </w:p>
        </w:tc>
        <w:tc>
          <w:tcPr>
            <w:tcW w:w="2158" w:type="dxa"/>
          </w:tcPr>
          <w:p w14:paraId="6E0D7BB1" w14:textId="514C2231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7</w:t>
            </w:r>
          </w:p>
        </w:tc>
      </w:tr>
      <w:tr w:rsidR="007C33C2" w:rsidRPr="00B86F92" w14:paraId="6D5E799D" w14:textId="77777777" w:rsidTr="00EF290B">
        <w:trPr>
          <w:trHeight w:val="221"/>
        </w:trPr>
        <w:tc>
          <w:tcPr>
            <w:tcW w:w="2122" w:type="dxa"/>
            <w:vMerge/>
          </w:tcPr>
          <w:p w14:paraId="75D03E1C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94" w:type="dxa"/>
          </w:tcPr>
          <w:p w14:paraId="50EBB30E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3" w:type="dxa"/>
          </w:tcPr>
          <w:p w14:paraId="7D40F5BA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3" w:type="dxa"/>
          </w:tcPr>
          <w:p w14:paraId="401FD203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8" w:type="dxa"/>
          </w:tcPr>
          <w:p w14:paraId="1FC8973B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7C33C2" w:rsidRPr="00B86F92" w14:paraId="428C98D1" w14:textId="77777777" w:rsidTr="00EF290B">
        <w:trPr>
          <w:trHeight w:val="329"/>
        </w:trPr>
        <w:tc>
          <w:tcPr>
            <w:tcW w:w="2122" w:type="dxa"/>
            <w:vMerge w:val="restart"/>
          </w:tcPr>
          <w:p w14:paraId="5C6C6B4D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A-B(DIFFERENCE)</w:t>
            </w:r>
          </w:p>
        </w:tc>
        <w:tc>
          <w:tcPr>
            <w:tcW w:w="2394" w:type="dxa"/>
          </w:tcPr>
          <w:p w14:paraId="0717865A" w14:textId="549B0EED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14</w:t>
            </w:r>
          </w:p>
        </w:tc>
        <w:tc>
          <w:tcPr>
            <w:tcW w:w="2153" w:type="dxa"/>
          </w:tcPr>
          <w:p w14:paraId="4250764F" w14:textId="18651501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13</w:t>
            </w:r>
          </w:p>
        </w:tc>
        <w:tc>
          <w:tcPr>
            <w:tcW w:w="2153" w:type="dxa"/>
          </w:tcPr>
          <w:p w14:paraId="1F225A34" w14:textId="78E38ADF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12</w:t>
            </w:r>
          </w:p>
        </w:tc>
        <w:tc>
          <w:tcPr>
            <w:tcW w:w="2158" w:type="dxa"/>
          </w:tcPr>
          <w:p w14:paraId="745A2D66" w14:textId="7F629179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11</w:t>
            </w:r>
          </w:p>
        </w:tc>
      </w:tr>
      <w:tr w:rsidR="007C33C2" w:rsidRPr="00B86F92" w14:paraId="76249A06" w14:textId="77777777" w:rsidTr="00EF290B">
        <w:trPr>
          <w:trHeight w:val="231"/>
        </w:trPr>
        <w:tc>
          <w:tcPr>
            <w:tcW w:w="2122" w:type="dxa"/>
            <w:vMerge/>
          </w:tcPr>
          <w:p w14:paraId="26CF6005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94" w:type="dxa"/>
          </w:tcPr>
          <w:p w14:paraId="7CA36E56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53" w:type="dxa"/>
          </w:tcPr>
          <w:p w14:paraId="24CCE73C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3" w:type="dxa"/>
          </w:tcPr>
          <w:p w14:paraId="63CFA45D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8" w:type="dxa"/>
          </w:tcPr>
          <w:p w14:paraId="2FE16D23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7C33C2" w:rsidRPr="00B86F92" w14:paraId="0D14F6BD" w14:textId="77777777" w:rsidTr="00EF290B">
        <w:trPr>
          <w:trHeight w:val="211"/>
        </w:trPr>
        <w:tc>
          <w:tcPr>
            <w:tcW w:w="2122" w:type="dxa"/>
          </w:tcPr>
          <w:p w14:paraId="7535CEDD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C</w:t>
            </w:r>
          </w:p>
          <w:p w14:paraId="2C4DE9B3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(CARRY/BORROW)</w:t>
            </w:r>
          </w:p>
          <w:p w14:paraId="440B43C8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 xml:space="preserve">            O/P 15</w:t>
            </w:r>
          </w:p>
        </w:tc>
        <w:tc>
          <w:tcPr>
            <w:tcW w:w="8858" w:type="dxa"/>
            <w:gridSpan w:val="4"/>
          </w:tcPr>
          <w:p w14:paraId="7F341BA1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</w:tbl>
    <w:p w14:paraId="58272D70" w14:textId="77777777" w:rsidR="007C33C2" w:rsidRPr="00B86F92" w:rsidRDefault="007C33C2" w:rsidP="007C33C2">
      <w:pPr>
        <w:rPr>
          <w:rFonts w:ascii="Times New Roman" w:hAnsi="Times New Roman"/>
          <w:noProof/>
        </w:rPr>
      </w:pPr>
      <w:r w:rsidRPr="00B86F92">
        <w:rPr>
          <w:rFonts w:ascii="Times New Roman" w:hAnsi="Times New Roman"/>
          <w:noProof/>
        </w:rPr>
        <w:drawing>
          <wp:inline distT="0" distB="0" distL="0" distR="0" wp14:anchorId="468FAAA0" wp14:editId="10919A17">
            <wp:extent cx="6926580" cy="3446145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70F01" w14:textId="77777777" w:rsidR="007C33C2" w:rsidRPr="00B86F92" w:rsidRDefault="007C33C2" w:rsidP="00A43E82">
      <w:pPr>
        <w:pStyle w:val="ListParagraph"/>
        <w:numPr>
          <w:ilvl w:val="0"/>
          <w:numId w:val="8"/>
        </w:numPr>
        <w:suppressAutoHyphens w:val="0"/>
        <w:spacing w:after="160" w:line="259" w:lineRule="auto"/>
        <w:rPr>
          <w:noProof/>
        </w:rPr>
      </w:pP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2245"/>
        <w:gridCol w:w="2358"/>
        <w:gridCol w:w="2124"/>
        <w:gridCol w:w="2124"/>
        <w:gridCol w:w="2129"/>
      </w:tblGrid>
      <w:tr w:rsidR="007C33C2" w:rsidRPr="00B86F92" w14:paraId="7D17D17F" w14:textId="77777777" w:rsidTr="00EF290B">
        <w:trPr>
          <w:trHeight w:val="331"/>
        </w:trPr>
        <w:tc>
          <w:tcPr>
            <w:tcW w:w="2122" w:type="dxa"/>
            <w:vMerge w:val="restart"/>
          </w:tcPr>
          <w:p w14:paraId="13D79A18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A</w:t>
            </w:r>
          </w:p>
        </w:tc>
        <w:tc>
          <w:tcPr>
            <w:tcW w:w="2394" w:type="dxa"/>
          </w:tcPr>
          <w:p w14:paraId="513F4097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15</w:t>
            </w:r>
          </w:p>
        </w:tc>
        <w:tc>
          <w:tcPr>
            <w:tcW w:w="2153" w:type="dxa"/>
          </w:tcPr>
          <w:p w14:paraId="7B8288A1" w14:textId="4515179D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I/P14</w:t>
            </w:r>
          </w:p>
        </w:tc>
        <w:tc>
          <w:tcPr>
            <w:tcW w:w="2153" w:type="dxa"/>
          </w:tcPr>
          <w:p w14:paraId="4A573667" w14:textId="5537B7C1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I/P13</w:t>
            </w:r>
          </w:p>
        </w:tc>
        <w:tc>
          <w:tcPr>
            <w:tcW w:w="2158" w:type="dxa"/>
          </w:tcPr>
          <w:p w14:paraId="34D22665" w14:textId="55913929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I/P12</w:t>
            </w:r>
          </w:p>
        </w:tc>
      </w:tr>
      <w:tr w:rsidR="007C33C2" w:rsidRPr="00B86F92" w14:paraId="6A13C930" w14:textId="77777777" w:rsidTr="00EF290B">
        <w:trPr>
          <w:trHeight w:val="221"/>
        </w:trPr>
        <w:tc>
          <w:tcPr>
            <w:tcW w:w="2122" w:type="dxa"/>
            <w:vMerge/>
          </w:tcPr>
          <w:p w14:paraId="15CCE90E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94" w:type="dxa"/>
          </w:tcPr>
          <w:p w14:paraId="7115718F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53" w:type="dxa"/>
          </w:tcPr>
          <w:p w14:paraId="5EB272FC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3" w:type="dxa"/>
          </w:tcPr>
          <w:p w14:paraId="7EF20715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58" w:type="dxa"/>
          </w:tcPr>
          <w:p w14:paraId="2606B328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7C33C2" w:rsidRPr="00B86F92" w14:paraId="71DA2BFB" w14:textId="77777777" w:rsidTr="00EF290B">
        <w:trPr>
          <w:trHeight w:val="330"/>
        </w:trPr>
        <w:tc>
          <w:tcPr>
            <w:tcW w:w="2122" w:type="dxa"/>
            <w:vMerge w:val="restart"/>
          </w:tcPr>
          <w:p w14:paraId="141A3778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lastRenderedPageBreak/>
              <w:t>B</w:t>
            </w:r>
          </w:p>
        </w:tc>
        <w:tc>
          <w:tcPr>
            <w:tcW w:w="2394" w:type="dxa"/>
          </w:tcPr>
          <w:p w14:paraId="2E231470" w14:textId="0373D695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10</w:t>
            </w:r>
          </w:p>
        </w:tc>
        <w:tc>
          <w:tcPr>
            <w:tcW w:w="2153" w:type="dxa"/>
          </w:tcPr>
          <w:p w14:paraId="652027A5" w14:textId="3F15DEE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9</w:t>
            </w:r>
          </w:p>
        </w:tc>
        <w:tc>
          <w:tcPr>
            <w:tcW w:w="2153" w:type="dxa"/>
          </w:tcPr>
          <w:p w14:paraId="4BDFDFF6" w14:textId="7B532095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8</w:t>
            </w:r>
          </w:p>
        </w:tc>
        <w:tc>
          <w:tcPr>
            <w:tcW w:w="2158" w:type="dxa"/>
          </w:tcPr>
          <w:p w14:paraId="17A36158" w14:textId="19340290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7</w:t>
            </w:r>
          </w:p>
        </w:tc>
      </w:tr>
      <w:tr w:rsidR="007C33C2" w:rsidRPr="00B86F92" w14:paraId="42326B2A" w14:textId="77777777" w:rsidTr="00EF290B">
        <w:trPr>
          <w:trHeight w:val="221"/>
        </w:trPr>
        <w:tc>
          <w:tcPr>
            <w:tcW w:w="2122" w:type="dxa"/>
            <w:vMerge/>
          </w:tcPr>
          <w:p w14:paraId="59D6332B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94" w:type="dxa"/>
          </w:tcPr>
          <w:p w14:paraId="0975E38C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53" w:type="dxa"/>
          </w:tcPr>
          <w:p w14:paraId="0AA72D0E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3" w:type="dxa"/>
          </w:tcPr>
          <w:p w14:paraId="4A783898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58" w:type="dxa"/>
          </w:tcPr>
          <w:p w14:paraId="011FF62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7C33C2" w:rsidRPr="00B86F92" w14:paraId="19373337" w14:textId="77777777" w:rsidTr="00EF290B">
        <w:trPr>
          <w:trHeight w:val="329"/>
        </w:trPr>
        <w:tc>
          <w:tcPr>
            <w:tcW w:w="2122" w:type="dxa"/>
            <w:vMerge w:val="restart"/>
          </w:tcPr>
          <w:p w14:paraId="23460AEB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A-B(DIFFERENCE)</w:t>
            </w:r>
          </w:p>
        </w:tc>
        <w:tc>
          <w:tcPr>
            <w:tcW w:w="2394" w:type="dxa"/>
          </w:tcPr>
          <w:p w14:paraId="793AA9C3" w14:textId="0DFBBCEB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14</w:t>
            </w:r>
          </w:p>
        </w:tc>
        <w:tc>
          <w:tcPr>
            <w:tcW w:w="2153" w:type="dxa"/>
          </w:tcPr>
          <w:p w14:paraId="538C33B5" w14:textId="0D8B2BFC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13</w:t>
            </w:r>
          </w:p>
        </w:tc>
        <w:tc>
          <w:tcPr>
            <w:tcW w:w="2153" w:type="dxa"/>
          </w:tcPr>
          <w:p w14:paraId="1379096E" w14:textId="2F232742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12</w:t>
            </w:r>
          </w:p>
        </w:tc>
        <w:tc>
          <w:tcPr>
            <w:tcW w:w="2158" w:type="dxa"/>
          </w:tcPr>
          <w:p w14:paraId="299D78FC" w14:textId="72A5D81B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11</w:t>
            </w:r>
          </w:p>
        </w:tc>
      </w:tr>
      <w:tr w:rsidR="007C33C2" w:rsidRPr="00B86F92" w14:paraId="2CACEA70" w14:textId="77777777" w:rsidTr="00EF290B">
        <w:trPr>
          <w:trHeight w:val="231"/>
        </w:trPr>
        <w:tc>
          <w:tcPr>
            <w:tcW w:w="2122" w:type="dxa"/>
            <w:vMerge/>
          </w:tcPr>
          <w:p w14:paraId="75B48C62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94" w:type="dxa"/>
          </w:tcPr>
          <w:p w14:paraId="2A7A8FC7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53" w:type="dxa"/>
          </w:tcPr>
          <w:p w14:paraId="3AEA88A7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53" w:type="dxa"/>
          </w:tcPr>
          <w:p w14:paraId="528953D2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58" w:type="dxa"/>
          </w:tcPr>
          <w:p w14:paraId="7961815E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7C33C2" w:rsidRPr="00B86F92" w14:paraId="578B799B" w14:textId="77777777" w:rsidTr="00EF290B">
        <w:trPr>
          <w:trHeight w:val="211"/>
        </w:trPr>
        <w:tc>
          <w:tcPr>
            <w:tcW w:w="2122" w:type="dxa"/>
          </w:tcPr>
          <w:p w14:paraId="00AA84C3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C</w:t>
            </w:r>
          </w:p>
          <w:p w14:paraId="28B3D78D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(CARRY/BORROW)</w:t>
            </w:r>
          </w:p>
          <w:p w14:paraId="1661043C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 xml:space="preserve">            O/P 15</w:t>
            </w:r>
          </w:p>
        </w:tc>
        <w:tc>
          <w:tcPr>
            <w:tcW w:w="8858" w:type="dxa"/>
            <w:gridSpan w:val="4"/>
          </w:tcPr>
          <w:p w14:paraId="22EC1FC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</w:tbl>
    <w:p w14:paraId="1CC517E0" w14:textId="77777777" w:rsidR="007C33C2" w:rsidRPr="00B86F92" w:rsidRDefault="007C33C2" w:rsidP="007C33C2">
      <w:pPr>
        <w:rPr>
          <w:rFonts w:ascii="Times New Roman" w:hAnsi="Times New Roman"/>
          <w:noProof/>
        </w:rPr>
      </w:pPr>
      <w:r w:rsidRPr="00B86F92">
        <w:rPr>
          <w:rFonts w:ascii="Times New Roman" w:hAnsi="Times New Roman"/>
          <w:noProof/>
        </w:rPr>
        <w:drawing>
          <wp:inline distT="0" distB="0" distL="0" distR="0" wp14:anchorId="3CD10F4A" wp14:editId="3B4466CB">
            <wp:extent cx="6972300" cy="3453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9F07" w14:textId="77777777" w:rsidR="007C33C2" w:rsidRPr="00B86F92" w:rsidRDefault="007C33C2" w:rsidP="00A43E82">
      <w:pPr>
        <w:pStyle w:val="ListParagraph"/>
        <w:numPr>
          <w:ilvl w:val="0"/>
          <w:numId w:val="8"/>
        </w:numPr>
        <w:suppressAutoHyphens w:val="0"/>
        <w:spacing w:after="160" w:line="259" w:lineRule="auto"/>
        <w:rPr>
          <w:noProof/>
        </w:rPr>
      </w:pP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2245"/>
        <w:gridCol w:w="2358"/>
        <w:gridCol w:w="2124"/>
        <w:gridCol w:w="2124"/>
        <w:gridCol w:w="2129"/>
      </w:tblGrid>
      <w:tr w:rsidR="007C33C2" w:rsidRPr="00B86F92" w14:paraId="001454F7" w14:textId="77777777" w:rsidTr="00EF290B">
        <w:trPr>
          <w:trHeight w:val="331"/>
        </w:trPr>
        <w:tc>
          <w:tcPr>
            <w:tcW w:w="2122" w:type="dxa"/>
            <w:vMerge w:val="restart"/>
          </w:tcPr>
          <w:p w14:paraId="1AAEA14B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A</w:t>
            </w:r>
          </w:p>
        </w:tc>
        <w:tc>
          <w:tcPr>
            <w:tcW w:w="2394" w:type="dxa"/>
          </w:tcPr>
          <w:p w14:paraId="386E743E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15</w:t>
            </w:r>
          </w:p>
        </w:tc>
        <w:tc>
          <w:tcPr>
            <w:tcW w:w="2153" w:type="dxa"/>
          </w:tcPr>
          <w:p w14:paraId="1F7F449E" w14:textId="41878D7E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I/P14</w:t>
            </w:r>
          </w:p>
        </w:tc>
        <w:tc>
          <w:tcPr>
            <w:tcW w:w="2153" w:type="dxa"/>
          </w:tcPr>
          <w:p w14:paraId="4CEA8E56" w14:textId="3A1E9003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I/P13</w:t>
            </w:r>
          </w:p>
        </w:tc>
        <w:tc>
          <w:tcPr>
            <w:tcW w:w="2158" w:type="dxa"/>
          </w:tcPr>
          <w:p w14:paraId="48264AE7" w14:textId="70D5189F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I/P12</w:t>
            </w:r>
          </w:p>
        </w:tc>
      </w:tr>
      <w:tr w:rsidR="007C33C2" w:rsidRPr="00B86F92" w14:paraId="039B4715" w14:textId="77777777" w:rsidTr="00EF290B">
        <w:trPr>
          <w:trHeight w:val="221"/>
        </w:trPr>
        <w:tc>
          <w:tcPr>
            <w:tcW w:w="2122" w:type="dxa"/>
            <w:vMerge/>
          </w:tcPr>
          <w:p w14:paraId="270C416D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94" w:type="dxa"/>
          </w:tcPr>
          <w:p w14:paraId="1C36C732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53" w:type="dxa"/>
          </w:tcPr>
          <w:p w14:paraId="7C848D0C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53" w:type="dxa"/>
          </w:tcPr>
          <w:p w14:paraId="0423F4EE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2158" w:type="dxa"/>
          </w:tcPr>
          <w:p w14:paraId="727813C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7C33C2" w:rsidRPr="00B86F92" w14:paraId="461BC849" w14:textId="77777777" w:rsidTr="00EF290B">
        <w:trPr>
          <w:trHeight w:val="330"/>
        </w:trPr>
        <w:tc>
          <w:tcPr>
            <w:tcW w:w="2122" w:type="dxa"/>
            <w:vMerge w:val="restart"/>
          </w:tcPr>
          <w:p w14:paraId="7702B449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B</w:t>
            </w:r>
          </w:p>
        </w:tc>
        <w:tc>
          <w:tcPr>
            <w:tcW w:w="2394" w:type="dxa"/>
          </w:tcPr>
          <w:p w14:paraId="3C9DAD9B" w14:textId="3F4AAFC3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10</w:t>
            </w:r>
          </w:p>
        </w:tc>
        <w:tc>
          <w:tcPr>
            <w:tcW w:w="2153" w:type="dxa"/>
          </w:tcPr>
          <w:p w14:paraId="66A5B139" w14:textId="2F45ABD3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9</w:t>
            </w:r>
          </w:p>
        </w:tc>
        <w:tc>
          <w:tcPr>
            <w:tcW w:w="2153" w:type="dxa"/>
          </w:tcPr>
          <w:p w14:paraId="1D35CEFC" w14:textId="1EDD8B48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8</w:t>
            </w:r>
          </w:p>
        </w:tc>
        <w:tc>
          <w:tcPr>
            <w:tcW w:w="2158" w:type="dxa"/>
          </w:tcPr>
          <w:p w14:paraId="581C05EA" w14:textId="3435038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I/P 7</w:t>
            </w:r>
          </w:p>
        </w:tc>
      </w:tr>
      <w:tr w:rsidR="007C33C2" w:rsidRPr="00B86F92" w14:paraId="605A6114" w14:textId="77777777" w:rsidTr="00EF290B">
        <w:trPr>
          <w:trHeight w:val="221"/>
        </w:trPr>
        <w:tc>
          <w:tcPr>
            <w:tcW w:w="2122" w:type="dxa"/>
            <w:vMerge/>
          </w:tcPr>
          <w:p w14:paraId="32DF7009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94" w:type="dxa"/>
          </w:tcPr>
          <w:p w14:paraId="40D9E91A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3" w:type="dxa"/>
          </w:tcPr>
          <w:p w14:paraId="02D07080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3" w:type="dxa"/>
          </w:tcPr>
          <w:p w14:paraId="1178A11D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8" w:type="dxa"/>
          </w:tcPr>
          <w:p w14:paraId="5BC99B5F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7C33C2" w:rsidRPr="00B86F92" w14:paraId="7F8D50EA" w14:textId="77777777" w:rsidTr="00EF290B">
        <w:trPr>
          <w:trHeight w:val="329"/>
        </w:trPr>
        <w:tc>
          <w:tcPr>
            <w:tcW w:w="2122" w:type="dxa"/>
            <w:vMerge w:val="restart"/>
          </w:tcPr>
          <w:p w14:paraId="064B26BE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lastRenderedPageBreak/>
              <w:t>A-B(DIFFERENCE)</w:t>
            </w:r>
          </w:p>
        </w:tc>
        <w:tc>
          <w:tcPr>
            <w:tcW w:w="2394" w:type="dxa"/>
          </w:tcPr>
          <w:p w14:paraId="5C4FAACD" w14:textId="084C02C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14</w:t>
            </w:r>
          </w:p>
        </w:tc>
        <w:tc>
          <w:tcPr>
            <w:tcW w:w="2153" w:type="dxa"/>
          </w:tcPr>
          <w:p w14:paraId="11E0FBA9" w14:textId="67134443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13</w:t>
            </w:r>
          </w:p>
        </w:tc>
        <w:tc>
          <w:tcPr>
            <w:tcW w:w="2153" w:type="dxa"/>
          </w:tcPr>
          <w:p w14:paraId="0726A30C" w14:textId="692EB27A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12</w:t>
            </w:r>
          </w:p>
        </w:tc>
        <w:tc>
          <w:tcPr>
            <w:tcW w:w="2158" w:type="dxa"/>
          </w:tcPr>
          <w:p w14:paraId="56290AB9" w14:textId="3F81E0FD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O/P 11</w:t>
            </w:r>
          </w:p>
        </w:tc>
      </w:tr>
      <w:tr w:rsidR="007C33C2" w:rsidRPr="00B86F92" w14:paraId="65A82ED0" w14:textId="77777777" w:rsidTr="00EF290B">
        <w:trPr>
          <w:trHeight w:val="231"/>
        </w:trPr>
        <w:tc>
          <w:tcPr>
            <w:tcW w:w="2122" w:type="dxa"/>
            <w:vMerge/>
          </w:tcPr>
          <w:p w14:paraId="6B662EEB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94" w:type="dxa"/>
          </w:tcPr>
          <w:p w14:paraId="4A22EEC6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3" w:type="dxa"/>
          </w:tcPr>
          <w:p w14:paraId="392EF015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3" w:type="dxa"/>
          </w:tcPr>
          <w:p w14:paraId="58BD1A69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158" w:type="dxa"/>
          </w:tcPr>
          <w:p w14:paraId="69AB249B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7C33C2" w:rsidRPr="00B86F92" w14:paraId="14F17353" w14:textId="77777777" w:rsidTr="00EF290B">
        <w:trPr>
          <w:trHeight w:val="211"/>
        </w:trPr>
        <w:tc>
          <w:tcPr>
            <w:tcW w:w="2122" w:type="dxa"/>
          </w:tcPr>
          <w:p w14:paraId="0018DFF9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C</w:t>
            </w:r>
          </w:p>
          <w:p w14:paraId="5554F0FA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(CARRY/BORROW)</w:t>
            </w:r>
          </w:p>
          <w:p w14:paraId="36AD9664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 xml:space="preserve">            O/P 15</w:t>
            </w:r>
          </w:p>
        </w:tc>
        <w:tc>
          <w:tcPr>
            <w:tcW w:w="8858" w:type="dxa"/>
            <w:gridSpan w:val="4"/>
          </w:tcPr>
          <w:p w14:paraId="3C6F4D33" w14:textId="77777777" w:rsidR="007C33C2" w:rsidRPr="00B86F92" w:rsidRDefault="007C33C2" w:rsidP="00EF290B">
            <w:pPr>
              <w:rPr>
                <w:rFonts w:ascii="Times New Roman" w:hAnsi="Times New Roman"/>
                <w:b/>
                <w:bCs/>
              </w:rPr>
            </w:pPr>
            <w:r w:rsidRPr="00B86F92">
              <w:rPr>
                <w:rFonts w:ascii="Times New Roman" w:hAnsi="Times New Roman"/>
                <w:b/>
                <w:bCs/>
              </w:rPr>
              <w:t>1</w:t>
            </w:r>
          </w:p>
        </w:tc>
      </w:tr>
    </w:tbl>
    <w:p w14:paraId="51EF2CA5" w14:textId="61BCCDB7" w:rsidR="00D573BB" w:rsidRDefault="007C33C2" w:rsidP="00BF2107">
      <w:pPr>
        <w:rPr>
          <w:rFonts w:ascii="Times New Roman" w:hAnsi="Times New Roman"/>
          <w:b/>
          <w:bCs/>
        </w:rPr>
      </w:pPr>
      <w:r w:rsidRPr="00B86F92">
        <w:rPr>
          <w:rFonts w:ascii="Times New Roman" w:hAnsi="Times New Roman"/>
          <w:noProof/>
        </w:rPr>
        <w:drawing>
          <wp:inline distT="0" distB="0" distL="0" distR="0" wp14:anchorId="4A285C94" wp14:editId="097463A6">
            <wp:extent cx="6774180" cy="496316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473" cy="496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D9BF" w14:textId="77777777" w:rsidR="0031151B" w:rsidRDefault="0031151B" w:rsidP="00B86F92">
      <w:pPr>
        <w:widowControl w:val="0"/>
        <w:overflowPunct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b/>
          <w:bCs/>
          <w:sz w:val="24"/>
          <w:szCs w:val="24"/>
        </w:rPr>
      </w:pPr>
    </w:p>
    <w:p w14:paraId="0E1F3A3A" w14:textId="77777777" w:rsidR="0031151B" w:rsidRDefault="0031151B" w:rsidP="00B86F92">
      <w:pPr>
        <w:widowControl w:val="0"/>
        <w:overflowPunct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b/>
          <w:bCs/>
          <w:sz w:val="24"/>
          <w:szCs w:val="24"/>
        </w:rPr>
      </w:pPr>
    </w:p>
    <w:p w14:paraId="06FF0297" w14:textId="77777777" w:rsidR="0031151B" w:rsidRDefault="0031151B" w:rsidP="00B86F92">
      <w:pPr>
        <w:widowControl w:val="0"/>
        <w:overflowPunct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b/>
          <w:bCs/>
          <w:sz w:val="24"/>
          <w:szCs w:val="24"/>
        </w:rPr>
      </w:pPr>
    </w:p>
    <w:p w14:paraId="75EBA69E" w14:textId="77777777" w:rsidR="0031151B" w:rsidRDefault="0031151B" w:rsidP="00B86F92">
      <w:pPr>
        <w:widowControl w:val="0"/>
        <w:overflowPunct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b/>
          <w:bCs/>
          <w:sz w:val="24"/>
          <w:szCs w:val="24"/>
        </w:rPr>
      </w:pPr>
    </w:p>
    <w:p w14:paraId="5108F5BA" w14:textId="77777777" w:rsidR="0031151B" w:rsidRDefault="0031151B" w:rsidP="00B86F92">
      <w:pPr>
        <w:widowControl w:val="0"/>
        <w:overflowPunct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b/>
          <w:bCs/>
          <w:sz w:val="24"/>
          <w:szCs w:val="24"/>
        </w:rPr>
      </w:pPr>
    </w:p>
    <w:p w14:paraId="663A5FE3" w14:textId="6C63F05C" w:rsidR="004E383D" w:rsidRDefault="00D573BB" w:rsidP="00B86F92">
      <w:pPr>
        <w:widowControl w:val="0"/>
        <w:overflowPunct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b/>
          <w:bCs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lastRenderedPageBreak/>
        <w:t>Conclusion</w:t>
      </w:r>
      <w:r w:rsidR="009238D2" w:rsidRPr="00B86F92">
        <w:rPr>
          <w:rFonts w:ascii="Times New Roman" w:hAnsi="Times New Roman"/>
          <w:b/>
          <w:bCs/>
          <w:sz w:val="24"/>
          <w:szCs w:val="24"/>
        </w:rPr>
        <w:t>:</w:t>
      </w:r>
    </w:p>
    <w:p w14:paraId="757F2AEA" w14:textId="77777777" w:rsidR="00BF2107" w:rsidRDefault="00BF2107" w:rsidP="00B86F92">
      <w:pPr>
        <w:widowControl w:val="0"/>
        <w:overflowPunct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b/>
          <w:bCs/>
          <w:sz w:val="24"/>
          <w:szCs w:val="24"/>
        </w:rPr>
      </w:pPr>
    </w:p>
    <w:p w14:paraId="687D78AE" w14:textId="1E309C9A" w:rsidR="00D573BB" w:rsidRDefault="00B86F92" w:rsidP="00BF2107">
      <w:pPr>
        <w:widowControl w:val="0"/>
        <w:overflowPunct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b/>
          <w:bCs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 xml:space="preserve">The circuit </w:t>
      </w:r>
      <w:r w:rsidR="00BF2107">
        <w:rPr>
          <w:rFonts w:ascii="Times New Roman" w:hAnsi="Times New Roman"/>
          <w:b/>
          <w:bCs/>
          <w:sz w:val="24"/>
          <w:szCs w:val="24"/>
        </w:rPr>
        <w:t>D</w:t>
      </w:r>
      <w:r w:rsidRPr="00B86F92">
        <w:rPr>
          <w:rFonts w:ascii="Times New Roman" w:hAnsi="Times New Roman"/>
          <w:b/>
          <w:bCs/>
          <w:sz w:val="24"/>
          <w:szCs w:val="24"/>
        </w:rPr>
        <w:t>iagrams</w:t>
      </w:r>
      <w:r>
        <w:rPr>
          <w:rFonts w:ascii="Times New Roman" w:hAnsi="Times New Roman"/>
          <w:b/>
          <w:bCs/>
          <w:sz w:val="24"/>
          <w:szCs w:val="24"/>
        </w:rPr>
        <w:t xml:space="preserve"> with </w:t>
      </w:r>
      <w:r w:rsidRPr="00B86F92">
        <w:rPr>
          <w:rFonts w:ascii="Times New Roman" w:hAnsi="Times New Roman"/>
          <w:b/>
          <w:bCs/>
          <w:sz w:val="24"/>
          <w:szCs w:val="24"/>
        </w:rPr>
        <w:t xml:space="preserve">working </w:t>
      </w:r>
      <w:r>
        <w:rPr>
          <w:rFonts w:ascii="Times New Roman" w:hAnsi="Times New Roman"/>
          <w:b/>
          <w:bCs/>
          <w:sz w:val="24"/>
          <w:szCs w:val="24"/>
        </w:rPr>
        <w:t xml:space="preserve">,Block Diagram &amp; </w:t>
      </w:r>
      <w:r w:rsidR="00BF2107">
        <w:rPr>
          <w:rFonts w:ascii="Times New Roman" w:hAnsi="Times New Roman"/>
          <w:b/>
          <w:bCs/>
          <w:sz w:val="24"/>
          <w:szCs w:val="24"/>
        </w:rPr>
        <w:t xml:space="preserve">respective </w:t>
      </w:r>
      <w:r>
        <w:rPr>
          <w:rFonts w:ascii="Times New Roman" w:hAnsi="Times New Roman"/>
          <w:b/>
          <w:bCs/>
          <w:sz w:val="24"/>
          <w:szCs w:val="24"/>
        </w:rPr>
        <w:t>T</w:t>
      </w:r>
      <w:r w:rsidRPr="00B86F92">
        <w:rPr>
          <w:rFonts w:ascii="Times New Roman" w:hAnsi="Times New Roman"/>
          <w:b/>
          <w:bCs/>
          <w:sz w:val="24"/>
          <w:szCs w:val="24"/>
        </w:rPr>
        <w:t xml:space="preserve">ruth tables of Half </w:t>
      </w:r>
      <w:r w:rsidR="00BF2107">
        <w:rPr>
          <w:rFonts w:ascii="Times New Roman" w:hAnsi="Times New Roman"/>
          <w:b/>
          <w:bCs/>
          <w:sz w:val="24"/>
          <w:szCs w:val="24"/>
        </w:rPr>
        <w:t>A</w:t>
      </w:r>
      <w:r w:rsidRPr="00B86F92">
        <w:rPr>
          <w:rFonts w:ascii="Times New Roman" w:hAnsi="Times New Roman"/>
          <w:b/>
          <w:bCs/>
          <w:sz w:val="24"/>
          <w:szCs w:val="24"/>
        </w:rPr>
        <w:t>dder,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F92">
        <w:rPr>
          <w:rFonts w:ascii="Times New Roman" w:hAnsi="Times New Roman"/>
          <w:b/>
          <w:bCs/>
          <w:sz w:val="24"/>
          <w:szCs w:val="24"/>
        </w:rPr>
        <w:t xml:space="preserve">Full </w:t>
      </w:r>
      <w:r w:rsidR="00BF2107">
        <w:rPr>
          <w:rFonts w:ascii="Times New Roman" w:hAnsi="Times New Roman"/>
          <w:b/>
          <w:bCs/>
          <w:sz w:val="24"/>
          <w:szCs w:val="24"/>
        </w:rPr>
        <w:t>A</w:t>
      </w:r>
      <w:r w:rsidRPr="00B86F92">
        <w:rPr>
          <w:rFonts w:ascii="Times New Roman" w:hAnsi="Times New Roman"/>
          <w:b/>
          <w:bCs/>
          <w:sz w:val="24"/>
          <w:szCs w:val="24"/>
        </w:rPr>
        <w:t xml:space="preserve">dder, Half Subtractor </w:t>
      </w:r>
      <w:r w:rsidR="00BF2107">
        <w:rPr>
          <w:rFonts w:ascii="Times New Roman" w:hAnsi="Times New Roman"/>
          <w:b/>
          <w:bCs/>
          <w:sz w:val="24"/>
          <w:szCs w:val="24"/>
        </w:rPr>
        <w:t xml:space="preserve">&amp; </w:t>
      </w:r>
      <w:r w:rsidRPr="00B86F92">
        <w:rPr>
          <w:rFonts w:ascii="Times New Roman" w:hAnsi="Times New Roman"/>
          <w:b/>
          <w:bCs/>
          <w:sz w:val="24"/>
          <w:szCs w:val="24"/>
        </w:rPr>
        <w:t xml:space="preserve">Full subtractor were understood </w:t>
      </w:r>
      <w:r>
        <w:rPr>
          <w:rFonts w:ascii="Times New Roman" w:hAnsi="Times New Roman"/>
          <w:b/>
          <w:bCs/>
          <w:sz w:val="24"/>
          <w:szCs w:val="24"/>
        </w:rPr>
        <w:t>&amp; were implemented in Virtual Lab Successfully .</w:t>
      </w:r>
    </w:p>
    <w:p w14:paraId="3604550C" w14:textId="77777777" w:rsidR="00870E15" w:rsidRDefault="00870E15" w:rsidP="00D573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08B96A9" w14:textId="6F694EE3" w:rsidR="00D573BB" w:rsidRPr="00B86F92" w:rsidRDefault="00D573BB" w:rsidP="00D573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86F92">
        <w:rPr>
          <w:rFonts w:ascii="Times New Roman" w:hAnsi="Times New Roman"/>
          <w:b/>
          <w:bCs/>
          <w:sz w:val="24"/>
          <w:szCs w:val="24"/>
        </w:rPr>
        <w:t>Post Lab Descriptive Questions</w:t>
      </w:r>
    </w:p>
    <w:p w14:paraId="761F9700" w14:textId="77777777" w:rsidR="00D573BB" w:rsidRPr="00B86F92" w:rsidRDefault="00D573BB" w:rsidP="00D573BB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/>
          <w:sz w:val="24"/>
          <w:szCs w:val="24"/>
        </w:rPr>
      </w:pPr>
    </w:p>
    <w:p w14:paraId="34F0D163" w14:textId="386AB065" w:rsidR="00D573BB" w:rsidRPr="00637C78" w:rsidRDefault="00D573BB" w:rsidP="00267C1E">
      <w:pPr>
        <w:pStyle w:val="ListParagraph"/>
        <w:widowControl w:val="0"/>
        <w:numPr>
          <w:ilvl w:val="0"/>
          <w:numId w:val="9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637C78">
        <w:rPr>
          <w:b/>
          <w:bCs/>
        </w:rPr>
        <w:t xml:space="preserve">What is difference between half and full adder, half and full subtractor? </w:t>
      </w:r>
    </w:p>
    <w:p w14:paraId="3081C9D7" w14:textId="63D52213" w:rsidR="0052058A" w:rsidRPr="00637C78" w:rsidRDefault="0052058A" w:rsidP="00BD4415">
      <w:pPr>
        <w:widowControl w:val="0"/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2058A" w:rsidRPr="00637C78" w14:paraId="2219B988" w14:textId="77777777" w:rsidTr="0052058A">
        <w:tc>
          <w:tcPr>
            <w:tcW w:w="5508" w:type="dxa"/>
          </w:tcPr>
          <w:p w14:paraId="3609671A" w14:textId="6E88CCAD" w:rsidR="0052058A" w:rsidRPr="00637C78" w:rsidRDefault="0052058A" w:rsidP="00BD4415">
            <w:pPr>
              <w:widowControl w:val="0"/>
              <w:tabs>
                <w:tab w:val="num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>HALF ADDER</w:t>
            </w:r>
          </w:p>
        </w:tc>
        <w:tc>
          <w:tcPr>
            <w:tcW w:w="5508" w:type="dxa"/>
          </w:tcPr>
          <w:p w14:paraId="21C51DEC" w14:textId="4D13C42D" w:rsidR="0052058A" w:rsidRPr="00637C78" w:rsidRDefault="0052058A" w:rsidP="00BD4415">
            <w:pPr>
              <w:widowControl w:val="0"/>
              <w:tabs>
                <w:tab w:val="num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>FULL ADDER</w:t>
            </w:r>
          </w:p>
        </w:tc>
      </w:tr>
      <w:tr w:rsidR="0052058A" w:rsidRPr="00637C78" w14:paraId="0644636A" w14:textId="77777777" w:rsidTr="0052058A">
        <w:tc>
          <w:tcPr>
            <w:tcW w:w="5508" w:type="dxa"/>
          </w:tcPr>
          <w:p w14:paraId="4FEF653B" w14:textId="491C3EA9" w:rsidR="0052058A" w:rsidRPr="00637C78" w:rsidRDefault="00661058" w:rsidP="00BD4415">
            <w:pPr>
              <w:widowControl w:val="0"/>
              <w:tabs>
                <w:tab w:val="num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 xml:space="preserve">Half adder is combinational logic circuit with 2 inputs and 2 outputs </w:t>
            </w:r>
          </w:p>
        </w:tc>
        <w:tc>
          <w:tcPr>
            <w:tcW w:w="5508" w:type="dxa"/>
          </w:tcPr>
          <w:p w14:paraId="2E0B6592" w14:textId="26D9A7DB" w:rsidR="00661058" w:rsidRPr="00637C78" w:rsidRDefault="00661058" w:rsidP="00661058">
            <w:pPr>
              <w:tabs>
                <w:tab w:val="left" w:pos="2099"/>
              </w:tabs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>Full adder is combinational logic circuit with 3 inputs and 2 outputs.</w:t>
            </w: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 xml:space="preserve"> </w:t>
            </w:r>
          </w:p>
        </w:tc>
      </w:tr>
      <w:tr w:rsidR="0052058A" w:rsidRPr="00637C78" w14:paraId="6B8EB814" w14:textId="77777777" w:rsidTr="0052058A">
        <w:tc>
          <w:tcPr>
            <w:tcW w:w="5508" w:type="dxa"/>
          </w:tcPr>
          <w:p w14:paraId="08A69707" w14:textId="0FB5B638" w:rsidR="0052058A" w:rsidRPr="00637C78" w:rsidRDefault="00661058" w:rsidP="00BD4415">
            <w:pPr>
              <w:widowControl w:val="0"/>
              <w:tabs>
                <w:tab w:val="num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>It is the basic building block for addition of 2 single bit.</w:t>
            </w:r>
          </w:p>
        </w:tc>
        <w:tc>
          <w:tcPr>
            <w:tcW w:w="5508" w:type="dxa"/>
          </w:tcPr>
          <w:p w14:paraId="79FC9FE3" w14:textId="070950A2" w:rsidR="0052058A" w:rsidRPr="00637C78" w:rsidRDefault="00661058" w:rsidP="00BD4415">
            <w:pPr>
              <w:widowControl w:val="0"/>
              <w:tabs>
                <w:tab w:val="num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>It is suitable for n bit addition.</w:t>
            </w:r>
          </w:p>
        </w:tc>
      </w:tr>
      <w:tr w:rsidR="00661058" w:rsidRPr="00637C78" w14:paraId="44A6BAB2" w14:textId="77777777" w:rsidTr="0052058A">
        <w:tc>
          <w:tcPr>
            <w:tcW w:w="5508" w:type="dxa"/>
          </w:tcPr>
          <w:p w14:paraId="1505B9A4" w14:textId="4B550C24" w:rsidR="00661058" w:rsidRPr="00637C78" w:rsidRDefault="00661058" w:rsidP="00BD4415">
            <w:pPr>
              <w:widowControl w:val="0"/>
              <w:tabs>
                <w:tab w:val="num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>A half adder does not add up a carry coming from the lower order bits when multi bit addition is performed</w:t>
            </w:r>
          </w:p>
        </w:tc>
        <w:tc>
          <w:tcPr>
            <w:tcW w:w="5508" w:type="dxa"/>
          </w:tcPr>
          <w:p w14:paraId="17AF8C51" w14:textId="5C8DB6DD" w:rsidR="00661058" w:rsidRPr="00637C78" w:rsidRDefault="00661058" w:rsidP="00BD4415">
            <w:pPr>
              <w:widowControl w:val="0"/>
              <w:tabs>
                <w:tab w:val="num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>In full Adder a</w:t>
            </w: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 xml:space="preserve"> third input terminal is added and this circuit adds A,B,C</w:t>
            </w:r>
            <w:r w:rsidRPr="00637C78">
              <w:rPr>
                <w:rFonts w:ascii="Times New Roman" w:hAnsi="Times New Roman"/>
                <w:b/>
                <w:bCs/>
                <w:sz w:val="25"/>
                <w:szCs w:val="25"/>
                <w:vertAlign w:val="subscript"/>
              </w:rPr>
              <w:t>in</w:t>
            </w: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 xml:space="preserve"> where A and B are the nth order bits of the number A and B respectively and C is the carry generated from the addition of (n-1) order bit. </w:t>
            </w:r>
          </w:p>
        </w:tc>
      </w:tr>
    </w:tbl>
    <w:p w14:paraId="7A3EA3C1" w14:textId="501D2BDB" w:rsidR="009D56E2" w:rsidRPr="00637C78" w:rsidRDefault="009D56E2" w:rsidP="00BD4415">
      <w:pPr>
        <w:widowControl w:val="0"/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5"/>
          <w:szCs w:val="25"/>
        </w:rPr>
      </w:pPr>
    </w:p>
    <w:p w14:paraId="0A285D6F" w14:textId="77777777" w:rsidR="009D56E2" w:rsidRPr="00637C78" w:rsidRDefault="009D56E2" w:rsidP="00BD4415">
      <w:pPr>
        <w:widowControl w:val="0"/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2058A" w:rsidRPr="00637C78" w14:paraId="2B27D9E9" w14:textId="77777777" w:rsidTr="00745315">
        <w:tc>
          <w:tcPr>
            <w:tcW w:w="5508" w:type="dxa"/>
          </w:tcPr>
          <w:p w14:paraId="70F87FDA" w14:textId="4CF20E3E" w:rsidR="0052058A" w:rsidRPr="00637C78" w:rsidRDefault="0052058A" w:rsidP="00745315">
            <w:pPr>
              <w:widowControl w:val="0"/>
              <w:tabs>
                <w:tab w:val="num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>HALF SUBTRACTOR</w:t>
            </w:r>
          </w:p>
        </w:tc>
        <w:tc>
          <w:tcPr>
            <w:tcW w:w="5508" w:type="dxa"/>
          </w:tcPr>
          <w:p w14:paraId="084DC915" w14:textId="02EB6448" w:rsidR="0052058A" w:rsidRPr="00637C78" w:rsidRDefault="0052058A" w:rsidP="00745315">
            <w:pPr>
              <w:widowControl w:val="0"/>
              <w:tabs>
                <w:tab w:val="num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>FULL SUBTRACTOR</w:t>
            </w:r>
          </w:p>
        </w:tc>
      </w:tr>
      <w:tr w:rsidR="0052058A" w:rsidRPr="00637C78" w14:paraId="6F091EC5" w14:textId="77777777" w:rsidTr="00745315">
        <w:tc>
          <w:tcPr>
            <w:tcW w:w="5508" w:type="dxa"/>
          </w:tcPr>
          <w:p w14:paraId="32DF8AB9" w14:textId="06614487" w:rsidR="0052058A" w:rsidRPr="00637C78" w:rsidRDefault="00661058" w:rsidP="00745315">
            <w:pPr>
              <w:widowControl w:val="0"/>
              <w:tabs>
                <w:tab w:val="num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>Half subtractor is combinational logic circuit with 2 inputs and 2 outputs</w:t>
            </w:r>
          </w:p>
        </w:tc>
        <w:tc>
          <w:tcPr>
            <w:tcW w:w="5508" w:type="dxa"/>
          </w:tcPr>
          <w:p w14:paraId="44D9B532" w14:textId="089C2D41" w:rsidR="0052058A" w:rsidRPr="00637C78" w:rsidRDefault="00661058" w:rsidP="00745315">
            <w:pPr>
              <w:widowControl w:val="0"/>
              <w:tabs>
                <w:tab w:val="num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>Full adder is combinational logic circuit with 3 inputs and 2 outputs</w:t>
            </w:r>
          </w:p>
        </w:tc>
      </w:tr>
      <w:tr w:rsidR="00661058" w:rsidRPr="00637C78" w14:paraId="0E729095" w14:textId="77777777" w:rsidTr="00745315">
        <w:tc>
          <w:tcPr>
            <w:tcW w:w="5508" w:type="dxa"/>
          </w:tcPr>
          <w:p w14:paraId="4E0BD671" w14:textId="74965F6A" w:rsidR="00661058" w:rsidRPr="00637C78" w:rsidRDefault="00661058" w:rsidP="00661058">
            <w:pPr>
              <w:widowControl w:val="0"/>
              <w:tabs>
                <w:tab w:val="num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>It is the basic building block for subtraction of 2 single bits.</w:t>
            </w:r>
          </w:p>
        </w:tc>
        <w:tc>
          <w:tcPr>
            <w:tcW w:w="5508" w:type="dxa"/>
          </w:tcPr>
          <w:p w14:paraId="372E835E" w14:textId="1D4024B8" w:rsidR="00661058" w:rsidRPr="00637C78" w:rsidRDefault="00661058" w:rsidP="00661058">
            <w:pPr>
              <w:widowControl w:val="0"/>
              <w:tabs>
                <w:tab w:val="num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 xml:space="preserve">It is suitable for n bit </w:t>
            </w: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>subtraction.</w:t>
            </w:r>
          </w:p>
        </w:tc>
      </w:tr>
      <w:tr w:rsidR="00661058" w:rsidRPr="00637C78" w14:paraId="42AD801B" w14:textId="77777777" w:rsidTr="00745315">
        <w:tc>
          <w:tcPr>
            <w:tcW w:w="5508" w:type="dxa"/>
          </w:tcPr>
          <w:p w14:paraId="4BEE6314" w14:textId="38FE4286" w:rsidR="00661058" w:rsidRPr="00637C78" w:rsidRDefault="00F408E3" w:rsidP="00661058">
            <w:pPr>
              <w:widowControl w:val="0"/>
              <w:tabs>
                <w:tab w:val="num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>A half subtractor does not consider a borrow coming from the lower order bits when multi bit subtraction is performed</w:t>
            </w: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>.</w:t>
            </w:r>
          </w:p>
        </w:tc>
        <w:tc>
          <w:tcPr>
            <w:tcW w:w="5508" w:type="dxa"/>
          </w:tcPr>
          <w:p w14:paraId="135BC551" w14:textId="4387C122" w:rsidR="00661058" w:rsidRPr="00637C78" w:rsidRDefault="00F408E3" w:rsidP="00661058">
            <w:pPr>
              <w:widowControl w:val="0"/>
              <w:tabs>
                <w:tab w:val="num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 xml:space="preserve">In full subtractor </w:t>
            </w:r>
            <w:r w:rsidRPr="00637C78">
              <w:rPr>
                <w:rFonts w:ascii="Times New Roman" w:hAnsi="Times New Roman"/>
                <w:b/>
                <w:bCs/>
                <w:sz w:val="25"/>
                <w:szCs w:val="25"/>
              </w:rPr>
              <w:t>a third input terminal is added in the full subtractor and this circuit has A,B,C where A and B are the nth order bits of the number A and B respectively and C is the borrow generated from the subtraction of (n-1) order bits.</w:t>
            </w:r>
          </w:p>
        </w:tc>
      </w:tr>
    </w:tbl>
    <w:p w14:paraId="0E250BE6" w14:textId="77777777" w:rsidR="004E383D" w:rsidRPr="00637C78" w:rsidRDefault="004E383D" w:rsidP="004E383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5"/>
          <w:szCs w:val="25"/>
        </w:rPr>
      </w:pPr>
    </w:p>
    <w:p w14:paraId="3E463425" w14:textId="77777777" w:rsidR="00D573BB" w:rsidRPr="00637C78" w:rsidRDefault="00D573BB" w:rsidP="00D573BB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b/>
          <w:bCs/>
          <w:sz w:val="24"/>
          <w:szCs w:val="24"/>
        </w:rPr>
      </w:pPr>
    </w:p>
    <w:p w14:paraId="264B551F" w14:textId="439832A0" w:rsidR="00D573BB" w:rsidRPr="00637C78" w:rsidRDefault="00D573BB" w:rsidP="00267C1E">
      <w:pPr>
        <w:pStyle w:val="ListParagraph"/>
        <w:widowControl w:val="0"/>
        <w:numPr>
          <w:ilvl w:val="0"/>
          <w:numId w:val="9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37C78">
        <w:rPr>
          <w:b/>
          <w:bCs/>
        </w:rPr>
        <w:t>Perform the following Binary subtraction with the help of appropriate ICs:</w:t>
      </w:r>
    </w:p>
    <w:p w14:paraId="330D4C65" w14:textId="09936E70" w:rsidR="00D573BB" w:rsidRPr="00637C78" w:rsidRDefault="00D573BB" w:rsidP="00A43E8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637C78">
        <w:rPr>
          <w:rFonts w:ascii="Times New Roman" w:hAnsi="Times New Roman"/>
          <w:b/>
          <w:bCs/>
          <w:sz w:val="24"/>
          <w:szCs w:val="24"/>
        </w:rPr>
        <w:t>7-5</w:t>
      </w:r>
    </w:p>
    <w:p w14:paraId="7F863017" w14:textId="77777777" w:rsidR="00770F4E" w:rsidRPr="00637C78" w:rsidRDefault="00770F4E" w:rsidP="00770F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37C78">
        <w:rPr>
          <w:rFonts w:ascii="Times New Roman" w:hAnsi="Times New Roman"/>
          <w:b/>
          <w:bCs/>
          <w:sz w:val="24"/>
          <w:szCs w:val="24"/>
        </w:rPr>
        <w:tab/>
      </w:r>
    </w:p>
    <w:p w14:paraId="59EFE734" w14:textId="77777777" w:rsidR="00770F4E" w:rsidRPr="00637C78" w:rsidRDefault="00770F4E" w:rsidP="00770F4E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8"/>
        <w:gridCol w:w="2647"/>
        <w:gridCol w:w="2102"/>
      </w:tblGrid>
      <w:tr w:rsidR="00770F4E" w:rsidRPr="00637C78" w14:paraId="2B7B36DB" w14:textId="77777777" w:rsidTr="00B478DB">
        <w:trPr>
          <w:trHeight w:val="197"/>
        </w:trPr>
        <w:tc>
          <w:tcPr>
            <w:tcW w:w="60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591AD" w14:textId="4D244060" w:rsidR="00770F4E" w:rsidRPr="00637C78" w:rsidRDefault="00770F4E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637C78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10 </w:t>
            </w: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637C78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10 </w:t>
            </w: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= </w:t>
            </w: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637C78">
              <w:rPr>
                <w:rFonts w:ascii="Times New Roman" w:hAnsi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2873F" w14:textId="77777777" w:rsidR="00770F4E" w:rsidRPr="00637C78" w:rsidRDefault="00770F4E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</w:tr>
      <w:tr w:rsidR="00770F4E" w:rsidRPr="00637C78" w14:paraId="18E88587" w14:textId="77777777" w:rsidTr="00B478DB">
        <w:trPr>
          <w:trHeight w:val="217"/>
        </w:trPr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44787" w14:textId="77777777" w:rsidR="00770F4E" w:rsidRPr="00637C78" w:rsidRDefault="00770F4E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8C2F6" w14:textId="77777777" w:rsidR="00770F4E" w:rsidRPr="00637C78" w:rsidRDefault="00770F4E" w:rsidP="00745315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0C24B2" w14:textId="77777777" w:rsidR="00770F4E" w:rsidRPr="00637C78" w:rsidRDefault="00770F4E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0111</w:t>
            </w:r>
          </w:p>
        </w:tc>
      </w:tr>
      <w:tr w:rsidR="00770F4E" w:rsidRPr="00637C78" w14:paraId="7518C9B1" w14:textId="77777777" w:rsidTr="00B478DB">
        <w:trPr>
          <w:trHeight w:val="228"/>
        </w:trPr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73CBF" w14:textId="3B8DB13E" w:rsidR="00770F4E" w:rsidRPr="00637C78" w:rsidRDefault="00770F4E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247C6" w14:textId="77777777" w:rsidR="00770F4E" w:rsidRPr="00637C78" w:rsidRDefault="00770F4E" w:rsidP="00745315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84F58" w14:textId="42744CEC" w:rsidR="00770F4E" w:rsidRPr="00637C78" w:rsidRDefault="00770F4E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0101</w:t>
            </w:r>
          </w:p>
        </w:tc>
      </w:tr>
      <w:tr w:rsidR="00770F4E" w:rsidRPr="00637C78" w14:paraId="7D134642" w14:textId="77777777" w:rsidTr="00B478DB">
        <w:trPr>
          <w:trHeight w:val="301"/>
        </w:trPr>
        <w:tc>
          <w:tcPr>
            <w:tcW w:w="60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E8CA0" w14:textId="614DBF4C" w:rsidR="00770F4E" w:rsidRPr="00637C78" w:rsidRDefault="00770F4E" w:rsidP="00745315">
            <w:pPr>
              <w:widowControl w:val="0"/>
              <w:autoSpaceDE w:val="0"/>
              <w:autoSpaceDN w:val="0"/>
              <w:adjustRightInd w:val="0"/>
              <w:spacing w:after="0" w:line="416" w:lineRule="exact"/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1’C of </w:t>
            </w: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5C3C0" w14:textId="4FC6D285" w:rsidR="00770F4E" w:rsidRPr="00637C78" w:rsidRDefault="00770F4E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1010</w:t>
            </w:r>
          </w:p>
        </w:tc>
      </w:tr>
      <w:tr w:rsidR="00770F4E" w:rsidRPr="00637C78" w14:paraId="1356A9DE" w14:textId="77777777" w:rsidTr="00B478DB">
        <w:trPr>
          <w:trHeight w:val="155"/>
        </w:trPr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7B43F1" w14:textId="77777777" w:rsidR="00770F4E" w:rsidRPr="00637C78" w:rsidRDefault="00770F4E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A5907" w14:textId="77777777" w:rsidR="00770F4E" w:rsidRPr="00637C78" w:rsidRDefault="00770F4E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651A2" w14:textId="77777777" w:rsidR="00770F4E" w:rsidRPr="00637C78" w:rsidRDefault="00770F4E" w:rsidP="00745315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+   1</w:t>
            </w:r>
          </w:p>
        </w:tc>
      </w:tr>
      <w:tr w:rsidR="00770F4E" w:rsidRPr="00637C78" w14:paraId="30CF7E57" w14:textId="77777777" w:rsidTr="00B478DB">
        <w:trPr>
          <w:trHeight w:val="391"/>
        </w:trPr>
        <w:tc>
          <w:tcPr>
            <w:tcW w:w="60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F606B" w14:textId="01F80BF7" w:rsidR="00770F4E" w:rsidRPr="00637C78" w:rsidRDefault="00770F4E" w:rsidP="00745315">
            <w:pPr>
              <w:widowControl w:val="0"/>
              <w:autoSpaceDE w:val="0"/>
              <w:autoSpaceDN w:val="0"/>
              <w:adjustRightInd w:val="0"/>
              <w:spacing w:after="0" w:line="540" w:lineRule="exact"/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2’C of </w:t>
            </w: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2E09C" w14:textId="0DE385B6" w:rsidR="00770F4E" w:rsidRPr="00637C78" w:rsidRDefault="00770F4E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1011</w:t>
            </w:r>
          </w:p>
        </w:tc>
      </w:tr>
    </w:tbl>
    <w:p w14:paraId="4D390DD7" w14:textId="1C1F023E" w:rsidR="00770F4E" w:rsidRPr="00637C78" w:rsidRDefault="00770F4E" w:rsidP="00770F4E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5040"/>
        <w:rPr>
          <w:rFonts w:ascii="Times New Roman" w:hAnsi="Times New Roman"/>
          <w:b/>
          <w:bCs/>
          <w:sz w:val="24"/>
          <w:szCs w:val="24"/>
          <w:vertAlign w:val="subscript"/>
        </w:rPr>
      </w:pPr>
      <w:r w:rsidRPr="00637C78">
        <w:rPr>
          <w:rFonts w:ascii="Times New Roman" w:hAnsi="Times New Roman"/>
          <w:b/>
          <w:bCs/>
          <w:sz w:val="24"/>
          <w:szCs w:val="24"/>
        </w:rPr>
        <w:tab/>
      </w:r>
      <w:r w:rsidRPr="00637C78">
        <w:rPr>
          <w:rFonts w:ascii="Times New Roman" w:hAnsi="Times New Roman"/>
          <w:b/>
          <w:bCs/>
          <w:sz w:val="24"/>
          <w:szCs w:val="24"/>
        </w:rPr>
        <w:tab/>
        <w:t>7+(-5) =  01</w:t>
      </w:r>
      <w:r w:rsidR="00C462B7" w:rsidRPr="00637C78">
        <w:rPr>
          <w:rFonts w:ascii="Times New Roman" w:hAnsi="Times New Roman"/>
          <w:b/>
          <w:bCs/>
          <w:sz w:val="24"/>
          <w:szCs w:val="24"/>
        </w:rPr>
        <w:t xml:space="preserve">11 + 1011   =  ( 0010 ) </w:t>
      </w:r>
      <w:r w:rsidR="00C462B7" w:rsidRPr="00637C78">
        <w:rPr>
          <w:rFonts w:ascii="Times New Roman" w:hAnsi="Times New Roman"/>
          <w:b/>
          <w:bCs/>
          <w:sz w:val="24"/>
          <w:szCs w:val="24"/>
          <w:vertAlign w:val="subscript"/>
        </w:rPr>
        <w:t>2</w:t>
      </w:r>
      <w:r w:rsidR="00C462B7" w:rsidRPr="00637C78">
        <w:rPr>
          <w:rFonts w:ascii="Times New Roman" w:hAnsi="Times New Roman"/>
          <w:b/>
          <w:bCs/>
          <w:sz w:val="24"/>
          <w:szCs w:val="24"/>
        </w:rPr>
        <w:t xml:space="preserve"> = 2</w:t>
      </w:r>
      <w:r w:rsidR="00C462B7" w:rsidRPr="00637C78">
        <w:rPr>
          <w:rFonts w:ascii="Times New Roman" w:hAnsi="Times New Roman"/>
          <w:b/>
          <w:bCs/>
          <w:sz w:val="24"/>
          <w:szCs w:val="24"/>
          <w:vertAlign w:val="subscript"/>
        </w:rPr>
        <w:t>10</w:t>
      </w:r>
    </w:p>
    <w:p w14:paraId="78007B14" w14:textId="20D4CBEC" w:rsidR="00B86F92" w:rsidRPr="00637C78" w:rsidRDefault="00B86F92" w:rsidP="00770F4E">
      <w:pPr>
        <w:widowControl w:val="0"/>
        <w:tabs>
          <w:tab w:val="left" w:pos="816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0389922" w14:textId="5EB88C68" w:rsidR="00D573BB" w:rsidRPr="00637C78" w:rsidRDefault="00D573BB" w:rsidP="00A43E8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637C78">
        <w:rPr>
          <w:rFonts w:ascii="Times New Roman" w:hAnsi="Times New Roman"/>
          <w:b/>
          <w:bCs/>
          <w:sz w:val="24"/>
          <w:szCs w:val="24"/>
        </w:rPr>
        <w:t>5-7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2"/>
        <w:gridCol w:w="2665"/>
        <w:gridCol w:w="2117"/>
      </w:tblGrid>
      <w:tr w:rsidR="00C462B7" w:rsidRPr="00637C78" w14:paraId="4B30A74F" w14:textId="77777777" w:rsidTr="00E43649">
        <w:trPr>
          <w:trHeight w:val="167"/>
        </w:trPr>
        <w:tc>
          <w:tcPr>
            <w:tcW w:w="61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8557D" w14:textId="5AC60C22" w:rsidR="00C462B7" w:rsidRPr="00637C78" w:rsidRDefault="00E43649" w:rsidP="00C462B7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</w:rPr>
            </w:pPr>
            <w:r w:rsidRPr="00637C78">
              <w:rPr>
                <w:b/>
                <w:bCs/>
              </w:rPr>
              <w:t>5</w:t>
            </w:r>
            <w:r w:rsidR="00C462B7" w:rsidRPr="00637C78">
              <w:rPr>
                <w:b/>
                <w:bCs/>
                <w:sz w:val="16"/>
                <w:szCs w:val="16"/>
              </w:rPr>
              <w:t xml:space="preserve">10 </w:t>
            </w:r>
            <w:r w:rsidR="00C462B7" w:rsidRPr="00637C78">
              <w:rPr>
                <w:b/>
                <w:bCs/>
              </w:rPr>
              <w:t>-</w:t>
            </w:r>
            <w:r w:rsidRPr="00637C78">
              <w:rPr>
                <w:b/>
                <w:bCs/>
              </w:rPr>
              <w:t>7</w:t>
            </w:r>
            <w:r w:rsidR="00C462B7" w:rsidRPr="00637C78">
              <w:rPr>
                <w:b/>
                <w:bCs/>
                <w:sz w:val="16"/>
                <w:szCs w:val="16"/>
              </w:rPr>
              <w:t xml:space="preserve">10 </w:t>
            </w:r>
            <w:r w:rsidR="00C462B7" w:rsidRPr="00637C78">
              <w:rPr>
                <w:b/>
                <w:bCs/>
              </w:rPr>
              <w:t xml:space="preserve">= </w:t>
            </w:r>
            <w:r w:rsidRPr="00637C78">
              <w:rPr>
                <w:b/>
                <w:bCs/>
              </w:rPr>
              <w:t>-</w:t>
            </w:r>
            <w:r w:rsidR="00C462B7" w:rsidRPr="00637C78">
              <w:rPr>
                <w:b/>
                <w:bCs/>
              </w:rPr>
              <w:t>2</w:t>
            </w:r>
            <w:r w:rsidR="00C462B7" w:rsidRPr="00637C78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47606" w14:textId="624913FB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</w:tr>
      <w:tr w:rsidR="00C462B7" w:rsidRPr="00637C78" w14:paraId="03A1A58A" w14:textId="77777777" w:rsidTr="00E43649">
        <w:trPr>
          <w:trHeight w:val="184"/>
        </w:trPr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F6774" w14:textId="0BB815C7" w:rsidR="00C462B7" w:rsidRPr="00637C78" w:rsidRDefault="00E43649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09A3E" w14:textId="77777777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A12D7" w14:textId="2E3D2008" w:rsidR="00C462B7" w:rsidRPr="00637C78" w:rsidRDefault="00D85069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0101</w:t>
            </w:r>
          </w:p>
        </w:tc>
      </w:tr>
      <w:tr w:rsidR="00C462B7" w:rsidRPr="00637C78" w14:paraId="14B18C60" w14:textId="77777777" w:rsidTr="00E43649">
        <w:trPr>
          <w:trHeight w:val="193"/>
        </w:trPr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85408" w14:textId="0F0269A3" w:rsidR="00C462B7" w:rsidRPr="00637C78" w:rsidRDefault="00E43649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C99E3" w14:textId="77777777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8715B" w14:textId="14222231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01</w:t>
            </w:r>
            <w:r w:rsidR="00D85069"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C462B7" w:rsidRPr="00637C78" w14:paraId="4EC8F3EF" w14:textId="77777777" w:rsidTr="00E43649">
        <w:trPr>
          <w:trHeight w:val="255"/>
        </w:trPr>
        <w:tc>
          <w:tcPr>
            <w:tcW w:w="61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2E9F5" w14:textId="657C3E8D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416" w:lineRule="exact"/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1’C of </w:t>
            </w:r>
            <w:r w:rsidR="00E43649"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646DA" w14:textId="78D064F6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D85069"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000</w:t>
            </w:r>
          </w:p>
        </w:tc>
      </w:tr>
      <w:tr w:rsidR="00C462B7" w:rsidRPr="00637C78" w14:paraId="59557079" w14:textId="77777777" w:rsidTr="00E43649">
        <w:trPr>
          <w:trHeight w:val="131"/>
        </w:trPr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2F065" w14:textId="77777777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CFAA1" w14:textId="77777777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7C536" w14:textId="77777777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+   1</w:t>
            </w:r>
          </w:p>
        </w:tc>
      </w:tr>
      <w:tr w:rsidR="00C462B7" w:rsidRPr="00637C78" w14:paraId="4DA7FF39" w14:textId="77777777" w:rsidTr="00E43649">
        <w:trPr>
          <w:trHeight w:val="331"/>
        </w:trPr>
        <w:tc>
          <w:tcPr>
            <w:tcW w:w="61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8B337" w14:textId="3051A291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540" w:lineRule="exact"/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2’C of </w:t>
            </w:r>
            <w:r w:rsidR="00E43649"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015FA" w14:textId="334FCD7F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 w:rsidR="00D85069"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68EF66D1" w14:textId="60629241" w:rsidR="00C462B7" w:rsidRPr="00637C78" w:rsidRDefault="00C462B7" w:rsidP="00D85069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5040"/>
        <w:rPr>
          <w:rFonts w:ascii="Times New Roman" w:hAnsi="Times New Roman"/>
          <w:b/>
          <w:bCs/>
          <w:sz w:val="24"/>
          <w:szCs w:val="24"/>
        </w:rPr>
      </w:pPr>
      <w:r w:rsidRPr="00637C78">
        <w:rPr>
          <w:rFonts w:ascii="Times New Roman" w:hAnsi="Times New Roman"/>
          <w:b/>
          <w:bCs/>
          <w:sz w:val="24"/>
          <w:szCs w:val="24"/>
        </w:rPr>
        <w:tab/>
      </w:r>
      <w:r w:rsidRPr="00637C78">
        <w:rPr>
          <w:rFonts w:ascii="Times New Roman" w:hAnsi="Times New Roman"/>
          <w:b/>
          <w:bCs/>
          <w:sz w:val="24"/>
          <w:szCs w:val="24"/>
        </w:rPr>
        <w:tab/>
      </w:r>
      <w:r w:rsidR="00E43649" w:rsidRPr="00637C78">
        <w:rPr>
          <w:rFonts w:ascii="Times New Roman" w:hAnsi="Times New Roman"/>
          <w:b/>
          <w:bCs/>
          <w:sz w:val="24"/>
          <w:szCs w:val="24"/>
        </w:rPr>
        <w:t>5</w:t>
      </w:r>
      <w:r w:rsidRPr="00637C78">
        <w:rPr>
          <w:rFonts w:ascii="Times New Roman" w:hAnsi="Times New Roman"/>
          <w:b/>
          <w:bCs/>
          <w:sz w:val="24"/>
          <w:szCs w:val="24"/>
        </w:rPr>
        <w:t>+(-</w:t>
      </w:r>
      <w:r w:rsidR="00E43649" w:rsidRPr="00637C78">
        <w:rPr>
          <w:rFonts w:ascii="Times New Roman" w:hAnsi="Times New Roman"/>
          <w:b/>
          <w:bCs/>
          <w:sz w:val="24"/>
          <w:szCs w:val="24"/>
        </w:rPr>
        <w:t>7</w:t>
      </w:r>
      <w:r w:rsidRPr="00637C78">
        <w:rPr>
          <w:rFonts w:ascii="Times New Roman" w:hAnsi="Times New Roman"/>
          <w:b/>
          <w:bCs/>
          <w:sz w:val="24"/>
          <w:szCs w:val="24"/>
        </w:rPr>
        <w:t xml:space="preserve">) = </w:t>
      </w:r>
      <w:r w:rsidR="00D85069" w:rsidRPr="00637C78">
        <w:rPr>
          <w:rFonts w:ascii="Times New Roman" w:hAnsi="Times New Roman"/>
          <w:b/>
          <w:bCs/>
          <w:sz w:val="24"/>
          <w:szCs w:val="24"/>
        </w:rPr>
        <w:t>0101</w:t>
      </w:r>
      <w:r w:rsidRPr="00637C78">
        <w:rPr>
          <w:rFonts w:ascii="Times New Roman" w:hAnsi="Times New Roman"/>
          <w:b/>
          <w:bCs/>
          <w:sz w:val="24"/>
          <w:szCs w:val="24"/>
        </w:rPr>
        <w:t xml:space="preserve">  + 10</w:t>
      </w:r>
      <w:r w:rsidR="00D85069" w:rsidRPr="00637C78">
        <w:rPr>
          <w:rFonts w:ascii="Times New Roman" w:hAnsi="Times New Roman"/>
          <w:b/>
          <w:bCs/>
          <w:sz w:val="24"/>
          <w:szCs w:val="24"/>
        </w:rPr>
        <w:t>0</w:t>
      </w:r>
      <w:r w:rsidRPr="00637C78">
        <w:rPr>
          <w:rFonts w:ascii="Times New Roman" w:hAnsi="Times New Roman"/>
          <w:b/>
          <w:bCs/>
          <w:sz w:val="24"/>
          <w:szCs w:val="24"/>
        </w:rPr>
        <w:t xml:space="preserve">1   =  ( </w:t>
      </w:r>
      <w:r w:rsidR="00D85069" w:rsidRPr="00637C78">
        <w:rPr>
          <w:rFonts w:ascii="Times New Roman" w:hAnsi="Times New Roman"/>
          <w:b/>
          <w:bCs/>
          <w:sz w:val="24"/>
          <w:szCs w:val="24"/>
        </w:rPr>
        <w:t>1110</w:t>
      </w:r>
      <w:r w:rsidRPr="00637C78">
        <w:rPr>
          <w:rFonts w:ascii="Times New Roman" w:hAnsi="Times New Roman"/>
          <w:b/>
          <w:bCs/>
          <w:sz w:val="24"/>
          <w:szCs w:val="24"/>
        </w:rPr>
        <w:t xml:space="preserve"> ) </w:t>
      </w:r>
      <w:r w:rsidRPr="00637C78">
        <w:rPr>
          <w:rFonts w:ascii="Times New Roman" w:hAnsi="Times New Roman"/>
          <w:b/>
          <w:bCs/>
          <w:sz w:val="24"/>
          <w:szCs w:val="24"/>
          <w:vertAlign w:val="subscript"/>
        </w:rPr>
        <w:t>2</w:t>
      </w:r>
      <w:r w:rsidRPr="00637C78">
        <w:rPr>
          <w:rFonts w:ascii="Times New Roman" w:hAnsi="Times New Roman"/>
          <w:b/>
          <w:bCs/>
          <w:sz w:val="24"/>
          <w:szCs w:val="24"/>
        </w:rPr>
        <w:t xml:space="preserve"> = </w:t>
      </w:r>
      <w:r w:rsidR="00D85069" w:rsidRPr="00637C78">
        <w:rPr>
          <w:rFonts w:ascii="Times New Roman" w:hAnsi="Times New Roman"/>
          <w:b/>
          <w:bCs/>
          <w:sz w:val="24"/>
          <w:szCs w:val="24"/>
        </w:rPr>
        <w:t>-</w:t>
      </w:r>
      <w:r w:rsidRPr="00637C78">
        <w:rPr>
          <w:rFonts w:ascii="Times New Roman" w:hAnsi="Times New Roman"/>
          <w:b/>
          <w:bCs/>
          <w:sz w:val="24"/>
          <w:szCs w:val="24"/>
        </w:rPr>
        <w:t>2</w:t>
      </w:r>
      <w:r w:rsidRPr="00637C78">
        <w:rPr>
          <w:rFonts w:ascii="Times New Roman" w:hAnsi="Times New Roman"/>
          <w:b/>
          <w:bCs/>
          <w:sz w:val="24"/>
          <w:szCs w:val="24"/>
          <w:vertAlign w:val="subscript"/>
        </w:rPr>
        <w:t>10</w:t>
      </w:r>
      <w:r w:rsidR="00D85069" w:rsidRPr="00637C78">
        <w:rPr>
          <w:rFonts w:ascii="Times New Roman" w:hAnsi="Times New Roman"/>
          <w:b/>
          <w:bCs/>
          <w:sz w:val="24"/>
          <w:szCs w:val="24"/>
          <w:vertAlign w:val="subscript"/>
        </w:rPr>
        <w:t xml:space="preserve">  </w:t>
      </w:r>
      <w:r w:rsidR="00D85069" w:rsidRPr="00637C78">
        <w:rPr>
          <w:rFonts w:ascii="Times New Roman" w:hAnsi="Times New Roman"/>
          <w:b/>
          <w:bCs/>
          <w:sz w:val="24"/>
          <w:szCs w:val="24"/>
        </w:rPr>
        <w:t xml:space="preserve"> 2s’ complement of </w:t>
      </w:r>
      <w:r w:rsidR="00D85069" w:rsidRPr="00637C78">
        <w:rPr>
          <w:rFonts w:ascii="Times New Roman" w:hAnsi="Times New Roman"/>
          <w:b/>
          <w:bCs/>
          <w:sz w:val="24"/>
          <w:szCs w:val="24"/>
        </w:rPr>
        <w:tab/>
        <w:t>1110   =   0001+1 = (0010) = 2</w:t>
      </w:r>
      <w:r w:rsidR="00D85069" w:rsidRPr="00637C78">
        <w:rPr>
          <w:rFonts w:ascii="Times New Roman" w:hAnsi="Times New Roman"/>
          <w:b/>
          <w:bCs/>
          <w:sz w:val="24"/>
          <w:szCs w:val="24"/>
          <w:vertAlign w:val="subscript"/>
        </w:rPr>
        <w:t>10</w:t>
      </w:r>
    </w:p>
    <w:p w14:paraId="7517BB84" w14:textId="77777777" w:rsidR="00D85069" w:rsidRPr="00637C78" w:rsidRDefault="00D85069" w:rsidP="00D85069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5040"/>
        <w:rPr>
          <w:rFonts w:ascii="Times New Roman" w:hAnsi="Times New Roman"/>
          <w:b/>
          <w:bCs/>
          <w:sz w:val="24"/>
          <w:szCs w:val="24"/>
        </w:rPr>
      </w:pPr>
    </w:p>
    <w:p w14:paraId="4F13A31C" w14:textId="03DF6A81" w:rsidR="007F5BD0" w:rsidRPr="00637C78" w:rsidRDefault="00D573BB" w:rsidP="00A43E8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b/>
          <w:bCs/>
          <w:color w:val="000000"/>
          <w:kern w:val="2"/>
          <w:sz w:val="24"/>
          <w:szCs w:val="24"/>
        </w:rPr>
      </w:pPr>
      <w:r w:rsidRPr="00637C78">
        <w:rPr>
          <w:rFonts w:ascii="Times New Roman" w:hAnsi="Times New Roman"/>
          <w:b/>
          <w:bCs/>
          <w:sz w:val="24"/>
          <w:szCs w:val="24"/>
        </w:rPr>
        <w:t>9-4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68"/>
        <w:gridCol w:w="2677"/>
        <w:gridCol w:w="2126"/>
      </w:tblGrid>
      <w:tr w:rsidR="00C462B7" w:rsidRPr="00637C78" w14:paraId="474D7925" w14:textId="77777777" w:rsidTr="00B478DB">
        <w:trPr>
          <w:trHeight w:val="158"/>
        </w:trPr>
        <w:tc>
          <w:tcPr>
            <w:tcW w:w="61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5F1E5" w14:textId="0D2A7DEB" w:rsidR="00C462B7" w:rsidRPr="00637C78" w:rsidRDefault="00C462B7" w:rsidP="00C462B7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</w:rPr>
            </w:pPr>
            <w:r w:rsidRPr="00637C78">
              <w:rPr>
                <w:b/>
                <w:bCs/>
              </w:rPr>
              <w:t>9</w:t>
            </w:r>
            <w:r w:rsidRPr="00637C78">
              <w:rPr>
                <w:b/>
                <w:bCs/>
                <w:sz w:val="16"/>
                <w:szCs w:val="16"/>
              </w:rPr>
              <w:t xml:space="preserve">10 </w:t>
            </w:r>
            <w:r w:rsidRPr="00637C78">
              <w:rPr>
                <w:b/>
                <w:bCs/>
              </w:rPr>
              <w:t>-</w:t>
            </w:r>
            <w:r w:rsidRPr="00637C78">
              <w:rPr>
                <w:b/>
                <w:bCs/>
              </w:rPr>
              <w:t>4</w:t>
            </w:r>
            <w:r w:rsidRPr="00637C78">
              <w:rPr>
                <w:b/>
                <w:bCs/>
                <w:sz w:val="16"/>
                <w:szCs w:val="16"/>
              </w:rPr>
              <w:t xml:space="preserve">10 </w:t>
            </w:r>
            <w:r w:rsidRPr="00637C78">
              <w:rPr>
                <w:b/>
                <w:bCs/>
              </w:rPr>
              <w:t>=</w:t>
            </w:r>
            <w:r w:rsidRPr="00637C78">
              <w:rPr>
                <w:b/>
                <w:bCs/>
              </w:rPr>
              <w:t>5</w:t>
            </w:r>
            <w:r w:rsidRPr="00637C78">
              <w:rPr>
                <w:b/>
                <w:bCs/>
              </w:rPr>
              <w:t xml:space="preserve"> </w:t>
            </w:r>
            <w:r w:rsidRPr="00637C78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DCC90" w14:textId="77777777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</w:tr>
      <w:tr w:rsidR="00C462B7" w:rsidRPr="00637C78" w14:paraId="28F8E7C8" w14:textId="77777777" w:rsidTr="00B478DB">
        <w:trPr>
          <w:trHeight w:val="174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D4933" w14:textId="0E0813C0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DEB51" w14:textId="77777777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94857" w14:textId="4E6EBBDD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100</w:t>
            </w: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462B7" w:rsidRPr="00637C78" w14:paraId="4B73F0FF" w14:textId="77777777" w:rsidTr="00B478DB">
        <w:trPr>
          <w:trHeight w:val="183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0A3A4" w14:textId="4A90FBB3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F2CF6E" w14:textId="77777777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C6462" w14:textId="26EEBF06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0100</w:t>
            </w:r>
          </w:p>
        </w:tc>
      </w:tr>
      <w:tr w:rsidR="00C462B7" w:rsidRPr="00637C78" w14:paraId="01619BBC" w14:textId="77777777" w:rsidTr="00B478DB">
        <w:trPr>
          <w:trHeight w:val="242"/>
        </w:trPr>
        <w:tc>
          <w:tcPr>
            <w:tcW w:w="61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147F8" w14:textId="394BC267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416" w:lineRule="exact"/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1’C of </w:t>
            </w: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2CD0E" w14:textId="68233DCC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1011</w:t>
            </w:r>
          </w:p>
        </w:tc>
      </w:tr>
      <w:tr w:rsidR="00C462B7" w:rsidRPr="00637C78" w14:paraId="29480FFF" w14:textId="77777777" w:rsidTr="00B478DB">
        <w:trPr>
          <w:trHeight w:val="124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02256" w14:textId="77777777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20912" w14:textId="77777777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2D5FD" w14:textId="77777777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+   1</w:t>
            </w:r>
          </w:p>
        </w:tc>
      </w:tr>
      <w:tr w:rsidR="00C462B7" w:rsidRPr="00637C78" w14:paraId="39F92B2F" w14:textId="77777777" w:rsidTr="00B478DB">
        <w:trPr>
          <w:trHeight w:val="315"/>
        </w:trPr>
        <w:tc>
          <w:tcPr>
            <w:tcW w:w="61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A6F3F" w14:textId="4FD18DAF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540" w:lineRule="exact"/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2’C of </w:t>
            </w: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A93E9" w14:textId="4AADE258" w:rsidR="00C462B7" w:rsidRPr="00637C78" w:rsidRDefault="00C462B7" w:rsidP="00745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7C78">
              <w:rPr>
                <w:rFonts w:ascii="Times New Roman" w:hAnsi="Times New Roman"/>
                <w:b/>
                <w:bCs/>
                <w:sz w:val="24"/>
                <w:szCs w:val="24"/>
              </w:rPr>
              <w:t>1100</w:t>
            </w:r>
          </w:p>
        </w:tc>
      </w:tr>
    </w:tbl>
    <w:p w14:paraId="2D0590EF" w14:textId="2A81B702" w:rsidR="00C462B7" w:rsidRPr="00637C78" w:rsidRDefault="00C462B7" w:rsidP="00D85069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5040"/>
        <w:rPr>
          <w:rFonts w:ascii="Times New Roman" w:hAnsi="Times New Roman"/>
          <w:b/>
          <w:bCs/>
          <w:sz w:val="24"/>
          <w:szCs w:val="24"/>
          <w:vertAlign w:val="subscript"/>
        </w:rPr>
      </w:pPr>
      <w:r w:rsidRPr="00637C78">
        <w:rPr>
          <w:rFonts w:ascii="Times New Roman" w:hAnsi="Times New Roman"/>
          <w:b/>
          <w:bCs/>
          <w:sz w:val="24"/>
          <w:szCs w:val="24"/>
        </w:rPr>
        <w:tab/>
      </w:r>
      <w:r w:rsidRPr="00637C78">
        <w:rPr>
          <w:rFonts w:ascii="Times New Roman" w:hAnsi="Times New Roman"/>
          <w:b/>
          <w:bCs/>
          <w:sz w:val="24"/>
          <w:szCs w:val="24"/>
        </w:rPr>
        <w:tab/>
      </w:r>
      <w:r w:rsidRPr="00637C78">
        <w:rPr>
          <w:rFonts w:ascii="Times New Roman" w:hAnsi="Times New Roman"/>
          <w:b/>
          <w:bCs/>
          <w:sz w:val="24"/>
          <w:szCs w:val="24"/>
        </w:rPr>
        <w:t>9</w:t>
      </w:r>
      <w:r w:rsidRPr="00637C78">
        <w:rPr>
          <w:rFonts w:ascii="Times New Roman" w:hAnsi="Times New Roman"/>
          <w:b/>
          <w:bCs/>
          <w:sz w:val="24"/>
          <w:szCs w:val="24"/>
        </w:rPr>
        <w:t>+(-</w:t>
      </w:r>
      <w:r w:rsidRPr="00637C78">
        <w:rPr>
          <w:rFonts w:ascii="Times New Roman" w:hAnsi="Times New Roman"/>
          <w:b/>
          <w:bCs/>
          <w:sz w:val="24"/>
          <w:szCs w:val="24"/>
        </w:rPr>
        <w:t>4</w:t>
      </w:r>
      <w:r w:rsidRPr="00637C78">
        <w:rPr>
          <w:rFonts w:ascii="Times New Roman" w:hAnsi="Times New Roman"/>
          <w:b/>
          <w:bCs/>
          <w:sz w:val="24"/>
          <w:szCs w:val="24"/>
        </w:rPr>
        <w:t xml:space="preserve">) =  </w:t>
      </w:r>
      <w:r w:rsidRPr="00637C78">
        <w:rPr>
          <w:rFonts w:ascii="Times New Roman" w:hAnsi="Times New Roman"/>
          <w:b/>
          <w:bCs/>
          <w:sz w:val="24"/>
          <w:szCs w:val="24"/>
        </w:rPr>
        <w:t>1001</w:t>
      </w:r>
      <w:r w:rsidRPr="00637C78">
        <w:rPr>
          <w:rFonts w:ascii="Times New Roman" w:hAnsi="Times New Roman"/>
          <w:b/>
          <w:bCs/>
          <w:sz w:val="24"/>
          <w:szCs w:val="24"/>
        </w:rPr>
        <w:t xml:space="preserve"> + </w:t>
      </w:r>
      <w:r w:rsidRPr="00637C78">
        <w:rPr>
          <w:rFonts w:ascii="Times New Roman" w:hAnsi="Times New Roman"/>
          <w:b/>
          <w:bCs/>
          <w:sz w:val="24"/>
          <w:szCs w:val="24"/>
        </w:rPr>
        <w:t>1100</w:t>
      </w:r>
      <w:r w:rsidRPr="00637C78">
        <w:rPr>
          <w:rFonts w:ascii="Times New Roman" w:hAnsi="Times New Roman"/>
          <w:b/>
          <w:bCs/>
          <w:sz w:val="24"/>
          <w:szCs w:val="24"/>
        </w:rPr>
        <w:t xml:space="preserve">  =  ( </w:t>
      </w:r>
      <w:r w:rsidRPr="00637C78">
        <w:rPr>
          <w:rFonts w:ascii="Times New Roman" w:hAnsi="Times New Roman"/>
          <w:b/>
          <w:bCs/>
          <w:sz w:val="24"/>
          <w:szCs w:val="24"/>
        </w:rPr>
        <w:t>0101</w:t>
      </w:r>
      <w:r w:rsidRPr="00637C78">
        <w:rPr>
          <w:rFonts w:ascii="Times New Roman" w:hAnsi="Times New Roman"/>
          <w:b/>
          <w:bCs/>
          <w:sz w:val="24"/>
          <w:szCs w:val="24"/>
        </w:rPr>
        <w:t xml:space="preserve"> ) </w:t>
      </w:r>
      <w:r w:rsidRPr="00637C78">
        <w:rPr>
          <w:rFonts w:ascii="Times New Roman" w:hAnsi="Times New Roman"/>
          <w:b/>
          <w:bCs/>
          <w:sz w:val="24"/>
          <w:szCs w:val="24"/>
          <w:vertAlign w:val="subscript"/>
        </w:rPr>
        <w:t>2</w:t>
      </w:r>
      <w:r w:rsidRPr="00637C78">
        <w:rPr>
          <w:rFonts w:ascii="Times New Roman" w:hAnsi="Times New Roman"/>
          <w:b/>
          <w:bCs/>
          <w:sz w:val="24"/>
          <w:szCs w:val="24"/>
        </w:rPr>
        <w:t xml:space="preserve"> = </w:t>
      </w:r>
      <w:r w:rsidRPr="00637C78">
        <w:rPr>
          <w:rFonts w:ascii="Times New Roman" w:hAnsi="Times New Roman"/>
          <w:b/>
          <w:bCs/>
          <w:sz w:val="24"/>
          <w:szCs w:val="24"/>
        </w:rPr>
        <w:t>5</w:t>
      </w:r>
      <w:r w:rsidRPr="00637C78">
        <w:rPr>
          <w:rFonts w:ascii="Times New Roman" w:hAnsi="Times New Roman"/>
          <w:b/>
          <w:bCs/>
          <w:sz w:val="24"/>
          <w:szCs w:val="24"/>
          <w:vertAlign w:val="subscript"/>
        </w:rPr>
        <w:t>10</w:t>
      </w:r>
    </w:p>
    <w:sectPr w:rsidR="00C462B7" w:rsidRPr="00637C78" w:rsidSect="00811CF8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86C2C" w14:textId="77777777" w:rsidR="005046A0" w:rsidRDefault="005046A0" w:rsidP="00886AD6">
      <w:pPr>
        <w:spacing w:after="0" w:line="240" w:lineRule="auto"/>
      </w:pPr>
      <w:r>
        <w:separator/>
      </w:r>
    </w:p>
  </w:endnote>
  <w:endnote w:type="continuationSeparator" w:id="0">
    <w:p w14:paraId="69B117DE" w14:textId="77777777" w:rsidR="005046A0" w:rsidRDefault="005046A0" w:rsidP="00886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8042C" w14:textId="77777777" w:rsidR="00EF290B" w:rsidRDefault="00EF29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71369C83" w14:textId="77777777" w:rsidR="00EF290B" w:rsidRPr="00811CF8" w:rsidRDefault="00EF290B" w:rsidP="00811CF8">
    <w:pPr>
      <w:widowControl w:val="0"/>
      <w:autoSpaceDE w:val="0"/>
      <w:autoSpaceDN w:val="0"/>
      <w:adjustRightInd w:val="0"/>
      <w:spacing w:after="0" w:line="240" w:lineRule="auto"/>
      <w:ind w:left="1000"/>
      <w:jc w:val="center"/>
      <w:rPr>
        <w:rFonts w:ascii="Times New Roman" w:hAnsi="Times New Roman"/>
        <w:b/>
        <w:bCs/>
        <w:sz w:val="24"/>
        <w:szCs w:val="24"/>
      </w:rPr>
    </w:pPr>
    <w:r w:rsidRPr="00811CF8">
      <w:rPr>
        <w:rFonts w:ascii="Times New Roman" w:hAnsi="Times New Roman"/>
        <w:b/>
        <w:bCs/>
        <w:sz w:val="24"/>
        <w:szCs w:val="24"/>
      </w:rPr>
      <w:t>Department of Computer Engineering</w:t>
    </w:r>
  </w:p>
  <w:p w14:paraId="3BE0C9AD" w14:textId="5EBC97E8" w:rsidR="00EF290B" w:rsidRPr="00811CF8" w:rsidRDefault="00EF290B" w:rsidP="00811CF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24"/>
        <w:szCs w:val="24"/>
      </w:rPr>
    </w:pPr>
    <w:r w:rsidRPr="00811CF8">
      <w:rPr>
        <w:rFonts w:ascii="Book Antiqua" w:hAnsi="Book Antiqua"/>
        <w:b/>
        <w:bCs/>
        <w:sz w:val="24"/>
        <w:szCs w:val="24"/>
      </w:rPr>
      <w:t>NIDHI BHANUSHALI</w:t>
    </w:r>
    <w:r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cs="Calibri"/>
      </w:rPr>
      <w:t>DD/JUL 20-21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5368F" w14:textId="77777777" w:rsidR="005046A0" w:rsidRDefault="005046A0" w:rsidP="00886AD6">
      <w:pPr>
        <w:spacing w:after="0" w:line="240" w:lineRule="auto"/>
      </w:pPr>
      <w:r>
        <w:separator/>
      </w:r>
    </w:p>
  </w:footnote>
  <w:footnote w:type="continuationSeparator" w:id="0">
    <w:p w14:paraId="2FFEEFF2" w14:textId="77777777" w:rsidR="005046A0" w:rsidRDefault="005046A0" w:rsidP="00886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317A6" w14:textId="77777777" w:rsidR="00EF290B" w:rsidRDefault="00EF290B" w:rsidP="008E5FD4">
    <w:pPr>
      <w:pStyle w:val="Header"/>
      <w:tabs>
        <w:tab w:val="left" w:pos="1264"/>
      </w:tabs>
    </w:pPr>
    <w:r>
      <w:rPr>
        <w:noProof/>
        <w:lang w:val="en-IN" w:eastAsia="en-IN"/>
      </w:rPr>
      <w:drawing>
        <wp:anchor distT="0" distB="0" distL="114300" distR="114300" simplePos="0" relativeHeight="251658752" behindDoc="1" locked="0" layoutInCell="0" allowOverlap="1" wp14:anchorId="7ED559D4" wp14:editId="59E42289">
          <wp:simplePos x="0" y="0"/>
          <wp:positionH relativeFrom="page">
            <wp:posOffset>734060</wp:posOffset>
          </wp:positionH>
          <wp:positionV relativeFrom="page">
            <wp:posOffset>487045</wp:posOffset>
          </wp:positionV>
          <wp:extent cx="590550" cy="533400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7728" behindDoc="1" locked="0" layoutInCell="0" allowOverlap="1" wp14:anchorId="200DB9D0" wp14:editId="499E2473">
          <wp:simplePos x="0" y="0"/>
          <wp:positionH relativeFrom="page">
            <wp:posOffset>6475730</wp:posOffset>
          </wp:positionH>
          <wp:positionV relativeFrom="page">
            <wp:posOffset>535305</wp:posOffset>
          </wp:positionV>
          <wp:extent cx="590550" cy="485775"/>
          <wp:effectExtent l="19050" t="0" r="0" b="0"/>
          <wp:wrapNone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6704" behindDoc="1" locked="0" layoutInCell="0" allowOverlap="1" wp14:anchorId="52E918FB" wp14:editId="537040C8">
          <wp:simplePos x="0" y="0"/>
          <wp:positionH relativeFrom="page">
            <wp:posOffset>3649980</wp:posOffset>
          </wp:positionH>
          <wp:positionV relativeFrom="page">
            <wp:posOffset>484505</wp:posOffset>
          </wp:positionV>
          <wp:extent cx="713105" cy="588010"/>
          <wp:effectExtent l="1905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105" cy="588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  <w:p w14:paraId="194F20FC" w14:textId="77777777" w:rsidR="00EF290B" w:rsidRDefault="00EF290B">
    <w:pPr>
      <w:pStyle w:val="Header"/>
    </w:pPr>
  </w:p>
  <w:p w14:paraId="0BB129C2" w14:textId="77777777" w:rsidR="00EF290B" w:rsidRDefault="00EF290B">
    <w:pPr>
      <w:pStyle w:val="Header"/>
    </w:pPr>
  </w:p>
  <w:p w14:paraId="269BB286" w14:textId="77777777" w:rsidR="00EF290B" w:rsidRDefault="00EF290B">
    <w:pPr>
      <w:pStyle w:val="Header"/>
    </w:pPr>
  </w:p>
  <w:p w14:paraId="3E1C7740" w14:textId="77777777" w:rsidR="00EF290B" w:rsidRDefault="00EF290B" w:rsidP="00886AD6">
    <w:pPr>
      <w:widowControl w:val="0"/>
      <w:autoSpaceDE w:val="0"/>
      <w:autoSpaceDN w:val="0"/>
      <w:adjustRightInd w:val="0"/>
      <w:spacing w:after="0" w:line="240" w:lineRule="auto"/>
      <w:ind w:left="40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>K. J. Somaiya College of Engineering, Mumbai-77</w:t>
    </w:r>
  </w:p>
  <w:p w14:paraId="6517B168" w14:textId="77777777" w:rsidR="00EF290B" w:rsidRDefault="00EF2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00000124"/>
    <w:multiLevelType w:val="hybridMultilevel"/>
    <w:tmpl w:val="0000305E"/>
    <w:lvl w:ilvl="0" w:tplc="0000440D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390C"/>
    <w:multiLevelType w:val="hybridMultilevel"/>
    <w:tmpl w:val="00000F3E"/>
    <w:lvl w:ilvl="0" w:tplc="00000099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654695"/>
    <w:multiLevelType w:val="hybridMultilevel"/>
    <w:tmpl w:val="13168138"/>
    <w:lvl w:ilvl="0" w:tplc="0409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2" w15:restartNumberingAfterBreak="0">
    <w:nsid w:val="2D3340A9"/>
    <w:multiLevelType w:val="hybridMultilevel"/>
    <w:tmpl w:val="31ACE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22E07"/>
    <w:multiLevelType w:val="hybridMultilevel"/>
    <w:tmpl w:val="158E430C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4" w15:restartNumberingAfterBreak="0">
    <w:nsid w:val="3EA465CD"/>
    <w:multiLevelType w:val="hybridMultilevel"/>
    <w:tmpl w:val="6388D8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373B8"/>
    <w:multiLevelType w:val="hybridMultilevel"/>
    <w:tmpl w:val="9F449BFC"/>
    <w:lvl w:ilvl="0" w:tplc="B0508B70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55596C"/>
    <w:multiLevelType w:val="hybridMultilevel"/>
    <w:tmpl w:val="6C3C9210"/>
    <w:lvl w:ilvl="0" w:tplc="410835E2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7A4E4FD0"/>
    <w:multiLevelType w:val="hybridMultilevel"/>
    <w:tmpl w:val="4DD4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17"/>
  </w:num>
  <w:num w:numId="5">
    <w:abstractNumId w:val="13"/>
  </w:num>
  <w:num w:numId="6">
    <w:abstractNumId w:val="11"/>
  </w:num>
  <w:num w:numId="7">
    <w:abstractNumId w:val="12"/>
  </w:num>
  <w:num w:numId="8">
    <w:abstractNumId w:val="15"/>
  </w:num>
  <w:num w:numId="9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C56"/>
    <w:rsid w:val="00004C56"/>
    <w:rsid w:val="00041F58"/>
    <w:rsid w:val="00052B29"/>
    <w:rsid w:val="00057BC2"/>
    <w:rsid w:val="00073A33"/>
    <w:rsid w:val="0007581B"/>
    <w:rsid w:val="00083E7D"/>
    <w:rsid w:val="000A63E7"/>
    <w:rsid w:val="000B3A6D"/>
    <w:rsid w:val="000B59DE"/>
    <w:rsid w:val="000F54F9"/>
    <w:rsid w:val="000F5D5E"/>
    <w:rsid w:val="00115BE4"/>
    <w:rsid w:val="001202F7"/>
    <w:rsid w:val="0012765A"/>
    <w:rsid w:val="00176223"/>
    <w:rsid w:val="001865AB"/>
    <w:rsid w:val="001D10EF"/>
    <w:rsid w:val="001D7936"/>
    <w:rsid w:val="001E5429"/>
    <w:rsid w:val="001F7700"/>
    <w:rsid w:val="00212AC1"/>
    <w:rsid w:val="00251F84"/>
    <w:rsid w:val="002579FA"/>
    <w:rsid w:val="00261733"/>
    <w:rsid w:val="002625BD"/>
    <w:rsid w:val="00262EEC"/>
    <w:rsid w:val="00267C1E"/>
    <w:rsid w:val="002762CD"/>
    <w:rsid w:val="00292FE6"/>
    <w:rsid w:val="002A3088"/>
    <w:rsid w:val="002D37B5"/>
    <w:rsid w:val="002E6C9F"/>
    <w:rsid w:val="00303C2F"/>
    <w:rsid w:val="0031151B"/>
    <w:rsid w:val="00311F47"/>
    <w:rsid w:val="003203F7"/>
    <w:rsid w:val="00324A7F"/>
    <w:rsid w:val="00335993"/>
    <w:rsid w:val="00356239"/>
    <w:rsid w:val="003C64DA"/>
    <w:rsid w:val="003D0B3E"/>
    <w:rsid w:val="00415E36"/>
    <w:rsid w:val="00424B1B"/>
    <w:rsid w:val="00457079"/>
    <w:rsid w:val="004C09AA"/>
    <w:rsid w:val="004C4298"/>
    <w:rsid w:val="004D72B1"/>
    <w:rsid w:val="004E383D"/>
    <w:rsid w:val="005046A0"/>
    <w:rsid w:val="005135D8"/>
    <w:rsid w:val="0052058A"/>
    <w:rsid w:val="00520717"/>
    <w:rsid w:val="00536493"/>
    <w:rsid w:val="00551DD7"/>
    <w:rsid w:val="005532ED"/>
    <w:rsid w:val="00563E17"/>
    <w:rsid w:val="005765FF"/>
    <w:rsid w:val="005778C6"/>
    <w:rsid w:val="005A11E4"/>
    <w:rsid w:val="005F1BDE"/>
    <w:rsid w:val="00603504"/>
    <w:rsid w:val="00637C78"/>
    <w:rsid w:val="006563C5"/>
    <w:rsid w:val="00656E5C"/>
    <w:rsid w:val="00661058"/>
    <w:rsid w:val="00677CC4"/>
    <w:rsid w:val="00686D7F"/>
    <w:rsid w:val="006B4A28"/>
    <w:rsid w:val="00704F90"/>
    <w:rsid w:val="00716D29"/>
    <w:rsid w:val="007248D2"/>
    <w:rsid w:val="0076287B"/>
    <w:rsid w:val="00770F4E"/>
    <w:rsid w:val="00771C4F"/>
    <w:rsid w:val="00792E96"/>
    <w:rsid w:val="007B2938"/>
    <w:rsid w:val="007C0929"/>
    <w:rsid w:val="007C1415"/>
    <w:rsid w:val="007C33C2"/>
    <w:rsid w:val="007D01EA"/>
    <w:rsid w:val="007D398E"/>
    <w:rsid w:val="007D578D"/>
    <w:rsid w:val="007E79CB"/>
    <w:rsid w:val="007F1423"/>
    <w:rsid w:val="007F5BD0"/>
    <w:rsid w:val="00811CF8"/>
    <w:rsid w:val="00813ED7"/>
    <w:rsid w:val="0081472F"/>
    <w:rsid w:val="00855C3A"/>
    <w:rsid w:val="00861BA7"/>
    <w:rsid w:val="00870E15"/>
    <w:rsid w:val="00873B9C"/>
    <w:rsid w:val="00886AD6"/>
    <w:rsid w:val="0089148B"/>
    <w:rsid w:val="008919DD"/>
    <w:rsid w:val="008A1A88"/>
    <w:rsid w:val="008A3CC4"/>
    <w:rsid w:val="008C1945"/>
    <w:rsid w:val="008D2FFF"/>
    <w:rsid w:val="008E5FD4"/>
    <w:rsid w:val="009238D2"/>
    <w:rsid w:val="00955487"/>
    <w:rsid w:val="0097130B"/>
    <w:rsid w:val="009B2880"/>
    <w:rsid w:val="009B296E"/>
    <w:rsid w:val="009D56E2"/>
    <w:rsid w:val="00A10B2F"/>
    <w:rsid w:val="00A43CF3"/>
    <w:rsid w:val="00A43E82"/>
    <w:rsid w:val="00A53779"/>
    <w:rsid w:val="00A60E52"/>
    <w:rsid w:val="00A871BC"/>
    <w:rsid w:val="00AA22B2"/>
    <w:rsid w:val="00AB1C9A"/>
    <w:rsid w:val="00AB5906"/>
    <w:rsid w:val="00B43A9F"/>
    <w:rsid w:val="00B478DB"/>
    <w:rsid w:val="00B86F92"/>
    <w:rsid w:val="00B91551"/>
    <w:rsid w:val="00B94556"/>
    <w:rsid w:val="00BA50DD"/>
    <w:rsid w:val="00BD4415"/>
    <w:rsid w:val="00BD4657"/>
    <w:rsid w:val="00BD4B35"/>
    <w:rsid w:val="00BF2107"/>
    <w:rsid w:val="00BF711B"/>
    <w:rsid w:val="00C03C25"/>
    <w:rsid w:val="00C10AC5"/>
    <w:rsid w:val="00C15D43"/>
    <w:rsid w:val="00C40783"/>
    <w:rsid w:val="00C462B7"/>
    <w:rsid w:val="00C91EF3"/>
    <w:rsid w:val="00CC713A"/>
    <w:rsid w:val="00CF15C7"/>
    <w:rsid w:val="00D160E7"/>
    <w:rsid w:val="00D27571"/>
    <w:rsid w:val="00D573BB"/>
    <w:rsid w:val="00D67F5C"/>
    <w:rsid w:val="00D85069"/>
    <w:rsid w:val="00DA146B"/>
    <w:rsid w:val="00DB043F"/>
    <w:rsid w:val="00DD6B9E"/>
    <w:rsid w:val="00DE7FEA"/>
    <w:rsid w:val="00E04E9D"/>
    <w:rsid w:val="00E24958"/>
    <w:rsid w:val="00E37723"/>
    <w:rsid w:val="00E43649"/>
    <w:rsid w:val="00E453FB"/>
    <w:rsid w:val="00E61283"/>
    <w:rsid w:val="00E61B92"/>
    <w:rsid w:val="00E67EB5"/>
    <w:rsid w:val="00EA02E2"/>
    <w:rsid w:val="00ED25C6"/>
    <w:rsid w:val="00EF290B"/>
    <w:rsid w:val="00F26775"/>
    <w:rsid w:val="00F35A65"/>
    <w:rsid w:val="00F36E82"/>
    <w:rsid w:val="00F408E3"/>
    <w:rsid w:val="00F4372E"/>
    <w:rsid w:val="00F44FBD"/>
    <w:rsid w:val="00F52173"/>
    <w:rsid w:val="00F56B1C"/>
    <w:rsid w:val="00F728BD"/>
    <w:rsid w:val="00F85C03"/>
    <w:rsid w:val="00F86B97"/>
    <w:rsid w:val="00FA1944"/>
    <w:rsid w:val="00FA6918"/>
    <w:rsid w:val="00FB54A6"/>
    <w:rsid w:val="00FC1015"/>
    <w:rsid w:val="00FC389C"/>
    <w:rsid w:val="00FF7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703A3"/>
  <w15:docId w15:val="{EA1EDF69-C0C0-4C4F-BC11-7CCBB983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C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AD6"/>
  </w:style>
  <w:style w:type="paragraph" w:styleId="Footer">
    <w:name w:val="footer"/>
    <w:basedOn w:val="Normal"/>
    <w:link w:val="FooterChar"/>
    <w:uiPriority w:val="99"/>
    <w:unhideWhenUsed/>
    <w:rsid w:val="00886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AD6"/>
  </w:style>
  <w:style w:type="paragraph" w:styleId="BalloonText">
    <w:name w:val="Balloon Text"/>
    <w:basedOn w:val="Normal"/>
    <w:link w:val="BalloonTextChar"/>
    <w:uiPriority w:val="99"/>
    <w:semiHidden/>
    <w:unhideWhenUsed/>
    <w:rsid w:val="00886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6AD6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  <w:rsid w:val="007B2938"/>
    <w:pPr>
      <w:suppressAutoHyphens/>
    </w:pPr>
    <w:rPr>
      <w:rFonts w:ascii="Times New Roman" w:eastAsia="Calibri" w:hAnsi="Times New Roman"/>
      <w:color w:val="000000"/>
      <w:kern w:val="2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938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7B2938"/>
    <w:rPr>
      <w:rFonts w:eastAsia="Times New Roman" w:cs="Times New Roman"/>
    </w:rPr>
  </w:style>
  <w:style w:type="character" w:styleId="Hyperlink">
    <w:name w:val="Hyperlink"/>
    <w:unhideWhenUsed/>
    <w:rsid w:val="0012765A"/>
    <w:rPr>
      <w:color w:val="0000FF"/>
      <w:u w:val="single"/>
    </w:rPr>
  </w:style>
  <w:style w:type="table" w:styleId="TableGrid">
    <w:name w:val="Table Grid"/>
    <w:basedOn w:val="TableNormal"/>
    <w:uiPriority w:val="39"/>
    <w:rsid w:val="0086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dmd">
    <w:name w:val="addmd"/>
    <w:basedOn w:val="DefaultParagraphFont"/>
    <w:rsid w:val="00D573BB"/>
  </w:style>
  <w:style w:type="paragraph" w:styleId="ListParagraph">
    <w:name w:val="List Paragraph"/>
    <w:basedOn w:val="Normal"/>
    <w:uiPriority w:val="34"/>
    <w:qFormat/>
    <w:rsid w:val="002625BD"/>
    <w:pPr>
      <w:suppressAutoHyphens/>
      <w:ind w:left="720"/>
      <w:contextualSpacing/>
    </w:pPr>
    <w:rPr>
      <w:rFonts w:ascii="Times New Roman" w:eastAsia="Calibri" w:hAnsi="Times New Roman"/>
      <w:color w:val="00000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://vlabs.iitb.ac.in/vlabs-dev/labs/dldesignlab/experimentlist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Relationship Id="rId8" Type="http://schemas.openxmlformats.org/officeDocument/2006/relationships/hyperlink" Target="http://physics.niser.ac.in/labmanuals/sem5/elect/7_ADDER%20SUBTRACTOR%20CIRCUITS.pdf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jpeg"/><Relationship Id="rId2" Type="http://schemas.openxmlformats.org/officeDocument/2006/relationships/image" Target="media/image19.jpeg"/><Relationship Id="rId1" Type="http://schemas.openxmlformats.org/officeDocument/2006/relationships/image" Target="media/image1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itya\Sem%201%20and%202%20-%202014\DLDA\Manual%20&amp;%20Journal\DLDA_MANUAL_14_FINAL%204,5%20add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E2D4707D2AE4E9F92BACC13B8F020" ma:contentTypeVersion="5" ma:contentTypeDescription="Create a new document." ma:contentTypeScope="" ma:versionID="e7c548067220a1ae94364dd48214834d">
  <xsd:schema xmlns:xsd="http://www.w3.org/2001/XMLSchema" xmlns:xs="http://www.w3.org/2001/XMLSchema" xmlns:p="http://schemas.microsoft.com/office/2006/metadata/properties" xmlns:ns2="69eb286e-cc54-4c37-8c86-f83e3b40420e" targetNamespace="http://schemas.microsoft.com/office/2006/metadata/properties" ma:root="true" ma:fieldsID="5e37ab98da6c3e1a2e620666723339a6" ns2:_="">
    <xsd:import namespace="69eb286e-cc54-4c37-8c86-f83e3b40420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b286e-cc54-4c37-8c86-f83e3b4042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eb286e-cc54-4c37-8c86-f83e3b40420e" xsi:nil="true"/>
  </documentManagement>
</p:properties>
</file>

<file path=customXml/itemProps1.xml><?xml version="1.0" encoding="utf-8"?>
<ds:datastoreItem xmlns:ds="http://schemas.openxmlformats.org/officeDocument/2006/customXml" ds:itemID="{6DC8C8D1-239A-4B2B-BD75-6687704899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68D5BA-E240-486C-A682-76E35E683218}"/>
</file>

<file path=customXml/itemProps3.xml><?xml version="1.0" encoding="utf-8"?>
<ds:datastoreItem xmlns:ds="http://schemas.openxmlformats.org/officeDocument/2006/customXml" ds:itemID="{60D66B02-1A3B-45F6-BDC7-8D8BB76E6C29}"/>
</file>

<file path=customXml/itemProps4.xml><?xml version="1.0" encoding="utf-8"?>
<ds:datastoreItem xmlns:ds="http://schemas.openxmlformats.org/officeDocument/2006/customXml" ds:itemID="{D2DCB01D-369B-4C8A-936A-7E0FDDB8208C}"/>
</file>

<file path=docProps/app.xml><?xml version="1.0" encoding="utf-8"?>
<Properties xmlns="http://schemas.openxmlformats.org/officeDocument/2006/extended-properties" xmlns:vt="http://schemas.openxmlformats.org/officeDocument/2006/docPropsVTypes">
  <Template>DLDA_MANUAL_14_FINAL 4,5 added</Template>
  <TotalTime>186</TotalTime>
  <Pages>17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somaiya</Company>
  <LinksUpToDate>false</LinksUpToDate>
  <CharactersWithSpaces>8762</CharactersWithSpaces>
  <SharedDoc>false</SharedDoc>
  <HLinks>
    <vt:vector size="48" baseType="variant">
      <vt:variant>
        <vt:i4>5177358</vt:i4>
      </vt:variant>
      <vt:variant>
        <vt:i4>27</vt:i4>
      </vt:variant>
      <vt:variant>
        <vt:i4>0</vt:i4>
      </vt:variant>
      <vt:variant>
        <vt:i4>5</vt:i4>
      </vt:variant>
      <vt:variant>
        <vt:lpwstr>http://esd.cs.ucr.edu/labs/tutorial/</vt:lpwstr>
      </vt:variant>
      <vt:variant>
        <vt:lpwstr/>
      </vt:variant>
      <vt:variant>
        <vt:i4>5177358</vt:i4>
      </vt:variant>
      <vt:variant>
        <vt:i4>24</vt:i4>
      </vt:variant>
      <vt:variant>
        <vt:i4>0</vt:i4>
      </vt:variant>
      <vt:variant>
        <vt:i4>5</vt:i4>
      </vt:variant>
      <vt:variant>
        <vt:lpwstr>http://esd.cs.ucr.edu/labs/tutorial/</vt:lpwstr>
      </vt:variant>
      <vt:variant>
        <vt:lpwstr/>
      </vt:variant>
      <vt:variant>
        <vt:i4>3014766</vt:i4>
      </vt:variant>
      <vt:variant>
        <vt:i4>21</vt:i4>
      </vt:variant>
      <vt:variant>
        <vt:i4>0</vt:i4>
      </vt:variant>
      <vt:variant>
        <vt:i4>5</vt:i4>
      </vt:variant>
      <vt:variant>
        <vt:lpwstr>http://www.fatih.edu.tr/~aliadam/EEE122A/EEE122Ch6COUNTERS.pdf</vt:lpwstr>
      </vt:variant>
      <vt:variant>
        <vt:lpwstr/>
      </vt:variant>
      <vt:variant>
        <vt:i4>3014766</vt:i4>
      </vt:variant>
      <vt:variant>
        <vt:i4>18</vt:i4>
      </vt:variant>
      <vt:variant>
        <vt:i4>0</vt:i4>
      </vt:variant>
      <vt:variant>
        <vt:i4>5</vt:i4>
      </vt:variant>
      <vt:variant>
        <vt:lpwstr>http://www.fatih.edu.tr/~aliadam/EEE122A/EEE122Ch6COUNTERS.pdf</vt:lpwstr>
      </vt:variant>
      <vt:variant>
        <vt:lpwstr/>
      </vt:variant>
      <vt:variant>
        <vt:i4>4456457</vt:i4>
      </vt:variant>
      <vt:variant>
        <vt:i4>15</vt:i4>
      </vt:variant>
      <vt:variant>
        <vt:i4>0</vt:i4>
      </vt:variant>
      <vt:variant>
        <vt:i4>5</vt:i4>
      </vt:variant>
      <vt:variant>
        <vt:lpwstr>https://wiki.engr.illinois.edu/download/attachments/84770821/08-Multiplexers.pdf?version=2&amp;modificationDate=1285128827000</vt:lpwstr>
      </vt:variant>
      <vt:variant>
        <vt:lpwstr/>
      </vt:variant>
      <vt:variant>
        <vt:i4>4456457</vt:i4>
      </vt:variant>
      <vt:variant>
        <vt:i4>12</vt:i4>
      </vt:variant>
      <vt:variant>
        <vt:i4>0</vt:i4>
      </vt:variant>
      <vt:variant>
        <vt:i4>5</vt:i4>
      </vt:variant>
      <vt:variant>
        <vt:lpwstr>https://wiki.engr.illinois.edu/download/attachments/84770821/08-Multiplexers.pdf?version=2&amp;modificationDate=1285128827000</vt:lpwstr>
      </vt:variant>
      <vt:variant>
        <vt:lpwstr/>
      </vt:variant>
      <vt:variant>
        <vt:i4>131195</vt:i4>
      </vt:variant>
      <vt:variant>
        <vt:i4>3</vt:i4>
      </vt:variant>
      <vt:variant>
        <vt:i4>0</vt:i4>
      </vt:variant>
      <vt:variant>
        <vt:i4>5</vt:i4>
      </vt:variant>
      <vt:variant>
        <vt:lpwstr>http://physics.niser.ac.in/labmanuals/sem5/elect/7_ADDER SUBTRACTOR CIRCUITS.pdf</vt:lpwstr>
      </vt:variant>
      <vt:variant>
        <vt:lpwstr/>
      </vt:variant>
      <vt:variant>
        <vt:i4>131195</vt:i4>
      </vt:variant>
      <vt:variant>
        <vt:i4>0</vt:i4>
      </vt:variant>
      <vt:variant>
        <vt:i4>0</vt:i4>
      </vt:variant>
      <vt:variant>
        <vt:i4>5</vt:i4>
      </vt:variant>
      <vt:variant>
        <vt:lpwstr>http://physics.niser.ac.in/labmanuals/sem5/elect/7_ADDER SUBTRACTOR CIRCUITS.pdf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NIDHI BHANUSHALI</cp:lastModifiedBy>
  <cp:revision>78</cp:revision>
  <dcterms:created xsi:type="dcterms:W3CDTF">2018-07-18T06:32:00Z</dcterms:created>
  <dcterms:modified xsi:type="dcterms:W3CDTF">2020-09-02T13:24:00Z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0x0101004CFE2D4707D2AE4E9F92BACC13B8F020</vt:lpwstr>
  </property>
</Properties>
</file>