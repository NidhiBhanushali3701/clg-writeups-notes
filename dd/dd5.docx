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4EC6" w14:textId="77777777" w:rsidR="00855C3A" w:rsidRPr="006563C5" w:rsidRDefault="00B43A9F" w:rsidP="00A10B2F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37919" wp14:editId="58BDC6DD">
                <wp:simplePos x="0" y="0"/>
                <wp:positionH relativeFrom="column">
                  <wp:posOffset>855278</wp:posOffset>
                </wp:positionH>
                <wp:positionV relativeFrom="paragraph">
                  <wp:posOffset>217381</wp:posOffset>
                </wp:positionV>
                <wp:extent cx="4587240" cy="2000680"/>
                <wp:effectExtent l="0" t="0" r="22860" b="19050"/>
                <wp:wrapNone/>
                <wp:docPr id="4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240" cy="2000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61CF199" w14:textId="77777777" w:rsidR="004C4298" w:rsidRDefault="004C4298" w:rsidP="00813ED7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F6D7B4F" w14:textId="12D48EC7" w:rsidR="004C4298" w:rsidRDefault="004C4298" w:rsidP="00813ED7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Experiment / Assignment / Tutorial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</w:t>
                            </w:r>
                            <w:r w:rsidR="0074644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.</w:t>
                            </w:r>
                            <w:proofErr w:type="gramEnd"/>
                            <w:r w:rsidR="0074644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5</w:t>
                            </w:r>
                          </w:p>
                          <w:p w14:paraId="362061F0" w14:textId="77777777" w:rsidR="004C4298" w:rsidRDefault="004C4298" w:rsidP="00813ED7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359FEAB" w14:textId="77777777" w:rsidR="004C4298" w:rsidRDefault="004C4298" w:rsidP="00813ED7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Grade: AA / AB / BB / BC / CC / CD /DD</w:t>
                            </w:r>
                          </w:p>
                          <w:p w14:paraId="7E8BAEB9" w14:textId="77777777" w:rsidR="004C4298" w:rsidRDefault="004C4298" w:rsidP="00813ED7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</w:p>
                          <w:p w14:paraId="4FBAEFC9" w14:textId="77777777" w:rsidR="004C4298" w:rsidRDefault="004C4298" w:rsidP="00813ED7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3791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7.35pt;margin-top:17.1pt;width:361.2pt;height:15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" fillcolor="window" strokeweight=".5pt">
                <v:path arrowok="t"/>
                <v:textbox>
                  <w:txbxContent>
                    <w:p w14:paraId="761CF199" w14:textId="77777777" w:rsidR="004C4298" w:rsidRDefault="004C4298" w:rsidP="00813ED7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F6D7B4F" w14:textId="12D48EC7" w:rsidR="004C4298" w:rsidRDefault="004C4298" w:rsidP="00813ED7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Experiment / Assignment / Tutorial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No</w:t>
                      </w:r>
                      <w:r w:rsidR="0074644A">
                        <w:rPr>
                          <w:b/>
                          <w:sz w:val="32"/>
                          <w:szCs w:val="32"/>
                        </w:rPr>
                        <w:t xml:space="preserve">  .</w:t>
                      </w:r>
                      <w:proofErr w:type="gramEnd"/>
                      <w:r w:rsidR="0074644A">
                        <w:rPr>
                          <w:b/>
                          <w:sz w:val="32"/>
                          <w:szCs w:val="32"/>
                        </w:rPr>
                        <w:t xml:space="preserve"> 5</w:t>
                      </w:r>
                    </w:p>
                    <w:p w14:paraId="362061F0" w14:textId="77777777" w:rsidR="004C4298" w:rsidRDefault="004C4298" w:rsidP="00813ED7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359FEAB" w14:textId="77777777" w:rsidR="004C4298" w:rsidRDefault="004C4298" w:rsidP="00813ED7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Grade: AA / AB / BB / BC / CC / CD /DD</w:t>
                      </w:r>
                    </w:p>
                    <w:p w14:paraId="7E8BAEB9" w14:textId="77777777" w:rsidR="004C4298" w:rsidRDefault="004C4298" w:rsidP="00813ED7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</w:p>
                    <w:p w14:paraId="4FBAEFC9" w14:textId="77777777" w:rsidR="004C4298" w:rsidRDefault="004C4298" w:rsidP="00813ED7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DFEC298" w14:textId="77777777" w:rsidR="00855C3A" w:rsidRPr="006563C5" w:rsidRDefault="00855C3A" w:rsidP="00A10B2F">
      <w:pPr>
        <w:rPr>
          <w:rFonts w:ascii="Times New Roman" w:hAnsi="Times New Roman"/>
        </w:rPr>
      </w:pPr>
    </w:p>
    <w:p w14:paraId="417C11B1" w14:textId="77777777" w:rsidR="00A10B2F" w:rsidRPr="006563C5" w:rsidRDefault="00A10B2F" w:rsidP="00A10B2F">
      <w:pPr>
        <w:rPr>
          <w:rFonts w:ascii="Times New Roman" w:hAnsi="Times New Roman"/>
        </w:rPr>
      </w:pPr>
    </w:p>
    <w:p w14:paraId="4FBF9049" w14:textId="77777777" w:rsidR="00A10B2F" w:rsidRPr="006563C5" w:rsidRDefault="00A10B2F" w:rsidP="00A10B2F">
      <w:pPr>
        <w:rPr>
          <w:rFonts w:ascii="Times New Roman" w:hAnsi="Times New Roman"/>
        </w:rPr>
      </w:pPr>
    </w:p>
    <w:p w14:paraId="030F2A53" w14:textId="77777777" w:rsidR="00BD4B35" w:rsidRPr="006563C5" w:rsidRDefault="00BD4B35" w:rsidP="002625BD">
      <w:pPr>
        <w:rPr>
          <w:rFonts w:ascii="Times New Roman" w:hAnsi="Times New Roman"/>
        </w:rPr>
      </w:pPr>
    </w:p>
    <w:p w14:paraId="77D7518B" w14:textId="77777777" w:rsidR="00A10B2F" w:rsidRPr="006563C5" w:rsidRDefault="00A10B2F" w:rsidP="002625BD">
      <w:pPr>
        <w:rPr>
          <w:rFonts w:ascii="Times New Roman" w:hAnsi="Times New Roman"/>
        </w:rPr>
      </w:pPr>
    </w:p>
    <w:p w14:paraId="1A6045D3" w14:textId="77777777" w:rsidR="00A10B2F" w:rsidRPr="006563C5" w:rsidRDefault="00A10B2F" w:rsidP="002625BD">
      <w:pPr>
        <w:rPr>
          <w:rFonts w:ascii="Times New Roman" w:hAnsi="Times New Roman"/>
        </w:rPr>
      </w:pPr>
    </w:p>
    <w:p w14:paraId="7A6371A9" w14:textId="77777777" w:rsidR="00A10B2F" w:rsidRPr="006563C5" w:rsidRDefault="00A10B2F" w:rsidP="002625BD">
      <w:pPr>
        <w:rPr>
          <w:rFonts w:ascii="Times New Roman" w:hAnsi="Times New Roman"/>
        </w:rPr>
      </w:pPr>
    </w:p>
    <w:p w14:paraId="2509CDD5" w14:textId="77777777" w:rsidR="00BD4B35" w:rsidRPr="006563C5" w:rsidRDefault="00BD4B35" w:rsidP="002625BD">
      <w:pPr>
        <w:rPr>
          <w:rFonts w:ascii="Times New Roman" w:hAnsi="Times New Roman"/>
        </w:rPr>
      </w:pPr>
    </w:p>
    <w:tbl>
      <w:tblPr>
        <w:tblW w:w="9830" w:type="dxa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BD4B35" w:rsidRPr="008E5FD4" w14:paraId="62FB0384" w14:textId="77777777" w:rsidTr="00855C3A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2A39E0" w14:textId="4350E955" w:rsidR="00BD4B35" w:rsidRPr="008E5FD4" w:rsidRDefault="00BD4B35">
            <w:pPr>
              <w:suppressAutoHyphens/>
              <w:spacing w:after="0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Batch:    </w:t>
            </w:r>
            <w:r w:rsidR="0074644A" w:rsidRPr="007B3DF6">
              <w:rPr>
                <w:rFonts w:ascii="Times New Roman" w:hAnsi="Times New Roman"/>
                <w:b/>
                <w:iCs/>
                <w:color w:val="FF0000"/>
                <w:sz w:val="27"/>
                <w:szCs w:val="27"/>
              </w:rPr>
              <w:t>A1</w:t>
            </w:r>
            <w:r w:rsidRPr="007B3DF6">
              <w:rPr>
                <w:rFonts w:ascii="Times New Roman" w:hAnsi="Times New Roman"/>
                <w:b/>
                <w:iCs/>
                <w:color w:val="FF0000"/>
                <w:sz w:val="27"/>
                <w:szCs w:val="27"/>
              </w:rPr>
              <w:t xml:space="preserve"> 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Roll No.:      </w:t>
            </w:r>
            <w:r w:rsidRPr="007B3DF6">
              <w:rPr>
                <w:rFonts w:ascii="Times New Roman" w:hAnsi="Times New Roman"/>
                <w:b/>
                <w:iCs/>
                <w:sz w:val="27"/>
                <w:szCs w:val="27"/>
              </w:rPr>
              <w:t xml:space="preserve"> </w:t>
            </w:r>
            <w:r w:rsidR="0074644A" w:rsidRPr="007B3DF6">
              <w:rPr>
                <w:rFonts w:ascii="Times New Roman" w:hAnsi="Times New Roman"/>
                <w:b/>
                <w:iCs/>
                <w:color w:val="FF0000"/>
                <w:sz w:val="27"/>
                <w:szCs w:val="27"/>
              </w:rPr>
              <w:t>1911004</w:t>
            </w:r>
            <w:r w:rsidRPr="007B3DF6">
              <w:rPr>
                <w:rFonts w:ascii="Times New Roman" w:hAnsi="Times New Roman"/>
                <w:b/>
                <w:iCs/>
                <w:color w:val="FF0000"/>
                <w:sz w:val="24"/>
                <w:szCs w:val="24"/>
              </w:rPr>
              <w:t xml:space="preserve">                    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>Experimen</w:t>
            </w:r>
            <w:r w:rsidR="004D72B1">
              <w:rPr>
                <w:rFonts w:ascii="Times New Roman" w:hAnsi="Times New Roman"/>
                <w:b/>
                <w:iCs/>
                <w:sz w:val="24"/>
                <w:szCs w:val="24"/>
              </w:rPr>
              <w:t>t / assignment / tutorial No.: 5</w:t>
            </w:r>
          </w:p>
        </w:tc>
      </w:tr>
    </w:tbl>
    <w:p w14:paraId="52C2C12F" w14:textId="77777777" w:rsidR="00BD4B35" w:rsidRPr="008E5FD4" w:rsidRDefault="00BD4B35" w:rsidP="00BD4B35">
      <w:pPr>
        <w:spacing w:after="0"/>
        <w:jc w:val="center"/>
        <w:rPr>
          <w:rFonts w:ascii="Times New Roman" w:eastAsia="Calibri" w:hAnsi="Times New Roman"/>
          <w:color w:val="000000"/>
          <w:kern w:val="2"/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BD4B35" w:rsidRPr="008E5FD4" w14:paraId="2868D704" w14:textId="77777777" w:rsidTr="00BD4B35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47A06F0" w14:textId="77777777" w:rsidR="00BD4B35" w:rsidRPr="008E5FD4" w:rsidRDefault="00BD4B35">
            <w:pPr>
              <w:suppressAutoHyphens/>
              <w:spacing w:after="0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8E5FD4">
              <w:rPr>
                <w:rFonts w:ascii="Times New Roman" w:hAnsi="Times New Roman"/>
                <w:iCs/>
                <w:sz w:val="24"/>
                <w:szCs w:val="24"/>
              </w:rPr>
              <w:t>Flip Flops</w:t>
            </w:r>
          </w:p>
        </w:tc>
      </w:tr>
    </w:tbl>
    <w:p w14:paraId="590D8646" w14:textId="77777777" w:rsidR="00BD4B35" w:rsidRPr="008E5FD4" w:rsidRDefault="00BD4B35" w:rsidP="00BD4B35">
      <w:pPr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 w:rsidR="008E5FD4">
        <w:rPr>
          <w:rFonts w:ascii="Times New Roman" w:hAnsi="Times New Roman"/>
          <w:b/>
          <w:sz w:val="24"/>
          <w:szCs w:val="24"/>
        </w:rPr>
        <w:t>________</w:t>
      </w:r>
    </w:p>
    <w:p w14:paraId="76E512C1" w14:textId="3F5BE444" w:rsidR="00704F90" w:rsidRPr="008E5FD4" w:rsidRDefault="00BD4B35" w:rsidP="00704F90">
      <w:pPr>
        <w:ind w:left="1170" w:hanging="1170"/>
        <w:rPr>
          <w:rFonts w:ascii="Times New Roman" w:hAnsi="Times New Roman"/>
          <w:sz w:val="24"/>
          <w:szCs w:val="24"/>
          <w:u w:val="single"/>
          <w:lang w:val="en-IN"/>
        </w:rPr>
      </w:pPr>
      <w:proofErr w:type="gramStart"/>
      <w:r w:rsidRPr="008E5FD4">
        <w:rPr>
          <w:rFonts w:ascii="Times New Roman" w:hAnsi="Times New Roman"/>
          <w:b/>
          <w:sz w:val="24"/>
          <w:szCs w:val="24"/>
        </w:rPr>
        <w:t>Objective:</w:t>
      </w:r>
      <w:r w:rsidRPr="008E5FD4">
        <w:rPr>
          <w:rFonts w:ascii="Times New Roman" w:hAnsi="Times New Roman"/>
          <w:sz w:val="24"/>
          <w:szCs w:val="24"/>
          <w:lang w:val="en-IN"/>
        </w:rPr>
        <w:t>Design</w:t>
      </w:r>
      <w:proofErr w:type="gramEnd"/>
      <w:r w:rsidRPr="008E5FD4">
        <w:rPr>
          <w:rFonts w:ascii="Times New Roman" w:hAnsi="Times New Roman"/>
          <w:sz w:val="24"/>
          <w:szCs w:val="24"/>
          <w:lang w:val="en-IN"/>
        </w:rPr>
        <w:t xml:space="preserve"> of JK Flip flop, D flip flop, T flip flop using NAND Gates &amp; verification of</w:t>
      </w:r>
      <w:r w:rsidR="007B3DF6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8E5FD4">
        <w:rPr>
          <w:rFonts w:ascii="Times New Roman" w:hAnsi="Times New Roman"/>
          <w:sz w:val="24"/>
          <w:szCs w:val="24"/>
          <w:lang w:val="en-IN"/>
        </w:rPr>
        <w:t xml:space="preserve">the same flip flop using </w:t>
      </w:r>
      <w:r w:rsidR="00704F90" w:rsidRPr="008E5FD4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8E5FD4">
        <w:rPr>
          <w:rFonts w:ascii="Times New Roman" w:hAnsi="Times New Roman"/>
          <w:sz w:val="24"/>
          <w:szCs w:val="24"/>
          <w:lang w:val="en-IN"/>
        </w:rPr>
        <w:t>IC7476</w:t>
      </w:r>
      <w:r w:rsidR="00704F90" w:rsidRPr="008E5FD4">
        <w:rPr>
          <w:rFonts w:ascii="Times New Roman" w:hAnsi="Times New Roman"/>
          <w:sz w:val="24"/>
          <w:szCs w:val="24"/>
          <w:lang w:val="en-IN"/>
        </w:rPr>
        <w:t xml:space="preserve"> </w:t>
      </w:r>
    </w:p>
    <w:p w14:paraId="4D0D6276" w14:textId="64F03B0F" w:rsidR="00BD4B35" w:rsidRPr="008E5FD4" w:rsidRDefault="00BD4B35" w:rsidP="00BD4B35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</w:t>
      </w:r>
      <w:r w:rsidR="008E5FD4">
        <w:rPr>
          <w:rFonts w:ascii="Times New Roman" w:hAnsi="Times New Roman"/>
          <w:b/>
          <w:sz w:val="24"/>
          <w:szCs w:val="24"/>
        </w:rPr>
        <w:t>________</w:t>
      </w:r>
    </w:p>
    <w:p w14:paraId="15871586" w14:textId="77777777" w:rsidR="00BD4B35" w:rsidRPr="008E5FD4" w:rsidRDefault="00BD4B35" w:rsidP="00BD4B35">
      <w:pPr>
        <w:spacing w:after="0"/>
        <w:rPr>
          <w:rFonts w:ascii="Times New Roman" w:hAnsi="Times New Roman"/>
          <w:sz w:val="24"/>
          <w:szCs w:val="24"/>
        </w:rPr>
      </w:pPr>
    </w:p>
    <w:p w14:paraId="1F30A13C" w14:textId="33519848" w:rsidR="008E5FD4" w:rsidRPr="00A54463" w:rsidRDefault="00BD4B35" w:rsidP="00A54463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14:paraId="27A62D86" w14:textId="77777777" w:rsidR="00656E5C" w:rsidRPr="008E5FD4" w:rsidRDefault="00656E5C" w:rsidP="00656E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CO2: </w:t>
      </w:r>
      <w:r w:rsidRPr="008E5FD4">
        <w:rPr>
          <w:rFonts w:ascii="Times New Roman" w:hAnsi="Times New Roman"/>
          <w:sz w:val="24"/>
          <w:szCs w:val="24"/>
        </w:rPr>
        <w:t>Use different minimization technique and solve combinational circuits, synchronous &amp; asynchronous sequential circuits.</w:t>
      </w:r>
    </w:p>
    <w:p w14:paraId="3CF26CEE" w14:textId="462D65CD" w:rsidR="00BD4B35" w:rsidRPr="008E5FD4" w:rsidRDefault="00BD4B35" w:rsidP="00BD4B35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 w:rsidR="008E5FD4">
        <w:rPr>
          <w:rFonts w:ascii="Times New Roman" w:hAnsi="Times New Roman"/>
          <w:b/>
          <w:sz w:val="24"/>
          <w:szCs w:val="24"/>
        </w:rPr>
        <w:t>________</w:t>
      </w:r>
    </w:p>
    <w:p w14:paraId="3B49B0F1" w14:textId="77777777" w:rsidR="00BD4B35" w:rsidRDefault="00BD4B35" w:rsidP="00BD4B35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14:paraId="1515D629" w14:textId="77777777" w:rsidR="004C09AA" w:rsidRPr="004C09AA" w:rsidRDefault="004C09AA" w:rsidP="0070538F">
      <w:pPr>
        <w:pStyle w:val="ListParagraph"/>
        <w:numPr>
          <w:ilvl w:val="0"/>
          <w:numId w:val="4"/>
        </w:numPr>
        <w:spacing w:after="0"/>
        <w:rPr>
          <w:color w:val="00000A"/>
        </w:rPr>
      </w:pPr>
      <w:proofErr w:type="spellStart"/>
      <w:r>
        <w:rPr>
          <w:color w:val="00000A"/>
        </w:rPr>
        <w:t>VLab</w:t>
      </w:r>
      <w:proofErr w:type="spellEnd"/>
      <w:r>
        <w:rPr>
          <w:color w:val="00000A"/>
        </w:rPr>
        <w:t xml:space="preserve"> Link: </w:t>
      </w:r>
      <w:hyperlink r:id="rId8" w:history="1">
        <w:r>
          <w:rPr>
            <w:rStyle w:val="Hyperlink"/>
          </w:rPr>
          <w:t>http://vlabs.iitkgp.ernet.in/dec/#</w:t>
        </w:r>
      </w:hyperlink>
    </w:p>
    <w:p w14:paraId="01C596C0" w14:textId="77777777" w:rsidR="00BD4B35" w:rsidRPr="008E5FD4" w:rsidRDefault="00BD4B35" w:rsidP="0070538F">
      <w:pPr>
        <w:numPr>
          <w:ilvl w:val="0"/>
          <w:numId w:val="1"/>
        </w:numPr>
        <w:suppressAutoHyphens/>
        <w:spacing w:after="0"/>
        <w:rPr>
          <w:rFonts w:ascii="Times New Roman" w:hAnsi="Times New Roman"/>
          <w:color w:val="000000"/>
          <w:sz w:val="24"/>
          <w:szCs w:val="24"/>
        </w:rPr>
      </w:pPr>
      <w:r w:rsidRPr="008E5FD4">
        <w:rPr>
          <w:rFonts w:ascii="Times New Roman" w:hAnsi="Times New Roman"/>
          <w:color w:val="00000A"/>
          <w:sz w:val="24"/>
          <w:szCs w:val="24"/>
        </w:rPr>
        <w:t>R. P. Jain, “Modern Digital Electronics”, Tata McGraw Hill</w:t>
      </w:r>
    </w:p>
    <w:p w14:paraId="1434EB8A" w14:textId="77777777" w:rsidR="00BD4B35" w:rsidRPr="008E5FD4" w:rsidRDefault="00BD4B35" w:rsidP="0070538F">
      <w:pPr>
        <w:numPr>
          <w:ilvl w:val="0"/>
          <w:numId w:val="1"/>
        </w:numPr>
        <w:suppressAutoHyphens/>
        <w:spacing w:after="0" w:line="100" w:lineRule="atLeast"/>
        <w:rPr>
          <w:rStyle w:val="addmd"/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>M .Morris Mano, “Digital Logic &amp; computer Design”, PHI</w:t>
      </w:r>
    </w:p>
    <w:p w14:paraId="4D3CD1EB" w14:textId="1DE91AD2" w:rsidR="00BD4B35" w:rsidRDefault="00BD4B35" w:rsidP="0070538F">
      <w:pPr>
        <w:numPr>
          <w:ilvl w:val="0"/>
          <w:numId w:val="1"/>
        </w:numPr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proofErr w:type="spellStart"/>
      <w:r w:rsidRPr="008E5FD4">
        <w:rPr>
          <w:rStyle w:val="addmd"/>
          <w:rFonts w:ascii="Times New Roman" w:hAnsi="Times New Roman"/>
          <w:sz w:val="24"/>
          <w:szCs w:val="24"/>
        </w:rPr>
        <w:t>A.</w:t>
      </w:r>
      <w:proofErr w:type="gramStart"/>
      <w:r w:rsidRPr="008E5FD4">
        <w:rPr>
          <w:rStyle w:val="addmd"/>
          <w:rFonts w:ascii="Times New Roman" w:hAnsi="Times New Roman"/>
          <w:sz w:val="24"/>
          <w:szCs w:val="24"/>
        </w:rPr>
        <w:t>P.Godse</w:t>
      </w:r>
      <w:proofErr w:type="spellEnd"/>
      <w:proofErr w:type="gramEnd"/>
      <w:r w:rsidRPr="008E5FD4">
        <w:rPr>
          <w:rStyle w:val="addmd"/>
          <w:rFonts w:ascii="Times New Roman" w:hAnsi="Times New Roman"/>
          <w:sz w:val="24"/>
          <w:szCs w:val="24"/>
        </w:rPr>
        <w:t xml:space="preserve">, </w:t>
      </w:r>
      <w:proofErr w:type="spellStart"/>
      <w:r w:rsidRPr="008E5FD4">
        <w:rPr>
          <w:rStyle w:val="addmd"/>
          <w:rFonts w:ascii="Times New Roman" w:hAnsi="Times New Roman"/>
          <w:sz w:val="24"/>
          <w:szCs w:val="24"/>
        </w:rPr>
        <w:t>D.A.Godse</w:t>
      </w:r>
      <w:proofErr w:type="spellEnd"/>
      <w:r w:rsidRPr="008E5FD4">
        <w:rPr>
          <w:rStyle w:val="addmd"/>
          <w:rFonts w:ascii="Times New Roman" w:hAnsi="Times New Roman"/>
          <w:sz w:val="24"/>
          <w:szCs w:val="24"/>
        </w:rPr>
        <w:t>, “</w:t>
      </w:r>
      <w:r w:rsidRPr="008E5FD4">
        <w:rPr>
          <w:rFonts w:ascii="Times New Roman" w:hAnsi="Times New Roman"/>
          <w:sz w:val="24"/>
          <w:szCs w:val="24"/>
        </w:rPr>
        <w:t>Digital Logic Design”</w:t>
      </w:r>
    </w:p>
    <w:p w14:paraId="12B6B12D" w14:textId="77777777" w:rsidR="003A3C52" w:rsidRPr="008E5FD4" w:rsidRDefault="003A3C52" w:rsidP="003A3C52">
      <w:pPr>
        <w:suppressAutoHyphens/>
        <w:spacing w:after="0" w:line="100" w:lineRule="atLeast"/>
        <w:ind w:left="720"/>
        <w:rPr>
          <w:rFonts w:ascii="Times New Roman" w:hAnsi="Times New Roman"/>
          <w:sz w:val="24"/>
          <w:szCs w:val="24"/>
        </w:rPr>
      </w:pPr>
    </w:p>
    <w:p w14:paraId="17B839EC" w14:textId="139E19D4" w:rsidR="00BD4B35" w:rsidRPr="008E5FD4" w:rsidRDefault="00BD4B35" w:rsidP="00BD4B35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E5FD4">
        <w:rPr>
          <w:rFonts w:ascii="Times New Roman" w:hAnsi="Times New Roman"/>
          <w:b/>
          <w:sz w:val="24"/>
          <w:szCs w:val="24"/>
        </w:rPr>
        <w:t>Pre Lab</w:t>
      </w:r>
      <w:proofErr w:type="gramEnd"/>
      <w:r w:rsidRPr="008E5FD4">
        <w:rPr>
          <w:rFonts w:ascii="Times New Roman" w:hAnsi="Times New Roman"/>
          <w:b/>
          <w:sz w:val="24"/>
          <w:szCs w:val="24"/>
        </w:rPr>
        <w:t xml:space="preserve">/ Prior Concepts: </w:t>
      </w:r>
    </w:p>
    <w:p w14:paraId="1192D68C" w14:textId="77777777" w:rsidR="00BD4B3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>Flip-flop is the common name given to two-state devices which offer basic memory for sequential logic operations. Flip-flops are heavily used for digital data storage and transfer and are commonly used in banks called "registers" for the storage of binary numerical data.</w:t>
      </w:r>
    </w:p>
    <w:p w14:paraId="493D7B19" w14:textId="77777777" w:rsidR="008E5FD4" w:rsidRPr="008E5FD4" w:rsidRDefault="008E5FD4" w:rsidP="00BD4B35">
      <w:pPr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</w:p>
    <w:p w14:paraId="56A83770" w14:textId="77777777" w:rsidR="00BD4B35" w:rsidRPr="006563C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JK-flip flop: </w:t>
      </w:r>
      <w:r w:rsidRPr="008E5FD4">
        <w:rPr>
          <w:rFonts w:ascii="Times New Roman" w:hAnsi="Times New Roman"/>
          <w:sz w:val="24"/>
          <w:szCs w:val="24"/>
        </w:rPr>
        <w:t>has two inputs, traditionally labeled J and K. IC 7476 is a dual JK master slave flip flop with preset and clear inputs. If J and K are different then the output Q takes the value of J at the next clock edge. If J and K are both low then no change occurs. If J and K are both high at the clock edge, then the output will toggle from one state to the other. It can perform the functions of the set/reset flip-flop and has the</w:t>
      </w:r>
      <w:r w:rsidRPr="006563C5">
        <w:rPr>
          <w:rFonts w:ascii="Times New Roman" w:hAnsi="Times New Roman"/>
          <w:sz w:val="24"/>
          <w:szCs w:val="24"/>
        </w:rPr>
        <w:t xml:space="preserve"> advantage that there are no ambiguous states.</w:t>
      </w:r>
    </w:p>
    <w:p w14:paraId="0E6396DC" w14:textId="77777777" w:rsidR="00BD4B35" w:rsidRPr="006563C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14:paraId="1D9F413A" w14:textId="77777777" w:rsidR="00BD4B35" w:rsidRPr="006563C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sz w:val="24"/>
          <w:szCs w:val="24"/>
        </w:rPr>
        <w:t>D Flip Flop:</w:t>
      </w:r>
      <w:r w:rsidRPr="006563C5">
        <w:rPr>
          <w:rFonts w:ascii="Times New Roman" w:hAnsi="Times New Roman"/>
          <w:sz w:val="24"/>
          <w:szCs w:val="24"/>
        </w:rPr>
        <w:t xml:space="preserve"> tracks the input, making transitions with match those of the input D. The D stands for "data"; this flip-flop stores the value that is on the data line. It can be thought of as a basic memory cell. D flip-flop can be made from J-K flip-flop by connecting both inputs through a not gate. </w:t>
      </w:r>
    </w:p>
    <w:p w14:paraId="0196169B" w14:textId="77777777" w:rsidR="00BD4B35" w:rsidRPr="006563C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14:paraId="75EDE530" w14:textId="77777777" w:rsidR="00BD4B35" w:rsidRPr="006563C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sz w:val="24"/>
          <w:szCs w:val="24"/>
        </w:rPr>
        <w:t xml:space="preserve">T Flip Flop: </w:t>
      </w:r>
      <w:r w:rsidRPr="006563C5">
        <w:rPr>
          <w:rFonts w:ascii="Times New Roman" w:hAnsi="Times New Roman"/>
          <w:sz w:val="24"/>
          <w:szCs w:val="24"/>
        </w:rPr>
        <w:t>T or "toggle" flip-flop changes its output on each clock edge, giving an output which is half the frequency of the signal to the T input. It is useful for constructing binary counters, frequency dividers, and general binary addition devices. It can be made from a J-K flip-flop by tying both of its inputs high.</w:t>
      </w:r>
    </w:p>
    <w:p w14:paraId="427E5B13" w14:textId="77777777" w:rsidR="00BD4B35" w:rsidRPr="006563C5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14:paraId="6621577C" w14:textId="20FBD396" w:rsidR="00855C3A" w:rsidRPr="006563C5" w:rsidRDefault="00BD4B35" w:rsidP="00BD4B35">
      <w:pPr>
        <w:spacing w:after="0"/>
        <w:jc w:val="both"/>
        <w:rPr>
          <w:rFonts w:ascii="Times New Roman" w:hAnsi="Times New Roman"/>
        </w:rPr>
      </w:pPr>
      <w:r w:rsidRPr="006563C5">
        <w:rPr>
          <w:rFonts w:ascii="Times New Roman" w:hAnsi="Times New Roman"/>
          <w:b/>
          <w:iCs/>
        </w:rPr>
        <w:t>Implementation Details:</w:t>
      </w:r>
    </w:p>
    <w:p w14:paraId="2826198C" w14:textId="77777777" w:rsidR="00BD4B35" w:rsidRPr="006563C5" w:rsidRDefault="00BD4B35" w:rsidP="00BD4B35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6563C5">
        <w:rPr>
          <w:rFonts w:ascii="Times New Roman" w:hAnsi="Times New Roman"/>
          <w:b/>
          <w:iCs/>
          <w:sz w:val="24"/>
          <w:szCs w:val="24"/>
        </w:rPr>
        <w:t>Procedure</w:t>
      </w:r>
    </w:p>
    <w:p w14:paraId="58AEE01B" w14:textId="77777777" w:rsidR="00BD4B35" w:rsidRPr="006563C5" w:rsidRDefault="00BD4B35" w:rsidP="0070538F">
      <w:pPr>
        <w:pStyle w:val="ListParagraph"/>
        <w:numPr>
          <w:ilvl w:val="0"/>
          <w:numId w:val="2"/>
        </w:numPr>
        <w:spacing w:after="0"/>
        <w:jc w:val="both"/>
        <w:rPr>
          <w:iCs/>
        </w:rPr>
      </w:pPr>
      <w:r w:rsidRPr="006563C5">
        <w:rPr>
          <w:iCs/>
        </w:rPr>
        <w:t>Locate IC 7476 on Digital trainer kit</w:t>
      </w:r>
    </w:p>
    <w:p w14:paraId="47D85A41" w14:textId="77777777" w:rsidR="00BD4B35" w:rsidRPr="006563C5" w:rsidRDefault="00BD4B35" w:rsidP="0070538F">
      <w:pPr>
        <w:pStyle w:val="ListParagraph"/>
        <w:numPr>
          <w:ilvl w:val="0"/>
          <w:numId w:val="2"/>
        </w:numPr>
        <w:spacing w:after="0"/>
        <w:jc w:val="both"/>
        <w:rPr>
          <w:iCs/>
        </w:rPr>
      </w:pPr>
      <w:r w:rsidRPr="006563C5">
        <w:rPr>
          <w:iCs/>
        </w:rPr>
        <w:t>Apply various inputs to J &amp; K pins by means of the output on logic output indicator.</w:t>
      </w:r>
    </w:p>
    <w:p w14:paraId="520B3F69" w14:textId="77777777" w:rsidR="00BD4B35" w:rsidRPr="006563C5" w:rsidRDefault="00BD4B35" w:rsidP="0070538F">
      <w:pPr>
        <w:pStyle w:val="ListParagraph"/>
        <w:numPr>
          <w:ilvl w:val="0"/>
          <w:numId w:val="2"/>
        </w:numPr>
        <w:spacing w:after="0"/>
        <w:jc w:val="both"/>
        <w:rPr>
          <w:iCs/>
        </w:rPr>
      </w:pPr>
      <w:r w:rsidRPr="006563C5">
        <w:rPr>
          <w:iCs/>
        </w:rPr>
        <w:t>Connect a pulsar switch to the clock input.</w:t>
      </w:r>
    </w:p>
    <w:p w14:paraId="148C8A25" w14:textId="77777777" w:rsidR="00BD4B35" w:rsidRPr="006563C5" w:rsidRDefault="00BD4B35" w:rsidP="0070538F">
      <w:pPr>
        <w:pStyle w:val="ListParagraph"/>
        <w:numPr>
          <w:ilvl w:val="0"/>
          <w:numId w:val="2"/>
        </w:numPr>
        <w:spacing w:after="0"/>
        <w:jc w:val="both"/>
      </w:pPr>
      <w:r w:rsidRPr="006563C5">
        <w:rPr>
          <w:iCs/>
        </w:rPr>
        <w:t>Connect the J&amp;K as D and T flip flop as shown in diagrams and verify the respective     truth tables.</w:t>
      </w:r>
    </w:p>
    <w:p w14:paraId="02724FB3" w14:textId="206F0B6A" w:rsidR="00855C3A" w:rsidRDefault="00855C3A" w:rsidP="00BD4B35">
      <w:pPr>
        <w:spacing w:after="0"/>
        <w:jc w:val="both"/>
        <w:rPr>
          <w:rFonts w:ascii="Times New Roman" w:hAnsi="Times New Roman"/>
        </w:rPr>
      </w:pPr>
    </w:p>
    <w:p w14:paraId="5F15961B" w14:textId="5A2C7747" w:rsidR="005D5B66" w:rsidRDefault="005D5B66" w:rsidP="00BD4B35">
      <w:pPr>
        <w:spacing w:after="0"/>
        <w:jc w:val="both"/>
        <w:rPr>
          <w:rFonts w:ascii="Times New Roman" w:hAnsi="Times New Roman"/>
        </w:rPr>
      </w:pPr>
    </w:p>
    <w:p w14:paraId="76E8C717" w14:textId="77777777" w:rsidR="005D5B66" w:rsidRPr="006563C5" w:rsidRDefault="005D5B66" w:rsidP="00BD4B35">
      <w:pPr>
        <w:spacing w:after="0"/>
        <w:jc w:val="both"/>
        <w:rPr>
          <w:rFonts w:ascii="Times New Roman" w:hAnsi="Times New Roman"/>
        </w:rPr>
      </w:pPr>
    </w:p>
    <w:p w14:paraId="7668371A" w14:textId="77777777" w:rsidR="00BD4B35" w:rsidRPr="006563C5" w:rsidRDefault="00BD4B35" w:rsidP="00BD4B35">
      <w:pPr>
        <w:widowControl w:val="0"/>
        <w:spacing w:after="0" w:line="100" w:lineRule="atLeast"/>
        <w:ind w:left="167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Pin</w:t>
      </w:r>
      <w:r w:rsidR="00855C3A" w:rsidRPr="006563C5">
        <w:rPr>
          <w:rFonts w:ascii="Times New Roman" w:hAnsi="Times New Roman"/>
          <w:b/>
          <w:bCs/>
          <w:sz w:val="24"/>
          <w:szCs w:val="24"/>
        </w:rPr>
        <w:t xml:space="preserve"> Diagram of </w:t>
      </w:r>
      <w:r w:rsidR="00855C3A" w:rsidRPr="006563C5">
        <w:rPr>
          <w:rFonts w:ascii="Times New Roman" w:hAnsi="Times New Roman"/>
          <w:b/>
          <w:bCs/>
          <w:spacing w:val="1"/>
          <w:sz w:val="24"/>
          <w:szCs w:val="24"/>
        </w:rPr>
        <w:t>IC</w:t>
      </w:r>
      <w:r w:rsidRPr="006563C5">
        <w:rPr>
          <w:rFonts w:ascii="Times New Roman" w:hAnsi="Times New Roman"/>
          <w:b/>
          <w:bCs/>
          <w:spacing w:val="1"/>
          <w:sz w:val="24"/>
          <w:szCs w:val="24"/>
        </w:rPr>
        <w:t xml:space="preserve"> 7476 </w:t>
      </w:r>
      <w:r w:rsidRPr="006563C5">
        <w:rPr>
          <w:rFonts w:ascii="Times New Roman" w:hAnsi="Times New Roman"/>
          <w:b/>
          <w:bCs/>
          <w:sz w:val="24"/>
          <w:szCs w:val="24"/>
        </w:rPr>
        <w:t>JK</w:t>
      </w:r>
      <w:r w:rsidR="00855C3A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Master- Slave FF</w:t>
      </w:r>
    </w:p>
    <w:p w14:paraId="1716DFAE" w14:textId="77777777" w:rsidR="00BD4B35" w:rsidRPr="006563C5" w:rsidRDefault="00BD4B35" w:rsidP="00BD4B35">
      <w:pPr>
        <w:widowControl w:val="0"/>
        <w:spacing w:after="0" w:line="100" w:lineRule="atLeast"/>
        <w:rPr>
          <w:rFonts w:ascii="Times New Roman" w:hAnsi="Times New Roman"/>
        </w:rPr>
      </w:pPr>
    </w:p>
    <w:p w14:paraId="638FCABC" w14:textId="406335F1" w:rsidR="00BD4B35" w:rsidRPr="006563C5" w:rsidRDefault="0041359B" w:rsidP="00BD4B35">
      <w:pPr>
        <w:widowControl w:val="0"/>
        <w:spacing w:after="0" w:line="100" w:lineRule="atLeas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708CE2" wp14:editId="7CD1C378">
            <wp:extent cx="5661750" cy="230318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23" cy="23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D4D4" w14:textId="77777777" w:rsidR="00BA35EF" w:rsidRDefault="00BA35EF" w:rsidP="00BD4B35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b/>
          <w:bCs/>
          <w:spacing w:val="-1"/>
          <w:sz w:val="24"/>
          <w:szCs w:val="24"/>
        </w:rPr>
      </w:pPr>
    </w:p>
    <w:p w14:paraId="5B00B66F" w14:textId="77777777" w:rsidR="00BA35EF" w:rsidRDefault="00BA35EF" w:rsidP="00BD4B35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b/>
          <w:bCs/>
          <w:spacing w:val="-1"/>
          <w:sz w:val="24"/>
          <w:szCs w:val="24"/>
        </w:rPr>
      </w:pPr>
    </w:p>
    <w:p w14:paraId="1ADB9AE3" w14:textId="77777777" w:rsidR="00BA35EF" w:rsidRDefault="00BA35EF" w:rsidP="00BD4B35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b/>
          <w:bCs/>
          <w:spacing w:val="-1"/>
          <w:sz w:val="24"/>
          <w:szCs w:val="24"/>
        </w:rPr>
      </w:pPr>
    </w:p>
    <w:p w14:paraId="09629DDA" w14:textId="77777777" w:rsidR="00BA35EF" w:rsidRDefault="00BA35EF" w:rsidP="00BD4B35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b/>
          <w:bCs/>
          <w:spacing w:val="-1"/>
          <w:sz w:val="24"/>
          <w:szCs w:val="24"/>
        </w:rPr>
      </w:pPr>
    </w:p>
    <w:p w14:paraId="2C57E71C" w14:textId="5C41BA33" w:rsidR="00BD4B35" w:rsidRPr="006563C5" w:rsidRDefault="00BD4B35" w:rsidP="00724512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pacing w:val="-1"/>
          <w:sz w:val="24"/>
          <w:szCs w:val="24"/>
        </w:rPr>
        <w:t>Lo</w:t>
      </w:r>
      <w:r w:rsidRPr="006563C5">
        <w:rPr>
          <w:rFonts w:ascii="Times New Roman" w:hAnsi="Times New Roman"/>
          <w:b/>
          <w:bCs/>
          <w:sz w:val="24"/>
          <w:szCs w:val="24"/>
        </w:rPr>
        <w:t>gic S</w:t>
      </w:r>
      <w:r w:rsidRPr="006563C5">
        <w:rPr>
          <w:rFonts w:ascii="Times New Roman" w:hAnsi="Times New Roman"/>
          <w:b/>
          <w:bCs/>
          <w:spacing w:val="-3"/>
          <w:sz w:val="24"/>
          <w:szCs w:val="24"/>
        </w:rPr>
        <w:t>y</w:t>
      </w:r>
      <w:r w:rsidRPr="006563C5">
        <w:rPr>
          <w:rFonts w:ascii="Times New Roman" w:hAnsi="Times New Roman"/>
          <w:b/>
          <w:bCs/>
          <w:sz w:val="24"/>
          <w:szCs w:val="24"/>
        </w:rPr>
        <w:t xml:space="preserve">mbol                                          </w:t>
      </w:r>
      <w:r w:rsidR="009B296E" w:rsidRPr="006563C5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Pr="006563C5">
        <w:rPr>
          <w:rFonts w:ascii="Times New Roman" w:hAnsi="Times New Roman"/>
          <w:b/>
          <w:bCs/>
          <w:sz w:val="24"/>
          <w:szCs w:val="24"/>
        </w:rPr>
        <w:t>Truth Table</w:t>
      </w:r>
    </w:p>
    <w:p w14:paraId="4349D538" w14:textId="77777777" w:rsidR="00BD4B35" w:rsidRPr="006563C5" w:rsidRDefault="00BD4B35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148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477"/>
        <w:gridCol w:w="717"/>
        <w:gridCol w:w="542"/>
        <w:gridCol w:w="1179"/>
        <w:gridCol w:w="853"/>
      </w:tblGrid>
      <w:tr w:rsidR="007C41F0" w:rsidRPr="006563C5" w14:paraId="7495F4CC" w14:textId="77777777" w:rsidTr="007C41F0">
        <w:trPr>
          <w:trHeight w:hRule="exact" w:val="615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05D5839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80E2B8A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2A94D1D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000E4E" w14:textId="77777777" w:rsidR="007C41F0" w:rsidRPr="006563C5" w:rsidRDefault="007C41F0" w:rsidP="007C41F0">
            <w:pPr>
              <w:suppressAutoHyphens/>
              <w:snapToGrid w:val="0"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  <w:t>Q’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13185BB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pacing w:val="1"/>
                <w:position w:val="1"/>
                <w:sz w:val="24"/>
                <w:szCs w:val="24"/>
              </w:rPr>
              <w:t>Q</w:t>
            </w: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n+1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E414AC" w14:textId="77777777" w:rsidR="007C41F0" w:rsidRPr="006563C5" w:rsidRDefault="007C41F0" w:rsidP="007C41F0">
            <w:pPr>
              <w:snapToGrid w:val="0"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  <w:t>Qn+1’</w:t>
            </w:r>
          </w:p>
          <w:p w14:paraId="3FF9FE1A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n+1</w:t>
            </w:r>
          </w:p>
        </w:tc>
      </w:tr>
      <w:tr w:rsidR="007C41F0" w:rsidRPr="006563C5" w14:paraId="1AB40E20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7DD2FA5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B799865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2D83129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AE2BCE5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7759693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1E6922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7C41F0" w:rsidRPr="006563C5" w14:paraId="14F577BC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88EB420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5A0E293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8210F05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74A290D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315C9B0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E74958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7C41F0" w:rsidRPr="006563C5" w14:paraId="18CAB913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7FF14B5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FCA1A13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7573F32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920110B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E3AAF76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69FAE3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7C41F0" w:rsidRPr="006563C5" w14:paraId="62259DAD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42AC2E1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782F552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60A44D9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3000E8C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43B0944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DF7202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7C41F0" w:rsidRPr="006563C5" w14:paraId="4FD8FDD8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81EE5B7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45F7E97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E8829EA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8BCE5A6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1C303DE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785170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7C41F0" w:rsidRPr="006563C5" w14:paraId="1295B2A1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28F1E3C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787CAAC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F771163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5E2C1D4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732CB11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A517FB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7C41F0" w:rsidRPr="006563C5" w14:paraId="0D047766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3F2980B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CBFA866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AC390E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D15AC6C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3847902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233066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7C41F0" w:rsidRPr="006563C5" w14:paraId="65EDAD26" w14:textId="77777777" w:rsidTr="007C41F0">
        <w:trPr>
          <w:trHeight w:hRule="exact" w:val="319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F653C53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9C825CD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E5F07CF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EBB5DF9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5110820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719855" w14:textId="77777777" w:rsidR="007C41F0" w:rsidRPr="006563C5" w:rsidRDefault="007C41F0" w:rsidP="007C41F0">
            <w:pPr>
              <w:suppressAutoHyphens/>
              <w:jc w:val="center"/>
              <w:rPr>
                <w:rFonts w:ascii="Times New Roman" w:hAnsi="Times New Roman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2"/>
                <w:sz w:val="24"/>
                <w:szCs w:val="24"/>
              </w:rPr>
              <w:t>1</w:t>
            </w:r>
          </w:p>
        </w:tc>
      </w:tr>
    </w:tbl>
    <w:p w14:paraId="679736DD" w14:textId="20D9BC96" w:rsidR="00BD4B35" w:rsidRPr="007C41F0" w:rsidRDefault="009B296E" w:rsidP="007C41F0">
      <w:pPr>
        <w:widowControl w:val="0"/>
        <w:tabs>
          <w:tab w:val="left" w:pos="3551"/>
        </w:tabs>
        <w:spacing w:after="0" w:line="100" w:lineRule="atLeast"/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BD4B35" w:rsidRPr="0073270B">
        <w:rPr>
          <w:rFonts w:ascii="Times New Roman" w:hAnsi="Times New Roman"/>
          <w:b/>
          <w:bCs/>
          <w:sz w:val="24"/>
          <w:szCs w:val="24"/>
          <w:u w:val="single"/>
        </w:rPr>
        <w:t>JK</w:t>
      </w:r>
      <w:r w:rsidR="0073270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BD4B35" w:rsidRPr="0073270B">
        <w:rPr>
          <w:rFonts w:ascii="Times New Roman" w:hAnsi="Times New Roman"/>
          <w:b/>
          <w:bCs/>
          <w:sz w:val="24"/>
          <w:szCs w:val="24"/>
          <w:u w:val="single"/>
        </w:rPr>
        <w:t>F</w:t>
      </w:r>
      <w:r w:rsidR="0073270B">
        <w:rPr>
          <w:rFonts w:ascii="Times New Roman" w:hAnsi="Times New Roman"/>
          <w:b/>
          <w:bCs/>
          <w:sz w:val="24"/>
          <w:szCs w:val="24"/>
          <w:u w:val="single"/>
        </w:rPr>
        <w:t xml:space="preserve">lip </w:t>
      </w:r>
      <w:r w:rsidR="00BD4B35" w:rsidRPr="0073270B">
        <w:rPr>
          <w:rFonts w:ascii="Times New Roman" w:hAnsi="Times New Roman"/>
          <w:b/>
          <w:bCs/>
          <w:sz w:val="24"/>
          <w:szCs w:val="24"/>
          <w:u w:val="single"/>
        </w:rPr>
        <w:t>F</w:t>
      </w:r>
      <w:r w:rsidR="0073270B">
        <w:rPr>
          <w:rFonts w:ascii="Times New Roman" w:hAnsi="Times New Roman"/>
          <w:b/>
          <w:bCs/>
          <w:sz w:val="24"/>
          <w:szCs w:val="24"/>
          <w:u w:val="single"/>
        </w:rPr>
        <w:t>lo</w:t>
      </w:r>
      <w:r w:rsidR="007C41F0">
        <w:rPr>
          <w:rFonts w:ascii="Times New Roman" w:hAnsi="Times New Roman"/>
          <w:b/>
          <w:bCs/>
          <w:sz w:val="24"/>
          <w:szCs w:val="24"/>
          <w:u w:val="single"/>
        </w:rPr>
        <w:t>p</w:t>
      </w:r>
    </w:p>
    <w:p w14:paraId="4002F7C9" w14:textId="5AC039A8" w:rsidR="00AE5DFA" w:rsidRPr="006563C5" w:rsidRDefault="007C41F0" w:rsidP="00AE5DFA">
      <w:pPr>
        <w:widowControl w:val="0"/>
        <w:spacing w:after="0" w:line="100" w:lineRule="atLeast"/>
        <w:jc w:val="center"/>
        <w:rPr>
          <w:rFonts w:ascii="Times New Roman" w:hAnsi="Times New Roman"/>
          <w:sz w:val="24"/>
          <w:szCs w:val="24"/>
        </w:rPr>
      </w:pPr>
      <w:r w:rsidRPr="007C41F0">
        <w:drawing>
          <wp:inline distT="0" distB="0" distL="0" distR="0" wp14:anchorId="584BDC56" wp14:editId="094E0CB4">
            <wp:extent cx="2550694" cy="1807672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399" cy="18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2299" w14:textId="480BB0F4" w:rsidR="00BD4B35" w:rsidRPr="006563C5" w:rsidRDefault="00BD4B35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4DA90D1D" w14:textId="77777777" w:rsidR="00BD4B35" w:rsidRPr="006563C5" w:rsidRDefault="00BD4B35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79D48161" w14:textId="77777777" w:rsidR="009B296E" w:rsidRPr="006563C5" w:rsidRDefault="009B296E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59196F0D" w14:textId="29EDA95B" w:rsidR="00BD4B35" w:rsidRPr="006563C5" w:rsidRDefault="00855C3A" w:rsidP="00E046A5">
      <w:pPr>
        <w:widowControl w:val="0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E046A5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r w:rsidR="0073270B" w:rsidRPr="00E046A5">
        <w:rPr>
          <w:rFonts w:ascii="Times New Roman" w:hAnsi="Times New Roman"/>
          <w:b/>
          <w:bCs/>
          <w:sz w:val="24"/>
          <w:szCs w:val="24"/>
          <w:u w:val="single"/>
        </w:rPr>
        <w:t>D F</w:t>
      </w:r>
      <w:r w:rsidR="0073270B" w:rsidRPr="00E046A5">
        <w:rPr>
          <w:rFonts w:ascii="Times New Roman" w:hAnsi="Times New Roman"/>
          <w:b/>
          <w:bCs/>
          <w:sz w:val="24"/>
          <w:szCs w:val="24"/>
          <w:u w:val="single"/>
        </w:rPr>
        <w:t>lip Flop</w:t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  <w:t xml:space="preserve">    </w:t>
      </w:r>
      <w:r w:rsidR="00BD4B35" w:rsidRPr="00E046A5">
        <w:rPr>
          <w:rFonts w:ascii="Times New Roman" w:hAnsi="Times New Roman"/>
          <w:b/>
          <w:bCs/>
          <w:sz w:val="24"/>
          <w:szCs w:val="24"/>
        </w:rPr>
        <w:t>Truth</w:t>
      </w:r>
      <w:r w:rsidR="00BD4B35" w:rsidRPr="006563C5">
        <w:rPr>
          <w:rFonts w:ascii="Times New Roman" w:hAnsi="Times New Roman"/>
          <w:b/>
          <w:bCs/>
          <w:sz w:val="24"/>
          <w:szCs w:val="24"/>
        </w:rPr>
        <w:t xml:space="preserve"> Table</w:t>
      </w:r>
    </w:p>
    <w:tbl>
      <w:tblPr>
        <w:tblpPr w:leftFromText="180" w:rightFromText="180" w:vertAnchor="text" w:horzAnchor="margin" w:tblpXSpec="right" w:tblpY="16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0"/>
        <w:gridCol w:w="930"/>
      </w:tblGrid>
      <w:tr w:rsidR="00E046A5" w:rsidRPr="006563C5" w14:paraId="635DE673" w14:textId="77777777" w:rsidTr="00E046A5">
        <w:trPr>
          <w:trHeight w:hRule="exact" w:val="286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hideMark/>
          </w:tcPr>
          <w:p w14:paraId="70EB3AED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0B409781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0D7A6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bookmarkStart w:id="0" w:name="__UnoMark__2791_812910169"/>
            <w:bookmarkStart w:id="1" w:name="__UnoMark__2792_812910169"/>
            <w:bookmarkEnd w:id="0"/>
            <w:bookmarkEnd w:id="1"/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O/P</w:t>
            </w:r>
          </w:p>
        </w:tc>
      </w:tr>
      <w:tr w:rsidR="00E046A5" w:rsidRPr="006563C5" w14:paraId="2AF38B25" w14:textId="77777777" w:rsidTr="00E046A5">
        <w:trPr>
          <w:trHeight w:hRule="exact" w:val="286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45EC03E" w14:textId="77777777" w:rsidR="00E046A5" w:rsidRPr="006563C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1C4AB" w14:textId="77777777" w:rsidR="00E046A5" w:rsidRPr="006563C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2AC29" w14:textId="77777777" w:rsidR="00E046A5" w:rsidRPr="006563C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Q’</w:t>
            </w:r>
          </w:p>
        </w:tc>
      </w:tr>
      <w:tr w:rsidR="00E046A5" w:rsidRPr="006563C5" w14:paraId="2F2E0466" w14:textId="77777777" w:rsidTr="00E046A5">
        <w:trPr>
          <w:trHeight w:hRule="exact" w:val="2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2DD3CB" w14:textId="77777777" w:rsidR="00E046A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30C47" w14:textId="77777777" w:rsidR="00E046A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9AF176" w14:textId="77777777" w:rsidR="00E046A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E046A5" w:rsidRPr="006563C5" w14:paraId="3DAD843B" w14:textId="77777777" w:rsidTr="00E046A5">
        <w:trPr>
          <w:trHeight w:hRule="exact" w:val="28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36B904E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2" w:name="__UnoMark__2793_812910169"/>
            <w:bookmarkStart w:id="3" w:name="__UnoMark__2794_812910169"/>
            <w:bookmarkEnd w:id="2"/>
            <w:bookmarkEnd w:id="3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BAC3F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5BB14C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4" w:name="__UnoMark__2795_812910169"/>
            <w:bookmarkStart w:id="5" w:name="__UnoMark__2796_812910169"/>
            <w:bookmarkEnd w:id="4"/>
            <w:bookmarkEnd w:id="5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E046A5" w:rsidRPr="006563C5" w14:paraId="7770C7F4" w14:textId="77777777" w:rsidTr="00E046A5">
        <w:trPr>
          <w:trHeight w:hRule="exact" w:val="28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44B69A2F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6" w:name="__UnoMark__2797_812910169"/>
            <w:bookmarkStart w:id="7" w:name="__UnoMark__2798_812910169"/>
            <w:bookmarkEnd w:id="6"/>
            <w:bookmarkEnd w:id="7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45D33E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DC5C705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8" w:name="__UnoMark__2799_812910169"/>
            <w:bookmarkEnd w:id="8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</w:tbl>
    <w:p w14:paraId="3FC63CB6" w14:textId="77777777" w:rsidR="00BD4B35" w:rsidRPr="006563C5" w:rsidRDefault="00BD4B35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7F4608C6" w14:textId="5C440F7E" w:rsidR="00BD4B35" w:rsidRPr="006563C5" w:rsidRDefault="00E54B32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  <w:r w:rsidRPr="00E54B32">
        <w:drawing>
          <wp:inline distT="0" distB="0" distL="0" distR="0" wp14:anchorId="34F7E585" wp14:editId="1514DBE1">
            <wp:extent cx="3223895" cy="167067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113" cy="16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_UnoMark__2790_812910169"/>
      <w:bookmarkEnd w:id="9"/>
    </w:p>
    <w:p w14:paraId="0A01957C" w14:textId="77777777" w:rsidR="009B296E" w:rsidRPr="006563C5" w:rsidRDefault="009B296E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14:paraId="79D06998" w14:textId="77777777" w:rsidR="00BD4B35" w:rsidRPr="006563C5" w:rsidRDefault="00BD4B35" w:rsidP="00BD4B3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453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930"/>
        <w:gridCol w:w="930"/>
      </w:tblGrid>
      <w:tr w:rsidR="00E046A5" w:rsidRPr="006563C5" w14:paraId="210F4329" w14:textId="77777777" w:rsidTr="00E046A5">
        <w:trPr>
          <w:trHeight w:hRule="exact" w:val="286"/>
        </w:trPr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hideMark/>
          </w:tcPr>
          <w:p w14:paraId="53437A72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BD5914" w14:textId="77777777" w:rsidR="00E046A5" w:rsidRPr="006563C5" w:rsidRDefault="00E046A5" w:rsidP="00E046A5">
            <w:pPr>
              <w:suppressAutoHyphens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0" w:name="__UnoMark__2840_812910169"/>
            <w:bookmarkStart w:id="11" w:name="__UnoMark__2841_812910169"/>
            <w:bookmarkEnd w:id="10"/>
            <w:bookmarkEnd w:id="11"/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O/P</w:t>
            </w:r>
          </w:p>
        </w:tc>
      </w:tr>
      <w:tr w:rsidR="00E046A5" w:rsidRPr="006563C5" w14:paraId="58B23681" w14:textId="77777777" w:rsidTr="00E046A5">
        <w:trPr>
          <w:trHeight w:hRule="exact" w:val="287"/>
        </w:trPr>
        <w:tc>
          <w:tcPr>
            <w:tcW w:w="53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1904F23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2" w:name="__UnoMark__2842_812910169"/>
            <w:bookmarkStart w:id="13" w:name="__UnoMark__2843_812910169"/>
            <w:bookmarkEnd w:id="12"/>
            <w:bookmarkEnd w:id="13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38EA59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4" w:name="__UnoMark__2844_812910169"/>
            <w:bookmarkStart w:id="15" w:name="__UnoMark__2845_812910169"/>
            <w:bookmarkEnd w:id="14"/>
            <w:bookmarkEnd w:id="15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Q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3431B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Q ‘</w:t>
            </w:r>
          </w:p>
        </w:tc>
      </w:tr>
      <w:tr w:rsidR="00E046A5" w:rsidRPr="006563C5" w14:paraId="18799FF7" w14:textId="77777777" w:rsidTr="00E046A5">
        <w:trPr>
          <w:trHeight w:hRule="exact"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7E1C895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6" w:name="__UnoMark__2846_812910169"/>
            <w:bookmarkStart w:id="17" w:name="__UnoMark__2847_812910169"/>
            <w:bookmarkEnd w:id="16"/>
            <w:bookmarkEnd w:id="17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D8CE2D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8" w:name="__UnoMark__2848_812910169"/>
            <w:bookmarkEnd w:id="18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6A6A38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E046A5" w:rsidRPr="006563C5" w14:paraId="7B435D66" w14:textId="77777777" w:rsidTr="00E046A5">
        <w:trPr>
          <w:trHeight w:hRule="exact"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CFA945C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1A47CC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40FD53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E046A5" w:rsidRPr="006563C5" w14:paraId="13A40703" w14:textId="77777777" w:rsidTr="00E046A5">
        <w:trPr>
          <w:trHeight w:hRule="exact"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26302D2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701A5E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04716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E046A5" w:rsidRPr="006563C5" w14:paraId="462AA4D1" w14:textId="77777777" w:rsidTr="00E046A5">
        <w:trPr>
          <w:trHeight w:hRule="exact"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ADC6C6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AF54C0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5313C8" w14:textId="77777777" w:rsidR="00E046A5" w:rsidRPr="006563C5" w:rsidRDefault="00E046A5" w:rsidP="00E046A5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</w:tbl>
    <w:p w14:paraId="43D4B4CE" w14:textId="3A5DC0D1" w:rsidR="007E3F5B" w:rsidRDefault="00855C3A" w:rsidP="00E046A5">
      <w:pPr>
        <w:widowControl w:val="0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="0073270B" w:rsidRPr="00E046A5">
        <w:rPr>
          <w:rFonts w:ascii="Times New Roman" w:hAnsi="Times New Roman"/>
          <w:b/>
          <w:bCs/>
          <w:sz w:val="24"/>
          <w:szCs w:val="24"/>
          <w:u w:val="single"/>
        </w:rPr>
        <w:t>T F</w:t>
      </w:r>
      <w:r w:rsidR="0073270B" w:rsidRPr="00E046A5">
        <w:rPr>
          <w:rFonts w:ascii="Times New Roman" w:hAnsi="Times New Roman"/>
          <w:b/>
          <w:bCs/>
          <w:sz w:val="24"/>
          <w:szCs w:val="24"/>
          <w:u w:val="single"/>
        </w:rPr>
        <w:t>lip Flop</w:t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</w:r>
      <w:r w:rsidR="00E046A5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  <w:t xml:space="preserve">   </w:t>
      </w:r>
      <w:r w:rsidR="00AA0C9E">
        <w:rPr>
          <w:rFonts w:ascii="Times New Roman" w:eastAsia="Calibri" w:hAnsi="Times New Roman"/>
          <w:color w:val="000000"/>
          <w:kern w:val="2"/>
          <w:sz w:val="24"/>
          <w:szCs w:val="24"/>
        </w:rPr>
        <w:tab/>
        <w:t xml:space="preserve">   </w:t>
      </w:r>
      <w:r w:rsidR="00BD4B35" w:rsidRPr="00E046A5">
        <w:rPr>
          <w:rFonts w:ascii="Times New Roman" w:hAnsi="Times New Roman"/>
          <w:b/>
          <w:bCs/>
          <w:sz w:val="24"/>
          <w:szCs w:val="24"/>
        </w:rPr>
        <w:t>Truth</w:t>
      </w:r>
      <w:r w:rsidR="00BD4B35" w:rsidRPr="006563C5">
        <w:rPr>
          <w:rFonts w:ascii="Times New Roman" w:hAnsi="Times New Roman"/>
          <w:b/>
          <w:bCs/>
          <w:sz w:val="24"/>
          <w:szCs w:val="24"/>
        </w:rPr>
        <w:t xml:space="preserve"> Table</w:t>
      </w:r>
      <w:r w:rsidR="00BD4B35" w:rsidRPr="006563C5">
        <w:rPr>
          <w:rFonts w:ascii="Times New Roman" w:hAnsi="Times New Roman"/>
          <w:b/>
          <w:bCs/>
          <w:sz w:val="24"/>
          <w:szCs w:val="24"/>
        </w:rPr>
        <w:tab/>
      </w:r>
    </w:p>
    <w:p w14:paraId="4B6FEB39" w14:textId="7027D9A0" w:rsidR="00BD4B35" w:rsidRPr="006563C5" w:rsidRDefault="00BD4B35" w:rsidP="00E046A5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</w:p>
    <w:p w14:paraId="0E2CFFF3" w14:textId="1DC06ABB" w:rsidR="00BD4B35" w:rsidRPr="006563C5" w:rsidRDefault="007E3F5B" w:rsidP="00BD4B35">
      <w:pPr>
        <w:widowControl w:val="0"/>
        <w:spacing w:after="0" w:line="100" w:lineRule="atLeast"/>
        <w:ind w:left="100"/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bookmarkStart w:id="19" w:name="__UnoMark__2839_812910169"/>
      <w:bookmarkEnd w:id="19"/>
      <w:r w:rsidRPr="007E3F5B">
        <w:drawing>
          <wp:inline distT="0" distB="0" distL="0" distR="0" wp14:anchorId="79CB49DE" wp14:editId="436427C7">
            <wp:extent cx="3566558" cy="17394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757" cy="17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7596" w14:textId="620DCEAE" w:rsidR="00BD4B35" w:rsidRDefault="00BD4B35" w:rsidP="00EF5F89">
      <w:pPr>
        <w:widowControl w:val="0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Diagram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of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JK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Flip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Flop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using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NAND</w:t>
      </w:r>
      <w:r w:rsidR="00704F90" w:rsidRPr="006563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563C5">
        <w:rPr>
          <w:rFonts w:ascii="Times New Roman" w:hAnsi="Times New Roman"/>
          <w:b/>
          <w:bCs/>
          <w:sz w:val="24"/>
          <w:szCs w:val="24"/>
        </w:rPr>
        <w:t>gates</w:t>
      </w:r>
    </w:p>
    <w:p w14:paraId="580BC5B8" w14:textId="77777777" w:rsidR="00850502" w:rsidRDefault="00850502" w:rsidP="00BD4B35">
      <w:pPr>
        <w:widowControl w:val="0"/>
        <w:spacing w:after="0" w:line="100" w:lineRule="atLeast"/>
        <w:ind w:left="100"/>
        <w:rPr>
          <w:rFonts w:ascii="Times New Roman" w:hAnsi="Times New Roman"/>
          <w:b/>
          <w:bCs/>
          <w:sz w:val="24"/>
          <w:szCs w:val="24"/>
        </w:rPr>
      </w:pPr>
    </w:p>
    <w:p w14:paraId="3E22993D" w14:textId="7629745C" w:rsidR="00850502" w:rsidRPr="006563C5" w:rsidRDefault="00850502" w:rsidP="00BD4B35">
      <w:pPr>
        <w:widowControl w:val="0"/>
        <w:spacing w:after="0" w:line="100" w:lineRule="atLeast"/>
        <w:ind w:left="10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D5DAC" wp14:editId="577AFC24">
            <wp:extent cx="4640751" cy="1402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33" cy="14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783B" w14:textId="6BF6B1B6" w:rsidR="009B296E" w:rsidRPr="006563C5" w:rsidRDefault="009B296E" w:rsidP="00F979DF">
      <w:pPr>
        <w:widowControl w:val="0"/>
        <w:tabs>
          <w:tab w:val="left" w:pos="1288"/>
        </w:tabs>
        <w:spacing w:after="0" w:line="100" w:lineRule="atLeast"/>
        <w:rPr>
          <w:rFonts w:ascii="Times New Roman" w:hAnsi="Times New Roman"/>
          <w:noProof/>
        </w:rPr>
      </w:pPr>
    </w:p>
    <w:p w14:paraId="37FD6A96" w14:textId="35F4F6C7" w:rsidR="009B296E" w:rsidRDefault="00343CAD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 w:rsidRPr="00343CAD">
        <w:rPr>
          <w:rFonts w:ascii="Times New Roman" w:hAnsi="Times New Roman"/>
          <w:b/>
          <w:bCs/>
          <w:noProof/>
          <w:sz w:val="24"/>
          <w:szCs w:val="24"/>
          <w:u w:val="single"/>
        </w:rPr>
        <w:t>VIRTUAL LAB:</w:t>
      </w:r>
    </w:p>
    <w:p w14:paraId="11AC0D22" w14:textId="77777777" w:rsidR="00D25777" w:rsidRPr="00343CAD" w:rsidRDefault="00D25777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</w:p>
    <w:p w14:paraId="50793FA0" w14:textId="19118605" w:rsidR="007A5C4A" w:rsidRPr="00F979DF" w:rsidRDefault="00206E42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t>P</w:t>
      </w:r>
      <w:r w:rsidR="00343CAD" w:rsidRPr="00343CAD">
        <w:rPr>
          <w:rFonts w:ascii="Times New Roman" w:hAnsi="Times New Roman"/>
          <w:b/>
          <w:bCs/>
          <w:noProof/>
          <w:sz w:val="24"/>
          <w:szCs w:val="24"/>
          <w:u w:val="single"/>
        </w:rPr>
        <w:t>art 1</w:t>
      </w:r>
      <w:r w:rsidR="00343CAD">
        <w:rPr>
          <w:rFonts w:ascii="Times New Roman" w:hAnsi="Times New Roman"/>
          <w:b/>
          <w:bCs/>
          <w:noProof/>
          <w:sz w:val="24"/>
          <w:szCs w:val="24"/>
          <w:u w:val="single"/>
        </w:rPr>
        <w:t>:</w:t>
      </w: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206E42">
        <w:rPr>
          <w:rFonts w:ascii="Times New Roman" w:hAnsi="Times New Roman"/>
          <w:b/>
          <w:bCs/>
          <w:noProof/>
          <w:sz w:val="24"/>
          <w:szCs w:val="24"/>
        </w:rPr>
        <w:t>NUMBER OF CLOCK PULSES = 1</w:t>
      </w:r>
    </w:p>
    <w:tbl>
      <w:tblPr>
        <w:tblStyle w:val="TableGrid"/>
        <w:tblW w:w="10815" w:type="dxa"/>
        <w:tblLook w:val="04A0" w:firstRow="1" w:lastRow="0" w:firstColumn="1" w:lastColumn="0" w:noHBand="0" w:noVBand="1"/>
      </w:tblPr>
      <w:tblGrid>
        <w:gridCol w:w="4769"/>
        <w:gridCol w:w="1510"/>
        <w:gridCol w:w="1512"/>
        <w:gridCol w:w="1512"/>
        <w:gridCol w:w="1512"/>
      </w:tblGrid>
      <w:tr w:rsidR="007A5C4A" w:rsidRPr="007A5C4A" w14:paraId="51AACF0C" w14:textId="77777777" w:rsidTr="00F979DF">
        <w:trPr>
          <w:trHeight w:val="97"/>
        </w:trPr>
        <w:tc>
          <w:tcPr>
            <w:tcW w:w="4769" w:type="dxa"/>
          </w:tcPr>
          <w:p w14:paraId="6943759F" w14:textId="4C17D834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CLOCK PULSE</w:t>
            </w:r>
          </w:p>
        </w:tc>
        <w:tc>
          <w:tcPr>
            <w:tcW w:w="1510" w:type="dxa"/>
          </w:tcPr>
          <w:p w14:paraId="5C043B1D" w14:textId="49CE286B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</w:t>
            </w:r>
          </w:p>
        </w:tc>
        <w:tc>
          <w:tcPr>
            <w:tcW w:w="1512" w:type="dxa"/>
          </w:tcPr>
          <w:p w14:paraId="295CA605" w14:textId="4247C2E2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14:paraId="6259E987" w14:textId="560C3DEE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Q</w:t>
            </w:r>
          </w:p>
        </w:tc>
        <w:tc>
          <w:tcPr>
            <w:tcW w:w="1512" w:type="dxa"/>
          </w:tcPr>
          <w:p w14:paraId="2E60C679" w14:textId="3B87A67E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Q’</w:t>
            </w:r>
          </w:p>
        </w:tc>
      </w:tr>
      <w:tr w:rsidR="007A5C4A" w:rsidRPr="007A5C4A" w14:paraId="6685A606" w14:textId="77777777" w:rsidTr="00F979DF">
        <w:trPr>
          <w:trHeight w:val="93"/>
        </w:trPr>
        <w:tc>
          <w:tcPr>
            <w:tcW w:w="4769" w:type="dxa"/>
          </w:tcPr>
          <w:p w14:paraId="20D5D6F4" w14:textId="5E0AFE26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46A40F14" w14:textId="1C349B6B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1EE35433" w14:textId="293B2AAB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1221EB84" w14:textId="2A6FDFB1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3A54E944" w14:textId="1A0C204C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</w:tr>
      <w:tr w:rsidR="007A5C4A" w:rsidRPr="007A5C4A" w14:paraId="38E04180" w14:textId="77777777" w:rsidTr="00F979DF">
        <w:trPr>
          <w:trHeight w:val="97"/>
        </w:trPr>
        <w:tc>
          <w:tcPr>
            <w:tcW w:w="4769" w:type="dxa"/>
          </w:tcPr>
          <w:p w14:paraId="303F2998" w14:textId="66C4D17E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022B77E7" w14:textId="10E10319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58A37790" w14:textId="00F50194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122EB452" w14:textId="587B9E77" w:rsidR="007A5C4A" w:rsidRPr="007A5C4A" w:rsidRDefault="00FD2360" w:rsidP="00FD2360">
            <w:pPr>
              <w:widowControl w:val="0"/>
              <w:tabs>
                <w:tab w:val="left" w:pos="1288"/>
              </w:tabs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24C87293" w14:textId="251FFFF8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</w:tr>
      <w:tr w:rsidR="007A5C4A" w:rsidRPr="007A5C4A" w14:paraId="5218E0DF" w14:textId="77777777" w:rsidTr="00F979DF">
        <w:trPr>
          <w:trHeight w:val="97"/>
        </w:trPr>
        <w:tc>
          <w:tcPr>
            <w:tcW w:w="4769" w:type="dxa"/>
          </w:tcPr>
          <w:p w14:paraId="0E3DAC03" w14:textId="27A5B8E0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6EFCA0C4" w14:textId="048D8A59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6CB06973" w14:textId="594AF240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46CA507F" w14:textId="45629452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5A7EEB61" w14:textId="69BAEF59" w:rsidR="007A5C4A" w:rsidRPr="007A5C4A" w:rsidRDefault="00FD2360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</w:tr>
      <w:tr w:rsidR="007A5C4A" w:rsidRPr="007A5C4A" w14:paraId="2CA87B80" w14:textId="77777777" w:rsidTr="00F979DF">
        <w:trPr>
          <w:trHeight w:val="93"/>
        </w:trPr>
        <w:tc>
          <w:tcPr>
            <w:tcW w:w="4769" w:type="dxa"/>
          </w:tcPr>
          <w:p w14:paraId="1F77B5C9" w14:textId="1BB224A5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4E85B3A4" w14:textId="7160ECA3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7A496953" w14:textId="2E6316D6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6D5A91AE" w14:textId="42456BAD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14:paraId="4693BC38" w14:textId="3B68E5D2" w:rsidR="007A5C4A" w:rsidRPr="007A5C4A" w:rsidRDefault="007A5C4A" w:rsidP="00BD4B35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-</w:t>
            </w:r>
          </w:p>
        </w:tc>
      </w:tr>
    </w:tbl>
    <w:p w14:paraId="26236AAB" w14:textId="2562876F" w:rsidR="007A5C4A" w:rsidRDefault="007A5C4A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2ACEF112" w14:textId="1143C41E" w:rsidR="003C03D6" w:rsidRDefault="000A713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S=0 , R=0 </w:t>
      </w:r>
      <w:r w:rsidR="005B2810">
        <w:rPr>
          <w:noProof/>
        </w:rPr>
        <w:drawing>
          <wp:inline distT="0" distB="0" distL="0" distR="0" wp14:anchorId="1B9AE0E2" wp14:editId="19BA48D5">
            <wp:extent cx="6824430" cy="38638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061" cy="389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BD9E" w14:textId="77777777" w:rsidR="003C03D6" w:rsidRDefault="003C03D6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21E7ECEF" w14:textId="48A8DD6F" w:rsidR="00427114" w:rsidRDefault="005B2810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8C1BAA0" wp14:editId="7CEA345C">
            <wp:extent cx="6828503" cy="342182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04" cy="342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77F4" w14:textId="3E7C6F77" w:rsidR="005B2810" w:rsidRDefault="00427114" w:rsidP="00A2476E">
      <w:pPr>
        <w:widowControl w:val="0"/>
        <w:spacing w:after="0" w:line="100" w:lineRule="atLeast"/>
        <w:ind w:firstLine="720"/>
        <w:rPr>
          <w:rFonts w:ascii="Times New Roman" w:hAnsi="Times New Roman"/>
          <w:b/>
          <w:bCs/>
          <w:noProof/>
          <w:sz w:val="24"/>
          <w:szCs w:val="24"/>
        </w:rPr>
      </w:pPr>
      <w:r w:rsidRPr="00A2476E">
        <w:rPr>
          <w:rFonts w:ascii="Times New Roman" w:hAnsi="Times New Roman"/>
          <w:b/>
          <w:bCs/>
          <w:noProof/>
          <w:sz w:val="27"/>
          <w:szCs w:val="27"/>
        </w:rPr>
        <w:t xml:space="preserve">S=1 , R=0 </w:t>
      </w:r>
      <w:r w:rsidR="005B2810">
        <w:rPr>
          <w:noProof/>
        </w:rPr>
        <w:drawing>
          <wp:inline distT="0" distB="0" distL="0" distR="0" wp14:anchorId="3C1ED0E9" wp14:editId="094D2106">
            <wp:extent cx="6799007" cy="33788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252" cy="33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76E" w:rsidRPr="00A2476E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A2476E" w:rsidRPr="00A2476E">
        <w:rPr>
          <w:rFonts w:ascii="Times New Roman" w:hAnsi="Times New Roman"/>
          <w:b/>
          <w:bCs/>
          <w:noProof/>
          <w:sz w:val="27"/>
          <w:szCs w:val="27"/>
        </w:rPr>
        <w:t>S=0 , R=1</w:t>
      </w:r>
      <w:r w:rsidR="00A2476E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Pr="0042711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5B2810">
        <w:rPr>
          <w:noProof/>
        </w:rPr>
        <w:lastRenderedPageBreak/>
        <w:drawing>
          <wp:inline distT="0" distB="0" distL="0" distR="0" wp14:anchorId="3CBF8CD1" wp14:editId="7BE73FBD">
            <wp:extent cx="6835775" cy="345884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355" cy="346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FDE7" w14:textId="5F635266" w:rsidR="00427114" w:rsidRDefault="0042711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S=1 , R=1</w:t>
      </w:r>
    </w:p>
    <w:p w14:paraId="3EB0B015" w14:textId="77777777" w:rsidR="00427114" w:rsidRPr="007A5C4A" w:rsidRDefault="0042711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0737AE2D" w14:textId="6A8C6E34" w:rsidR="00D7192F" w:rsidRDefault="00206E42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t>P</w:t>
      </w:r>
      <w:r w:rsidR="00343CAD">
        <w:rPr>
          <w:rFonts w:ascii="Times New Roman" w:hAnsi="Times New Roman"/>
          <w:b/>
          <w:bCs/>
          <w:noProof/>
          <w:sz w:val="24"/>
          <w:szCs w:val="24"/>
          <w:u w:val="single"/>
        </w:rPr>
        <w:t>art 2:</w:t>
      </w: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206E42">
        <w:rPr>
          <w:rFonts w:ascii="Times New Roman" w:hAnsi="Times New Roman"/>
          <w:b/>
          <w:bCs/>
          <w:noProof/>
          <w:sz w:val="24"/>
          <w:szCs w:val="24"/>
        </w:rPr>
        <w:t>NUMBER OF CLOCK PULSES = 1</w:t>
      </w:r>
    </w:p>
    <w:p w14:paraId="286CB482" w14:textId="6D559D1D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4746"/>
        <w:gridCol w:w="1503"/>
        <w:gridCol w:w="1505"/>
        <w:gridCol w:w="1505"/>
        <w:gridCol w:w="1505"/>
      </w:tblGrid>
      <w:tr w:rsidR="00D7192F" w:rsidRPr="007A5C4A" w14:paraId="606A5347" w14:textId="77777777" w:rsidTr="00DA0D37">
        <w:trPr>
          <w:trHeight w:val="229"/>
        </w:trPr>
        <w:tc>
          <w:tcPr>
            <w:tcW w:w="4746" w:type="dxa"/>
          </w:tcPr>
          <w:p w14:paraId="33DB1F15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CLOCK PULSE</w:t>
            </w:r>
          </w:p>
        </w:tc>
        <w:tc>
          <w:tcPr>
            <w:tcW w:w="1503" w:type="dxa"/>
          </w:tcPr>
          <w:p w14:paraId="7844252B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J</w:t>
            </w:r>
          </w:p>
        </w:tc>
        <w:tc>
          <w:tcPr>
            <w:tcW w:w="1505" w:type="dxa"/>
          </w:tcPr>
          <w:p w14:paraId="6952D9D4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K</w:t>
            </w:r>
          </w:p>
        </w:tc>
        <w:tc>
          <w:tcPr>
            <w:tcW w:w="1505" w:type="dxa"/>
          </w:tcPr>
          <w:p w14:paraId="2A7B99EB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Q</w:t>
            </w:r>
          </w:p>
        </w:tc>
        <w:tc>
          <w:tcPr>
            <w:tcW w:w="1505" w:type="dxa"/>
          </w:tcPr>
          <w:p w14:paraId="62CCA888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Q’</w:t>
            </w:r>
          </w:p>
        </w:tc>
      </w:tr>
      <w:tr w:rsidR="00D7192F" w:rsidRPr="007A5C4A" w14:paraId="73EA6A73" w14:textId="77777777" w:rsidTr="00DA0D37">
        <w:trPr>
          <w:trHeight w:val="219"/>
        </w:trPr>
        <w:tc>
          <w:tcPr>
            <w:tcW w:w="4746" w:type="dxa"/>
          </w:tcPr>
          <w:p w14:paraId="6A09BDE1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2C660F2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5F81CF39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11F7971A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626C684E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</w:tr>
      <w:tr w:rsidR="00D7192F" w:rsidRPr="007A5C4A" w14:paraId="7FD07BDA" w14:textId="77777777" w:rsidTr="00DA0D37">
        <w:trPr>
          <w:trHeight w:val="229"/>
        </w:trPr>
        <w:tc>
          <w:tcPr>
            <w:tcW w:w="4746" w:type="dxa"/>
          </w:tcPr>
          <w:p w14:paraId="0302B01F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92B4FEF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14:paraId="2DA63FEC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5DEEFEC6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14:paraId="34B0DB0E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</w:tr>
      <w:tr w:rsidR="00D7192F" w:rsidRPr="007A5C4A" w14:paraId="053DA374" w14:textId="77777777" w:rsidTr="00DA0D37">
        <w:trPr>
          <w:trHeight w:val="229"/>
        </w:trPr>
        <w:tc>
          <w:tcPr>
            <w:tcW w:w="4746" w:type="dxa"/>
          </w:tcPr>
          <w:p w14:paraId="7C2C5D3E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D0207E3" w14:textId="77777777" w:rsidR="00D7192F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61F56CC0" w14:textId="77777777" w:rsidR="00D7192F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14:paraId="1F59E110" w14:textId="77777777" w:rsidR="00D7192F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561BD816" w14:textId="77777777" w:rsidR="00D7192F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</w:tr>
      <w:tr w:rsidR="00D7192F" w:rsidRPr="007A5C4A" w14:paraId="09D1CDA2" w14:textId="77777777" w:rsidTr="00DA0D37">
        <w:trPr>
          <w:trHeight w:val="219"/>
        </w:trPr>
        <w:tc>
          <w:tcPr>
            <w:tcW w:w="4746" w:type="dxa"/>
          </w:tcPr>
          <w:p w14:paraId="28B45C5A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A47BFEA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14:paraId="1D9A37F8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7A5C4A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14:paraId="4061F544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505" w:type="dxa"/>
          </w:tcPr>
          <w:p w14:paraId="090B192F" w14:textId="77777777" w:rsidR="00D7192F" w:rsidRPr="007A5C4A" w:rsidRDefault="00D7192F" w:rsidP="00DA0D37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1</w:t>
            </w:r>
          </w:p>
        </w:tc>
      </w:tr>
    </w:tbl>
    <w:p w14:paraId="08796317" w14:textId="77777777" w:rsidR="00D7192F" w:rsidRPr="00206E42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043B1239" w14:textId="77777777" w:rsidR="00D7192F" w:rsidRDefault="003C03D6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 w:rsidRPr="003C03D6">
        <w:rPr>
          <w:rFonts w:ascii="Times New Roman" w:hAnsi="Times New Roman"/>
          <w:b/>
          <w:bCs/>
          <w:noProof/>
          <w:sz w:val="24"/>
          <w:szCs w:val="24"/>
        </w:rPr>
        <w:t xml:space="preserve">  </w:t>
      </w:r>
      <w:r w:rsidRPr="003C03D6"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</w:p>
    <w:p w14:paraId="753D49A8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660CF4E3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2E2047F7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6402468D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717361B6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12E5A2E3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2ADCF253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03AADF02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44F8BACE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05FA6044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01647964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194768B9" w14:textId="77777777" w:rsidR="00D7192F" w:rsidRDefault="00D7192F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3410921D" w14:textId="06918FD4" w:rsidR="003C03D6" w:rsidRPr="003C03D6" w:rsidRDefault="003C03D6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t>J =0 , K= 0</w:t>
      </w:r>
    </w:p>
    <w:p w14:paraId="4802A576" w14:textId="29F3F608" w:rsidR="00A13A63" w:rsidRDefault="00A13A63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325FA9" wp14:editId="62DE3521">
            <wp:extent cx="6835878" cy="33915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89" cy="339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9D6E" w14:textId="23D9D1B9" w:rsidR="00895F84" w:rsidRDefault="00895F8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33C132" wp14:editId="630A3BB2">
            <wp:extent cx="6894871" cy="305167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354" cy="306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7DF2" w14:textId="09CD23FD" w:rsidR="00E869FE" w:rsidRPr="00E869FE" w:rsidRDefault="00E869FE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  <w:t>J =1 , K= 0</w:t>
      </w:r>
    </w:p>
    <w:p w14:paraId="0D3EF665" w14:textId="7B14B7B7" w:rsidR="00895F84" w:rsidRDefault="00895F8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91A23D0" wp14:editId="5D6EB4A3">
            <wp:extent cx="6894830" cy="3538220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895" cy="35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D3E6" w14:textId="4893B16E" w:rsidR="00E869FE" w:rsidRPr="00E869FE" w:rsidRDefault="00E869FE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  <w:t>J = 0 , K = 1</w:t>
      </w:r>
    </w:p>
    <w:p w14:paraId="57B903A8" w14:textId="4C3F6CC1" w:rsidR="00895F84" w:rsidRDefault="00895F8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E35980" wp14:editId="3DE91D29">
            <wp:extent cx="6865374" cy="3430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53" cy="34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3C4B" w14:textId="2F5FCAC7" w:rsidR="00B37C48" w:rsidRDefault="00E869FE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/>
          <w:b/>
          <w:bCs/>
          <w:noProof/>
          <w:sz w:val="24"/>
          <w:szCs w:val="24"/>
        </w:rPr>
        <w:tab/>
        <w:t>J = 1 , K = 1</w:t>
      </w:r>
    </w:p>
    <w:p w14:paraId="08F2FC01" w14:textId="77777777" w:rsidR="00B37C48" w:rsidRPr="00E869FE" w:rsidRDefault="00B37C48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</w:rPr>
      </w:pPr>
    </w:p>
    <w:p w14:paraId="266F16F4" w14:textId="33309641" w:rsidR="00895F84" w:rsidRDefault="00895F84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</w:p>
    <w:p w14:paraId="6A011261" w14:textId="77777777" w:rsidR="00B37C48" w:rsidRDefault="00B37C48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</w:p>
    <w:p w14:paraId="5EA8666C" w14:textId="1FAB81FF" w:rsidR="0092717A" w:rsidRPr="00343CAD" w:rsidRDefault="0092717A" w:rsidP="00BD4B35">
      <w:pPr>
        <w:widowControl w:val="0"/>
        <w:spacing w:after="0" w:line="100" w:lineRule="atLeast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DD3F16" wp14:editId="2734E872">
            <wp:extent cx="6187669" cy="356108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263" cy="36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3F12" w14:textId="77777777" w:rsidR="009B296E" w:rsidRPr="006563C5" w:rsidRDefault="009B296E" w:rsidP="00BD4B35">
      <w:pPr>
        <w:widowControl w:val="0"/>
        <w:spacing w:after="0" w:line="100" w:lineRule="atLeast"/>
        <w:rPr>
          <w:rFonts w:ascii="Times New Roman" w:hAnsi="Times New Roman"/>
          <w:b/>
          <w:iCs/>
        </w:rPr>
      </w:pPr>
    </w:p>
    <w:p w14:paraId="260AF8EB" w14:textId="77777777" w:rsidR="00570A16" w:rsidRDefault="00570A16" w:rsidP="00BD4B35">
      <w:pPr>
        <w:spacing w:after="0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7B88BBAC" w14:textId="1D74D48D" w:rsidR="00C24DF6" w:rsidRDefault="00BD4B35" w:rsidP="00BD4B35">
      <w:pPr>
        <w:spacing w:after="0"/>
        <w:jc w:val="both"/>
        <w:rPr>
          <w:rFonts w:ascii="Times New Roman" w:hAnsi="Times New Roman"/>
          <w:b/>
          <w:iCs/>
          <w:sz w:val="24"/>
          <w:szCs w:val="24"/>
        </w:rPr>
      </w:pPr>
      <w:r w:rsidRPr="006563C5">
        <w:rPr>
          <w:rFonts w:ascii="Times New Roman" w:hAnsi="Times New Roman"/>
          <w:b/>
          <w:iCs/>
          <w:sz w:val="24"/>
          <w:szCs w:val="24"/>
        </w:rPr>
        <w:t xml:space="preserve">Conclusion: </w:t>
      </w:r>
    </w:p>
    <w:p w14:paraId="29A977D9" w14:textId="4794AC78" w:rsidR="00BD4B35" w:rsidRPr="006563C5" w:rsidRDefault="00691739" w:rsidP="00BD4B35">
      <w:pPr>
        <w:spacing w:after="0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We understood the concept of Flip – Flop &amp; implemented the concept by performing Virtual – </w:t>
      </w:r>
      <w:proofErr w:type="gramStart"/>
      <w:r>
        <w:rPr>
          <w:rFonts w:ascii="Times New Roman" w:hAnsi="Times New Roman"/>
          <w:b/>
          <w:iCs/>
          <w:sz w:val="24"/>
          <w:szCs w:val="24"/>
        </w:rPr>
        <w:t>Lab ;</w:t>
      </w:r>
      <w:proofErr w:type="gramEnd"/>
      <w:r>
        <w:rPr>
          <w:rFonts w:ascii="Times New Roman" w:hAnsi="Times New Roman"/>
          <w:b/>
          <w:iCs/>
          <w:sz w:val="24"/>
          <w:szCs w:val="24"/>
        </w:rPr>
        <w:t xml:space="preserve"> getting desirable  output.</w:t>
      </w:r>
    </w:p>
    <w:p w14:paraId="7268D8BD" w14:textId="77777777" w:rsidR="00C24DF6" w:rsidRPr="006563C5" w:rsidRDefault="00C24DF6" w:rsidP="00C24DF6">
      <w:pPr>
        <w:tabs>
          <w:tab w:val="left" w:pos="1213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1175495" w14:textId="77777777" w:rsidR="00BD4B35" w:rsidRPr="00570A16" w:rsidRDefault="00BD4B35" w:rsidP="00BD4B35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570A16">
        <w:rPr>
          <w:rFonts w:ascii="Times New Roman" w:hAnsi="Times New Roman"/>
          <w:b/>
          <w:iCs/>
          <w:sz w:val="24"/>
          <w:szCs w:val="24"/>
        </w:rPr>
        <w:t xml:space="preserve">Post Lab Descriptive Questions </w:t>
      </w:r>
    </w:p>
    <w:p w14:paraId="2714D63C" w14:textId="77777777" w:rsidR="00BD4B35" w:rsidRPr="00570A16" w:rsidRDefault="00BD4B35" w:rsidP="00BD4B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A807F3" w14:textId="4B2DDDDC" w:rsidR="004C65E9" w:rsidRPr="00570A16" w:rsidRDefault="00BD4B35" w:rsidP="0070538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70A16">
        <w:rPr>
          <w:rFonts w:ascii="Times New Roman" w:hAnsi="Times New Roman"/>
          <w:b/>
          <w:bCs/>
          <w:sz w:val="24"/>
          <w:szCs w:val="24"/>
        </w:rPr>
        <w:t>How does a JK flip-flop differ from an SR flip-flop in its basic operation?</w:t>
      </w:r>
    </w:p>
    <w:p w14:paraId="0C87ED75" w14:textId="77777777" w:rsidR="004C65E9" w:rsidRPr="00570A16" w:rsidRDefault="004C65E9" w:rsidP="004C65E9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0A16">
        <w:rPr>
          <w:rFonts w:ascii="Times New Roman" w:hAnsi="Times New Roman"/>
          <w:sz w:val="24"/>
          <w:szCs w:val="24"/>
        </w:rPr>
        <w:t xml:space="preserve">The difference between a JK flip-flop </w:t>
      </w:r>
      <w:r w:rsidRPr="00570A16">
        <w:rPr>
          <w:rFonts w:ascii="Times New Roman" w:hAnsi="Times New Roman"/>
          <w:sz w:val="24"/>
          <w:szCs w:val="24"/>
        </w:rPr>
        <w:t>&amp;</w:t>
      </w:r>
      <w:r w:rsidRPr="00570A16">
        <w:rPr>
          <w:rFonts w:ascii="Times New Roman" w:hAnsi="Times New Roman"/>
          <w:sz w:val="24"/>
          <w:szCs w:val="24"/>
        </w:rPr>
        <w:t xml:space="preserve"> an SR flip-flop is that </w:t>
      </w:r>
    </w:p>
    <w:p w14:paraId="7CA81E33" w14:textId="57B05AE5" w:rsidR="004C65E9" w:rsidRPr="00570A16" w:rsidRDefault="004C65E9" w:rsidP="0070538F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jc w:val="both"/>
      </w:pPr>
      <w:r w:rsidRPr="00570A16">
        <w:t>in the J</w:t>
      </w:r>
      <w:r w:rsidRPr="00570A16">
        <w:t>-</w:t>
      </w:r>
      <w:r w:rsidRPr="00570A16">
        <w:t>K flip-flop, both</w:t>
      </w:r>
      <w:r w:rsidRPr="00570A16">
        <w:t xml:space="preserve"> </w:t>
      </w:r>
      <w:r w:rsidRPr="00570A16">
        <w:t xml:space="preserve">inputs can be HIGH. </w:t>
      </w:r>
      <w:r w:rsidRPr="00570A16">
        <w:t xml:space="preserve">during </w:t>
      </w:r>
      <w:r w:rsidR="00444218" w:rsidRPr="00570A16">
        <w:t>this Q</w:t>
      </w:r>
      <w:r w:rsidRPr="00570A16">
        <w:t xml:space="preserve"> output is toggled</w:t>
      </w:r>
      <w:r w:rsidRPr="00570A16">
        <w:t xml:space="preserve">, that </w:t>
      </w:r>
      <w:r w:rsidRPr="00570A16">
        <w:t xml:space="preserve">means that the output </w:t>
      </w:r>
      <w:r w:rsidRPr="00570A16">
        <w:t>toggles</w:t>
      </w:r>
      <w:r w:rsidRPr="00570A16">
        <w:t xml:space="preserve"> between HIGH and LOW.</w:t>
      </w:r>
    </w:p>
    <w:p w14:paraId="48BA09E1" w14:textId="55AED034" w:rsidR="004C65E9" w:rsidRPr="00570A16" w:rsidRDefault="004C65E9" w:rsidP="0070538F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spacing w:after="0" w:line="240" w:lineRule="auto"/>
        <w:jc w:val="both"/>
      </w:pPr>
      <w:r w:rsidRPr="00570A16">
        <w:t xml:space="preserve"> </w:t>
      </w:r>
      <w:r w:rsidRPr="00570A16">
        <w:t>in</w:t>
      </w:r>
      <w:r w:rsidRPr="00570A16">
        <w:t xml:space="preserve"> R</w:t>
      </w:r>
      <w:r w:rsidRPr="00570A16">
        <w:t>-S</w:t>
      </w:r>
      <w:r w:rsidRPr="00570A16">
        <w:t xml:space="preserve"> flip-flop is that both inputs</w:t>
      </w:r>
      <w:r w:rsidRPr="00570A16">
        <w:t xml:space="preserve"> </w:t>
      </w:r>
      <w:r w:rsidRPr="00570A16">
        <w:t>shouldn</w:t>
      </w:r>
      <w:r w:rsidRPr="00570A16">
        <w:t>’</w:t>
      </w:r>
      <w:r w:rsidRPr="00570A16">
        <w:t xml:space="preserve">t be HIGH when the clock is triggered. </w:t>
      </w:r>
      <w:r w:rsidRPr="00570A16">
        <w:t xml:space="preserve">It </w:t>
      </w:r>
      <w:r w:rsidRPr="00570A16">
        <w:t>is considered an invalid input condition,</w:t>
      </w:r>
      <w:r w:rsidRPr="00570A16">
        <w:t xml:space="preserve"> &amp;</w:t>
      </w:r>
      <w:r w:rsidRPr="00570A16">
        <w:t xml:space="preserve"> </w:t>
      </w:r>
      <w:r w:rsidR="00444218" w:rsidRPr="00570A16">
        <w:t>we cannot</w:t>
      </w:r>
      <w:r w:rsidRPr="00570A16">
        <w:t xml:space="preserve"> </w:t>
      </w:r>
      <w:r w:rsidR="001811D4" w:rsidRPr="00570A16">
        <w:t>predict</w:t>
      </w:r>
      <w:r w:rsidRPr="00570A16">
        <w:t xml:space="preserve"> output during this </w:t>
      </w:r>
      <w:r w:rsidR="00444218" w:rsidRPr="00570A16">
        <w:t>condition.</w:t>
      </w:r>
      <w:r w:rsidRPr="00570A16">
        <w:t xml:space="preserve"> </w:t>
      </w:r>
    </w:p>
    <w:p w14:paraId="5A43036A" w14:textId="77777777" w:rsidR="00F436AC" w:rsidRPr="00570A16" w:rsidRDefault="00F436AC" w:rsidP="00F436AC">
      <w:pPr>
        <w:pStyle w:val="ListParagraph"/>
        <w:widowControl w:val="0"/>
        <w:tabs>
          <w:tab w:val="left" w:pos="720"/>
        </w:tabs>
        <w:spacing w:after="0" w:line="240" w:lineRule="auto"/>
        <w:ind w:left="360"/>
        <w:jc w:val="both"/>
      </w:pPr>
    </w:p>
    <w:p w14:paraId="69A3738B" w14:textId="4F7076A3" w:rsidR="00BD4B35" w:rsidRPr="00570A16" w:rsidRDefault="00BD4B35" w:rsidP="0070538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70A16">
        <w:rPr>
          <w:rFonts w:ascii="Times New Roman" w:hAnsi="Times New Roman"/>
          <w:b/>
          <w:bCs/>
          <w:sz w:val="24"/>
          <w:szCs w:val="24"/>
        </w:rPr>
        <w:t xml:space="preserve">What is use of characteristic and excitation table? </w:t>
      </w:r>
    </w:p>
    <w:p w14:paraId="22547763" w14:textId="725C833A" w:rsidR="00570A16" w:rsidRDefault="00570A16" w:rsidP="00803CD8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w:r w:rsidRPr="00570A16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A</w:t>
      </w:r>
      <w:r w:rsidRPr="00570A16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n </w:t>
      </w:r>
      <w:r w:rsidRPr="00570A16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>excitation table</w:t>
      </w:r>
      <w:r w:rsidRPr="00570A16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 shows the minimum inputs that are necessary to generate a particular next when the current state is known. They are similar to</w:t>
      </w:r>
      <w:r w:rsidRPr="00570A16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truth tables &amp; state tables,</w:t>
      </w:r>
      <w:r w:rsidRPr="00570A16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but rearrange the data so that the current state and next state are next to each other on the left-hand side of the table, and the inputs needed to make that state change happen are shown on the right side of the table.</w:t>
      </w:r>
    </w:p>
    <w:p w14:paraId="6223437A" w14:textId="2967F1D8" w:rsidR="00EB4100" w:rsidRDefault="00EB4100" w:rsidP="00EB4100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w:r w:rsidRPr="00EB4100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lastRenderedPageBreak/>
        <w:t>A characteristic table has the control input (D or T) as</w:t>
      </w:r>
      <w:r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</w:t>
      </w:r>
      <w:r w:rsidRPr="00EB4100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the first column, the current state as the middle column, and the next state as the last column.</w:t>
      </w:r>
      <w:r w:rsidR="00CE2D34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Thus</w:t>
      </w:r>
      <w:r w:rsidRPr="00EB4100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, </w:t>
      </w:r>
      <w:r w:rsidR="00CE2D34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shows how to </w:t>
      </w:r>
      <w:r w:rsidR="00CE2D34" w:rsidRPr="00EB4100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the</w:t>
      </w:r>
      <w:r w:rsidRPr="00EB4100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control bit affects the current state to produce the next state.</w:t>
      </w:r>
    </w:p>
    <w:p w14:paraId="7FA7A15A" w14:textId="77777777" w:rsidR="00250B5D" w:rsidRPr="00803CD8" w:rsidRDefault="00250B5D" w:rsidP="00803CD8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</w:p>
    <w:p w14:paraId="3E948179" w14:textId="4FEEEBED" w:rsidR="00BD4B35" w:rsidRPr="00570A16" w:rsidRDefault="00BD4B35" w:rsidP="0070538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70A16">
        <w:rPr>
          <w:rFonts w:ascii="Times New Roman" w:hAnsi="Times New Roman"/>
          <w:b/>
          <w:bCs/>
          <w:sz w:val="24"/>
          <w:szCs w:val="24"/>
        </w:rPr>
        <w:t>How many flip flops due you require storing the data 1101?</w:t>
      </w:r>
    </w:p>
    <w:p w14:paraId="1BDDB5BF" w14:textId="542F7D46" w:rsidR="00580965" w:rsidRPr="00570A16" w:rsidRDefault="00580965" w:rsidP="00580965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70A16">
        <w:rPr>
          <w:rFonts w:ascii="Times New Roman" w:hAnsi="Times New Roman"/>
          <w:sz w:val="24"/>
          <w:szCs w:val="24"/>
        </w:rPr>
        <w:t xml:space="preserve">We use </w:t>
      </w:r>
      <w:r w:rsidR="00AC5606">
        <w:rPr>
          <w:rFonts w:ascii="Times New Roman" w:hAnsi="Times New Roman"/>
          <w:sz w:val="24"/>
          <w:szCs w:val="24"/>
        </w:rPr>
        <w:t>equation,</w:t>
      </w:r>
    </w:p>
    <w:p w14:paraId="168A8388" w14:textId="2D1FE329" w:rsidR="00583FCF" w:rsidRPr="00570A16" w:rsidRDefault="00580965" w:rsidP="00583FCF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70A16">
        <w:rPr>
          <w:rFonts w:ascii="Times New Roman" w:hAnsi="Times New Roman"/>
          <w:sz w:val="24"/>
          <w:szCs w:val="24"/>
        </w:rPr>
        <w:tab/>
      </w:r>
      <w:r w:rsidRPr="00570A16">
        <w:rPr>
          <w:rFonts w:ascii="Times New Roman" w:hAnsi="Times New Roman"/>
          <w:sz w:val="24"/>
          <w:szCs w:val="24"/>
        </w:rPr>
        <w:tab/>
      </w:r>
      <w:r w:rsidRPr="00570A16">
        <w:rPr>
          <w:rFonts w:ascii="Times New Roman" w:hAnsi="Times New Roman"/>
          <w:sz w:val="24"/>
          <w:szCs w:val="24"/>
        </w:rPr>
        <w:tab/>
        <w:t>2</w:t>
      </w:r>
      <w:r w:rsidRPr="00570A16">
        <w:rPr>
          <w:rFonts w:ascii="Times New Roman" w:hAnsi="Times New Roman"/>
          <w:sz w:val="24"/>
          <w:szCs w:val="24"/>
          <w:vertAlign w:val="superscript"/>
        </w:rPr>
        <w:t xml:space="preserve">n-1 </w:t>
      </w:r>
      <w:r w:rsidRPr="00570A16">
        <w:rPr>
          <w:rFonts w:ascii="Times New Roman" w:hAnsi="Times New Roman"/>
          <w:sz w:val="24"/>
          <w:szCs w:val="24"/>
        </w:rPr>
        <w:t>&lt;= N &lt;= 2</w:t>
      </w:r>
      <w:r w:rsidRPr="00570A16">
        <w:rPr>
          <w:rFonts w:ascii="Times New Roman" w:hAnsi="Times New Roman"/>
          <w:sz w:val="24"/>
          <w:szCs w:val="24"/>
          <w:vertAlign w:val="superscript"/>
        </w:rPr>
        <w:t>n</w:t>
      </w:r>
      <w:r w:rsidR="00583FCF" w:rsidRPr="00570A16">
        <w:rPr>
          <w:rFonts w:ascii="Times New Roman" w:hAnsi="Times New Roman"/>
          <w:sz w:val="24"/>
          <w:szCs w:val="24"/>
          <w:vertAlign w:val="superscript"/>
        </w:rPr>
        <w:tab/>
      </w:r>
      <w:r w:rsidR="00583FCF" w:rsidRPr="00570A16">
        <w:rPr>
          <w:rFonts w:ascii="Times New Roman" w:hAnsi="Times New Roman"/>
          <w:sz w:val="24"/>
          <w:szCs w:val="24"/>
          <w:vertAlign w:val="superscript"/>
        </w:rPr>
        <w:tab/>
      </w:r>
      <w:r w:rsidR="00583FCF" w:rsidRPr="00570A16">
        <w:rPr>
          <w:rFonts w:ascii="Times New Roman" w:hAnsi="Times New Roman"/>
          <w:sz w:val="24"/>
          <w:szCs w:val="24"/>
          <w:vertAlign w:val="superscript"/>
        </w:rPr>
        <w:tab/>
      </w:r>
      <w:r w:rsidR="00583FCF" w:rsidRPr="00570A16">
        <w:rPr>
          <w:rFonts w:ascii="Times New Roman" w:hAnsi="Times New Roman"/>
          <w:sz w:val="24"/>
          <w:szCs w:val="24"/>
          <w:vertAlign w:val="superscript"/>
        </w:rPr>
        <w:tab/>
      </w:r>
      <w:r w:rsidR="00583FCF" w:rsidRPr="00570A16">
        <w:rPr>
          <w:rFonts w:ascii="Times New Roman" w:hAnsi="Times New Roman"/>
          <w:sz w:val="24"/>
          <w:szCs w:val="24"/>
        </w:rPr>
        <w:t xml:space="preserve">n = no of Flip – Flop needed </w:t>
      </w:r>
    </w:p>
    <w:p w14:paraId="3B5A5750" w14:textId="276753F1" w:rsidR="00F436AC" w:rsidRPr="00570A16" w:rsidRDefault="00F436AC" w:rsidP="00583FCF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70A16">
        <w:rPr>
          <w:rFonts w:ascii="Times New Roman" w:hAnsi="Times New Roman"/>
          <w:sz w:val="24"/>
          <w:szCs w:val="24"/>
        </w:rPr>
        <w:t xml:space="preserve">1 Flip Flop stores 1 </w:t>
      </w:r>
      <w:r w:rsidR="003E5F33" w:rsidRPr="00570A16">
        <w:rPr>
          <w:rFonts w:ascii="Times New Roman" w:hAnsi="Times New Roman"/>
          <w:sz w:val="24"/>
          <w:szCs w:val="24"/>
        </w:rPr>
        <w:t>bit thus</w:t>
      </w:r>
      <w:r w:rsidRPr="00570A16">
        <w:rPr>
          <w:rFonts w:ascii="Times New Roman" w:hAnsi="Times New Roman"/>
          <w:sz w:val="24"/>
          <w:szCs w:val="24"/>
        </w:rPr>
        <w:t xml:space="preserve"> 1101 being 4 bit needs 4 Flip – Flop</w:t>
      </w:r>
    </w:p>
    <w:p w14:paraId="3C426F50" w14:textId="77777777" w:rsidR="00F436AC" w:rsidRPr="00570A16" w:rsidRDefault="00F436AC" w:rsidP="00583FCF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237E0F6" w14:textId="3FBCA854" w:rsidR="00BD4B35" w:rsidRDefault="00BD4B35" w:rsidP="0070538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70A16">
        <w:rPr>
          <w:rFonts w:ascii="Times New Roman" w:hAnsi="Times New Roman"/>
          <w:b/>
          <w:bCs/>
          <w:sz w:val="24"/>
          <w:szCs w:val="24"/>
        </w:rPr>
        <w:t>Describe the basic difference between pulse-triggered and edge-triggered flip-flops.</w:t>
      </w:r>
    </w:p>
    <w:p w14:paraId="4392738F" w14:textId="77777777" w:rsidR="00C15FB5" w:rsidRPr="00570A16" w:rsidRDefault="00C15FB5" w:rsidP="00C15FB5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2EFCBE1" w14:textId="0944F282" w:rsidR="0068198E" w:rsidRDefault="005566CB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C15FB5">
        <w:rPr>
          <w:rFonts w:ascii="Times New Roman" w:eastAsia="Calibri" w:hAnsi="Times New Roman"/>
          <w:b/>
          <w:bCs/>
          <w:sz w:val="24"/>
          <w:szCs w:val="24"/>
        </w:rPr>
        <w:t>Pulse-Triggered Flip-flops:</w:t>
      </w:r>
      <w:r w:rsidRPr="00570A16">
        <w:rPr>
          <w:rFonts w:ascii="Times New Roman" w:eastAsia="Calibri" w:hAnsi="Times New Roman"/>
          <w:sz w:val="24"/>
          <w:szCs w:val="24"/>
        </w:rPr>
        <w:t xml:space="preserve"> </w:t>
      </w:r>
    </w:p>
    <w:p w14:paraId="6BAF4A63" w14:textId="3F1F7F7B" w:rsidR="002F13BE" w:rsidRDefault="00063187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It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 means that data are entered into the flip-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>flop on the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>rising edge of the clock pulse, but the output doesn</w:t>
      </w:r>
      <w:r>
        <w:rPr>
          <w:rFonts w:ascii="Times New Roman" w:eastAsia="Calibri" w:hAnsi="Times New Roman"/>
          <w:sz w:val="24"/>
          <w:szCs w:val="24"/>
        </w:rPr>
        <w:t>’</w:t>
      </w:r>
      <w:r w:rsidR="005566CB" w:rsidRPr="00570A16">
        <w:rPr>
          <w:rFonts w:ascii="Times New Roman" w:eastAsia="Calibri" w:hAnsi="Times New Roman"/>
          <w:sz w:val="24"/>
          <w:szCs w:val="24"/>
        </w:rPr>
        <w:t>t reflect the input state until the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>falling edge of the clock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>pulse. As this kind of flip-flops are sensitive to any change of the input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levels during the clock pulse </w:t>
      </w:r>
      <w:r>
        <w:rPr>
          <w:rFonts w:ascii="Times New Roman" w:eastAsia="Calibri" w:hAnsi="Times New Roman"/>
          <w:sz w:val="24"/>
          <w:szCs w:val="24"/>
        </w:rPr>
        <w:t>being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 still </w:t>
      </w:r>
      <w:r w:rsidR="005566CB" w:rsidRPr="00291331">
        <w:rPr>
          <w:rFonts w:ascii="Times New Roman" w:eastAsia="Calibri" w:hAnsi="Times New Roman"/>
          <w:b/>
          <w:bCs/>
          <w:sz w:val="24"/>
          <w:szCs w:val="24"/>
        </w:rPr>
        <w:t>HIGH</w:t>
      </w:r>
      <w:r w:rsidR="005566CB" w:rsidRPr="00570A16">
        <w:rPr>
          <w:rFonts w:ascii="Times New Roman" w:eastAsia="Calibri" w:hAnsi="Times New Roman"/>
          <w:sz w:val="24"/>
          <w:szCs w:val="24"/>
        </w:rPr>
        <w:t>, the inputs must be set up prior to the clock pulse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>rising edge and must not be changed before the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falling </w:t>
      </w:r>
      <w:proofErr w:type="gramStart"/>
      <w:r w:rsidR="005566CB" w:rsidRPr="00570A16">
        <w:rPr>
          <w:rFonts w:ascii="Times New Roman" w:eastAsia="Calibri" w:hAnsi="Times New Roman"/>
          <w:sz w:val="24"/>
          <w:szCs w:val="24"/>
        </w:rPr>
        <w:t>edg</w:t>
      </w:r>
      <w:r>
        <w:rPr>
          <w:rFonts w:ascii="Times New Roman" w:eastAsia="Calibri" w:hAnsi="Times New Roman"/>
          <w:sz w:val="24"/>
          <w:szCs w:val="24"/>
        </w:rPr>
        <w:t>e ;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e</w:t>
      </w:r>
      <w:r w:rsidR="00291331">
        <w:rPr>
          <w:rFonts w:ascii="Times New Roman" w:eastAsia="Calibri" w:hAnsi="Times New Roman"/>
          <w:sz w:val="24"/>
          <w:szCs w:val="24"/>
        </w:rPr>
        <w:t>lse,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 </w:t>
      </w:r>
      <w:r w:rsidR="002F13BE">
        <w:rPr>
          <w:rFonts w:ascii="Times New Roman" w:eastAsia="Calibri" w:hAnsi="Times New Roman"/>
          <w:sz w:val="24"/>
          <w:szCs w:val="24"/>
        </w:rPr>
        <w:t>toggl</w:t>
      </w:r>
      <w:r w:rsidR="00FC1198">
        <w:rPr>
          <w:rFonts w:ascii="Times New Roman" w:eastAsia="Calibri" w:hAnsi="Times New Roman"/>
          <w:sz w:val="24"/>
          <w:szCs w:val="24"/>
        </w:rPr>
        <w:t>ing</w:t>
      </w:r>
      <w:r w:rsidR="002F13BE">
        <w:rPr>
          <w:rFonts w:ascii="Times New Roman" w:eastAsia="Calibri" w:hAnsi="Times New Roman"/>
          <w:sz w:val="24"/>
          <w:szCs w:val="24"/>
        </w:rPr>
        <w:t xml:space="preserve"> 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results </w:t>
      </w:r>
      <w:r w:rsidR="00291331">
        <w:rPr>
          <w:rFonts w:ascii="Times New Roman" w:eastAsia="Calibri" w:hAnsi="Times New Roman"/>
          <w:sz w:val="24"/>
          <w:szCs w:val="24"/>
        </w:rPr>
        <w:t>are obtained.</w:t>
      </w:r>
      <w:r w:rsidR="005566CB" w:rsidRPr="00570A16">
        <w:rPr>
          <w:rFonts w:ascii="Times New Roman" w:eastAsia="Calibri" w:hAnsi="Times New Roman"/>
          <w:sz w:val="24"/>
          <w:szCs w:val="24"/>
        </w:rPr>
        <w:t xml:space="preserve"> </w:t>
      </w:r>
    </w:p>
    <w:p w14:paraId="3AB32F3D" w14:textId="178F7893" w:rsidR="00FD62D8" w:rsidRDefault="005566CB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291331">
        <w:rPr>
          <w:rFonts w:ascii="Times New Roman" w:eastAsia="Calibri" w:hAnsi="Times New Roman"/>
          <w:sz w:val="24"/>
          <w:szCs w:val="24"/>
        </w:rPr>
        <w:t>The</w:t>
      </w:r>
      <w:r w:rsidR="002F13BE" w:rsidRPr="00291331">
        <w:rPr>
          <w:rFonts w:ascii="Times New Roman" w:eastAsia="Calibri" w:hAnsi="Times New Roman"/>
          <w:sz w:val="24"/>
          <w:szCs w:val="24"/>
        </w:rPr>
        <w:t>re are 3</w:t>
      </w:r>
      <w:r w:rsidRPr="00291331">
        <w:rPr>
          <w:rFonts w:ascii="Times New Roman" w:eastAsia="Calibri" w:hAnsi="Times New Roman"/>
          <w:sz w:val="24"/>
          <w:szCs w:val="24"/>
        </w:rPr>
        <w:t xml:space="preserve"> types of</w:t>
      </w:r>
      <w:r w:rsidRPr="00C03425">
        <w:rPr>
          <w:rFonts w:ascii="Times New Roman" w:eastAsia="Calibri" w:hAnsi="Times New Roman"/>
          <w:b/>
          <w:bCs/>
          <w:sz w:val="24"/>
          <w:szCs w:val="24"/>
        </w:rPr>
        <w:t xml:space="preserve"> pulse-triggered flip-flops are S-R, J-K and D</w:t>
      </w:r>
      <w:r w:rsidRPr="00570A16">
        <w:rPr>
          <w:rFonts w:ascii="Times New Roman" w:eastAsia="Calibri" w:hAnsi="Times New Roman"/>
          <w:sz w:val="24"/>
          <w:szCs w:val="24"/>
        </w:rPr>
        <w:t>.</w:t>
      </w:r>
      <w:r w:rsidR="00C15FB5">
        <w:rPr>
          <w:rFonts w:ascii="Times New Roman" w:eastAsia="Calibri" w:hAnsi="Times New Roman"/>
          <w:sz w:val="24"/>
          <w:szCs w:val="24"/>
        </w:rPr>
        <w:t xml:space="preserve"> </w:t>
      </w:r>
    </w:p>
    <w:p w14:paraId="761163E2" w14:textId="77777777" w:rsidR="0034102B" w:rsidRPr="008465BA" w:rsidRDefault="0034102B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6"/>
          <w:szCs w:val="6"/>
        </w:rPr>
      </w:pPr>
    </w:p>
    <w:p w14:paraId="3341F77E" w14:textId="77777777" w:rsidR="008465BA" w:rsidRPr="008465BA" w:rsidRDefault="008465BA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6"/>
          <w:szCs w:val="6"/>
        </w:rPr>
      </w:pPr>
    </w:p>
    <w:p w14:paraId="526CCCB8" w14:textId="1AAAC21E" w:rsidR="002909F7" w:rsidRDefault="002909F7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B0DBC99" wp14:editId="3FD0318A">
            <wp:extent cx="3741550" cy="125128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19" cy="13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0C9D" w14:textId="77777777" w:rsidR="002F13BE" w:rsidRDefault="002F13BE" w:rsidP="005566CB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7090D13F" w14:textId="7EB84A9B" w:rsidR="0068198E" w:rsidRDefault="0068198E" w:rsidP="0068198E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68198E">
        <w:rPr>
          <w:rFonts w:ascii="Times New Roman" w:eastAsia="Calibri" w:hAnsi="Times New Roman"/>
          <w:b/>
          <w:bCs/>
          <w:sz w:val="24"/>
          <w:szCs w:val="24"/>
        </w:rPr>
        <w:t>Edge-triggered flip-flops:</w:t>
      </w:r>
      <w:r w:rsidRPr="0068198E">
        <w:rPr>
          <w:rFonts w:ascii="Times New Roman" w:eastAsia="Calibri" w:hAnsi="Times New Roman"/>
          <w:sz w:val="24"/>
          <w:szCs w:val="24"/>
        </w:rPr>
        <w:t xml:space="preserve"> </w:t>
      </w:r>
    </w:p>
    <w:p w14:paraId="647C44F4" w14:textId="77777777" w:rsidR="00B56B18" w:rsidRDefault="0068198E" w:rsidP="00D71D79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68198E">
        <w:rPr>
          <w:rFonts w:ascii="Times New Roman" w:eastAsia="Calibri" w:hAnsi="Times New Roman"/>
          <w:sz w:val="24"/>
          <w:szCs w:val="24"/>
        </w:rPr>
        <w:t>It changes states either at the positive edge (rising edge) or at the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68198E">
        <w:rPr>
          <w:rFonts w:ascii="Times New Roman" w:eastAsia="Calibri" w:hAnsi="Times New Roman"/>
          <w:sz w:val="24"/>
          <w:szCs w:val="24"/>
        </w:rPr>
        <w:t>negative edge (falling edge) of the clock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68198E">
        <w:rPr>
          <w:rFonts w:ascii="Times New Roman" w:eastAsia="Calibri" w:hAnsi="Times New Roman"/>
          <w:sz w:val="24"/>
          <w:szCs w:val="24"/>
        </w:rPr>
        <w:t xml:space="preserve">pulse on the control input. </w:t>
      </w:r>
      <w:r w:rsidR="00D71D79">
        <w:rPr>
          <w:rFonts w:ascii="Times New Roman" w:eastAsia="Calibri" w:hAnsi="Times New Roman"/>
          <w:sz w:val="24"/>
          <w:szCs w:val="24"/>
        </w:rPr>
        <w:t>The</w:t>
      </w:r>
      <w:r w:rsidRPr="0068198E">
        <w:rPr>
          <w:rFonts w:ascii="Times New Roman" w:eastAsia="Calibri" w:hAnsi="Times New Roman"/>
          <w:sz w:val="24"/>
          <w:szCs w:val="24"/>
        </w:rPr>
        <w:t xml:space="preserve"> small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D71D79" w:rsidRPr="0068198E">
        <w:rPr>
          <w:rFonts w:ascii="Times New Roman" w:eastAsia="Calibri" w:hAnsi="Times New Roman"/>
          <w:sz w:val="24"/>
          <w:szCs w:val="24"/>
        </w:rPr>
        <w:t>triangu</w:t>
      </w:r>
      <w:r w:rsidR="00D71D79">
        <w:rPr>
          <w:rFonts w:ascii="Times New Roman" w:eastAsia="Calibri" w:hAnsi="Times New Roman"/>
          <w:sz w:val="24"/>
          <w:szCs w:val="24"/>
        </w:rPr>
        <w:t xml:space="preserve">lar symbol is </w:t>
      </w:r>
      <w:r w:rsidRPr="0068198E">
        <w:rPr>
          <w:rFonts w:ascii="Times New Roman" w:eastAsia="Calibri" w:hAnsi="Times New Roman"/>
          <w:sz w:val="24"/>
          <w:szCs w:val="24"/>
        </w:rPr>
        <w:t xml:space="preserve">called the </w:t>
      </w:r>
      <w:r w:rsidRPr="00D71D79">
        <w:rPr>
          <w:rFonts w:ascii="Times New Roman" w:eastAsia="Calibri" w:hAnsi="Times New Roman"/>
          <w:b/>
          <w:bCs/>
          <w:sz w:val="24"/>
          <w:szCs w:val="24"/>
        </w:rPr>
        <w:t>dynamic input indicator</w:t>
      </w:r>
      <w:r w:rsidRPr="0068198E">
        <w:rPr>
          <w:rFonts w:ascii="Times New Roman" w:eastAsia="Calibri" w:hAnsi="Times New Roman"/>
          <w:sz w:val="24"/>
          <w:szCs w:val="24"/>
        </w:rPr>
        <w:t>, is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68198E">
        <w:rPr>
          <w:rFonts w:ascii="Times New Roman" w:eastAsia="Calibri" w:hAnsi="Times New Roman"/>
          <w:sz w:val="24"/>
          <w:szCs w:val="24"/>
        </w:rPr>
        <w:t xml:space="preserve">used to identify an edge-triggered flip-flop. </w:t>
      </w:r>
    </w:p>
    <w:p w14:paraId="1D45D1DF" w14:textId="0E6E2FCB" w:rsidR="00813ED7" w:rsidRDefault="00B56B18" w:rsidP="00D71D79">
      <w:pPr>
        <w:widowControl w:val="0"/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68198E">
        <w:rPr>
          <w:rFonts w:ascii="Times New Roman" w:eastAsia="Calibri" w:hAnsi="Times New Roman"/>
          <w:sz w:val="24"/>
          <w:szCs w:val="24"/>
        </w:rPr>
        <w:t>The three basic types are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68198E">
        <w:rPr>
          <w:rFonts w:ascii="Times New Roman" w:eastAsia="Calibri" w:hAnsi="Times New Roman"/>
          <w:sz w:val="24"/>
          <w:szCs w:val="24"/>
        </w:rPr>
        <w:t xml:space="preserve">introduced here: </w:t>
      </w:r>
      <w:r w:rsidRPr="00D71D79">
        <w:rPr>
          <w:rFonts w:ascii="Times New Roman" w:eastAsia="Calibri" w:hAnsi="Times New Roman"/>
          <w:b/>
          <w:bCs/>
          <w:sz w:val="24"/>
          <w:szCs w:val="24"/>
        </w:rPr>
        <w:t>S-R, J-K and D</w:t>
      </w:r>
      <w:r w:rsidRPr="0068198E">
        <w:rPr>
          <w:rFonts w:ascii="Times New Roman" w:eastAsia="Calibri" w:hAnsi="Times New Roman"/>
          <w:sz w:val="24"/>
          <w:szCs w:val="24"/>
        </w:rPr>
        <w:t xml:space="preserve">. </w:t>
      </w:r>
      <w:r w:rsidR="0068198E" w:rsidRPr="0068198E">
        <w:rPr>
          <w:rFonts w:ascii="Times New Roman" w:eastAsia="Calibri" w:hAnsi="Times New Roman"/>
          <w:sz w:val="24"/>
          <w:szCs w:val="24"/>
        </w:rPr>
        <w:t xml:space="preserve">The S-R, J-K and D inputs are called </w:t>
      </w:r>
      <w:r w:rsidR="0068198E" w:rsidRPr="00003485">
        <w:rPr>
          <w:rFonts w:ascii="Times New Roman" w:eastAsia="Calibri" w:hAnsi="Times New Roman"/>
          <w:b/>
          <w:bCs/>
          <w:sz w:val="24"/>
          <w:szCs w:val="24"/>
        </w:rPr>
        <w:t>synchronous inputs</w:t>
      </w:r>
      <w:r w:rsidR="0068198E" w:rsidRPr="0068198E">
        <w:rPr>
          <w:rFonts w:ascii="Times New Roman" w:eastAsia="Calibri" w:hAnsi="Times New Roman"/>
          <w:sz w:val="24"/>
          <w:szCs w:val="24"/>
        </w:rPr>
        <w:t xml:space="preserve"> because data on these inputs are</w:t>
      </w:r>
      <w:r w:rsidR="0068198E">
        <w:rPr>
          <w:rFonts w:ascii="Times New Roman" w:eastAsia="Calibri" w:hAnsi="Times New Roman"/>
          <w:sz w:val="24"/>
          <w:szCs w:val="24"/>
        </w:rPr>
        <w:t xml:space="preserve"> </w:t>
      </w:r>
      <w:r w:rsidR="0068198E" w:rsidRPr="0068198E">
        <w:rPr>
          <w:rFonts w:ascii="Times New Roman" w:eastAsia="Calibri" w:hAnsi="Times New Roman"/>
          <w:sz w:val="24"/>
          <w:szCs w:val="24"/>
        </w:rPr>
        <w:t xml:space="preserve">transferred to the flip-flops output only on the triggering edge of the clock pulse. </w:t>
      </w:r>
      <w:r w:rsidR="00D71D79" w:rsidRPr="00D71D79">
        <w:rPr>
          <w:rFonts w:ascii="Times New Roman" w:eastAsia="Calibri" w:hAnsi="Times New Roman"/>
          <w:sz w:val="24"/>
          <w:szCs w:val="24"/>
        </w:rPr>
        <w:t>pulse.</w:t>
      </w:r>
      <w:r w:rsidR="00084ED0">
        <w:rPr>
          <w:rFonts w:ascii="Times New Roman" w:eastAsia="Calibri" w:hAnsi="Times New Roman"/>
          <w:sz w:val="24"/>
          <w:szCs w:val="24"/>
        </w:rPr>
        <w:t xml:space="preserve"> T</w:t>
      </w:r>
      <w:r w:rsidR="00D71D79" w:rsidRPr="00D71D79">
        <w:rPr>
          <w:rFonts w:ascii="Times New Roman" w:eastAsia="Calibri" w:hAnsi="Times New Roman"/>
          <w:sz w:val="24"/>
          <w:szCs w:val="24"/>
        </w:rPr>
        <w:t xml:space="preserve">he (SET) </w:t>
      </w:r>
      <w:r w:rsidR="00084ED0">
        <w:rPr>
          <w:rFonts w:ascii="Times New Roman" w:eastAsia="Calibri" w:hAnsi="Times New Roman"/>
          <w:sz w:val="24"/>
          <w:szCs w:val="24"/>
        </w:rPr>
        <w:t xml:space="preserve">&amp; </w:t>
      </w:r>
      <w:r w:rsidR="00D71D79" w:rsidRPr="00D71D79">
        <w:rPr>
          <w:rFonts w:ascii="Times New Roman" w:eastAsia="Calibri" w:hAnsi="Times New Roman"/>
          <w:sz w:val="24"/>
          <w:szCs w:val="24"/>
        </w:rPr>
        <w:t xml:space="preserve">(CLR) inputs are called </w:t>
      </w:r>
      <w:r w:rsidR="00D71D79" w:rsidRPr="00003485">
        <w:rPr>
          <w:rFonts w:ascii="Times New Roman" w:eastAsia="Calibri" w:hAnsi="Times New Roman"/>
          <w:b/>
          <w:bCs/>
          <w:sz w:val="24"/>
          <w:szCs w:val="24"/>
        </w:rPr>
        <w:t>asynchronous inputs</w:t>
      </w:r>
      <w:r w:rsidR="00D71D79" w:rsidRPr="00D71D79">
        <w:rPr>
          <w:rFonts w:ascii="Times New Roman" w:eastAsia="Calibri" w:hAnsi="Times New Roman"/>
          <w:sz w:val="24"/>
          <w:szCs w:val="24"/>
        </w:rPr>
        <w:t>, as they are</w:t>
      </w:r>
      <w:r w:rsidR="00D71D79">
        <w:rPr>
          <w:rFonts w:ascii="Times New Roman" w:eastAsia="Calibri" w:hAnsi="Times New Roman"/>
          <w:sz w:val="24"/>
          <w:szCs w:val="24"/>
        </w:rPr>
        <w:t xml:space="preserve"> </w:t>
      </w:r>
      <w:r w:rsidR="00D71D79" w:rsidRPr="00D71D79">
        <w:rPr>
          <w:rFonts w:ascii="Times New Roman" w:eastAsia="Calibri" w:hAnsi="Times New Roman"/>
          <w:sz w:val="24"/>
          <w:szCs w:val="24"/>
        </w:rPr>
        <w:t>inputs that affect the state of the flip-flop independent of the clock. For the synchronous</w:t>
      </w:r>
      <w:r w:rsidR="00084ED0">
        <w:rPr>
          <w:rFonts w:ascii="Times New Roman" w:eastAsia="Calibri" w:hAnsi="Times New Roman"/>
          <w:sz w:val="24"/>
          <w:szCs w:val="24"/>
        </w:rPr>
        <w:t xml:space="preserve"> </w:t>
      </w:r>
      <w:r w:rsidR="00D71D79" w:rsidRPr="00D71D79">
        <w:rPr>
          <w:rFonts w:ascii="Times New Roman" w:eastAsia="Calibri" w:hAnsi="Times New Roman"/>
          <w:sz w:val="24"/>
          <w:szCs w:val="24"/>
        </w:rPr>
        <w:t xml:space="preserve">operations to work properly, </w:t>
      </w:r>
      <w:r w:rsidR="00084ED0">
        <w:rPr>
          <w:rFonts w:ascii="Times New Roman" w:eastAsia="Calibri" w:hAnsi="Times New Roman"/>
          <w:sz w:val="24"/>
          <w:szCs w:val="24"/>
        </w:rPr>
        <w:t xml:space="preserve">both </w:t>
      </w:r>
      <w:r w:rsidR="00D71D79" w:rsidRPr="00D71D79">
        <w:rPr>
          <w:rFonts w:ascii="Times New Roman" w:eastAsia="Calibri" w:hAnsi="Times New Roman"/>
          <w:sz w:val="24"/>
          <w:szCs w:val="24"/>
        </w:rPr>
        <w:t>these asynchronous inputs must be LOW.</w:t>
      </w:r>
    </w:p>
    <w:p w14:paraId="099FED8F" w14:textId="77777777" w:rsidR="00C03425" w:rsidRDefault="00C03425" w:rsidP="00C03425">
      <w:pPr>
        <w:spacing w:after="0"/>
        <w:ind w:left="1440" w:firstLine="720"/>
        <w:rPr>
          <w:rFonts w:ascii="Times New Roman" w:eastAsia="Calibri" w:hAnsi="Times New Roman"/>
          <w:sz w:val="24"/>
          <w:szCs w:val="24"/>
        </w:rPr>
      </w:pPr>
    </w:p>
    <w:p w14:paraId="4B6F5531" w14:textId="073B5105" w:rsidR="007F5BD0" w:rsidRPr="008E5FD4" w:rsidRDefault="002909F7" w:rsidP="00C03425">
      <w:pPr>
        <w:spacing w:after="0"/>
        <w:ind w:left="1440" w:firstLine="720"/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15168561" wp14:editId="66B1804D">
            <wp:extent cx="3214307" cy="1313046"/>
            <wp:effectExtent l="0" t="0" r="571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91" cy="14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BD0" w:rsidRPr="008E5FD4" w:rsidSect="00A2476E">
      <w:headerReference w:type="default" r:id="rId25"/>
      <w:footerReference w:type="default" r:id="rId26"/>
      <w:pgSz w:w="12240" w:h="15840"/>
      <w:pgMar w:top="765" w:right="851" w:bottom="765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F54A8" w14:textId="77777777" w:rsidR="0070538F" w:rsidRDefault="0070538F" w:rsidP="00886AD6">
      <w:pPr>
        <w:spacing w:after="0" w:line="240" w:lineRule="auto"/>
      </w:pPr>
      <w:r>
        <w:separator/>
      </w:r>
    </w:p>
  </w:endnote>
  <w:endnote w:type="continuationSeparator" w:id="0">
    <w:p w14:paraId="45B5AF9C" w14:textId="77777777" w:rsidR="0070538F" w:rsidRDefault="0070538F" w:rsidP="0088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D58DD" w14:textId="77777777" w:rsidR="004C4298" w:rsidRDefault="004C42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6B97">
      <w:rPr>
        <w:noProof/>
      </w:rPr>
      <w:t>54</w:t>
    </w:r>
    <w:r>
      <w:rPr>
        <w:noProof/>
      </w:rPr>
      <w:fldChar w:fldCharType="end"/>
    </w:r>
  </w:p>
  <w:p w14:paraId="7DB6CFC0" w14:textId="77777777" w:rsidR="004C4298" w:rsidRDefault="004C4298" w:rsidP="00886AD6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Department of Computer Engineering</w:t>
    </w:r>
  </w:p>
  <w:p w14:paraId="694D052A" w14:textId="77777777" w:rsidR="004C4298" w:rsidRDefault="004C4298" w:rsidP="00886AD6">
    <w:pPr>
      <w:widowControl w:val="0"/>
      <w:overflowPunct w:val="0"/>
      <w:autoSpaceDE w:val="0"/>
      <w:autoSpaceDN w:val="0"/>
      <w:adjustRightInd w:val="0"/>
      <w:spacing w:after="0" w:line="240" w:lineRule="auto"/>
      <w:jc w:val="right"/>
    </w:pPr>
    <w:r>
      <w:rPr>
        <w:rFonts w:cs="Calibri"/>
      </w:rPr>
      <w:t>DD/JUL 20-21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3B773" w14:textId="77777777" w:rsidR="0070538F" w:rsidRDefault="0070538F" w:rsidP="00886AD6">
      <w:pPr>
        <w:spacing w:after="0" w:line="240" w:lineRule="auto"/>
      </w:pPr>
      <w:r>
        <w:separator/>
      </w:r>
    </w:p>
  </w:footnote>
  <w:footnote w:type="continuationSeparator" w:id="0">
    <w:p w14:paraId="56C8983C" w14:textId="77777777" w:rsidR="0070538F" w:rsidRDefault="0070538F" w:rsidP="0088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018CC" w14:textId="77777777" w:rsidR="004C4298" w:rsidRDefault="004C4298" w:rsidP="008E5FD4">
    <w:pPr>
      <w:pStyle w:val="Header"/>
      <w:tabs>
        <w:tab w:val="left" w:pos="1264"/>
      </w:tabs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0" allowOverlap="1" wp14:anchorId="6E972FBD" wp14:editId="390F5980">
          <wp:simplePos x="0" y="0"/>
          <wp:positionH relativeFrom="page">
            <wp:posOffset>734060</wp:posOffset>
          </wp:positionH>
          <wp:positionV relativeFrom="page">
            <wp:posOffset>487045</wp:posOffset>
          </wp:positionV>
          <wp:extent cx="590550" cy="5334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7216" behindDoc="1" locked="0" layoutInCell="0" allowOverlap="1" wp14:anchorId="1CE95673" wp14:editId="3EA6302D">
          <wp:simplePos x="0" y="0"/>
          <wp:positionH relativeFrom="page">
            <wp:posOffset>6475730</wp:posOffset>
          </wp:positionH>
          <wp:positionV relativeFrom="page">
            <wp:posOffset>535305</wp:posOffset>
          </wp:positionV>
          <wp:extent cx="590550" cy="48577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5168" behindDoc="1" locked="0" layoutInCell="0" allowOverlap="1" wp14:anchorId="0893033F" wp14:editId="0AF033A6">
          <wp:simplePos x="0" y="0"/>
          <wp:positionH relativeFrom="page">
            <wp:posOffset>3649980</wp:posOffset>
          </wp:positionH>
          <wp:positionV relativeFrom="page">
            <wp:posOffset>484505</wp:posOffset>
          </wp:positionV>
          <wp:extent cx="713105" cy="58801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14:paraId="4BD449F0" w14:textId="77777777" w:rsidR="004C4298" w:rsidRDefault="004C4298">
    <w:pPr>
      <w:pStyle w:val="Header"/>
    </w:pPr>
  </w:p>
  <w:p w14:paraId="2A255188" w14:textId="77777777" w:rsidR="004C4298" w:rsidRDefault="004C4298">
    <w:pPr>
      <w:pStyle w:val="Header"/>
    </w:pPr>
  </w:p>
  <w:p w14:paraId="74B5A3F9" w14:textId="77777777" w:rsidR="004C4298" w:rsidRDefault="004C4298">
    <w:pPr>
      <w:pStyle w:val="Header"/>
    </w:pPr>
  </w:p>
  <w:p w14:paraId="776071ED" w14:textId="77777777" w:rsidR="004C4298" w:rsidRDefault="004C4298" w:rsidP="00886AD6">
    <w:pPr>
      <w:widowControl w:val="0"/>
      <w:autoSpaceDE w:val="0"/>
      <w:autoSpaceDN w:val="0"/>
      <w:adjustRightInd w:val="0"/>
      <w:spacing w:after="0" w:line="240" w:lineRule="auto"/>
      <w:ind w:left="4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K. J. Somaiya College of Engineering, Mumbai-77</w:t>
    </w:r>
  </w:p>
  <w:p w14:paraId="49FF95A5" w14:textId="77777777" w:rsidR="004C4298" w:rsidRDefault="004C4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632308C"/>
    <w:multiLevelType w:val="hybridMultilevel"/>
    <w:tmpl w:val="2C1EE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124261"/>
    <w:multiLevelType w:val="hybridMultilevel"/>
    <w:tmpl w:val="17BE2FD6"/>
    <w:lvl w:ilvl="0" w:tplc="4B8EE68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340A9"/>
    <w:multiLevelType w:val="hybridMultilevel"/>
    <w:tmpl w:val="31AC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56"/>
    <w:rsid w:val="00003485"/>
    <w:rsid w:val="00004C56"/>
    <w:rsid w:val="00032EC4"/>
    <w:rsid w:val="00041F58"/>
    <w:rsid w:val="00057BC2"/>
    <w:rsid w:val="00063187"/>
    <w:rsid w:val="00073A33"/>
    <w:rsid w:val="00083E7D"/>
    <w:rsid w:val="00084ED0"/>
    <w:rsid w:val="000A7134"/>
    <w:rsid w:val="000B59DE"/>
    <w:rsid w:val="000C0108"/>
    <w:rsid w:val="000F54F9"/>
    <w:rsid w:val="000F5D5E"/>
    <w:rsid w:val="00105B01"/>
    <w:rsid w:val="00115BE4"/>
    <w:rsid w:val="001202F7"/>
    <w:rsid w:val="0012765A"/>
    <w:rsid w:val="0014111A"/>
    <w:rsid w:val="0015371E"/>
    <w:rsid w:val="001811D4"/>
    <w:rsid w:val="001865AB"/>
    <w:rsid w:val="001E5429"/>
    <w:rsid w:val="001F7700"/>
    <w:rsid w:val="00206E42"/>
    <w:rsid w:val="00212AC1"/>
    <w:rsid w:val="00232A5B"/>
    <w:rsid w:val="0024468F"/>
    <w:rsid w:val="0024785F"/>
    <w:rsid w:val="00250531"/>
    <w:rsid w:val="00250B5D"/>
    <w:rsid w:val="002566D2"/>
    <w:rsid w:val="00261733"/>
    <w:rsid w:val="002625BD"/>
    <w:rsid w:val="00262EEC"/>
    <w:rsid w:val="002744C3"/>
    <w:rsid w:val="002909F7"/>
    <w:rsid w:val="00291331"/>
    <w:rsid w:val="00292FE6"/>
    <w:rsid w:val="002A3088"/>
    <w:rsid w:val="002D37B5"/>
    <w:rsid w:val="002D69FD"/>
    <w:rsid w:val="002E6C9F"/>
    <w:rsid w:val="002F13BE"/>
    <w:rsid w:val="002F2A89"/>
    <w:rsid w:val="00303C2F"/>
    <w:rsid w:val="00311F47"/>
    <w:rsid w:val="003203F7"/>
    <w:rsid w:val="00324A61"/>
    <w:rsid w:val="0034102B"/>
    <w:rsid w:val="00343CAD"/>
    <w:rsid w:val="003A3C52"/>
    <w:rsid w:val="003A426C"/>
    <w:rsid w:val="003C03D6"/>
    <w:rsid w:val="003C64DA"/>
    <w:rsid w:val="003D0B3E"/>
    <w:rsid w:val="003E5F33"/>
    <w:rsid w:val="00404855"/>
    <w:rsid w:val="0041359B"/>
    <w:rsid w:val="00427114"/>
    <w:rsid w:val="0044073B"/>
    <w:rsid w:val="00444218"/>
    <w:rsid w:val="00457079"/>
    <w:rsid w:val="00462CC8"/>
    <w:rsid w:val="00491346"/>
    <w:rsid w:val="004B202F"/>
    <w:rsid w:val="004C09AA"/>
    <w:rsid w:val="004C4298"/>
    <w:rsid w:val="004C65E9"/>
    <w:rsid w:val="004D72B1"/>
    <w:rsid w:val="004E383D"/>
    <w:rsid w:val="004F07D3"/>
    <w:rsid w:val="004F1086"/>
    <w:rsid w:val="005135D8"/>
    <w:rsid w:val="00520717"/>
    <w:rsid w:val="00536493"/>
    <w:rsid w:val="00540A4E"/>
    <w:rsid w:val="00551DD7"/>
    <w:rsid w:val="005566CB"/>
    <w:rsid w:val="00565F93"/>
    <w:rsid w:val="00570A16"/>
    <w:rsid w:val="00580965"/>
    <w:rsid w:val="00583FCF"/>
    <w:rsid w:val="0059437A"/>
    <w:rsid w:val="005B2810"/>
    <w:rsid w:val="005B3826"/>
    <w:rsid w:val="005C6719"/>
    <w:rsid w:val="005D5B66"/>
    <w:rsid w:val="00603504"/>
    <w:rsid w:val="006563C5"/>
    <w:rsid w:val="00656E5C"/>
    <w:rsid w:val="00677CC4"/>
    <w:rsid w:val="0068198E"/>
    <w:rsid w:val="00686D7F"/>
    <w:rsid w:val="00691739"/>
    <w:rsid w:val="006B4A28"/>
    <w:rsid w:val="006B7B60"/>
    <w:rsid w:val="006E3A38"/>
    <w:rsid w:val="006E5567"/>
    <w:rsid w:val="00704F90"/>
    <w:rsid w:val="0070538F"/>
    <w:rsid w:val="00714A75"/>
    <w:rsid w:val="00716D29"/>
    <w:rsid w:val="00724512"/>
    <w:rsid w:val="007248D2"/>
    <w:rsid w:val="0073270B"/>
    <w:rsid w:val="007347BA"/>
    <w:rsid w:val="0074644A"/>
    <w:rsid w:val="00785B2B"/>
    <w:rsid w:val="00787B64"/>
    <w:rsid w:val="00792E96"/>
    <w:rsid w:val="007A5C4A"/>
    <w:rsid w:val="007B2938"/>
    <w:rsid w:val="007B32D5"/>
    <w:rsid w:val="007B3DF6"/>
    <w:rsid w:val="007B5F36"/>
    <w:rsid w:val="007C0929"/>
    <w:rsid w:val="007C1415"/>
    <w:rsid w:val="007C41F0"/>
    <w:rsid w:val="007D01EA"/>
    <w:rsid w:val="007D398E"/>
    <w:rsid w:val="007D578D"/>
    <w:rsid w:val="007E3F5B"/>
    <w:rsid w:val="007E79CB"/>
    <w:rsid w:val="007F1423"/>
    <w:rsid w:val="007F5BD0"/>
    <w:rsid w:val="00803CD8"/>
    <w:rsid w:val="00806147"/>
    <w:rsid w:val="0081227B"/>
    <w:rsid w:val="00813ED7"/>
    <w:rsid w:val="0081472F"/>
    <w:rsid w:val="00840140"/>
    <w:rsid w:val="008465BA"/>
    <w:rsid w:val="008503C2"/>
    <w:rsid w:val="00850502"/>
    <w:rsid w:val="00855C3A"/>
    <w:rsid w:val="00861BA7"/>
    <w:rsid w:val="00873B9C"/>
    <w:rsid w:val="00886AD6"/>
    <w:rsid w:val="0089148B"/>
    <w:rsid w:val="008919DD"/>
    <w:rsid w:val="00895F84"/>
    <w:rsid w:val="008A1A88"/>
    <w:rsid w:val="008A3CC4"/>
    <w:rsid w:val="008C15AC"/>
    <w:rsid w:val="008C1945"/>
    <w:rsid w:val="008D143B"/>
    <w:rsid w:val="008D201F"/>
    <w:rsid w:val="008D6FEA"/>
    <w:rsid w:val="008E0DD8"/>
    <w:rsid w:val="008E2414"/>
    <w:rsid w:val="008E5FD4"/>
    <w:rsid w:val="00907258"/>
    <w:rsid w:val="009238D2"/>
    <w:rsid w:val="009257C0"/>
    <w:rsid w:val="0092717A"/>
    <w:rsid w:val="00955487"/>
    <w:rsid w:val="0097130B"/>
    <w:rsid w:val="009B2880"/>
    <w:rsid w:val="009B296E"/>
    <w:rsid w:val="009F41DB"/>
    <w:rsid w:val="00A0746D"/>
    <w:rsid w:val="00A10B2F"/>
    <w:rsid w:val="00A13A63"/>
    <w:rsid w:val="00A2476E"/>
    <w:rsid w:val="00A37076"/>
    <w:rsid w:val="00A54463"/>
    <w:rsid w:val="00A60BF0"/>
    <w:rsid w:val="00A636E9"/>
    <w:rsid w:val="00A82203"/>
    <w:rsid w:val="00A8486A"/>
    <w:rsid w:val="00A871BC"/>
    <w:rsid w:val="00AA0C9E"/>
    <w:rsid w:val="00AA22B2"/>
    <w:rsid w:val="00AB1C9A"/>
    <w:rsid w:val="00AB5906"/>
    <w:rsid w:val="00AC42DC"/>
    <w:rsid w:val="00AC5606"/>
    <w:rsid w:val="00AE5DFA"/>
    <w:rsid w:val="00B008A5"/>
    <w:rsid w:val="00B11774"/>
    <w:rsid w:val="00B37C48"/>
    <w:rsid w:val="00B42185"/>
    <w:rsid w:val="00B43A9F"/>
    <w:rsid w:val="00B56B18"/>
    <w:rsid w:val="00B67110"/>
    <w:rsid w:val="00BA35EF"/>
    <w:rsid w:val="00BA4577"/>
    <w:rsid w:val="00BC0B0D"/>
    <w:rsid w:val="00BD4657"/>
    <w:rsid w:val="00BD4B35"/>
    <w:rsid w:val="00BF08AF"/>
    <w:rsid w:val="00BF711B"/>
    <w:rsid w:val="00C03425"/>
    <w:rsid w:val="00C03C25"/>
    <w:rsid w:val="00C10AC5"/>
    <w:rsid w:val="00C15D43"/>
    <w:rsid w:val="00C15FB5"/>
    <w:rsid w:val="00C24DF6"/>
    <w:rsid w:val="00C2731A"/>
    <w:rsid w:val="00C73E49"/>
    <w:rsid w:val="00C91EF3"/>
    <w:rsid w:val="00CC713A"/>
    <w:rsid w:val="00CD12C5"/>
    <w:rsid w:val="00CE2D34"/>
    <w:rsid w:val="00CF15C7"/>
    <w:rsid w:val="00D10242"/>
    <w:rsid w:val="00D13231"/>
    <w:rsid w:val="00D160E7"/>
    <w:rsid w:val="00D16C82"/>
    <w:rsid w:val="00D17633"/>
    <w:rsid w:val="00D205CC"/>
    <w:rsid w:val="00D25777"/>
    <w:rsid w:val="00D27571"/>
    <w:rsid w:val="00D33665"/>
    <w:rsid w:val="00D573BB"/>
    <w:rsid w:val="00D61B3E"/>
    <w:rsid w:val="00D67F5C"/>
    <w:rsid w:val="00D71167"/>
    <w:rsid w:val="00D7192F"/>
    <w:rsid w:val="00D71D79"/>
    <w:rsid w:val="00D819CA"/>
    <w:rsid w:val="00D87E90"/>
    <w:rsid w:val="00D96898"/>
    <w:rsid w:val="00DB043F"/>
    <w:rsid w:val="00DD6B9E"/>
    <w:rsid w:val="00DE7FEA"/>
    <w:rsid w:val="00DF1488"/>
    <w:rsid w:val="00E01935"/>
    <w:rsid w:val="00E046A5"/>
    <w:rsid w:val="00E04E9D"/>
    <w:rsid w:val="00E37723"/>
    <w:rsid w:val="00E54B32"/>
    <w:rsid w:val="00E60C96"/>
    <w:rsid w:val="00E67EB5"/>
    <w:rsid w:val="00E869FE"/>
    <w:rsid w:val="00EA6DE1"/>
    <w:rsid w:val="00EB4100"/>
    <w:rsid w:val="00EE680E"/>
    <w:rsid w:val="00EF5F89"/>
    <w:rsid w:val="00EF74EF"/>
    <w:rsid w:val="00F01EA8"/>
    <w:rsid w:val="00F0389B"/>
    <w:rsid w:val="00F25DB2"/>
    <w:rsid w:val="00F26775"/>
    <w:rsid w:val="00F32C6C"/>
    <w:rsid w:val="00F35A65"/>
    <w:rsid w:val="00F36E82"/>
    <w:rsid w:val="00F436AC"/>
    <w:rsid w:val="00F4372E"/>
    <w:rsid w:val="00F44FBD"/>
    <w:rsid w:val="00F52173"/>
    <w:rsid w:val="00F85C03"/>
    <w:rsid w:val="00F86B97"/>
    <w:rsid w:val="00F91522"/>
    <w:rsid w:val="00F979DF"/>
    <w:rsid w:val="00FA6918"/>
    <w:rsid w:val="00FB54A6"/>
    <w:rsid w:val="00FC1015"/>
    <w:rsid w:val="00FC1198"/>
    <w:rsid w:val="00FC175F"/>
    <w:rsid w:val="00FC389C"/>
    <w:rsid w:val="00FD2360"/>
    <w:rsid w:val="00FD62D8"/>
    <w:rsid w:val="00FF1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5F07"/>
  <w15:docId w15:val="{B7C461BA-0970-4638-AF86-AFEC2CF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D6"/>
  </w:style>
  <w:style w:type="paragraph" w:styleId="Footer">
    <w:name w:val="footer"/>
    <w:basedOn w:val="Normal"/>
    <w:link w:val="FooterChar"/>
    <w:uiPriority w:val="99"/>
    <w:unhideWhenUsed/>
    <w:rsid w:val="0088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D6"/>
  </w:style>
  <w:style w:type="paragraph" w:styleId="BalloonText">
    <w:name w:val="Balloon Text"/>
    <w:basedOn w:val="Normal"/>
    <w:link w:val="BalloonTextChar"/>
    <w:uiPriority w:val="99"/>
    <w:semiHidden/>
    <w:unhideWhenUsed/>
    <w:rsid w:val="0088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6AD6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7B2938"/>
    <w:pPr>
      <w:suppressAutoHyphens/>
    </w:pPr>
    <w:rPr>
      <w:rFonts w:ascii="Times New Roman" w:eastAsia="Calibri" w:hAnsi="Times New Roman"/>
      <w:color w:val="000000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93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B2938"/>
    <w:rPr>
      <w:rFonts w:eastAsia="Times New Roman" w:cs="Times New Roman"/>
    </w:rPr>
  </w:style>
  <w:style w:type="character" w:styleId="Hyperlink">
    <w:name w:val="Hyperlink"/>
    <w:unhideWhenUsed/>
    <w:rsid w:val="0012765A"/>
    <w:rPr>
      <w:color w:val="0000FF"/>
      <w:u w:val="single"/>
    </w:rPr>
  </w:style>
  <w:style w:type="table" w:styleId="TableGrid">
    <w:name w:val="Table Grid"/>
    <w:basedOn w:val="TableNormal"/>
    <w:uiPriority w:val="59"/>
    <w:rsid w:val="0086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DefaultParagraphFont"/>
    <w:rsid w:val="00D573BB"/>
  </w:style>
  <w:style w:type="paragraph" w:styleId="ListParagraph">
    <w:name w:val="List Paragraph"/>
    <w:basedOn w:val="Normal"/>
    <w:qFormat/>
    <w:rsid w:val="002625BD"/>
    <w:pPr>
      <w:suppressAutoHyphens/>
      <w:ind w:left="720"/>
      <w:contextualSpacing/>
    </w:pPr>
    <w:rPr>
      <w:rFonts w:ascii="Times New Roman" w:eastAsia="Calibri" w:hAnsi="Times New Roman"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kgp.ernet.in/dec/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eg"/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tya\Sem%201%20and%202%20-%202014\DLDA\Manual%20&amp;%20Journal\DLDA_MANUAL_14_FINAL%204,5%20add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E2D4707D2AE4E9F92BACC13B8F020" ma:contentTypeVersion="5" ma:contentTypeDescription="Create a new document." ma:contentTypeScope="" ma:versionID="e7c548067220a1ae94364dd48214834d">
  <xsd:schema xmlns:xsd="http://www.w3.org/2001/XMLSchema" xmlns:xs="http://www.w3.org/2001/XMLSchema" xmlns:p="http://schemas.microsoft.com/office/2006/metadata/properties" xmlns:ns2="69eb286e-cc54-4c37-8c86-f83e3b40420e" targetNamespace="http://schemas.microsoft.com/office/2006/metadata/properties" ma:root="true" ma:fieldsID="5e37ab98da6c3e1a2e620666723339a6" ns2:_="">
    <xsd:import namespace="69eb286e-cc54-4c37-8c86-f83e3b4042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b286e-cc54-4c37-8c86-f83e3b4042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eb286e-cc54-4c37-8c86-f83e3b40420e" xsi:nil="true"/>
  </documentManagement>
</p:properties>
</file>

<file path=customXml/itemProps1.xml><?xml version="1.0" encoding="utf-8"?>
<ds:datastoreItem xmlns:ds="http://schemas.openxmlformats.org/officeDocument/2006/customXml" ds:itemID="{6F04097A-F78C-4AC2-A302-F8DFD231A0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077F3-E870-4124-9AAD-41F5D8A6910A}"/>
</file>

<file path=customXml/itemProps3.xml><?xml version="1.0" encoding="utf-8"?>
<ds:datastoreItem xmlns:ds="http://schemas.openxmlformats.org/officeDocument/2006/customXml" ds:itemID="{E39C12CC-A6BD-4475-AD63-7EC792017A11}"/>
</file>

<file path=customXml/itemProps4.xml><?xml version="1.0" encoding="utf-8"?>
<ds:datastoreItem xmlns:ds="http://schemas.openxmlformats.org/officeDocument/2006/customXml" ds:itemID="{AAB06F2E-EEA9-491F-AC4B-6D3F162BA573}"/>
</file>

<file path=docProps/app.xml><?xml version="1.0" encoding="utf-8"?>
<Properties xmlns="http://schemas.openxmlformats.org/officeDocument/2006/extended-properties" xmlns:vt="http://schemas.openxmlformats.org/officeDocument/2006/docPropsVTypes">
  <Template>DLDA_MANUAL_14_FINAL 4,5 added</Template>
  <TotalTime>213</TotalTime>
  <Pages>10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somaiya</Company>
  <LinksUpToDate>false</LinksUpToDate>
  <CharactersWithSpaces>6475</CharactersWithSpaces>
  <SharedDoc>false</SharedDoc>
  <HLinks>
    <vt:vector size="48" baseType="variant">
      <vt:variant>
        <vt:i4>5177358</vt:i4>
      </vt:variant>
      <vt:variant>
        <vt:i4>27</vt:i4>
      </vt:variant>
      <vt:variant>
        <vt:i4>0</vt:i4>
      </vt:variant>
      <vt:variant>
        <vt:i4>5</vt:i4>
      </vt:variant>
      <vt:variant>
        <vt:lpwstr>http://esd.cs.ucr.edu/labs/tutorial/</vt:lpwstr>
      </vt:variant>
      <vt:variant>
        <vt:lpwstr/>
      </vt:variant>
      <vt:variant>
        <vt:i4>5177358</vt:i4>
      </vt:variant>
      <vt:variant>
        <vt:i4>24</vt:i4>
      </vt:variant>
      <vt:variant>
        <vt:i4>0</vt:i4>
      </vt:variant>
      <vt:variant>
        <vt:i4>5</vt:i4>
      </vt:variant>
      <vt:variant>
        <vt:lpwstr>http://esd.cs.ucr.edu/labs/tutorial/</vt:lpwstr>
      </vt:variant>
      <vt:variant>
        <vt:lpwstr/>
      </vt:variant>
      <vt:variant>
        <vt:i4>3014766</vt:i4>
      </vt:variant>
      <vt:variant>
        <vt:i4>21</vt:i4>
      </vt:variant>
      <vt:variant>
        <vt:i4>0</vt:i4>
      </vt:variant>
      <vt:variant>
        <vt:i4>5</vt:i4>
      </vt:variant>
      <vt:variant>
        <vt:lpwstr>http://www.fatih.edu.tr/~aliadam/EEE122A/EEE122Ch6COUNTERS.pdf</vt:lpwstr>
      </vt:variant>
      <vt:variant>
        <vt:lpwstr/>
      </vt:variant>
      <vt:variant>
        <vt:i4>3014766</vt:i4>
      </vt:variant>
      <vt:variant>
        <vt:i4>18</vt:i4>
      </vt:variant>
      <vt:variant>
        <vt:i4>0</vt:i4>
      </vt:variant>
      <vt:variant>
        <vt:i4>5</vt:i4>
      </vt:variant>
      <vt:variant>
        <vt:lpwstr>http://www.fatih.edu.tr/~aliadam/EEE122A/EEE122Ch6COUNTERS.pdf</vt:lpwstr>
      </vt:variant>
      <vt:variant>
        <vt:lpwstr/>
      </vt:variant>
      <vt:variant>
        <vt:i4>4456457</vt:i4>
      </vt:variant>
      <vt:variant>
        <vt:i4>15</vt:i4>
      </vt:variant>
      <vt:variant>
        <vt:i4>0</vt:i4>
      </vt:variant>
      <vt:variant>
        <vt:i4>5</vt:i4>
      </vt:variant>
      <vt:variant>
        <vt:lpwstr>https://wiki.engr.illinois.edu/download/attachments/84770821/08-Multiplexers.pdf?version=2&amp;modificationDate=1285128827000</vt:lpwstr>
      </vt:variant>
      <vt:variant>
        <vt:lpwstr/>
      </vt:variant>
      <vt:variant>
        <vt:i4>4456457</vt:i4>
      </vt:variant>
      <vt:variant>
        <vt:i4>12</vt:i4>
      </vt:variant>
      <vt:variant>
        <vt:i4>0</vt:i4>
      </vt:variant>
      <vt:variant>
        <vt:i4>5</vt:i4>
      </vt:variant>
      <vt:variant>
        <vt:lpwstr>https://wiki.engr.illinois.edu/download/attachments/84770821/08-Multiplexers.pdf?version=2&amp;modificationDate=1285128827000</vt:lpwstr>
      </vt:variant>
      <vt:variant>
        <vt:lpwstr/>
      </vt:variant>
      <vt:variant>
        <vt:i4>131195</vt:i4>
      </vt:variant>
      <vt:variant>
        <vt:i4>3</vt:i4>
      </vt:variant>
      <vt:variant>
        <vt:i4>0</vt:i4>
      </vt:variant>
      <vt:variant>
        <vt:i4>5</vt:i4>
      </vt:variant>
      <vt:variant>
        <vt:lpwstr>http://physics.niser.ac.in/labmanuals/sem5/elect/7_ADDER SUBTRACTOR CIRCUITS.pdf</vt:lpwstr>
      </vt:variant>
      <vt:variant>
        <vt:lpwstr/>
      </vt:variant>
      <vt:variant>
        <vt:i4>131195</vt:i4>
      </vt:variant>
      <vt:variant>
        <vt:i4>0</vt:i4>
      </vt:variant>
      <vt:variant>
        <vt:i4>0</vt:i4>
      </vt:variant>
      <vt:variant>
        <vt:i4>5</vt:i4>
      </vt:variant>
      <vt:variant>
        <vt:lpwstr>http://physics.niser.ac.in/labmanuals/sem5/elect/7_ADDER SUBTRACTOR CIRCUITS.pdf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NIDHI BHANUSHALI</cp:lastModifiedBy>
  <cp:revision>193</cp:revision>
  <dcterms:created xsi:type="dcterms:W3CDTF">2018-07-18T06:32:00Z</dcterms:created>
  <dcterms:modified xsi:type="dcterms:W3CDTF">2020-10-28T14:41:00Z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0x0101004CFE2D4707D2AE4E9F92BACC13B8F020</vt:lpwstr>
  </property>
</Properties>
</file>